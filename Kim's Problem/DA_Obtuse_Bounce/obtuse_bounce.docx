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71D1FD1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AB5C11">
        <w:rPr>
          <w:rFonts w:ascii="TH SarabunPSK" w:hAnsi="TH SarabunPSK" w:cs="TH SarabunPSK"/>
          <w:b/>
          <w:bCs/>
          <w:sz w:val="56"/>
          <w:szCs w:val="56"/>
        </w:rPr>
        <w:t>Peattdang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56D3DA53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AB5C1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พีทเด้ง</w:t>
            </w:r>
            <w:r w:rsidR="00D6304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มุมป้าน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r w:rsidR="00AB5C11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DA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D6304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Obtuse Bounce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0E9B692C" w14:textId="1CBA04EB" w:rsidR="00AB5C11" w:rsidRDefault="00AB5C11" w:rsidP="00AB5C1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ที่มา</w:t>
      </w:r>
      <w:r>
        <w:rPr>
          <w:rFonts w:ascii="TH SarabunPSK" w:hAnsi="TH SarabunPSK" w:cs="TH SarabunPSK" w:hint="cs"/>
          <w:i/>
          <w:i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ข้อสอบท้ายค่ายหนึ่ง สอวน</w:t>
      </w:r>
      <w:r>
        <w:rPr>
          <w:rFonts w:ascii="TH SarabunPSK" w:hAnsi="TH SarabunPSK" w:cs="TH SarabunPSK"/>
          <w:i/>
          <w:iCs/>
          <w:sz w:val="32"/>
          <w:szCs w:val="32"/>
        </w:rPr>
        <w:t>.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คอมพิวเตอร์ ม</w:t>
      </w:r>
      <w:r>
        <w:rPr>
          <w:rFonts w:ascii="TH SarabunPSK" w:hAnsi="TH SarabunPSK" w:cs="TH SarabunPSK"/>
          <w:i/>
          <w:iCs/>
          <w:sz w:val="32"/>
          <w:szCs w:val="32"/>
        </w:rPr>
        <w:t>.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บูรพา รุ่น </w:t>
      </w:r>
      <w:r>
        <w:rPr>
          <w:rFonts w:ascii="TH SarabunPSK" w:hAnsi="TH SarabunPSK" w:cs="TH SarabunPSK"/>
          <w:i/>
          <w:iCs/>
          <w:sz w:val="32"/>
          <w:szCs w:val="32"/>
        </w:rPr>
        <w:t>21</w:t>
      </w:r>
    </w:p>
    <w:p w14:paraId="24E795A0" w14:textId="77777777" w:rsidR="0038199A" w:rsidRDefault="003E69AD" w:rsidP="003E69AD">
      <w:pPr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35F0C">
        <w:rPr>
          <w:rFonts w:ascii="TH SarabunPSK" w:hAnsi="TH SarabunPSK" w:cs="TH SarabunPSK" w:hint="cs"/>
          <w:sz w:val="32"/>
          <w:szCs w:val="32"/>
          <w:cs/>
        </w:rPr>
        <w:tab/>
      </w:r>
      <w:r w:rsidR="00D6304E">
        <w:rPr>
          <w:rFonts w:ascii="TH SarabunPSK" w:hAnsi="TH SarabunPSK" w:cs="TH SarabunPSK" w:hint="cs"/>
          <w:sz w:val="32"/>
          <w:szCs w:val="32"/>
          <w:cs/>
        </w:rPr>
        <w:t xml:space="preserve">มีจุดเด้งอยู่ </w:t>
      </w:r>
      <w:r w:rsidR="00D6304E">
        <w:rPr>
          <w:rFonts w:ascii="TH SarabunPSK" w:hAnsi="TH SarabunPSK" w:cs="TH SarabunPSK"/>
          <w:sz w:val="32"/>
          <w:szCs w:val="32"/>
        </w:rPr>
        <w:t xml:space="preserve">N </w:t>
      </w:r>
      <w:r w:rsidR="00D6304E">
        <w:rPr>
          <w:rFonts w:ascii="TH SarabunPSK" w:hAnsi="TH SarabunPSK" w:cs="TH SarabunPSK" w:hint="cs"/>
          <w:sz w:val="32"/>
          <w:szCs w:val="32"/>
          <w:cs/>
        </w:rPr>
        <w:t>จุด พีทเด้งอยู่ที่จุด</w:t>
      </w:r>
      <w:r w:rsidR="00D6304E">
        <w:rPr>
          <w:rFonts w:ascii="TH SarabunPSK" w:hAnsi="TH SarabunPSK" w:cs="TH SarabunPSK"/>
          <w:sz w:val="32"/>
          <w:szCs w:val="32"/>
        </w:rPr>
        <w:t xml:space="preserve"> </w:t>
      </w:r>
      <w:r w:rsidR="00D6304E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A(x, y) </w:t>
      </w:r>
      <w:r w:rsidR="00D6304E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จะเลือกจุดเด้งมาหนึ่งจุดแทนด้วย</w:t>
      </w:r>
      <w:r w:rsidR="00D6304E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P(px, py) </w:t>
      </w:r>
      <w:r w:rsidR="00D6304E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และจะทำการเดินทางจากจุด</w:t>
      </w:r>
    </w:p>
    <w:p w14:paraId="66F08DA7" w14:textId="4417D19D" w:rsidR="003E69AD" w:rsidRPr="00D6304E" w:rsidRDefault="00D6304E" w:rsidP="003E69AD">
      <w:pPr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</w:pP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A</w:t>
      </w:r>
      <w:r w:rsidR="0038199A">
        <w:rPr>
          <w:rFonts w:ascii="TH SarabunPSK" w:eastAsiaTheme="minorEastAsia" w:hAnsi="TH SarabunPSK" w:cs="TH SarabunPSK"/>
          <w:sz w:val="32"/>
          <w:szCs w:val="32"/>
          <w:lang w:eastAsia="ja-JP"/>
        </w:rPr>
        <w:t>(x, y)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ไปเด้งที่จุด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P</w:t>
      </w:r>
      <w:r w:rsidR="0038199A">
        <w:rPr>
          <w:rFonts w:ascii="TH SarabunPSK" w:eastAsiaTheme="minorEastAsia" w:hAnsi="TH SarabunPSK" w:cs="TH SarabunPSK"/>
          <w:sz w:val="32"/>
          <w:szCs w:val="32"/>
          <w:lang w:eastAsia="ja-JP"/>
        </w:rPr>
        <w:t>(px, py)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 </w:t>
      </w:r>
      <w:r w:rsidR="0038199A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และเด้งไปหยุดที่จุด </w:t>
      </w:r>
      <w:r w:rsidR="0038199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B(-x, -y) </w:t>
      </w:r>
      <w:r w:rsidR="0038199A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แต่พีทเด้งจะเลือกจุดเด้งที่เป็นมุมป้านเท่านั้น (มุม </w:t>
      </w:r>
      <w:r w:rsidR="0038199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APB </w:t>
      </w:r>
      <w:r w:rsidR="0038199A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ต้อง </w:t>
      </w:r>
      <w:r w:rsidR="0038199A">
        <w:rPr>
          <w:rFonts w:ascii="TH SarabunPSK" w:eastAsiaTheme="minorEastAsia" w:hAnsi="TH SarabunPSK" w:cs="TH SarabunPSK"/>
          <w:sz w:val="32"/>
          <w:szCs w:val="32"/>
          <w:lang w:eastAsia="ja-JP"/>
        </w:rPr>
        <w:t>&gt; 90</w:t>
      </w:r>
      <w:r w:rsidR="0038199A">
        <w:rPr>
          <w:rFonts w:ascii="TH SarabunPSK" w:eastAsiaTheme="minorEastAsia" w:hAnsi="TH SarabunPSK" w:cs="TH SarabunPSK"/>
          <w:sz w:val="32"/>
          <w:szCs w:val="32"/>
          <w:vertAlign w:val="superscript"/>
          <w:lang w:eastAsia="ja-JP"/>
        </w:rPr>
        <w:t>o</w:t>
      </w:r>
      <w:r w:rsidR="0038199A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)</w:t>
      </w:r>
      <w:r w:rsidR="0038199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 w:rsidR="0038199A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จะมีจุดเด้งที่พีทเด้งสามารถเลือกได้ทั้งหมดกี่จุด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15C6B395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38199A">
        <w:rPr>
          <w:rFonts w:ascii="TH SarabunPSK" w:hAnsi="TH SarabunPSK" w:cs="TH SarabunPSK" w:hint="cs"/>
          <w:sz w:val="32"/>
          <w:szCs w:val="32"/>
          <w:cs/>
        </w:rPr>
        <w:t>หาจำนวนจุดเด้งที่ทำให้พีทเด้งเด้งเป็นมุมป้าน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76E09A31" w:rsidR="003E69AD" w:rsidRPr="00800327" w:rsidRDefault="003E69AD" w:rsidP="003E69AD">
      <w:pPr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E161A9"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E161A9">
        <w:rPr>
          <w:rFonts w:ascii="TH SarabunPSK" w:hAnsi="TH SarabunPSK" w:cs="TH SarabunPSK"/>
          <w:sz w:val="32"/>
          <w:szCs w:val="32"/>
        </w:rPr>
        <w:t xml:space="preserve">N </w:t>
      </w:r>
      <w:r w:rsidR="00E161A9">
        <w:rPr>
          <w:rFonts w:ascii="TH SarabunPSK" w:hAnsi="TH SarabunPSK" w:cs="TH SarabunPSK" w:hint="cs"/>
          <w:sz w:val="32"/>
          <w:szCs w:val="32"/>
          <w:cs/>
        </w:rPr>
        <w:t>แทนจำนวนจุดเด้ง</w:t>
      </w:r>
      <w:r w:rsidR="008003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0327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 xml:space="preserve">โดยที่ </w:t>
      </w:r>
      <w:r w:rsidR="00800327">
        <w:rPr>
          <w:rFonts w:ascii="TH SarabunPSK" w:eastAsiaTheme="minorEastAsia" w:hAnsi="TH SarabunPSK" w:cs="TH SarabunPSK"/>
          <w:sz w:val="32"/>
          <w:szCs w:val="32"/>
          <w:lang w:eastAsia="ja-JP"/>
        </w:rPr>
        <w:t>1 &lt;= N &lt;= 200,000</w:t>
      </w:r>
    </w:p>
    <w:p w14:paraId="56204216" w14:textId="011731E9" w:rsidR="00E161A9" w:rsidRDefault="00E161A9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px py 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D13FB5">
        <w:rPr>
          <w:rFonts w:ascii="TH SarabunPSK" w:hAnsi="TH SarabunPSK" w:cs="TH SarabunPSK" w:hint="cs"/>
          <w:sz w:val="32"/>
          <w:szCs w:val="32"/>
          <w:cs/>
        </w:rPr>
        <w:t>พิกัดของจุดเด้ง</w:t>
      </w:r>
      <w:r w:rsidR="00800327">
        <w:rPr>
          <w:rFonts w:ascii="TH SarabunPSK" w:hAnsi="TH SarabunPSK" w:cs="TH SarabunPSK"/>
          <w:sz w:val="32"/>
          <w:szCs w:val="32"/>
        </w:rPr>
        <w:t xml:space="preserve"> </w:t>
      </w:r>
      <w:r w:rsidR="00800327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800327">
        <w:rPr>
          <w:rFonts w:ascii="TH SarabunPSK" w:hAnsi="TH SarabunPSK" w:cs="TH SarabunPSK"/>
          <w:sz w:val="32"/>
          <w:szCs w:val="32"/>
        </w:rPr>
        <w:t>-</w:t>
      </w:r>
      <w:r w:rsidR="00EF0B1F">
        <w:rPr>
          <w:rFonts w:ascii="TH SarabunPSK" w:hAnsi="TH SarabunPSK" w:cs="TH SarabunPSK"/>
          <w:sz w:val="32"/>
          <w:szCs w:val="32"/>
        </w:rPr>
        <w:t>15</w:t>
      </w:r>
      <w:r w:rsidR="00800327">
        <w:rPr>
          <w:rFonts w:ascii="TH SarabunPSK" w:hAnsi="TH SarabunPSK" w:cs="TH SarabunPSK"/>
          <w:sz w:val="32"/>
          <w:szCs w:val="32"/>
        </w:rPr>
        <w:t xml:space="preserve">,000 &lt;= px, py &lt;= </w:t>
      </w:r>
      <w:r w:rsidR="00EF0B1F">
        <w:rPr>
          <w:rFonts w:ascii="TH SarabunPSK" w:hAnsi="TH SarabunPSK" w:cs="TH SarabunPSK"/>
          <w:sz w:val="32"/>
          <w:szCs w:val="32"/>
        </w:rPr>
        <w:t>15</w:t>
      </w:r>
      <w:r w:rsidR="00800327">
        <w:rPr>
          <w:rFonts w:ascii="TH SarabunPSK" w:hAnsi="TH SarabunPSK" w:cs="TH SarabunPSK"/>
          <w:sz w:val="32"/>
          <w:szCs w:val="32"/>
        </w:rPr>
        <w:t>,000</w:t>
      </w:r>
    </w:p>
    <w:p w14:paraId="32678986" w14:textId="015E5EA3" w:rsidR="00D13FB5" w:rsidRDefault="00D13FB5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บรรทัดที่ถัดมา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แทนจำนวนคำถาม</w:t>
      </w:r>
      <w:r w:rsidR="00800327">
        <w:rPr>
          <w:rFonts w:ascii="TH SarabunPSK" w:hAnsi="TH SarabunPSK" w:cs="TH SarabunPSK"/>
          <w:sz w:val="32"/>
          <w:szCs w:val="32"/>
        </w:rPr>
        <w:t xml:space="preserve"> </w:t>
      </w:r>
      <w:r w:rsidR="00800327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800327">
        <w:rPr>
          <w:rFonts w:ascii="TH SarabunPSK" w:hAnsi="TH SarabunPSK" w:cs="TH SarabunPSK"/>
          <w:sz w:val="32"/>
          <w:szCs w:val="32"/>
        </w:rPr>
        <w:t>1 &lt;= Q &lt;= 200,000</w:t>
      </w:r>
    </w:p>
    <w:p w14:paraId="7D0997FE" w14:textId="7F116487" w:rsidR="00D13FB5" w:rsidRDefault="00D13FB5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x y </w:t>
      </w:r>
      <w:r>
        <w:rPr>
          <w:rFonts w:ascii="TH SarabunPSK" w:hAnsi="TH SarabunPSK" w:cs="TH SarabunPSK" w:hint="cs"/>
          <w:sz w:val="32"/>
          <w:szCs w:val="32"/>
          <w:cs/>
        </w:rPr>
        <w:t>แทนพิกัดที่พีทเด้งอยู่</w:t>
      </w:r>
      <w:r w:rsidR="00800327">
        <w:rPr>
          <w:rFonts w:ascii="TH SarabunPSK" w:hAnsi="TH SarabunPSK" w:cs="TH SarabunPSK"/>
          <w:sz w:val="32"/>
          <w:szCs w:val="32"/>
        </w:rPr>
        <w:t xml:space="preserve"> </w:t>
      </w:r>
      <w:r w:rsidR="00800327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800327">
        <w:rPr>
          <w:rFonts w:ascii="TH SarabunPSK" w:hAnsi="TH SarabunPSK" w:cs="TH SarabunPSK"/>
          <w:sz w:val="32"/>
          <w:szCs w:val="32"/>
        </w:rPr>
        <w:t>-</w:t>
      </w:r>
      <w:r w:rsidR="00EF0B1F">
        <w:rPr>
          <w:rFonts w:ascii="TH SarabunPSK" w:hAnsi="TH SarabunPSK" w:cs="TH SarabunPSK"/>
          <w:sz w:val="32"/>
          <w:szCs w:val="32"/>
        </w:rPr>
        <w:t>15</w:t>
      </w:r>
      <w:r w:rsidR="00800327">
        <w:rPr>
          <w:rFonts w:ascii="TH SarabunPSK" w:hAnsi="TH SarabunPSK" w:cs="TH SarabunPSK"/>
          <w:sz w:val="32"/>
          <w:szCs w:val="32"/>
        </w:rPr>
        <w:t xml:space="preserve">,000 &lt;= x, y &lt;= </w:t>
      </w:r>
      <w:r w:rsidR="00EF0B1F">
        <w:rPr>
          <w:rFonts w:ascii="TH SarabunPSK" w:hAnsi="TH SarabunPSK" w:cs="TH SarabunPSK"/>
          <w:sz w:val="32"/>
          <w:szCs w:val="32"/>
        </w:rPr>
        <w:t>15</w:t>
      </w:r>
      <w:r w:rsidR="00800327">
        <w:rPr>
          <w:rFonts w:ascii="TH SarabunPSK" w:hAnsi="TH SarabunPSK" w:cs="TH SarabunPSK"/>
          <w:sz w:val="32"/>
          <w:szCs w:val="32"/>
        </w:rPr>
        <w:t>,000</w:t>
      </w:r>
    </w:p>
    <w:p w14:paraId="46B8AC14" w14:textId="10EB925D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A2C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800327"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800327">
        <w:rPr>
          <w:rFonts w:ascii="TH SarabunPSK" w:hAnsi="TH SarabunPSK" w:cs="TH SarabunPSK"/>
          <w:sz w:val="32"/>
          <w:szCs w:val="32"/>
        </w:rPr>
        <w:t>50</w:t>
      </w:r>
    </w:p>
    <w:p w14:paraId="0167B1F3" w14:textId="4A126458" w:rsidR="007C2E32" w:rsidRPr="008D6019" w:rsidRDefault="007C2E32" w:rsidP="00FA2C5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2C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 w:rsidR="00FA2C5C">
        <w:rPr>
          <w:rFonts w:ascii="TH SarabunPSK" w:hAnsi="TH SarabunPSK" w:cs="TH SarabunPSK" w:hint="cs"/>
          <w:sz w:val="32"/>
          <w:szCs w:val="32"/>
          <w:cs/>
        </w:rPr>
        <w:t xml:space="preserve">จะมีค่า </w:t>
      </w:r>
      <w:r w:rsidR="00FA2C5C">
        <w:rPr>
          <w:rFonts w:ascii="TH SarabunPSK" w:hAnsi="TH SarabunPSK" w:cs="TH SarabunPSK"/>
          <w:sz w:val="32"/>
          <w:szCs w:val="32"/>
        </w:rPr>
        <w:t xml:space="preserve">y, py </w:t>
      </w:r>
      <w:r w:rsidR="00FA2C5C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FA2C5C">
        <w:rPr>
          <w:rFonts w:ascii="TH SarabunPSK" w:hAnsi="TH SarabunPSK" w:cs="TH SarabunPSK"/>
          <w:sz w:val="32"/>
          <w:szCs w:val="32"/>
        </w:rPr>
        <w:t>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4ABC009A"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13FB5">
        <w:rPr>
          <w:rFonts w:ascii="TH SarabunPSK" w:hAnsi="TH SarabunPSK" w:cs="TH SarabunPSK"/>
          <w:sz w:val="32"/>
          <w:szCs w:val="32"/>
        </w:rPr>
        <w:t xml:space="preserve">Q </w:t>
      </w:r>
      <w:r w:rsidR="00D13FB5">
        <w:rPr>
          <w:rFonts w:ascii="TH SarabunPSK" w:hAnsi="TH SarabunPSK" w:cs="TH SarabunPSK" w:hint="cs"/>
          <w:sz w:val="32"/>
          <w:szCs w:val="32"/>
          <w:cs/>
        </w:rPr>
        <w:t>บรรทัด แต่ละบรรทัดแสดงจำนวนจุดเด้งที่ทำให้พีทเด้งเด้งเป็นมุมป้าน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5DA4D" w14:textId="77777777" w:rsidR="003E69AD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5682B9E8" w14:textId="77777777" w:rsidR="00957EA8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0 1</w:t>
            </w:r>
          </w:p>
          <w:p w14:paraId="3D42472E" w14:textId="77777777" w:rsidR="00957EA8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0 0</w:t>
            </w:r>
          </w:p>
          <w:p w14:paraId="283A382A" w14:textId="77777777" w:rsidR="00957EA8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2 1</w:t>
            </w:r>
          </w:p>
          <w:p w14:paraId="2BD73419" w14:textId="77777777" w:rsidR="00957EA8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3 0</w:t>
            </w:r>
          </w:p>
          <w:p w14:paraId="72D122FB" w14:textId="77777777" w:rsidR="00957EA8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2 0</w:t>
            </w:r>
          </w:p>
          <w:p w14:paraId="4C1A8472" w14:textId="77777777" w:rsidR="00957EA8" w:rsidRDefault="00957EA8" w:rsidP="00957EA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00D0AC42" w14:textId="77777777" w:rsidR="00957EA8" w:rsidRDefault="00957EA8" w:rsidP="00957EA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2 0</w:t>
            </w:r>
          </w:p>
          <w:p w14:paraId="2C7F6945" w14:textId="455A0643" w:rsidR="00957EA8" w:rsidRPr="008D6019" w:rsidRDefault="00957EA8" w:rsidP="00957EA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-2 0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9EC1" w14:textId="77777777" w:rsidR="003E69AD" w:rsidRDefault="00957EA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EF640DA" w14:textId="08744A27" w:rsidR="00957EA8" w:rsidRPr="008D6019" w:rsidRDefault="00957EA8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</w:tr>
      <w:tr w:rsidR="003E69AD" w:rsidRPr="008D6019" w14:paraId="3E74626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8FD3" w14:textId="24C075C2" w:rsidR="000E7E98" w:rsidRDefault="000E7E9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6CF5A3D2" w14:textId="77777777" w:rsidR="003E69AD" w:rsidRDefault="000E7E9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-3 -4</w:t>
            </w:r>
          </w:p>
          <w:p w14:paraId="7ED0AEB4" w14:textId="77777777" w:rsidR="000E7E98" w:rsidRDefault="000E7E9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27780CC1" w14:textId="066C1F53" w:rsidR="000E7E98" w:rsidRPr="008D6019" w:rsidRDefault="000E7E9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-3 4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027" w14:textId="2C098E21" w:rsidR="003E69AD" w:rsidRPr="008D6019" w:rsidRDefault="000E7E9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</w:tc>
      </w:tr>
    </w:tbl>
    <w:p w14:paraId="11F06C14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4F6F0080" w14:textId="6341083D" w:rsidR="003E69AD" w:rsidRDefault="000E7E98" w:rsidP="0080032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81461A7" wp14:editId="41CF7782">
            <wp:extent cx="3802380" cy="2680966"/>
            <wp:effectExtent l="0" t="0" r="7620" b="5715"/>
            <wp:docPr id="130127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70" cy="2682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42F46" w14:textId="430443C8" w:rsidR="000E7E98" w:rsidRDefault="000E7E98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จุดที่หนึ่งเป็นมุมป้าน</w:t>
      </w:r>
    </w:p>
    <w:p w14:paraId="2148C407" w14:textId="3DB77CA5" w:rsidR="000E7E98" w:rsidRPr="000E7E98" w:rsidRDefault="000E7E98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จุดที่สองถือว่าเป็นมุม </w:t>
      </w:r>
      <w:r>
        <w:rPr>
          <w:rFonts w:ascii="TH SarabunPSK" w:hAnsi="TH SarabunPSK" w:cs="TH SarabunPSK"/>
          <w:sz w:val="32"/>
          <w:szCs w:val="32"/>
        </w:rPr>
        <w:t>180</w:t>
      </w:r>
      <w:r>
        <w:rPr>
          <w:rFonts w:ascii="TH SarabunPSK" w:hAnsi="TH SarabunPSK" w:cs="TH SarabunPSK"/>
          <w:sz w:val="32"/>
          <w:szCs w:val="32"/>
          <w:vertAlign w:val="superscript"/>
        </w:rPr>
        <w:t>o</w:t>
      </w:r>
    </w:p>
    <w:p w14:paraId="7B6D8B41" w14:textId="5514C48E" w:rsidR="000E7E98" w:rsidRDefault="000E7E98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จุดที่สามเป็นมุมแหลม</w:t>
      </w:r>
    </w:p>
    <w:p w14:paraId="14B289EF" w14:textId="3C36D10F" w:rsidR="000E7E98" w:rsidRDefault="000E7E98" w:rsidP="000E7E98">
      <w:pPr>
        <w:rPr>
          <w:rFonts w:ascii="TH SarabunPSK" w:hAnsi="TH SarabunPSK" w:cs="TH SarabunPSK"/>
          <w:sz w:val="32"/>
          <w:szCs w:val="32"/>
          <w:vertAlign w:val="superscript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จุดที่สี่ถือว่าเป็นมุม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vertAlign w:val="superscript"/>
        </w:rPr>
        <w:t>o</w:t>
      </w:r>
    </w:p>
    <w:p w14:paraId="5CC0899F" w14:textId="4E59C9D1" w:rsidR="000E7E98" w:rsidRPr="000E7E98" w:rsidRDefault="000E7E98" w:rsidP="000E7E9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vertAlign w:val="superscript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จุดที่ห้าอยู่ที่จุดเริ่มพอดีโดยไม่ถือว่าเกิดมุมป้าน</w:t>
      </w:r>
    </w:p>
    <w:p w14:paraId="7073020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07224E25" w14:textId="2DF17B40" w:rsidR="003E69AD" w:rsidRDefault="000E7E98" w:rsidP="0080032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12AD1DE" wp14:editId="4EC8BC25">
            <wp:extent cx="2537460" cy="3255261"/>
            <wp:effectExtent l="0" t="0" r="0" b="2540"/>
            <wp:docPr id="818513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89" cy="3256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71B47" w14:textId="5B794465" w:rsidR="000E7E98" w:rsidRPr="008D6019" w:rsidRDefault="000E7E98" w:rsidP="000E7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0327">
        <w:rPr>
          <w:rFonts w:ascii="TH SarabunPSK" w:hAnsi="TH SarabunPSK" w:cs="TH SarabunPSK" w:hint="cs"/>
          <w:sz w:val="32"/>
          <w:szCs w:val="32"/>
          <w:cs/>
        </w:rPr>
        <w:t>เป็นมุมฉากพอดี ซึ่งไม่ถือว่าเป็นมุมป้าน</w:t>
      </w:r>
    </w:p>
    <w:p w14:paraId="4A1C9584" w14:textId="77777777" w:rsidR="003752C5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p w14:paraId="65C324C5" w14:textId="77777777" w:rsidR="003D02F3" w:rsidRPr="008D6019" w:rsidRDefault="003D02F3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3D02F3" w:rsidRPr="008D6019" w:rsidSect="00C94980">
      <w:headerReference w:type="even" r:id="rId10"/>
      <w:headerReference w:type="default" r:id="rId11"/>
      <w:headerReference w:type="first" r:id="rId12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F0040" w14:textId="77777777" w:rsidR="00CB68D0" w:rsidRDefault="00CB68D0">
      <w:r>
        <w:separator/>
      </w:r>
    </w:p>
  </w:endnote>
  <w:endnote w:type="continuationSeparator" w:id="0">
    <w:p w14:paraId="73F031EE" w14:textId="77777777" w:rsidR="00CB68D0" w:rsidRDefault="00CB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AC037" w14:textId="77777777" w:rsidR="00CB68D0" w:rsidRDefault="00CB68D0">
      <w:r>
        <w:separator/>
      </w:r>
    </w:p>
  </w:footnote>
  <w:footnote w:type="continuationSeparator" w:id="0">
    <w:p w14:paraId="438AD0BB" w14:textId="77777777" w:rsidR="00CB68D0" w:rsidRDefault="00CB6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EE0F0" w14:textId="77777777" w:rsidR="00300DB7" w:rsidRDefault="00300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1D4B5" w14:textId="77777777" w:rsidR="00300DB7" w:rsidRDefault="00300D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C603F" w14:textId="77777777" w:rsidR="00300DB7" w:rsidRDefault="00300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E7E98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0C3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06B0B"/>
    <w:rsid w:val="00216099"/>
    <w:rsid w:val="0022092C"/>
    <w:rsid w:val="00224E78"/>
    <w:rsid w:val="00230596"/>
    <w:rsid w:val="00231DA4"/>
    <w:rsid w:val="00235F0C"/>
    <w:rsid w:val="00236800"/>
    <w:rsid w:val="00236F8C"/>
    <w:rsid w:val="00241127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94F14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0DB7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199A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0BF4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729B2"/>
    <w:rsid w:val="005834EF"/>
    <w:rsid w:val="00587CF3"/>
    <w:rsid w:val="005913A1"/>
    <w:rsid w:val="00592425"/>
    <w:rsid w:val="00595BBD"/>
    <w:rsid w:val="00595E50"/>
    <w:rsid w:val="005A123E"/>
    <w:rsid w:val="005A128D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4A61"/>
    <w:rsid w:val="007F5604"/>
    <w:rsid w:val="007F5D3F"/>
    <w:rsid w:val="00800327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C693B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57D65"/>
    <w:rsid w:val="00957EA8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52796"/>
    <w:rsid w:val="00A621C5"/>
    <w:rsid w:val="00A8567D"/>
    <w:rsid w:val="00A8731E"/>
    <w:rsid w:val="00A91B29"/>
    <w:rsid w:val="00A9303B"/>
    <w:rsid w:val="00AA4E5C"/>
    <w:rsid w:val="00AB3E22"/>
    <w:rsid w:val="00AB5C11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4980"/>
    <w:rsid w:val="00C963DA"/>
    <w:rsid w:val="00CA0474"/>
    <w:rsid w:val="00CA2549"/>
    <w:rsid w:val="00CB03C1"/>
    <w:rsid w:val="00CB13F6"/>
    <w:rsid w:val="00CB2DF5"/>
    <w:rsid w:val="00CB68D0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3FB5"/>
    <w:rsid w:val="00D141C3"/>
    <w:rsid w:val="00D15D69"/>
    <w:rsid w:val="00D17C18"/>
    <w:rsid w:val="00D2502F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6304E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161A9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0B1F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A2C5C"/>
    <w:rsid w:val="00FB3982"/>
    <w:rsid w:val="00FB5B79"/>
    <w:rsid w:val="00FC0551"/>
    <w:rsid w:val="00FD1002"/>
    <w:rsid w:val="00FD3D7F"/>
    <w:rsid w:val="00FD449E"/>
    <w:rsid w:val="00FD4DC0"/>
    <w:rsid w:val="00FD69F2"/>
    <w:rsid w:val="00FD733F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7</cp:revision>
  <cp:lastPrinted>2024-04-24T17:27:00Z</cp:lastPrinted>
  <dcterms:created xsi:type="dcterms:W3CDTF">2024-04-24T17:27:00Z</dcterms:created>
  <dcterms:modified xsi:type="dcterms:W3CDTF">2024-10-07T11:44:00Z</dcterms:modified>
</cp:coreProperties>
</file>