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B2EAF3" w14:textId="471D1FD1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proofErr w:type="spellStart"/>
      <w:r w:rsidR="00AB5C11">
        <w:rPr>
          <w:rFonts w:ascii="TH SarabunPSK" w:hAnsi="TH SarabunPSK" w:cs="TH SarabunPSK"/>
          <w:b/>
          <w:bCs/>
          <w:sz w:val="56"/>
          <w:szCs w:val="56"/>
        </w:rPr>
        <w:t>Peattdang</w:t>
      </w:r>
      <w:proofErr w:type="spellEnd"/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723F6EE7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AB5C1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พีทเด้ง</w:t>
            </w:r>
            <w:r w:rsidR="00AE4A2C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สามเด้ง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r w:rsidR="00AB5C11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DA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AE4A2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Three Deng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0E9B692C" w14:textId="1CBA04EB" w:rsidR="00AB5C11" w:rsidRDefault="00AB5C11" w:rsidP="00AB5C1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ที่มา</w:t>
      </w:r>
      <w:r>
        <w:rPr>
          <w:rFonts w:ascii="TH SarabunPSK" w:hAnsi="TH SarabunPSK" w:cs="TH SarabunPSK" w:hint="cs"/>
          <w:i/>
          <w:i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ข้อสอบท้ายค่ายหนึ่ง สอวน</w:t>
      </w:r>
      <w:r>
        <w:rPr>
          <w:rFonts w:ascii="TH SarabunPSK" w:hAnsi="TH SarabunPSK" w:cs="TH SarabunPSK"/>
          <w:i/>
          <w:iCs/>
          <w:sz w:val="32"/>
          <w:szCs w:val="32"/>
        </w:rPr>
        <w:t>.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คอมพิวเตอร์ ม</w:t>
      </w:r>
      <w:r>
        <w:rPr>
          <w:rFonts w:ascii="TH SarabunPSK" w:hAnsi="TH SarabunPSK" w:cs="TH SarabunPSK"/>
          <w:i/>
          <w:iCs/>
          <w:sz w:val="32"/>
          <w:szCs w:val="32"/>
        </w:rPr>
        <w:t>.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บูรพา รุ่น </w:t>
      </w:r>
      <w:r>
        <w:rPr>
          <w:rFonts w:ascii="TH SarabunPSK" w:hAnsi="TH SarabunPSK" w:cs="TH SarabunPSK"/>
          <w:i/>
          <w:iCs/>
          <w:sz w:val="32"/>
          <w:szCs w:val="32"/>
        </w:rPr>
        <w:t>21</w:t>
      </w:r>
    </w:p>
    <w:p w14:paraId="66F08DA7" w14:textId="2C69F7AB" w:rsidR="003E69AD" w:rsidRPr="00B27605" w:rsidRDefault="003E69AD" w:rsidP="00B27605">
      <w:pPr>
        <w:rPr>
          <w:rFonts w:ascii="TH SarabunPSK" w:hAnsi="TH SarabunPSK" w:cs="TH SarabunPSK" w:hint="cs"/>
          <w:sz w:val="32"/>
          <w:szCs w:val="32"/>
          <w:lang w:eastAsia="ja-JP"/>
        </w:rPr>
      </w:pPr>
      <w:r w:rsidRPr="00235F0C">
        <w:rPr>
          <w:rFonts w:ascii="TH SarabunPSK" w:hAnsi="TH SarabunPSK" w:cs="TH SarabunPSK" w:hint="cs"/>
          <w:sz w:val="32"/>
          <w:szCs w:val="32"/>
          <w:cs/>
        </w:rPr>
        <w:tab/>
      </w:r>
      <w:r w:rsidR="00AE4A2C">
        <w:rPr>
          <w:rFonts w:ascii="TH SarabunPSK" w:hAnsi="TH SarabunPSK" w:cs="TH SarabunPSK" w:hint="cs"/>
          <w:sz w:val="32"/>
          <w:szCs w:val="32"/>
          <w:cs/>
        </w:rPr>
        <w:t xml:space="preserve">นี่คือเกมพีทเด้ง เริ่มต้นจะได้รับไพ่จำนวน </w:t>
      </w:r>
      <w:r w:rsidR="00AE4A2C">
        <w:rPr>
          <w:rFonts w:ascii="TH SarabunPSK" w:hAnsi="TH SarabunPSK" w:cs="TH SarabunPSK"/>
          <w:sz w:val="32"/>
          <w:szCs w:val="32"/>
        </w:rPr>
        <w:t xml:space="preserve">N </w:t>
      </w:r>
      <w:r w:rsidR="00AE4A2C">
        <w:rPr>
          <w:rFonts w:ascii="TH SarabunPSK" w:hAnsi="TH SarabunPSK" w:cs="TH SarabunPSK" w:hint="cs"/>
          <w:sz w:val="32"/>
          <w:szCs w:val="32"/>
          <w:cs/>
        </w:rPr>
        <w:t xml:space="preserve">ใบ แต่ละใบเป็นหมายเลขตั้งแต่ </w:t>
      </w:r>
      <w:r w:rsidR="00AE4A2C">
        <w:rPr>
          <w:rFonts w:ascii="TH SarabunPSK" w:hAnsi="TH SarabunPSK" w:cs="TH SarabunPSK"/>
          <w:sz w:val="32"/>
          <w:szCs w:val="32"/>
        </w:rPr>
        <w:t xml:space="preserve">1 </w:t>
      </w:r>
      <w:r w:rsidR="00AE4A2C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AE4A2C">
        <w:rPr>
          <w:rFonts w:ascii="TH SarabunPSK" w:hAnsi="TH SarabunPSK" w:cs="TH SarabunPSK"/>
          <w:sz w:val="32"/>
          <w:szCs w:val="32"/>
        </w:rPr>
        <w:t xml:space="preserve">30,000 </w:t>
      </w:r>
      <w:r w:rsidR="00AE4A2C">
        <w:rPr>
          <w:rFonts w:ascii="TH SarabunPSK" w:hAnsi="TH SarabunPSK" w:cs="TH SarabunPSK" w:hint="cs"/>
          <w:sz w:val="32"/>
          <w:szCs w:val="32"/>
          <w:cs/>
        </w:rPr>
        <w:t xml:space="preserve">จากนั้นให้เลือกจำนวนเต็ม </w:t>
      </w:r>
      <w:r w:rsidR="00AE4A2C">
        <w:rPr>
          <w:rFonts w:ascii="TH SarabunPSK" w:hAnsi="TH SarabunPSK" w:cs="TH SarabunPSK"/>
          <w:sz w:val="32"/>
          <w:szCs w:val="32"/>
        </w:rPr>
        <w:t xml:space="preserve">k </w:t>
      </w:r>
      <w:r w:rsidR="00AE4A2C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AE4A2C">
        <w:rPr>
          <w:rFonts w:ascii="TH SarabunPSK" w:hAnsi="TH SarabunPSK" w:cs="TH SarabunPSK"/>
          <w:sz w:val="32"/>
          <w:szCs w:val="32"/>
        </w:rPr>
        <w:t xml:space="preserve">0 &lt;= k &lt;= M </w:t>
      </w:r>
      <w:r w:rsidR="00AE4A2C">
        <w:rPr>
          <w:rFonts w:ascii="TH SarabunPSK" w:hAnsi="TH SarabunPSK" w:cs="TH SarabunPSK" w:hint="cs"/>
          <w:sz w:val="32"/>
          <w:szCs w:val="32"/>
          <w:cs/>
        </w:rPr>
        <w:t>จากนั้นจำนวนเด้งที่คุณได้จะเท่ากับค่าต่อไปนี้</w:t>
      </w:r>
      <w:r w:rsidR="00B276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 </w:t>
      </w:r>
      <w:r w:rsidR="00B27605">
        <w:rPr>
          <w:rFonts w:ascii="TH SarabunPSK" w:hAnsi="TH SarabunPSK" w:cs="TH SarabunPSK"/>
          <w:sz w:val="32"/>
          <w:szCs w:val="32"/>
          <w:lang w:eastAsia="ja-JP"/>
        </w:rPr>
        <w:t>x</w:t>
      </w:r>
      <w:r w:rsidR="00B27605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</w:t>
      </w:r>
      <w:r w:rsidR="00B2760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แทนหมายเลขของไพ่ใบที่ </w:t>
      </w:r>
      <w:proofErr w:type="spellStart"/>
      <w:r w:rsidR="00B27605"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</w:p>
    <w:p w14:paraId="5AC40487" w14:textId="4951EDDA" w:rsidR="00AE4A2C" w:rsidRPr="00B27605" w:rsidRDefault="00AE4A2C" w:rsidP="003E69AD">
      <w:pPr>
        <w:rPr>
          <w:rFonts w:ascii="TH SarabunPSK" w:hAnsi="TH SarabunPSK" w:cs="TH SarabunPSK"/>
          <w:sz w:val="32"/>
          <w:szCs w:val="32"/>
          <w:lang w:eastAsia="ja-JP"/>
        </w:rPr>
      </w:pPr>
      <m:oMathPara>
        <m:oMath>
          <m:d>
            <m:dPr>
              <m:ctrlPr>
                <w:rPr>
                  <w:rFonts w:ascii="Cambria Math" w:hAnsi="Cambria Math" w:cs="TH SarabunPSK"/>
                  <w:i/>
                  <w:sz w:val="32"/>
                  <w:szCs w:val="32"/>
                  <w:lang w:eastAsia="ja-JP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 w:cs="TH SarabunPSK"/>
                      <w:sz w:val="32"/>
                      <w:szCs w:val="32"/>
                      <w:lang w:eastAsia="ja-JP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32"/>
                          <w:szCs w:val="32"/>
                          <w:lang w:eastAsia="ja-JP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H SarabunPSK"/>
                              <w:i/>
                              <w:sz w:val="32"/>
                              <w:szCs w:val="32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SarabunPSK"/>
                              <w:sz w:val="32"/>
                              <w:szCs w:val="32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  <w:lang w:eastAsia="ja-JP"/>
                        </w:rPr>
                        <m:t>k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H SarabunPSK"/>
              <w:sz w:val="32"/>
              <w:szCs w:val="32"/>
              <w:lang w:eastAsia="ja-JP"/>
            </w:rPr>
            <m:t xml:space="preserve"> mod 3</m:t>
          </m:r>
        </m:oMath>
      </m:oMathPara>
    </w:p>
    <w:p w14:paraId="4AF5EFFF" w14:textId="784F1BDB" w:rsidR="00B27605" w:rsidRPr="00AE4A2C" w:rsidRDefault="00B27605" w:rsidP="00B27605">
      <w:pPr>
        <w:ind w:firstLine="720"/>
        <w:rPr>
          <w:rFonts w:ascii="TH SarabunPSK" w:hAnsi="TH SarabunPSK" w:cs="TH SarabunPSK" w:hint="cs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ถ้าเศษจากการหารด้วย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เท่ากับ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จะถือว่าได้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เด้ง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จงหาว่ามีจำนวนเต็ม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กี่จำนวนที่ทำให้ได้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เด้ง</w:t>
      </w:r>
    </w:p>
    <w:p w14:paraId="35771ADB" w14:textId="0B7D2368" w:rsidR="003E69AD" w:rsidRPr="00AE4A2C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0DEC9E5E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>จงหาว่าม</w:t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>ี</w:t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จำนวนเต็ม </w:t>
      </w:r>
      <w:r w:rsidR="00B27605">
        <w:rPr>
          <w:rFonts w:ascii="TH SarabunPSK" w:hAnsi="TH SarabunPSK" w:cs="TH SarabunPSK"/>
          <w:sz w:val="32"/>
          <w:szCs w:val="32"/>
          <w:lang w:eastAsia="ja-JP"/>
        </w:rPr>
        <w:t xml:space="preserve">k </w:t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กี่จำนวนที่ทำให้ได้ </w:t>
      </w:r>
      <w:r w:rsidR="00B27605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="00B27605">
        <w:rPr>
          <w:rFonts w:ascii="TH SarabunPSK" w:hAnsi="TH SarabunPSK" w:cs="TH SarabunPSK" w:hint="cs"/>
          <w:sz w:val="32"/>
          <w:szCs w:val="32"/>
          <w:cs/>
          <w:lang w:eastAsia="ja-JP"/>
        </w:rPr>
        <w:t>เด้ง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46F1EECA" w14:textId="5B2E77DD" w:rsidR="003E69AD" w:rsidRDefault="00B27605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บรรทัดแรกรับจำนวนเต็ม</w:t>
      </w:r>
      <w:r>
        <w:rPr>
          <w:rFonts w:ascii="TH SarabunPSK" w:hAnsi="TH SarabunPSK" w:cs="TH SarabunPSK"/>
          <w:sz w:val="32"/>
          <w:szCs w:val="32"/>
        </w:rPr>
        <w:t xml:space="preserve"> Q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แทนจำนวนคำถาม (</w:t>
      </w:r>
      <w:r>
        <w:rPr>
          <w:rFonts w:ascii="TH SarabunPSK" w:hAnsi="TH SarabunPSK" w:cs="TH SarabunPSK"/>
          <w:sz w:val="32"/>
          <w:szCs w:val="32"/>
        </w:rPr>
        <w:t xml:space="preserve">1 &lt;= Q &lt;= </w:t>
      </w:r>
      <w:r w:rsidR="00C71E16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 w:hint="cs"/>
          <w:sz w:val="32"/>
          <w:szCs w:val="32"/>
          <w:cs/>
        </w:rPr>
        <w:t>) แต่ละคำถามประกอบไปด้วย</w:t>
      </w:r>
    </w:p>
    <w:p w14:paraId="75A52127" w14:textId="65839F94" w:rsidR="00B27605" w:rsidRDefault="00B27605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 xml:space="preserve">1 &lt;= N &lt;= 100,000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1 &lt;= M &lt;= 1,000,000,000</w:t>
      </w:r>
    </w:p>
    <w:p w14:paraId="7D0997FE" w14:textId="7A7AC41D" w:rsidR="00D13FB5" w:rsidRDefault="00B27605" w:rsidP="003751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บรรทัดต่อมา รับจ</w:t>
      </w:r>
      <w:r w:rsidR="003751D6">
        <w:rPr>
          <w:rFonts w:ascii="TH SarabunPSK" w:hAnsi="TH SarabunPSK" w:cs="TH SarabunPSK" w:hint="cs"/>
          <w:sz w:val="32"/>
          <w:szCs w:val="32"/>
          <w:cs/>
        </w:rPr>
        <w:t xml:space="preserve">ำนวนเต็มบวก </w:t>
      </w:r>
      <w:r w:rsidR="003751D6">
        <w:rPr>
          <w:rFonts w:ascii="TH SarabunPSK" w:hAnsi="TH SarabunPSK" w:cs="TH SarabunPSK"/>
          <w:sz w:val="32"/>
          <w:szCs w:val="32"/>
        </w:rPr>
        <w:t xml:space="preserve">N </w:t>
      </w:r>
      <w:r w:rsidR="003751D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3751D6">
        <w:rPr>
          <w:rFonts w:ascii="TH SarabunPSK" w:hAnsi="TH SarabunPSK" w:cs="TH SarabunPSK"/>
          <w:sz w:val="32"/>
          <w:szCs w:val="32"/>
        </w:rPr>
        <w:t>x</w:t>
      </w:r>
      <w:r w:rsidR="003751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3751D6">
        <w:rPr>
          <w:rFonts w:ascii="TH SarabunPSK" w:hAnsi="TH SarabunPSK" w:cs="TH SarabunPSK"/>
          <w:sz w:val="32"/>
          <w:szCs w:val="32"/>
        </w:rPr>
        <w:t xml:space="preserve"> </w:t>
      </w:r>
      <w:r w:rsidR="003751D6">
        <w:rPr>
          <w:rFonts w:ascii="TH SarabunPSK" w:hAnsi="TH SarabunPSK" w:cs="TH SarabunPSK" w:hint="cs"/>
          <w:sz w:val="32"/>
          <w:szCs w:val="32"/>
          <w:cs/>
        </w:rPr>
        <w:t xml:space="preserve">แทนหมายเลขของไพ่แต่ละใบ โดยที่ </w:t>
      </w:r>
      <w:r w:rsidR="003751D6">
        <w:rPr>
          <w:rFonts w:ascii="TH SarabunPSK" w:hAnsi="TH SarabunPSK" w:cs="TH SarabunPSK"/>
          <w:sz w:val="32"/>
          <w:szCs w:val="32"/>
        </w:rPr>
        <w:t>1 &lt;= x</w:t>
      </w:r>
      <w:r w:rsidR="003751D6">
        <w:rPr>
          <w:rFonts w:ascii="TH SarabunPSK" w:hAnsi="TH SarabunPSK" w:cs="TH SarabunPSK"/>
          <w:sz w:val="32"/>
          <w:szCs w:val="32"/>
          <w:vertAlign w:val="subscript"/>
        </w:rPr>
        <w:t>i</w:t>
      </w:r>
      <w:r w:rsidR="003751D6">
        <w:rPr>
          <w:rFonts w:ascii="TH SarabunPSK" w:hAnsi="TH SarabunPSK" w:cs="TH SarabunPSK"/>
          <w:sz w:val="32"/>
          <w:szCs w:val="32"/>
        </w:rPr>
        <w:t xml:space="preserve"> &lt;= 30,000</w:t>
      </w:r>
    </w:p>
    <w:p w14:paraId="46B8AC14" w14:textId="78D165E8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A2C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3751D6">
        <w:rPr>
          <w:rFonts w:ascii="TH SarabunPSK" w:hAnsi="TH SarabunPSK" w:cs="TH SarabunPSK"/>
          <w:sz w:val="32"/>
          <w:szCs w:val="32"/>
        </w:rPr>
        <w:t>N, 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751D6"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51D6">
        <w:rPr>
          <w:rFonts w:ascii="TH SarabunPSK" w:hAnsi="TH SarabunPSK" w:cs="TH SarabunPSK"/>
          <w:sz w:val="32"/>
          <w:szCs w:val="32"/>
        </w:rPr>
        <w:t>100</w:t>
      </w:r>
    </w:p>
    <w:p w14:paraId="0167B1F3" w14:textId="091F7BFF" w:rsidR="007C2E32" w:rsidRPr="008D6019" w:rsidRDefault="007C2E32" w:rsidP="00FA2C5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2C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</w:t>
      </w:r>
      <w:r w:rsidR="00FA2C5C">
        <w:rPr>
          <w:rFonts w:ascii="TH SarabunPSK" w:hAnsi="TH SarabunPSK" w:cs="TH SarabunPSK" w:hint="cs"/>
          <w:sz w:val="32"/>
          <w:szCs w:val="32"/>
          <w:cs/>
        </w:rPr>
        <w:t xml:space="preserve">จะมีค่า </w:t>
      </w:r>
      <w:r w:rsidR="003751D6">
        <w:rPr>
          <w:rFonts w:ascii="TH SarabunPSK" w:hAnsi="TH SarabunPSK" w:cs="TH SarabunPSK"/>
          <w:sz w:val="32"/>
          <w:szCs w:val="32"/>
        </w:rPr>
        <w:t>N</w:t>
      </w:r>
      <w:r w:rsidR="00FA2C5C">
        <w:rPr>
          <w:rFonts w:ascii="TH SarabunPSK" w:hAnsi="TH SarabunPSK" w:cs="TH SarabunPSK"/>
          <w:sz w:val="32"/>
          <w:szCs w:val="32"/>
        </w:rPr>
        <w:t xml:space="preserve"> </w:t>
      </w:r>
      <w:r w:rsidR="003751D6">
        <w:rPr>
          <w:rFonts w:ascii="TH SarabunPSK" w:hAnsi="TH SarabunPSK" w:cs="TH SarabunPSK"/>
          <w:sz w:val="32"/>
          <w:szCs w:val="32"/>
        </w:rPr>
        <w:t>&lt;= 100,</w:t>
      </w:r>
      <w:r w:rsidR="003751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51D6">
        <w:rPr>
          <w:rFonts w:ascii="TH SarabunPSK" w:hAnsi="TH SarabunPSK" w:cs="TH SarabunPSK"/>
          <w:sz w:val="32"/>
          <w:szCs w:val="32"/>
        </w:rPr>
        <w:t>M &lt;= 1,000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0C6F5AAF" w:rsidR="003E69AD" w:rsidRPr="008D6019" w:rsidRDefault="003E69AD" w:rsidP="003E69AD">
      <w:pPr>
        <w:rPr>
          <w:rFonts w:ascii="TH SarabunPSK" w:hAnsi="TH SarabunPSK" w:cs="TH SarabunPSK" w:hint="cs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13FB5">
        <w:rPr>
          <w:rFonts w:ascii="TH SarabunPSK" w:hAnsi="TH SarabunPSK" w:cs="TH SarabunPSK"/>
          <w:sz w:val="32"/>
          <w:szCs w:val="32"/>
        </w:rPr>
        <w:t xml:space="preserve">Q </w:t>
      </w:r>
      <w:r w:rsidR="00D13FB5">
        <w:rPr>
          <w:rFonts w:ascii="TH SarabunPSK" w:hAnsi="TH SarabunPSK" w:cs="TH SarabunPSK" w:hint="cs"/>
          <w:sz w:val="32"/>
          <w:szCs w:val="32"/>
          <w:cs/>
        </w:rPr>
        <w:t>บรรทัด แต่ละบรรทัดแสดงจำนวน</w:t>
      </w:r>
      <w:r w:rsidR="00893F75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893F75">
        <w:rPr>
          <w:rFonts w:ascii="TH SarabunPSK" w:hAnsi="TH SarabunPSK" w:cs="TH SarabunPSK"/>
          <w:sz w:val="32"/>
          <w:szCs w:val="32"/>
        </w:rPr>
        <w:t>k</w:t>
      </w:r>
      <w:r w:rsidR="00893F75">
        <w:rPr>
          <w:rFonts w:ascii="TH SarabunPSK" w:hAnsi="TH SarabunPSK" w:cs="TH SarabunPSK" w:hint="cs"/>
          <w:sz w:val="32"/>
          <w:szCs w:val="32"/>
          <w:cs/>
        </w:rPr>
        <w:t xml:space="preserve"> ที่ทำให้เกิด </w:t>
      </w:r>
      <w:r w:rsidR="00893F75">
        <w:rPr>
          <w:rFonts w:ascii="TH SarabunPSK" w:hAnsi="TH SarabunPSK" w:cs="TH SarabunPSK"/>
          <w:sz w:val="32"/>
          <w:szCs w:val="32"/>
        </w:rPr>
        <w:t xml:space="preserve">3 </w:t>
      </w:r>
      <w:r w:rsidR="00893F75">
        <w:rPr>
          <w:rFonts w:ascii="TH SarabunPSK" w:hAnsi="TH SarabunPSK" w:cs="TH SarabunPSK" w:hint="cs"/>
          <w:sz w:val="32"/>
          <w:szCs w:val="32"/>
          <w:cs/>
        </w:rPr>
        <w:t>เด้ง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4565"/>
      </w:tblGrid>
      <w:tr w:rsidR="003E69AD" w:rsidRPr="008D6019" w14:paraId="31F559B6" w14:textId="77777777" w:rsidTr="00893F75">
        <w:trPr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893F75">
        <w:trPr>
          <w:trHeight w:val="250"/>
          <w:jc w:val="center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8341" w14:textId="189B1AFB" w:rsidR="00893F75" w:rsidRPr="00893F75" w:rsidRDefault="00893F75" w:rsidP="00893F7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93F75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3AF7FBC7" w14:textId="77777777" w:rsidR="00893F75" w:rsidRPr="00893F75" w:rsidRDefault="00893F75" w:rsidP="00893F7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93F75">
              <w:rPr>
                <w:rFonts w:ascii="Courier New" w:hAnsi="Courier New" w:cs="Courier New"/>
                <w:sz w:val="32"/>
                <w:szCs w:val="32"/>
              </w:rPr>
              <w:t>5 5</w:t>
            </w:r>
          </w:p>
          <w:p w14:paraId="3F719BC3" w14:textId="1166CBCE" w:rsidR="00893F75" w:rsidRPr="00893F75" w:rsidRDefault="00893F75" w:rsidP="00893F7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93F75">
              <w:rPr>
                <w:rFonts w:ascii="Courier New" w:hAnsi="Courier New" w:cs="Courier New"/>
                <w:sz w:val="32"/>
                <w:szCs w:val="32"/>
              </w:rPr>
              <w:t>1 2 3 4 5</w:t>
            </w:r>
          </w:p>
          <w:p w14:paraId="75489715" w14:textId="77777777" w:rsidR="00893F75" w:rsidRPr="00893F75" w:rsidRDefault="00893F75" w:rsidP="00893F7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93F75">
              <w:rPr>
                <w:rFonts w:ascii="Courier New" w:hAnsi="Courier New" w:cs="Courier New"/>
                <w:sz w:val="32"/>
                <w:szCs w:val="32"/>
              </w:rPr>
              <w:t>10 4219</w:t>
            </w:r>
          </w:p>
          <w:p w14:paraId="2C7F6945" w14:textId="7CD8E8ED" w:rsidR="00957EA8" w:rsidRPr="008D6019" w:rsidRDefault="00893F75" w:rsidP="00893F7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93F75">
              <w:rPr>
                <w:rFonts w:ascii="Courier New" w:hAnsi="Courier New" w:cs="Courier New"/>
                <w:sz w:val="32"/>
                <w:szCs w:val="32"/>
              </w:rPr>
              <w:t>12 88 35 18 9 43 12 47 104 44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9EC1" w14:textId="70008210" w:rsidR="003E69AD" w:rsidRDefault="00893F75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  <w:p w14:paraId="2EF640DA" w14:textId="5CF562B8" w:rsidR="00957EA8" w:rsidRPr="008D6019" w:rsidRDefault="00893F75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2109</w:t>
            </w:r>
          </w:p>
        </w:tc>
      </w:tr>
    </w:tbl>
    <w:p w14:paraId="4F6F0080" w14:textId="73DF9F39" w:rsidR="003E69AD" w:rsidRPr="00893F75" w:rsidRDefault="003E69AD" w:rsidP="00893F75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1F171B47" w14:textId="1700CDE8" w:rsidR="000E7E98" w:rsidRDefault="00893F75" w:rsidP="00A916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คำถามแรก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เด้ง คือ</w:t>
      </w:r>
    </w:p>
    <w:p w14:paraId="23B8355F" w14:textId="6E8CA19C" w:rsidR="00893F75" w:rsidRDefault="00893F75" w:rsidP="00A916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k=1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 </w:t>
      </w:r>
      <w:r>
        <w:rPr>
          <w:rFonts w:ascii="TH SarabunPSK" w:hAnsi="TH SarabunPSK" w:cs="TH SarabunPSK"/>
          <w:sz w:val="32"/>
          <w:szCs w:val="32"/>
        </w:rPr>
        <w:t>1+2+3+4+5 = 15</w:t>
      </w:r>
    </w:p>
    <w:p w14:paraId="1D4C0D99" w14:textId="2420C586" w:rsidR="00893F75" w:rsidRDefault="00893F75" w:rsidP="00A916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k=3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 </w:t>
      </w:r>
      <w:r>
        <w:rPr>
          <w:rFonts w:ascii="TH SarabunPSK" w:hAnsi="TH SarabunPSK" w:cs="TH SarabunPSK"/>
          <w:sz w:val="32"/>
          <w:szCs w:val="32"/>
        </w:rPr>
        <w:t>1+8+27+64+125 = 225</w:t>
      </w:r>
    </w:p>
    <w:p w14:paraId="48C09638" w14:textId="1846763B" w:rsidR="00893F75" w:rsidRDefault="00893F75" w:rsidP="00A916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k=5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จะได้ </w:t>
      </w:r>
      <w:r w:rsidRPr="00893F75">
        <w:rPr>
          <w:rFonts w:ascii="TH SarabunPSK" w:hAnsi="TH SarabunPSK" w:cs="TH SarabunPSK"/>
          <w:sz w:val="32"/>
          <w:szCs w:val="32"/>
          <w:cs/>
        </w:rPr>
        <w:t>1+32+243+1024+3125 = 4425</w:t>
      </w:r>
    </w:p>
    <w:p w14:paraId="39758FB1" w14:textId="3D2133B8" w:rsidR="00893F75" w:rsidRPr="008D6019" w:rsidRDefault="00893F75" w:rsidP="00A9161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 xml:space="preserve">15, 225, 4425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หาร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ลงตัว</w:t>
      </w:r>
    </w:p>
    <w:p w14:paraId="4A1C9584" w14:textId="77777777" w:rsidR="003752C5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p w14:paraId="65C324C5" w14:textId="77777777" w:rsidR="003D02F3" w:rsidRPr="008D6019" w:rsidRDefault="003D02F3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3D02F3" w:rsidRPr="008D6019" w:rsidSect="00C94980">
      <w:headerReference w:type="even" r:id="rId8"/>
      <w:headerReference w:type="default" r:id="rId9"/>
      <w:headerReference w:type="first" r:id="rId10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F6066" w14:textId="77777777" w:rsidR="00627322" w:rsidRDefault="00627322">
      <w:r>
        <w:separator/>
      </w:r>
    </w:p>
  </w:endnote>
  <w:endnote w:type="continuationSeparator" w:id="0">
    <w:p w14:paraId="0C31F9D6" w14:textId="77777777" w:rsidR="00627322" w:rsidRDefault="0062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D4594" w14:textId="77777777" w:rsidR="00627322" w:rsidRDefault="00627322">
      <w:r>
        <w:separator/>
      </w:r>
    </w:p>
  </w:footnote>
  <w:footnote w:type="continuationSeparator" w:id="0">
    <w:p w14:paraId="59E46177" w14:textId="77777777" w:rsidR="00627322" w:rsidRDefault="00627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EE0F0" w14:textId="77777777" w:rsidR="00300DB7" w:rsidRDefault="00300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1D4B5" w14:textId="77777777" w:rsidR="00300DB7" w:rsidRDefault="00300D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C603F" w14:textId="77777777" w:rsidR="00300DB7" w:rsidRDefault="00300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E7E98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0C3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06B0B"/>
    <w:rsid w:val="00216099"/>
    <w:rsid w:val="0022092C"/>
    <w:rsid w:val="00224E78"/>
    <w:rsid w:val="00230596"/>
    <w:rsid w:val="00231DA4"/>
    <w:rsid w:val="00235F0C"/>
    <w:rsid w:val="00236800"/>
    <w:rsid w:val="00236F8C"/>
    <w:rsid w:val="00241127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94F14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0DB7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1D6"/>
    <w:rsid w:val="003752C5"/>
    <w:rsid w:val="0038199A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0BF4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729B2"/>
    <w:rsid w:val="005834EF"/>
    <w:rsid w:val="00587CF3"/>
    <w:rsid w:val="005913A1"/>
    <w:rsid w:val="00592425"/>
    <w:rsid w:val="00595BBD"/>
    <w:rsid w:val="00595E50"/>
    <w:rsid w:val="005973DD"/>
    <w:rsid w:val="005A123E"/>
    <w:rsid w:val="005A128D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322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4A61"/>
    <w:rsid w:val="007F5604"/>
    <w:rsid w:val="007F5D3F"/>
    <w:rsid w:val="00800327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3F75"/>
    <w:rsid w:val="00895275"/>
    <w:rsid w:val="008A104B"/>
    <w:rsid w:val="008B4BFF"/>
    <w:rsid w:val="008B7CD8"/>
    <w:rsid w:val="008C4D5E"/>
    <w:rsid w:val="008C6923"/>
    <w:rsid w:val="008C693B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57D65"/>
    <w:rsid w:val="00957EA8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52796"/>
    <w:rsid w:val="00A621C5"/>
    <w:rsid w:val="00A8567D"/>
    <w:rsid w:val="00A8731E"/>
    <w:rsid w:val="00A91618"/>
    <w:rsid w:val="00A91B29"/>
    <w:rsid w:val="00A9303B"/>
    <w:rsid w:val="00AA4E5C"/>
    <w:rsid w:val="00AB3E22"/>
    <w:rsid w:val="00AB5C11"/>
    <w:rsid w:val="00AC7CE8"/>
    <w:rsid w:val="00AD1082"/>
    <w:rsid w:val="00AD4F0A"/>
    <w:rsid w:val="00AE3DA4"/>
    <w:rsid w:val="00AE4A2C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27605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63CC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1E16"/>
    <w:rsid w:val="00C74F75"/>
    <w:rsid w:val="00C75D6D"/>
    <w:rsid w:val="00C91825"/>
    <w:rsid w:val="00C94980"/>
    <w:rsid w:val="00C963DA"/>
    <w:rsid w:val="00CA0474"/>
    <w:rsid w:val="00CA2549"/>
    <w:rsid w:val="00CB03C1"/>
    <w:rsid w:val="00CB13F6"/>
    <w:rsid w:val="00CB2DF5"/>
    <w:rsid w:val="00CB68D0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3FB5"/>
    <w:rsid w:val="00D141C3"/>
    <w:rsid w:val="00D15D69"/>
    <w:rsid w:val="00D17C18"/>
    <w:rsid w:val="00D2502F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6304E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161A9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0B1F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A2C5C"/>
    <w:rsid w:val="00FB3982"/>
    <w:rsid w:val="00FB5B79"/>
    <w:rsid w:val="00FC0551"/>
    <w:rsid w:val="00FD1002"/>
    <w:rsid w:val="00FD3D7F"/>
    <w:rsid w:val="00FD449E"/>
    <w:rsid w:val="00FD4DC0"/>
    <w:rsid w:val="00FD69F2"/>
    <w:rsid w:val="00FD733F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05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12</cp:revision>
  <cp:lastPrinted>2024-04-24T17:27:00Z</cp:lastPrinted>
  <dcterms:created xsi:type="dcterms:W3CDTF">2024-04-24T17:27:00Z</dcterms:created>
  <dcterms:modified xsi:type="dcterms:W3CDTF">2024-10-07T16:30:00Z</dcterms:modified>
</cp:coreProperties>
</file>