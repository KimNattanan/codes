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339CAE93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EB4B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ไฮเปอร์โซนิก</w:t>
            </w:r>
            <w:r w:rsidR="007F3DAF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อบีส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(</w:t>
            </w:r>
            <w:proofErr w:type="spellStart"/>
            <w:r w:rsidR="0048086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HS</w:t>
            </w:r>
            <w:r w:rsidR="00207CE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EA0A24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</w:t>
            </w:r>
            <w:r w:rsidR="007F3D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byss</w:t>
            </w:r>
            <w:proofErr w:type="spellEnd"/>
            <w:r w:rsidR="00EA0A24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-Poin</w:t>
            </w:r>
            <w:r w:rsidR="007F3D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t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)</w:t>
            </w:r>
          </w:p>
        </w:tc>
      </w:tr>
    </w:tbl>
    <w:p w14:paraId="7B9A3BAE" w14:textId="7F68CEBE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Hypersonic Test 2024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โจทยสำหรับติวผูแทนศูนย สอวน. คอมพิวเตอร รุน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20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>โดยพี่พีท</w:t>
      </w:r>
    </w:p>
    <w:p w14:paraId="2CAF1F8B" w14:textId="4929348F" w:rsidR="00A43168" w:rsidRDefault="003E69AD" w:rsidP="00BA21CF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F94BAA">
        <w:rPr>
          <w:rFonts w:ascii="TH SarabunPSK" w:hAnsi="TH SarabunPSK" w:cs="TH SarabunPSK" w:hint="cs"/>
          <w:sz w:val="32"/>
          <w:szCs w:val="32"/>
          <w:cs/>
        </w:rPr>
        <w:t xml:space="preserve">คุณคือผู้ดูแล </w:t>
      </w:r>
      <w:r w:rsidR="00F94BAA">
        <w:rPr>
          <w:rFonts w:ascii="TH SarabunPSK" w:hAnsi="TH SarabunPSK" w:cs="TH SarabunPSK"/>
          <w:sz w:val="32"/>
          <w:szCs w:val="32"/>
        </w:rPr>
        <w:t>Abyss</w:t>
      </w:r>
      <w:r w:rsidR="00987A61">
        <w:rPr>
          <w:rFonts w:ascii="TH SarabunPSK" w:hAnsi="TH SarabunPSK" w:cs="TH SarabunPSK" w:hint="cs"/>
          <w:sz w:val="32"/>
          <w:szCs w:val="32"/>
          <w:cs/>
        </w:rPr>
        <w:t xml:space="preserve"> คุณอาศัยอยู่ในศูนย์กลางของอบีส</w:t>
      </w:r>
      <w:r w:rsidR="00987A61">
        <w:rPr>
          <w:rFonts w:ascii="TH SarabunPSK" w:hAnsi="TH SarabunPSK" w:cs="TH SarabunPSK"/>
          <w:sz w:val="32"/>
          <w:szCs w:val="32"/>
        </w:rPr>
        <w:t>(Abyss-Point)</w:t>
      </w:r>
      <w:r w:rsidR="00F94BAA">
        <w:rPr>
          <w:rFonts w:ascii="TH SarabunPSK" w:hAnsi="TH SarabunPSK" w:cs="TH SarabunPSK"/>
          <w:sz w:val="32"/>
          <w:szCs w:val="32"/>
        </w:rPr>
        <w:t xml:space="preserve"> </w:t>
      </w:r>
      <w:r w:rsidR="00F94BAA">
        <w:rPr>
          <w:rFonts w:ascii="TH SarabunPSK" w:hAnsi="TH SarabunPSK" w:cs="TH SarabunPSK" w:hint="cs"/>
          <w:sz w:val="32"/>
          <w:szCs w:val="32"/>
          <w:cs/>
        </w:rPr>
        <w:t xml:space="preserve">อบีสจะมีอยู่ </w:t>
      </w:r>
      <w:r w:rsidR="00F94BAA">
        <w:rPr>
          <w:rFonts w:ascii="TH SarabunPSK" w:hAnsi="TH SarabunPSK" w:cs="TH SarabunPSK"/>
          <w:sz w:val="32"/>
          <w:szCs w:val="32"/>
        </w:rPr>
        <w:t xml:space="preserve">N </w:t>
      </w:r>
      <w:r w:rsidR="00F94BAA">
        <w:rPr>
          <w:rFonts w:ascii="TH SarabunPSK" w:hAnsi="TH SarabunPSK" w:cs="TH SarabunPSK" w:hint="cs"/>
          <w:sz w:val="32"/>
          <w:szCs w:val="32"/>
          <w:cs/>
        </w:rPr>
        <w:t xml:space="preserve">ชั้น มีทางเชื่อมระหว่างชั้นอยู่ </w:t>
      </w:r>
      <w:r w:rsidR="00F94BAA">
        <w:rPr>
          <w:rFonts w:ascii="TH SarabunPSK" w:hAnsi="TH SarabunPSK" w:cs="TH SarabunPSK"/>
          <w:sz w:val="32"/>
          <w:szCs w:val="32"/>
        </w:rPr>
        <w:t xml:space="preserve">N-1 </w:t>
      </w:r>
      <w:r w:rsidR="00F94BAA">
        <w:rPr>
          <w:rFonts w:ascii="TH SarabunPSK" w:hAnsi="TH SarabunPSK" w:cs="TH SarabunPSK" w:hint="cs"/>
          <w:sz w:val="32"/>
          <w:szCs w:val="32"/>
          <w:cs/>
        </w:rPr>
        <w:t xml:space="preserve">เส้นทาง ทุกชั้นสามารถไปหากันได้ แต่ละชั้นจะมีค่าสนามพลังอยู่ แต่ละทางเชื่อมจะสามารถผลิตความสุขออกมาได้เท่ากับ </w:t>
      </w:r>
      <w:r w:rsidR="00F94BAA" w:rsidRPr="00987A61">
        <w:rPr>
          <w:rFonts w:ascii="TH SarabunPSK" w:hAnsi="TH SarabunPSK" w:cs="TH SarabunPSK"/>
          <w:b/>
          <w:bCs/>
          <w:sz w:val="32"/>
          <w:szCs w:val="32"/>
        </w:rPr>
        <w:t>2</w:t>
      </w:r>
      <w:r w:rsidR="00F94BAA" w:rsidRPr="00987A6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เท่าของค่าสนามพลังของชั้นปลายทางที่มีสนามพลัง</w:t>
      </w:r>
      <w:r w:rsidR="00916104">
        <w:rPr>
          <w:rFonts w:ascii="TH SarabunPSK" w:hAnsi="TH SarabunPSK" w:cs="TH SarabunPSK" w:hint="cs"/>
          <w:b/>
          <w:bCs/>
          <w:sz w:val="32"/>
          <w:szCs w:val="32"/>
          <w:cs/>
        </w:rPr>
        <w:t>น้อย</w:t>
      </w:r>
      <w:r w:rsidR="00F94BAA" w:rsidRPr="00987A61">
        <w:rPr>
          <w:rFonts w:ascii="TH SarabunPSK" w:hAnsi="TH SarabunPSK" w:cs="TH SarabunPSK" w:hint="cs"/>
          <w:b/>
          <w:bCs/>
          <w:sz w:val="32"/>
          <w:szCs w:val="32"/>
          <w:cs/>
        </w:rPr>
        <w:t>กว่า บวกกับค่าสนามพลังของชั้นปลายทางท</w:t>
      </w:r>
      <w:r w:rsidR="00A615B7">
        <w:rPr>
          <w:rFonts w:ascii="TH SarabunPSK" w:hAnsi="TH SarabunPSK" w:cs="TH SarabunPSK" w:hint="cs"/>
          <w:b/>
          <w:bCs/>
          <w:sz w:val="32"/>
          <w:szCs w:val="32"/>
          <w:cs/>
        </w:rPr>
        <w:t>ี่</w:t>
      </w:r>
      <w:r w:rsidR="00F94BAA" w:rsidRPr="00987A61">
        <w:rPr>
          <w:rFonts w:ascii="TH SarabunPSK" w:hAnsi="TH SarabunPSK" w:cs="TH SarabunPSK" w:hint="cs"/>
          <w:b/>
          <w:bCs/>
          <w:sz w:val="32"/>
          <w:szCs w:val="32"/>
          <w:cs/>
        </w:rPr>
        <w:t>มีสนามพลัง</w:t>
      </w:r>
      <w:r w:rsidR="00087DB0">
        <w:rPr>
          <w:rFonts w:ascii="TH SarabunPSK" w:hAnsi="TH SarabunPSK" w:cs="TH SarabunPSK" w:hint="cs"/>
          <w:b/>
          <w:bCs/>
          <w:sz w:val="32"/>
          <w:szCs w:val="32"/>
          <w:cs/>
        </w:rPr>
        <w:t>มาก</w:t>
      </w:r>
      <w:r w:rsidR="00F94BAA" w:rsidRPr="00987A61">
        <w:rPr>
          <w:rFonts w:ascii="TH SarabunPSK" w:hAnsi="TH SarabunPSK" w:cs="TH SarabunPSK" w:hint="cs"/>
          <w:b/>
          <w:bCs/>
          <w:sz w:val="32"/>
          <w:szCs w:val="32"/>
          <w:cs/>
        </w:rPr>
        <w:t>กว่า</w:t>
      </w:r>
      <w:r w:rsidR="00BA21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43168">
        <w:rPr>
          <w:rFonts w:ascii="TH SarabunPSK" w:hAnsi="TH SarabunPSK" w:cs="TH SarabunPSK" w:hint="cs"/>
          <w:sz w:val="32"/>
          <w:szCs w:val="32"/>
          <w:cs/>
        </w:rPr>
        <w:t>ความสุขที่แผ่ออกมาจากอบีสแห่งนี้จะเท่ากับความสุขที่ทุกทางเชื่อมผลิตได้</w:t>
      </w:r>
      <w:r w:rsidR="00BA21CF">
        <w:rPr>
          <w:rFonts w:ascii="TH SarabunPSK" w:hAnsi="TH SarabunPSK" w:cs="TH SarabunPSK" w:hint="cs"/>
          <w:sz w:val="32"/>
          <w:szCs w:val="32"/>
          <w:cs/>
        </w:rPr>
        <w:t>รวมกัน</w:t>
      </w:r>
    </w:p>
    <w:p w14:paraId="0AC45AD1" w14:textId="6208E1AA" w:rsidR="00BA21CF" w:rsidRPr="00C2009B" w:rsidRDefault="00BA21CF" w:rsidP="00BA21C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เพื่อให้ผู้คนได้พบกับความสุข คุณต้องการให้อบีสแห่งนี้แผ่ความสุขออกมาให้มากที่สุดที่เป็นไปได้ โดยคุณสามารถเลือกแก้ไขทางเชื่อมได้ </w:t>
      </w:r>
      <w:r>
        <w:rPr>
          <w:rFonts w:ascii="TH SarabunPSK" w:hAnsi="TH SarabunPSK" w:cs="TH SarabunPSK"/>
          <w:sz w:val="32"/>
          <w:szCs w:val="32"/>
        </w:rPr>
        <w:t xml:space="preserve">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เส้นโดยการลบทางเชื่อมเดิมออกและเพิ่มทางเชื่อมใหม่เข้าไปแทน โดยที่ทุกชั้นยังต้องสามารถไปหากันได้อยู่ ให้หาว่าถ้าคุณแก้ไขทางเชื่อมไม่เกิน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เส้น อบีสจะแผ่ความสุขออกมาได้มากสุดเท่าไหร่ สำหรับ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ตั้งแต่ </w:t>
      </w:r>
      <w:r>
        <w:rPr>
          <w:rFonts w:ascii="TH SarabunPSK" w:hAnsi="TH SarabunPSK" w:cs="TH SarabunPSK"/>
          <w:sz w:val="32"/>
          <w:szCs w:val="32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>
        <w:rPr>
          <w:rFonts w:ascii="TH SarabunPSK" w:hAnsi="TH SarabunPSK" w:cs="TH SarabunPSK"/>
          <w:sz w:val="32"/>
          <w:szCs w:val="32"/>
        </w:rPr>
        <w:t>K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2E0A6B2F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</w:t>
      </w:r>
      <w:r w:rsidR="00C2009B">
        <w:rPr>
          <w:rFonts w:ascii="TH SarabunPSK" w:hAnsi="TH SarabunPSK" w:cs="TH SarabunPSK" w:hint="cs"/>
          <w:sz w:val="32"/>
          <w:szCs w:val="32"/>
          <w:cs/>
        </w:rPr>
        <w:t>หา</w:t>
      </w:r>
      <w:r w:rsidR="00BA21CF">
        <w:rPr>
          <w:rFonts w:ascii="TH SarabunPSK" w:hAnsi="TH SarabunPSK" w:cs="TH SarabunPSK" w:hint="cs"/>
          <w:sz w:val="32"/>
          <w:szCs w:val="32"/>
          <w:cs/>
        </w:rPr>
        <w:t xml:space="preserve">ความสุขที่อบีสจะแผ่ออกมาได้มากที่สุดหากมีการแก้ทางเชื่อมไม่เกิน </w:t>
      </w:r>
      <w:proofErr w:type="spellStart"/>
      <w:r w:rsidR="00BA21C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BA21CF">
        <w:rPr>
          <w:rFonts w:ascii="TH SarabunPSK" w:hAnsi="TH SarabunPSK" w:cs="TH SarabunPSK"/>
          <w:sz w:val="32"/>
          <w:szCs w:val="32"/>
        </w:rPr>
        <w:t xml:space="preserve"> </w:t>
      </w:r>
      <w:r w:rsidR="00BA21CF">
        <w:rPr>
          <w:rFonts w:ascii="TH SarabunPSK" w:hAnsi="TH SarabunPSK" w:cs="TH SarabunPSK" w:hint="cs"/>
          <w:sz w:val="32"/>
          <w:szCs w:val="32"/>
          <w:cs/>
        </w:rPr>
        <w:t xml:space="preserve">เส้น สำหรับ </w:t>
      </w:r>
      <w:proofErr w:type="spellStart"/>
      <w:r w:rsidR="00BA21C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BA21CF">
        <w:rPr>
          <w:rFonts w:ascii="TH SarabunPSK" w:hAnsi="TH SarabunPSK" w:cs="TH SarabunPSK"/>
          <w:sz w:val="32"/>
          <w:szCs w:val="32"/>
        </w:rPr>
        <w:t xml:space="preserve"> </w:t>
      </w:r>
      <w:r w:rsidR="00BA21CF">
        <w:rPr>
          <w:rFonts w:ascii="TH SarabunPSK" w:hAnsi="TH SarabunPSK" w:cs="TH SarabunPSK" w:hint="cs"/>
          <w:sz w:val="32"/>
          <w:szCs w:val="32"/>
          <w:cs/>
        </w:rPr>
        <w:t xml:space="preserve">ตั้งแต่ </w:t>
      </w:r>
      <w:r w:rsidR="00BA21CF">
        <w:rPr>
          <w:rFonts w:ascii="TH SarabunPSK" w:hAnsi="TH SarabunPSK" w:cs="TH SarabunPSK"/>
          <w:sz w:val="32"/>
          <w:szCs w:val="32"/>
        </w:rPr>
        <w:t xml:space="preserve">0 </w:t>
      </w:r>
      <w:r w:rsidR="00BA21CF">
        <w:rPr>
          <w:rFonts w:ascii="TH SarabunPSK" w:hAnsi="TH SarabunPSK" w:cs="TH SarabunPSK" w:hint="cs"/>
          <w:sz w:val="32"/>
          <w:szCs w:val="32"/>
          <w:cs/>
        </w:rPr>
        <w:t>ถึง</w:t>
      </w:r>
      <w:r w:rsidR="00BA21CF">
        <w:rPr>
          <w:rFonts w:ascii="TH SarabunPSK" w:hAnsi="TH SarabunPSK" w:cs="TH SarabunPSK"/>
          <w:sz w:val="32"/>
          <w:szCs w:val="32"/>
        </w:rPr>
        <w:t xml:space="preserve"> K</w:t>
      </w:r>
    </w:p>
    <w:p w14:paraId="64F19C52" w14:textId="1BE4EEAB" w:rsidR="007D2411" w:rsidRDefault="003E69AD" w:rsidP="00F4211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0167B1F3" w14:textId="557AE74D" w:rsidR="007C2E32" w:rsidRDefault="008F23E4" w:rsidP="007D241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 w:rsidR="00C2009B">
        <w:rPr>
          <w:rFonts w:ascii="TH SarabunPSK" w:hAnsi="TH SarabunPSK" w:cs="TH SarabunPSK"/>
          <w:sz w:val="32"/>
          <w:szCs w:val="32"/>
        </w:rPr>
        <w:t xml:space="preserve">N </w:t>
      </w:r>
      <w:r w:rsidR="00F4211D">
        <w:rPr>
          <w:rFonts w:ascii="TH SarabunPSK" w:hAnsi="TH SarabunPSK" w:cs="TH SarabunPSK"/>
          <w:sz w:val="32"/>
          <w:szCs w:val="32"/>
        </w:rPr>
        <w:t>K</w:t>
      </w:r>
      <w:r w:rsidR="00C2009B">
        <w:rPr>
          <w:rFonts w:ascii="TH SarabunPSK" w:hAnsi="TH SarabunPSK" w:cs="TH SarabunPSK"/>
          <w:sz w:val="32"/>
          <w:szCs w:val="32"/>
        </w:rPr>
        <w:t xml:space="preserve"> (1 &lt;= N &lt;= </w:t>
      </w:r>
      <w:r w:rsidR="009C075D">
        <w:rPr>
          <w:rFonts w:ascii="TH SarabunPSK" w:hAnsi="TH SarabunPSK" w:cs="TH SarabunPSK"/>
          <w:sz w:val="32"/>
          <w:szCs w:val="32"/>
        </w:rPr>
        <w:t>100,</w:t>
      </w:r>
      <w:r w:rsidR="00C2009B">
        <w:rPr>
          <w:rFonts w:ascii="TH SarabunPSK" w:hAnsi="TH SarabunPSK" w:cs="TH SarabunPSK"/>
          <w:sz w:val="32"/>
          <w:szCs w:val="32"/>
        </w:rPr>
        <w:t>00</w:t>
      </w:r>
      <w:r w:rsidR="007D2411">
        <w:rPr>
          <w:rFonts w:ascii="TH SarabunPSK" w:hAnsi="TH SarabunPSK" w:cs="TH SarabunPSK"/>
          <w:sz w:val="32"/>
          <w:szCs w:val="32"/>
        </w:rPr>
        <w:t>0</w:t>
      </w:r>
      <w:r w:rsidR="009C075D">
        <w:rPr>
          <w:rFonts w:ascii="TH SarabunPSK" w:hAnsi="TH SarabunPSK" w:cs="TH SarabunPSK"/>
          <w:sz w:val="32"/>
          <w:szCs w:val="32"/>
        </w:rPr>
        <w:t xml:space="preserve"> </w:t>
      </w:r>
      <w:r w:rsidR="009C075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C22C7">
        <w:rPr>
          <w:rFonts w:ascii="TH SarabunPSK" w:hAnsi="TH SarabunPSK" w:cs="TH SarabunPSK"/>
          <w:sz w:val="32"/>
          <w:szCs w:val="32"/>
        </w:rPr>
        <w:t>0</w:t>
      </w:r>
      <w:r w:rsidR="009C075D">
        <w:rPr>
          <w:rFonts w:ascii="TH SarabunPSK" w:hAnsi="TH SarabunPSK" w:cs="TH SarabunPSK"/>
          <w:sz w:val="32"/>
          <w:szCs w:val="32"/>
        </w:rPr>
        <w:t xml:space="preserve"> &lt;= K &lt; N</w:t>
      </w:r>
      <w:r w:rsidR="00C2009B">
        <w:rPr>
          <w:rFonts w:ascii="TH SarabunPSK" w:hAnsi="TH SarabunPSK" w:cs="TH SarabunPSK"/>
          <w:sz w:val="32"/>
          <w:szCs w:val="32"/>
        </w:rPr>
        <w:t>)</w:t>
      </w:r>
    </w:p>
    <w:p w14:paraId="4182769D" w14:textId="3BB5CCA0" w:rsidR="007D2411" w:rsidRDefault="007D2411" w:rsidP="007D2411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บรรทัดที่สอง รับจำนวนเต็ม </w:t>
      </w:r>
      <w:r w:rsidR="0094084E">
        <w:rPr>
          <w:rFonts w:ascii="TH SarabunPSK" w:hAnsi="TH SarabunPSK" w:cs="TH SarabunPSK"/>
          <w:sz w:val="32"/>
          <w:szCs w:val="32"/>
          <w:lang w:eastAsia="ja-JP"/>
        </w:rPr>
        <w:t xml:space="preserve">N </w:t>
      </w:r>
      <w:r w:rsidR="0094084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จำนวน </w:t>
      </w:r>
      <w:r w:rsidR="005C4D20">
        <w:rPr>
          <w:rFonts w:ascii="TH SarabunPSK" w:hAnsi="TH SarabunPSK" w:cs="TH SarabunPSK"/>
          <w:sz w:val="32"/>
          <w:szCs w:val="32"/>
          <w:lang w:eastAsia="ja-JP"/>
        </w:rPr>
        <w:t xml:space="preserve">ai </w:t>
      </w:r>
      <w:r w:rsidR="005C4D20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แทนค่าสนามพลังของชั้นที่ </w:t>
      </w:r>
      <w:proofErr w:type="spellStart"/>
      <w:r w:rsidR="005C4D20">
        <w:rPr>
          <w:rFonts w:ascii="TH SarabunPSK" w:hAnsi="TH SarabunPSK" w:cs="TH SarabunPSK"/>
          <w:sz w:val="32"/>
          <w:szCs w:val="32"/>
          <w:lang w:eastAsia="ja-JP"/>
        </w:rPr>
        <w:t>i</w:t>
      </w:r>
      <w:proofErr w:type="spellEnd"/>
      <w:r w:rsidR="0094084E">
        <w:rPr>
          <w:rFonts w:ascii="TH SarabunPSK" w:hAnsi="TH SarabunPSK" w:cs="TH SarabunPSK"/>
          <w:sz w:val="32"/>
          <w:szCs w:val="32"/>
          <w:lang w:eastAsia="ja-JP"/>
        </w:rPr>
        <w:t xml:space="preserve"> (0 &lt;= ai &lt;= 1e9)</w:t>
      </w:r>
    </w:p>
    <w:p w14:paraId="2E4C66B4" w14:textId="723E909E" w:rsidR="0094084E" w:rsidRDefault="0094084E" w:rsidP="007D2411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อีก </w:t>
      </w:r>
      <w:r w:rsidR="005C4D20">
        <w:rPr>
          <w:rFonts w:ascii="TH SarabunPSK" w:hAnsi="TH SarabunPSK" w:cs="TH SarabunPSK"/>
          <w:sz w:val="32"/>
          <w:szCs w:val="32"/>
          <w:lang w:eastAsia="ja-JP"/>
        </w:rPr>
        <w:t>N-1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บรรทัดถัดมา รับจำนวนเต็มบวก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ui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, vi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แทน</w:t>
      </w:r>
      <w:r w:rsidR="005C4D20">
        <w:rPr>
          <w:rFonts w:ascii="TH SarabunPSK" w:hAnsi="TH SarabunPSK" w:cs="TH SarabunPSK" w:hint="cs"/>
          <w:sz w:val="32"/>
          <w:szCs w:val="32"/>
          <w:cs/>
          <w:lang w:eastAsia="ja-JP"/>
        </w:rPr>
        <w:t>ทาง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เชื่อมระหว่าง</w:t>
      </w:r>
      <w:r w:rsidR="00E42380">
        <w:rPr>
          <w:rFonts w:ascii="TH SarabunPSK" w:hAnsi="TH SarabunPSK" w:cs="TH SarabunPSK" w:hint="cs"/>
          <w:sz w:val="32"/>
          <w:szCs w:val="32"/>
          <w:cs/>
          <w:lang w:eastAsia="ja-JP"/>
        </w:rPr>
        <w:t>ชั้น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u, v (1 &lt;=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ui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>, vi &lt;= N</w:t>
      </w:r>
      <w:r w:rsidR="00EE316D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EE316D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 </w:t>
      </w:r>
      <w:proofErr w:type="spellStart"/>
      <w:r w:rsidR="00EE316D">
        <w:rPr>
          <w:rFonts w:ascii="TH SarabunPSK" w:hAnsi="TH SarabunPSK" w:cs="TH SarabunPSK"/>
          <w:sz w:val="32"/>
          <w:szCs w:val="32"/>
          <w:lang w:eastAsia="ja-JP"/>
        </w:rPr>
        <w:t>ui</w:t>
      </w:r>
      <w:proofErr w:type="spellEnd"/>
      <w:r w:rsidR="00EE316D">
        <w:rPr>
          <w:rFonts w:ascii="TH SarabunPSK" w:hAnsi="TH SarabunPSK" w:cs="TH SarabunPSK"/>
          <w:sz w:val="32"/>
          <w:szCs w:val="32"/>
          <w:lang w:eastAsia="ja-JP"/>
        </w:rPr>
        <w:t xml:space="preserve"> != vi</w:t>
      </w:r>
      <w:r>
        <w:rPr>
          <w:rFonts w:ascii="TH SarabunPSK" w:hAnsi="TH SarabunPSK" w:cs="TH SarabunPSK"/>
          <w:sz w:val="32"/>
          <w:szCs w:val="32"/>
          <w:lang w:eastAsia="ja-JP"/>
        </w:rPr>
        <w:t>)</w:t>
      </w:r>
    </w:p>
    <w:p w14:paraId="1E7794D5" w14:textId="0F91B71E" w:rsidR="00D9404B" w:rsidRDefault="00697DC5" w:rsidP="0083217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="00D9404B">
        <w:rPr>
          <w:rFonts w:ascii="TH SarabunPSK" w:hAnsi="TH SarabunPSK" w:cs="TH SarabunPSK"/>
          <w:sz w:val="32"/>
          <w:szCs w:val="32"/>
        </w:rPr>
        <w:t xml:space="preserve">0% </w:t>
      </w:r>
      <w:r w:rsidR="00D9404B"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 w:rsidR="00A92AE9">
        <w:rPr>
          <w:rFonts w:ascii="TH SarabunPSK" w:hAnsi="TH SarabunPSK" w:cs="TH SarabunPSK"/>
          <w:sz w:val="32"/>
          <w:szCs w:val="32"/>
        </w:rPr>
        <w:t>K</w:t>
      </w:r>
      <w:r w:rsidR="007129F9">
        <w:rPr>
          <w:rFonts w:ascii="TH SarabunPSK" w:hAnsi="TH SarabunPSK" w:cs="TH SarabunPSK"/>
          <w:sz w:val="32"/>
          <w:szCs w:val="32"/>
        </w:rPr>
        <w:t>=</w:t>
      </w:r>
      <w:r w:rsidR="00A92AE9">
        <w:rPr>
          <w:rFonts w:ascii="TH SarabunPSK" w:hAnsi="TH SarabunPSK" w:cs="TH SarabunPSK"/>
          <w:sz w:val="32"/>
          <w:szCs w:val="32"/>
        </w:rPr>
        <w:t>0</w:t>
      </w:r>
    </w:p>
    <w:p w14:paraId="53E851F1" w14:textId="093AC40A" w:rsidR="00697DC5" w:rsidRDefault="007A7366" w:rsidP="0083217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697DC5">
        <w:rPr>
          <w:rFonts w:ascii="TH SarabunPSK" w:hAnsi="TH SarabunPSK" w:cs="TH SarabunPSK"/>
          <w:sz w:val="32"/>
          <w:szCs w:val="32"/>
        </w:rPr>
        <w:t xml:space="preserve">0% </w:t>
      </w:r>
      <w:r w:rsidR="00697DC5"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 w:rsidR="00697DC5">
        <w:rPr>
          <w:rFonts w:ascii="TH SarabunPSK" w:hAnsi="TH SarabunPSK" w:cs="TH SarabunPSK"/>
          <w:sz w:val="32"/>
          <w:szCs w:val="32"/>
        </w:rPr>
        <w:t>K=1</w:t>
      </w:r>
      <w:r w:rsidR="005C6376">
        <w:rPr>
          <w:rFonts w:ascii="TH SarabunPSK" w:hAnsi="TH SarabunPSK" w:cs="TH SarabunPSK"/>
          <w:sz w:val="32"/>
          <w:szCs w:val="32"/>
        </w:rPr>
        <w:t xml:space="preserve"> </w:t>
      </w:r>
      <w:r w:rsidR="005C637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C6376">
        <w:rPr>
          <w:rFonts w:ascii="TH SarabunPSK" w:hAnsi="TH SarabunPSK" w:cs="TH SarabunPSK"/>
          <w:sz w:val="32"/>
          <w:szCs w:val="32"/>
        </w:rPr>
        <w:t xml:space="preserve">N </w:t>
      </w:r>
      <w:r w:rsidR="001F6275">
        <w:rPr>
          <w:rFonts w:ascii="TH SarabunPSK" w:hAnsi="TH SarabunPSK" w:cs="TH SarabunPSK" w:hint="cs"/>
          <w:sz w:val="32"/>
          <w:szCs w:val="32"/>
          <w:cs/>
        </w:rPr>
        <w:t>ไม่เกิน</w:t>
      </w:r>
      <w:r w:rsidR="005C6376">
        <w:rPr>
          <w:rFonts w:ascii="TH SarabunPSK" w:hAnsi="TH SarabunPSK" w:cs="TH SarabunPSK"/>
          <w:sz w:val="32"/>
          <w:szCs w:val="32"/>
        </w:rPr>
        <w:t xml:space="preserve"> 2,000</w:t>
      </w:r>
    </w:p>
    <w:p w14:paraId="17B00FC8" w14:textId="692A88C3" w:rsidR="00A92AE9" w:rsidRDefault="007A7366" w:rsidP="0083217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A92AE9">
        <w:rPr>
          <w:rFonts w:ascii="TH SarabunPSK" w:hAnsi="TH SarabunPSK" w:cs="TH SarabunPSK"/>
          <w:sz w:val="32"/>
          <w:szCs w:val="32"/>
        </w:rPr>
        <w:t xml:space="preserve">0% </w:t>
      </w:r>
      <w:r w:rsidR="00A92AE9"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 w:rsidR="00A92AE9">
        <w:rPr>
          <w:rFonts w:ascii="TH SarabunPSK" w:hAnsi="TH SarabunPSK" w:cs="TH SarabunPSK"/>
          <w:sz w:val="32"/>
          <w:szCs w:val="32"/>
        </w:rPr>
        <w:t>K=100</w:t>
      </w:r>
    </w:p>
    <w:p w14:paraId="5E05899C" w14:textId="0D7571C0" w:rsidR="00A92AE9" w:rsidRPr="008D6019" w:rsidRDefault="00697DC5" w:rsidP="0083217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="00A92AE9">
        <w:rPr>
          <w:rFonts w:ascii="TH SarabunPSK" w:hAnsi="TH SarabunPSK" w:cs="TH SarabunPSK"/>
          <w:sz w:val="32"/>
          <w:szCs w:val="32"/>
        </w:rPr>
        <w:t xml:space="preserve">0% </w:t>
      </w:r>
      <w:r w:rsidR="00A92AE9"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 w:rsidR="00A92AE9">
        <w:rPr>
          <w:rFonts w:ascii="TH SarabunPSK" w:hAnsi="TH SarabunPSK" w:cs="TH SarabunPSK"/>
          <w:sz w:val="32"/>
          <w:szCs w:val="32"/>
        </w:rPr>
        <w:t>K=N-1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3215C877" w14:textId="13DA835E" w:rsidR="00382CF4" w:rsidRPr="008D6019" w:rsidRDefault="003E69AD" w:rsidP="00B50E19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A92AE9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A92AE9">
        <w:rPr>
          <w:rFonts w:ascii="TH SarabunPSK" w:hAnsi="TH SarabunPSK" w:cs="TH SarabunPSK"/>
          <w:sz w:val="32"/>
          <w:szCs w:val="32"/>
        </w:rPr>
        <w:t xml:space="preserve">K+1 </w:t>
      </w:r>
      <w:r w:rsidR="00A92AE9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697DC5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697DC5">
        <w:rPr>
          <w:rFonts w:ascii="TH SarabunPSK" w:hAnsi="TH SarabunPSK" w:cs="TH SarabunPSK" w:hint="cs"/>
          <w:sz w:val="32"/>
          <w:szCs w:val="32"/>
          <w:cs/>
          <w:lang w:eastAsia="ja-JP"/>
        </w:rPr>
        <w:t>ค่าความสุขที่อบีสจะแผ่ออกมาได้มากที่สุดหากมีการแก้ทาง</w:t>
      </w:r>
      <w:r w:rsidR="00697DC5">
        <w:rPr>
          <w:rFonts w:ascii="TH SarabunPSK" w:hAnsi="TH SarabunPSK" w:cs="TH SarabunPSK" w:hint="cs"/>
          <w:sz w:val="32"/>
          <w:szCs w:val="32"/>
          <w:cs/>
        </w:rPr>
        <w:t xml:space="preserve">เชื่อมไม่เกิน </w:t>
      </w:r>
      <w:proofErr w:type="spellStart"/>
      <w:r w:rsidR="00697DC5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697DC5">
        <w:rPr>
          <w:rFonts w:ascii="TH SarabunPSK" w:hAnsi="TH SarabunPSK" w:cs="TH SarabunPSK"/>
          <w:sz w:val="32"/>
          <w:szCs w:val="32"/>
        </w:rPr>
        <w:t xml:space="preserve"> </w:t>
      </w:r>
      <w:r w:rsidR="00697DC5">
        <w:rPr>
          <w:rFonts w:ascii="TH SarabunPSK" w:hAnsi="TH SarabunPSK" w:cs="TH SarabunPSK" w:hint="cs"/>
          <w:sz w:val="32"/>
          <w:szCs w:val="32"/>
          <w:cs/>
        </w:rPr>
        <w:t xml:space="preserve">เส้น สำหรับ </w:t>
      </w:r>
      <w:proofErr w:type="spellStart"/>
      <w:r w:rsidR="00697DC5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697DC5">
        <w:rPr>
          <w:rFonts w:ascii="TH SarabunPSK" w:hAnsi="TH SarabunPSK" w:cs="TH SarabunPSK"/>
          <w:sz w:val="32"/>
          <w:szCs w:val="32"/>
        </w:rPr>
        <w:t xml:space="preserve"> </w:t>
      </w:r>
      <w:r w:rsidR="00697DC5">
        <w:rPr>
          <w:rFonts w:ascii="TH SarabunPSK" w:hAnsi="TH SarabunPSK" w:cs="TH SarabunPSK" w:hint="cs"/>
          <w:sz w:val="32"/>
          <w:szCs w:val="32"/>
          <w:cs/>
        </w:rPr>
        <w:t xml:space="preserve">ตั้งแต่ </w:t>
      </w:r>
      <w:r w:rsidR="00697DC5">
        <w:rPr>
          <w:rFonts w:ascii="TH SarabunPSK" w:hAnsi="TH SarabunPSK" w:cs="TH SarabunPSK"/>
          <w:sz w:val="32"/>
          <w:szCs w:val="32"/>
        </w:rPr>
        <w:t xml:space="preserve">0 </w:t>
      </w:r>
      <w:r w:rsidR="00697DC5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697DC5">
        <w:rPr>
          <w:rFonts w:ascii="TH SarabunPSK" w:hAnsi="TH SarabunPSK" w:cs="TH SarabunPSK"/>
          <w:sz w:val="32"/>
          <w:szCs w:val="32"/>
        </w:rPr>
        <w:t>K</w:t>
      </w:r>
    </w:p>
    <w:p w14:paraId="65D4627B" w14:textId="3A8C9BAA" w:rsidR="00B50E19" w:rsidRPr="008D6019" w:rsidRDefault="003E69AD" w:rsidP="0018783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53270" w14:textId="77777777" w:rsidR="00697DC5" w:rsidRPr="00697DC5" w:rsidRDefault="00697DC5" w:rsidP="00697DC5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97DC5">
              <w:rPr>
                <w:rFonts w:ascii="Courier New" w:hAnsi="Courier New" w:cs="Courier New"/>
                <w:sz w:val="32"/>
                <w:szCs w:val="32"/>
              </w:rPr>
              <w:t>5 4</w:t>
            </w:r>
          </w:p>
          <w:p w14:paraId="163CB574" w14:textId="77777777" w:rsidR="00697DC5" w:rsidRPr="00697DC5" w:rsidRDefault="00697DC5" w:rsidP="00697DC5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97DC5">
              <w:rPr>
                <w:rFonts w:ascii="Courier New" w:hAnsi="Courier New" w:cs="Courier New"/>
                <w:sz w:val="32"/>
                <w:szCs w:val="32"/>
              </w:rPr>
              <w:t>1 2 3 4 5</w:t>
            </w:r>
          </w:p>
          <w:p w14:paraId="3209D08C" w14:textId="77777777" w:rsidR="00697DC5" w:rsidRPr="00697DC5" w:rsidRDefault="00697DC5" w:rsidP="00697DC5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97DC5">
              <w:rPr>
                <w:rFonts w:ascii="Courier New" w:hAnsi="Courier New" w:cs="Courier New"/>
                <w:sz w:val="32"/>
                <w:szCs w:val="32"/>
              </w:rPr>
              <w:t>1 2</w:t>
            </w:r>
          </w:p>
          <w:p w14:paraId="3D92678C" w14:textId="77777777" w:rsidR="00697DC5" w:rsidRPr="00697DC5" w:rsidRDefault="00697DC5" w:rsidP="00697DC5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97DC5">
              <w:rPr>
                <w:rFonts w:ascii="Courier New" w:hAnsi="Courier New" w:cs="Courier New"/>
                <w:sz w:val="32"/>
                <w:szCs w:val="32"/>
              </w:rPr>
              <w:t>1 3</w:t>
            </w:r>
          </w:p>
          <w:p w14:paraId="349B33C9" w14:textId="77777777" w:rsidR="00697DC5" w:rsidRPr="00697DC5" w:rsidRDefault="00697DC5" w:rsidP="00697DC5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97DC5">
              <w:rPr>
                <w:rFonts w:ascii="Courier New" w:hAnsi="Courier New" w:cs="Courier New"/>
                <w:sz w:val="32"/>
                <w:szCs w:val="32"/>
              </w:rPr>
              <w:t>2 4</w:t>
            </w:r>
          </w:p>
          <w:p w14:paraId="2C7F6945" w14:textId="411E7C43" w:rsidR="00C62C34" w:rsidRPr="006D5A90" w:rsidRDefault="00697DC5" w:rsidP="00697DC5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697DC5">
              <w:rPr>
                <w:rFonts w:ascii="Courier New" w:hAnsi="Courier New" w:cs="Courier New"/>
                <w:sz w:val="32"/>
                <w:szCs w:val="32"/>
              </w:rPr>
              <w:t>3 5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9582B" w14:textId="77777777" w:rsidR="00E95EF8" w:rsidRDefault="00697DC5" w:rsidP="00382CF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28</w:t>
            </w:r>
          </w:p>
          <w:p w14:paraId="3C2B0C47" w14:textId="77777777" w:rsidR="00697DC5" w:rsidRDefault="00697DC5" w:rsidP="00382CF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37</w:t>
            </w:r>
          </w:p>
          <w:p w14:paraId="5BB9BC64" w14:textId="77777777" w:rsidR="00697DC5" w:rsidRDefault="00697DC5" w:rsidP="00382CF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39</w:t>
            </w:r>
          </w:p>
          <w:p w14:paraId="75DA6976" w14:textId="77777777" w:rsidR="00697DC5" w:rsidRDefault="00697DC5" w:rsidP="00382CF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40</w:t>
            </w:r>
          </w:p>
          <w:p w14:paraId="2EF640DA" w14:textId="215EB1CE" w:rsidR="00697DC5" w:rsidRPr="008D6019" w:rsidRDefault="00697DC5" w:rsidP="00382CF4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40</w:t>
            </w:r>
          </w:p>
        </w:tc>
      </w:tr>
    </w:tbl>
    <w:p w14:paraId="2F34DE09" w14:textId="052D3056" w:rsidR="0016487A" w:rsidRDefault="001D3201" w:rsidP="0016487A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33063AF7" w14:textId="70362B16" w:rsidR="00697DC5" w:rsidRPr="00697DC5" w:rsidRDefault="00697DC5" w:rsidP="00697DC5">
      <w:pPr>
        <w:suppressAutoHyphen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697DC5">
        <w:rPr>
          <w:rFonts w:ascii="Times New Roman" w:eastAsia="Times New Roman" w:hAnsi="Times New Roman" w:cs="Times New Roman"/>
          <w:noProof/>
          <w:sz w:val="24"/>
          <w:szCs w:val="24"/>
          <w:lang w:eastAsia="ja-JP" w:bidi="ar-SA"/>
        </w:rPr>
        <w:lastRenderedPageBreak/>
        <w:drawing>
          <wp:inline distT="0" distB="0" distL="0" distR="0" wp14:anchorId="3F51751A" wp14:editId="71FF8F91">
            <wp:extent cx="1935480" cy="1771374"/>
            <wp:effectExtent l="0" t="0" r="7620" b="635"/>
            <wp:docPr id="1750665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0" t="15748" r="19371" b="26457"/>
                    <a:stretch/>
                  </pic:blipFill>
                  <pic:spPr bwMode="auto">
                    <a:xfrm>
                      <a:off x="0" y="0"/>
                      <a:ext cx="1940303" cy="177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BF30D" w14:textId="43717346" w:rsidR="00697DC5" w:rsidRDefault="00697DC5" w:rsidP="00AB0931">
      <w:pPr>
        <w:pStyle w:val="NormalWeb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แต่ละทางเชื่อมจะผลิตความสุขออกมาเท่ากับ</w:t>
      </w:r>
      <w:r>
        <w:rPr>
          <w:rFonts w:ascii="TH SarabunPSK" w:hAnsi="TH SarabunPSK" w:cs="TH SarabunPSK"/>
          <w:sz w:val="32"/>
          <w:szCs w:val="32"/>
        </w:rPr>
        <w:t xml:space="preserve"> 2*</w:t>
      </w:r>
      <w:r>
        <w:rPr>
          <w:rFonts w:ascii="TH SarabunPSK" w:hAnsi="TH SarabunPSK" w:cs="TH SarabunPSK" w:hint="cs"/>
          <w:sz w:val="32"/>
          <w:szCs w:val="32"/>
          <w:cs/>
        </w:rPr>
        <w:t>ค่าน้อย</w:t>
      </w:r>
      <w:r>
        <w:rPr>
          <w:rFonts w:ascii="TH SarabunPSK" w:hAnsi="TH SarabunPSK" w:cs="TH SarabunPSK"/>
          <w:sz w:val="32"/>
          <w:szCs w:val="32"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>ค่ามาก</w:t>
      </w:r>
    </w:p>
    <w:p w14:paraId="7B10202C" w14:textId="1089EFA9" w:rsidR="00697DC5" w:rsidRDefault="00697DC5" w:rsidP="00AB0931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อบีสแห่งนี้จะแผ่ความสุขออกมาเท่ากับ </w:t>
      </w:r>
      <w:r>
        <w:rPr>
          <w:rFonts w:ascii="TH SarabunPSK" w:hAnsi="TH SarabunPSK" w:cs="TH SarabunPSK"/>
          <w:sz w:val="32"/>
          <w:szCs w:val="32"/>
        </w:rPr>
        <w:t>(2*1+2) + (2*1+3) + (2*2+4) + (2*3+5) = 28</w:t>
      </w:r>
    </w:p>
    <w:p w14:paraId="2F7116FA" w14:textId="77777777" w:rsidR="00AB0931" w:rsidRDefault="00AB0931" w:rsidP="00AB0931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หากแก้ไขทางเชื่อมได้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เส้นทาง ดีที่สุดคือตัดเส้นเชื่อม </w:t>
      </w:r>
      <w:r>
        <w:rPr>
          <w:rFonts w:ascii="TH SarabunPSK" w:hAnsi="TH SarabunPSK" w:cs="TH SarabunPSK"/>
          <w:sz w:val="32"/>
          <w:szCs w:val="32"/>
        </w:rPr>
        <w:t xml:space="preserve">1,2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และเพิ่มเส้น </w:t>
      </w:r>
      <w:r>
        <w:rPr>
          <w:rFonts w:ascii="TH SarabunPSK" w:hAnsi="TH SarabunPSK" w:cs="TH SarabunPSK"/>
          <w:sz w:val="32"/>
          <w:szCs w:val="32"/>
        </w:rPr>
        <w:t>4,5</w:t>
      </w:r>
    </w:p>
    <w:p w14:paraId="69990FB7" w14:textId="14E850D1" w:rsidR="00697DC5" w:rsidRDefault="00AB0931" w:rsidP="00AB0931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ซึ่งอบีสจะแผ่ความสุขออกมาเท่ากับ </w:t>
      </w:r>
      <w:r>
        <w:rPr>
          <w:rFonts w:ascii="TH SarabunPSK" w:hAnsi="TH SarabunPSK" w:cs="TH SarabunPSK"/>
          <w:sz w:val="32"/>
          <w:szCs w:val="32"/>
        </w:rPr>
        <w:t>(2*2+4) + (2*4+5) + (2*1+3) + (2*3+5) = 37</w:t>
      </w:r>
    </w:p>
    <w:p w14:paraId="65C324C5" w14:textId="74339CB7" w:rsidR="003D02F3" w:rsidRPr="0016487A" w:rsidRDefault="003E69AD" w:rsidP="0016487A">
      <w:pPr>
        <w:pStyle w:val="NormalWeb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ja-JP" w:bidi="ar-SA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D02F3" w:rsidRPr="0016487A" w:rsidSect="009D283D">
      <w:footerReference w:type="default" r:id="rId9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86146" w14:textId="77777777" w:rsidR="009D283D" w:rsidRDefault="009D283D">
      <w:r>
        <w:separator/>
      </w:r>
    </w:p>
  </w:endnote>
  <w:endnote w:type="continuationSeparator" w:id="0">
    <w:p w14:paraId="33FCA206" w14:textId="77777777" w:rsidR="009D283D" w:rsidRDefault="009D2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CDCA63DD-306D-458F-850B-2B720DB6924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0ECB6DB0-C91A-4D78-9493-F768FAFDAE2B}"/>
    <w:embedBold r:id="rId3" w:fontKey="{52B5C01A-2918-406C-AFC0-B388C7497857}"/>
    <w:embedItalic r:id="rId4" w:fontKey="{EC4155CD-68D1-4B23-97BA-801704C46914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5E39" w14:textId="25BC678A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E18A3" w14:textId="77777777" w:rsidR="009D283D" w:rsidRDefault="009D283D">
      <w:r>
        <w:separator/>
      </w:r>
    </w:p>
  </w:footnote>
  <w:footnote w:type="continuationSeparator" w:id="0">
    <w:p w14:paraId="21A86884" w14:textId="77777777" w:rsidR="009D283D" w:rsidRDefault="009D2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39"/>
  </w:num>
  <w:num w:numId="5" w16cid:durableId="1646351870">
    <w:abstractNumId w:val="23"/>
  </w:num>
  <w:num w:numId="6" w16cid:durableId="1685395544">
    <w:abstractNumId w:val="7"/>
  </w:num>
  <w:num w:numId="7" w16cid:durableId="631593917">
    <w:abstractNumId w:val="25"/>
  </w:num>
  <w:num w:numId="8" w16cid:durableId="1098523122">
    <w:abstractNumId w:val="42"/>
  </w:num>
  <w:num w:numId="9" w16cid:durableId="1069114289">
    <w:abstractNumId w:val="18"/>
  </w:num>
  <w:num w:numId="10" w16cid:durableId="584781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2"/>
  </w:num>
  <w:num w:numId="12" w16cid:durableId="1539776127">
    <w:abstractNumId w:val="8"/>
  </w:num>
  <w:num w:numId="13" w16cid:durableId="1525632037">
    <w:abstractNumId w:val="17"/>
  </w:num>
  <w:num w:numId="14" w16cid:durableId="496464532">
    <w:abstractNumId w:val="32"/>
  </w:num>
  <w:num w:numId="15" w16cid:durableId="2033218990">
    <w:abstractNumId w:val="5"/>
  </w:num>
  <w:num w:numId="16" w16cid:durableId="83765825">
    <w:abstractNumId w:val="30"/>
  </w:num>
  <w:num w:numId="17" w16cid:durableId="1635984212">
    <w:abstractNumId w:val="36"/>
  </w:num>
  <w:num w:numId="18" w16cid:durableId="1155603849">
    <w:abstractNumId w:val="16"/>
  </w:num>
  <w:num w:numId="19" w16cid:durableId="1417245984">
    <w:abstractNumId w:val="13"/>
  </w:num>
  <w:num w:numId="20" w16cid:durableId="794448811">
    <w:abstractNumId w:val="35"/>
  </w:num>
  <w:num w:numId="21" w16cid:durableId="1773207577">
    <w:abstractNumId w:val="38"/>
  </w:num>
  <w:num w:numId="22" w16cid:durableId="2109615081">
    <w:abstractNumId w:val="40"/>
  </w:num>
  <w:num w:numId="23" w16cid:durableId="1534919326">
    <w:abstractNumId w:val="43"/>
  </w:num>
  <w:num w:numId="24" w16cid:durableId="941570453">
    <w:abstractNumId w:val="41"/>
  </w:num>
  <w:num w:numId="25" w16cid:durableId="569002835">
    <w:abstractNumId w:val="24"/>
  </w:num>
  <w:num w:numId="26" w16cid:durableId="231693925">
    <w:abstractNumId w:val="28"/>
  </w:num>
  <w:num w:numId="27" w16cid:durableId="434904450">
    <w:abstractNumId w:val="14"/>
  </w:num>
  <w:num w:numId="28" w16cid:durableId="724567788">
    <w:abstractNumId w:val="33"/>
  </w:num>
  <w:num w:numId="29" w16cid:durableId="1218584831">
    <w:abstractNumId w:val="4"/>
  </w:num>
  <w:num w:numId="30" w16cid:durableId="1421220947">
    <w:abstractNumId w:val="6"/>
  </w:num>
  <w:num w:numId="31" w16cid:durableId="1530489864">
    <w:abstractNumId w:val="9"/>
  </w:num>
  <w:num w:numId="32" w16cid:durableId="201720648">
    <w:abstractNumId w:val="27"/>
  </w:num>
  <w:num w:numId="33" w16cid:durableId="1391535865">
    <w:abstractNumId w:val="29"/>
  </w:num>
  <w:num w:numId="34" w16cid:durableId="1627081044">
    <w:abstractNumId w:val="19"/>
  </w:num>
  <w:num w:numId="35" w16cid:durableId="2003853966">
    <w:abstractNumId w:val="10"/>
  </w:num>
  <w:num w:numId="36" w16cid:durableId="784883631">
    <w:abstractNumId w:val="37"/>
  </w:num>
  <w:num w:numId="37" w16cid:durableId="2001814185">
    <w:abstractNumId w:val="20"/>
  </w:num>
  <w:num w:numId="38" w16cid:durableId="1068188486">
    <w:abstractNumId w:val="21"/>
  </w:num>
  <w:num w:numId="39" w16cid:durableId="956956741">
    <w:abstractNumId w:val="11"/>
  </w:num>
  <w:num w:numId="40" w16cid:durableId="1415978139">
    <w:abstractNumId w:val="3"/>
  </w:num>
  <w:num w:numId="41" w16cid:durableId="532038818">
    <w:abstractNumId w:val="34"/>
  </w:num>
  <w:num w:numId="42" w16cid:durableId="1991322052">
    <w:abstractNumId w:val="15"/>
  </w:num>
  <w:num w:numId="43" w16cid:durableId="838811051">
    <w:abstractNumId w:val="26"/>
  </w:num>
  <w:num w:numId="44" w16cid:durableId="1946498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embedSystemFonts/>
  <w:saveSubsetFonts/>
  <w:hideSpelling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1A77"/>
    <w:rsid w:val="00047F74"/>
    <w:rsid w:val="00053152"/>
    <w:rsid w:val="00057350"/>
    <w:rsid w:val="00066B72"/>
    <w:rsid w:val="00071FB3"/>
    <w:rsid w:val="0007395B"/>
    <w:rsid w:val="000845B4"/>
    <w:rsid w:val="00085963"/>
    <w:rsid w:val="00086013"/>
    <w:rsid w:val="00087344"/>
    <w:rsid w:val="00087DB0"/>
    <w:rsid w:val="0009150F"/>
    <w:rsid w:val="00093441"/>
    <w:rsid w:val="0009408D"/>
    <w:rsid w:val="000A1224"/>
    <w:rsid w:val="000A162C"/>
    <w:rsid w:val="000A7046"/>
    <w:rsid w:val="000B0AA6"/>
    <w:rsid w:val="000B3B29"/>
    <w:rsid w:val="000B3FD4"/>
    <w:rsid w:val="000C0844"/>
    <w:rsid w:val="000C3731"/>
    <w:rsid w:val="000C441C"/>
    <w:rsid w:val="000D1587"/>
    <w:rsid w:val="000D3499"/>
    <w:rsid w:val="000D5731"/>
    <w:rsid w:val="000D62E8"/>
    <w:rsid w:val="000E01AD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468E"/>
    <w:rsid w:val="00107885"/>
    <w:rsid w:val="0011074B"/>
    <w:rsid w:val="00115B06"/>
    <w:rsid w:val="00116887"/>
    <w:rsid w:val="001467C6"/>
    <w:rsid w:val="001470F9"/>
    <w:rsid w:val="00152457"/>
    <w:rsid w:val="0015260D"/>
    <w:rsid w:val="0016487A"/>
    <w:rsid w:val="00166454"/>
    <w:rsid w:val="00166995"/>
    <w:rsid w:val="00176969"/>
    <w:rsid w:val="00180D4E"/>
    <w:rsid w:val="001873F2"/>
    <w:rsid w:val="001876E0"/>
    <w:rsid w:val="0018783A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D3201"/>
    <w:rsid w:val="001E3372"/>
    <w:rsid w:val="001F6275"/>
    <w:rsid w:val="00201237"/>
    <w:rsid w:val="00207CEE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2009"/>
    <w:rsid w:val="00272F83"/>
    <w:rsid w:val="002730C9"/>
    <w:rsid w:val="00273B87"/>
    <w:rsid w:val="00274425"/>
    <w:rsid w:val="00276666"/>
    <w:rsid w:val="002814EF"/>
    <w:rsid w:val="00282B8C"/>
    <w:rsid w:val="0028616D"/>
    <w:rsid w:val="00290261"/>
    <w:rsid w:val="00290EDC"/>
    <w:rsid w:val="002943BE"/>
    <w:rsid w:val="00295F44"/>
    <w:rsid w:val="002A07AD"/>
    <w:rsid w:val="002A309E"/>
    <w:rsid w:val="002A3949"/>
    <w:rsid w:val="002A6E46"/>
    <w:rsid w:val="002B123B"/>
    <w:rsid w:val="002C0B6F"/>
    <w:rsid w:val="002C3046"/>
    <w:rsid w:val="002C4F11"/>
    <w:rsid w:val="002C6041"/>
    <w:rsid w:val="002C7D1C"/>
    <w:rsid w:val="002D3BB1"/>
    <w:rsid w:val="002D54B3"/>
    <w:rsid w:val="002D7A88"/>
    <w:rsid w:val="002E5452"/>
    <w:rsid w:val="002E6D67"/>
    <w:rsid w:val="002E707C"/>
    <w:rsid w:val="002F1031"/>
    <w:rsid w:val="002F172E"/>
    <w:rsid w:val="002F2661"/>
    <w:rsid w:val="002F402F"/>
    <w:rsid w:val="002F41C1"/>
    <w:rsid w:val="002F6E63"/>
    <w:rsid w:val="00300DB7"/>
    <w:rsid w:val="003054A7"/>
    <w:rsid w:val="00305E9E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82CF4"/>
    <w:rsid w:val="003902B4"/>
    <w:rsid w:val="00390967"/>
    <w:rsid w:val="00390A7C"/>
    <w:rsid w:val="00392610"/>
    <w:rsid w:val="00392A9A"/>
    <w:rsid w:val="00392CB1"/>
    <w:rsid w:val="003A24CE"/>
    <w:rsid w:val="003A2DBB"/>
    <w:rsid w:val="003A6F4F"/>
    <w:rsid w:val="003B0B9A"/>
    <w:rsid w:val="003C2AD5"/>
    <w:rsid w:val="003C58CE"/>
    <w:rsid w:val="003D02F3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337A"/>
    <w:rsid w:val="0042478D"/>
    <w:rsid w:val="004351EA"/>
    <w:rsid w:val="00440F7C"/>
    <w:rsid w:val="00442B0D"/>
    <w:rsid w:val="00445130"/>
    <w:rsid w:val="004554F3"/>
    <w:rsid w:val="00466685"/>
    <w:rsid w:val="00472A4C"/>
    <w:rsid w:val="00472C75"/>
    <w:rsid w:val="00480865"/>
    <w:rsid w:val="004810CF"/>
    <w:rsid w:val="0048556B"/>
    <w:rsid w:val="00491424"/>
    <w:rsid w:val="00494DC7"/>
    <w:rsid w:val="004A1695"/>
    <w:rsid w:val="004A5882"/>
    <w:rsid w:val="004B3711"/>
    <w:rsid w:val="004B72DA"/>
    <w:rsid w:val="004D2FF8"/>
    <w:rsid w:val="004D4420"/>
    <w:rsid w:val="004D787F"/>
    <w:rsid w:val="004E1443"/>
    <w:rsid w:val="004F60F9"/>
    <w:rsid w:val="005003D7"/>
    <w:rsid w:val="0051606A"/>
    <w:rsid w:val="005169DD"/>
    <w:rsid w:val="0051702E"/>
    <w:rsid w:val="005225CD"/>
    <w:rsid w:val="005236C4"/>
    <w:rsid w:val="0052565E"/>
    <w:rsid w:val="00525F32"/>
    <w:rsid w:val="00531AB9"/>
    <w:rsid w:val="00533ACD"/>
    <w:rsid w:val="00534407"/>
    <w:rsid w:val="005364F5"/>
    <w:rsid w:val="005372EA"/>
    <w:rsid w:val="00542FC6"/>
    <w:rsid w:val="00543738"/>
    <w:rsid w:val="00547638"/>
    <w:rsid w:val="00557F53"/>
    <w:rsid w:val="005602F5"/>
    <w:rsid w:val="005603BE"/>
    <w:rsid w:val="00560AA1"/>
    <w:rsid w:val="00567C37"/>
    <w:rsid w:val="005833D2"/>
    <w:rsid w:val="005834EF"/>
    <w:rsid w:val="00587CF3"/>
    <w:rsid w:val="005913A1"/>
    <w:rsid w:val="00592425"/>
    <w:rsid w:val="00595BBD"/>
    <w:rsid w:val="00595E50"/>
    <w:rsid w:val="00596B43"/>
    <w:rsid w:val="005A123E"/>
    <w:rsid w:val="005A128D"/>
    <w:rsid w:val="005A2947"/>
    <w:rsid w:val="005A63F5"/>
    <w:rsid w:val="005B0151"/>
    <w:rsid w:val="005B0883"/>
    <w:rsid w:val="005B32EF"/>
    <w:rsid w:val="005C040A"/>
    <w:rsid w:val="005C12A2"/>
    <w:rsid w:val="005C1329"/>
    <w:rsid w:val="005C4D20"/>
    <w:rsid w:val="005C6376"/>
    <w:rsid w:val="005D293E"/>
    <w:rsid w:val="00600B0C"/>
    <w:rsid w:val="00601CCE"/>
    <w:rsid w:val="00605AA6"/>
    <w:rsid w:val="00607793"/>
    <w:rsid w:val="00611943"/>
    <w:rsid w:val="0061215D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478C8"/>
    <w:rsid w:val="00653F03"/>
    <w:rsid w:val="00662243"/>
    <w:rsid w:val="00664ED5"/>
    <w:rsid w:val="00670932"/>
    <w:rsid w:val="00672B91"/>
    <w:rsid w:val="00681839"/>
    <w:rsid w:val="00695CEB"/>
    <w:rsid w:val="00697DC5"/>
    <w:rsid w:val="006A65BA"/>
    <w:rsid w:val="006B08A9"/>
    <w:rsid w:val="006B10DA"/>
    <w:rsid w:val="006C1C17"/>
    <w:rsid w:val="006D5A90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129F9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57017"/>
    <w:rsid w:val="0076285B"/>
    <w:rsid w:val="00764533"/>
    <w:rsid w:val="007659B0"/>
    <w:rsid w:val="00773E59"/>
    <w:rsid w:val="00792080"/>
    <w:rsid w:val="007943A7"/>
    <w:rsid w:val="007A077E"/>
    <w:rsid w:val="007A7366"/>
    <w:rsid w:val="007A7886"/>
    <w:rsid w:val="007B0DD1"/>
    <w:rsid w:val="007B6EA4"/>
    <w:rsid w:val="007C22C7"/>
    <w:rsid w:val="007C2E32"/>
    <w:rsid w:val="007C76EB"/>
    <w:rsid w:val="007D0487"/>
    <w:rsid w:val="007D2411"/>
    <w:rsid w:val="007D2595"/>
    <w:rsid w:val="007D72B0"/>
    <w:rsid w:val="007E21B9"/>
    <w:rsid w:val="007E3622"/>
    <w:rsid w:val="007E5297"/>
    <w:rsid w:val="007E52D6"/>
    <w:rsid w:val="007E7F3C"/>
    <w:rsid w:val="007F3DAF"/>
    <w:rsid w:val="007F5604"/>
    <w:rsid w:val="007F5D3F"/>
    <w:rsid w:val="007F7BA4"/>
    <w:rsid w:val="008032A7"/>
    <w:rsid w:val="0080340F"/>
    <w:rsid w:val="008040B5"/>
    <w:rsid w:val="00811150"/>
    <w:rsid w:val="00813CFA"/>
    <w:rsid w:val="00816B9C"/>
    <w:rsid w:val="0082007E"/>
    <w:rsid w:val="0083059A"/>
    <w:rsid w:val="0083217F"/>
    <w:rsid w:val="00843132"/>
    <w:rsid w:val="00844B71"/>
    <w:rsid w:val="00850B7C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A214C"/>
    <w:rsid w:val="008A505B"/>
    <w:rsid w:val="008B4BFF"/>
    <w:rsid w:val="008B7CD8"/>
    <w:rsid w:val="008C3DA2"/>
    <w:rsid w:val="008C4D5E"/>
    <w:rsid w:val="008C6923"/>
    <w:rsid w:val="008D3020"/>
    <w:rsid w:val="008D50F0"/>
    <w:rsid w:val="008D6019"/>
    <w:rsid w:val="008D6E57"/>
    <w:rsid w:val="008E4321"/>
    <w:rsid w:val="008E6CB3"/>
    <w:rsid w:val="008F23E4"/>
    <w:rsid w:val="008F2F82"/>
    <w:rsid w:val="00910FE4"/>
    <w:rsid w:val="00912090"/>
    <w:rsid w:val="009130E9"/>
    <w:rsid w:val="00916104"/>
    <w:rsid w:val="00922D2B"/>
    <w:rsid w:val="00923521"/>
    <w:rsid w:val="00923A4C"/>
    <w:rsid w:val="00933759"/>
    <w:rsid w:val="0094015C"/>
    <w:rsid w:val="0094084E"/>
    <w:rsid w:val="00945B4E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87A61"/>
    <w:rsid w:val="00991758"/>
    <w:rsid w:val="00992925"/>
    <w:rsid w:val="00997AF0"/>
    <w:rsid w:val="009A3EE2"/>
    <w:rsid w:val="009A4927"/>
    <w:rsid w:val="009A5251"/>
    <w:rsid w:val="009A6BFA"/>
    <w:rsid w:val="009B1A4C"/>
    <w:rsid w:val="009B4DCD"/>
    <w:rsid w:val="009C075D"/>
    <w:rsid w:val="009C2F93"/>
    <w:rsid w:val="009D283D"/>
    <w:rsid w:val="009D3922"/>
    <w:rsid w:val="009E52D1"/>
    <w:rsid w:val="009F08A7"/>
    <w:rsid w:val="009F3950"/>
    <w:rsid w:val="00A02196"/>
    <w:rsid w:val="00A03B80"/>
    <w:rsid w:val="00A10C88"/>
    <w:rsid w:val="00A114EE"/>
    <w:rsid w:val="00A135A8"/>
    <w:rsid w:val="00A25A5E"/>
    <w:rsid w:val="00A26474"/>
    <w:rsid w:val="00A31AB7"/>
    <w:rsid w:val="00A33968"/>
    <w:rsid w:val="00A3584E"/>
    <w:rsid w:val="00A35949"/>
    <w:rsid w:val="00A43168"/>
    <w:rsid w:val="00A51507"/>
    <w:rsid w:val="00A518E0"/>
    <w:rsid w:val="00A55E90"/>
    <w:rsid w:val="00A615B7"/>
    <w:rsid w:val="00A621C5"/>
    <w:rsid w:val="00A8567D"/>
    <w:rsid w:val="00A8731E"/>
    <w:rsid w:val="00A91B29"/>
    <w:rsid w:val="00A92AE9"/>
    <w:rsid w:val="00A9303B"/>
    <w:rsid w:val="00A96EB4"/>
    <w:rsid w:val="00AA4E5C"/>
    <w:rsid w:val="00AB0931"/>
    <w:rsid w:val="00AB16B7"/>
    <w:rsid w:val="00AB3E22"/>
    <w:rsid w:val="00AB7B5F"/>
    <w:rsid w:val="00AC7CE8"/>
    <w:rsid w:val="00AD1082"/>
    <w:rsid w:val="00AD4F0A"/>
    <w:rsid w:val="00AE3DA4"/>
    <w:rsid w:val="00AE4BBC"/>
    <w:rsid w:val="00AE6569"/>
    <w:rsid w:val="00AF2E20"/>
    <w:rsid w:val="00AF7AC2"/>
    <w:rsid w:val="00B01F0C"/>
    <w:rsid w:val="00B033F7"/>
    <w:rsid w:val="00B0393F"/>
    <w:rsid w:val="00B07CEB"/>
    <w:rsid w:val="00B10B8A"/>
    <w:rsid w:val="00B135E1"/>
    <w:rsid w:val="00B17A88"/>
    <w:rsid w:val="00B20B97"/>
    <w:rsid w:val="00B247CB"/>
    <w:rsid w:val="00B248B9"/>
    <w:rsid w:val="00B36A64"/>
    <w:rsid w:val="00B50C39"/>
    <w:rsid w:val="00B50E19"/>
    <w:rsid w:val="00B550D5"/>
    <w:rsid w:val="00B626D5"/>
    <w:rsid w:val="00B6492B"/>
    <w:rsid w:val="00B64C26"/>
    <w:rsid w:val="00B64DB0"/>
    <w:rsid w:val="00B65A7C"/>
    <w:rsid w:val="00B80681"/>
    <w:rsid w:val="00B835C4"/>
    <w:rsid w:val="00B84772"/>
    <w:rsid w:val="00B84F20"/>
    <w:rsid w:val="00B86106"/>
    <w:rsid w:val="00B87E91"/>
    <w:rsid w:val="00B921AA"/>
    <w:rsid w:val="00B9684E"/>
    <w:rsid w:val="00BA21CF"/>
    <w:rsid w:val="00BA4351"/>
    <w:rsid w:val="00BA5CD5"/>
    <w:rsid w:val="00BB0979"/>
    <w:rsid w:val="00BB1B91"/>
    <w:rsid w:val="00BC0813"/>
    <w:rsid w:val="00BC570F"/>
    <w:rsid w:val="00BD0F83"/>
    <w:rsid w:val="00BD1043"/>
    <w:rsid w:val="00BF4CD1"/>
    <w:rsid w:val="00C00214"/>
    <w:rsid w:val="00C00B99"/>
    <w:rsid w:val="00C0116F"/>
    <w:rsid w:val="00C0488F"/>
    <w:rsid w:val="00C11E0E"/>
    <w:rsid w:val="00C1766D"/>
    <w:rsid w:val="00C2009B"/>
    <w:rsid w:val="00C26688"/>
    <w:rsid w:val="00C36663"/>
    <w:rsid w:val="00C41FE6"/>
    <w:rsid w:val="00C52608"/>
    <w:rsid w:val="00C52AD4"/>
    <w:rsid w:val="00C552EC"/>
    <w:rsid w:val="00C56CCE"/>
    <w:rsid w:val="00C612BC"/>
    <w:rsid w:val="00C62C34"/>
    <w:rsid w:val="00C65414"/>
    <w:rsid w:val="00C65B7A"/>
    <w:rsid w:val="00C7108B"/>
    <w:rsid w:val="00C74F75"/>
    <w:rsid w:val="00C75D6D"/>
    <w:rsid w:val="00C91825"/>
    <w:rsid w:val="00C963DA"/>
    <w:rsid w:val="00CA0474"/>
    <w:rsid w:val="00CA1BE3"/>
    <w:rsid w:val="00CA2549"/>
    <w:rsid w:val="00CB03C1"/>
    <w:rsid w:val="00CB13F6"/>
    <w:rsid w:val="00CB2DF5"/>
    <w:rsid w:val="00CB4687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0A61"/>
    <w:rsid w:val="00CF1195"/>
    <w:rsid w:val="00CF1C40"/>
    <w:rsid w:val="00CF2185"/>
    <w:rsid w:val="00CF4AB8"/>
    <w:rsid w:val="00D01999"/>
    <w:rsid w:val="00D02D38"/>
    <w:rsid w:val="00D05649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E80"/>
    <w:rsid w:val="00D603E0"/>
    <w:rsid w:val="00D615C8"/>
    <w:rsid w:val="00D6175C"/>
    <w:rsid w:val="00D72308"/>
    <w:rsid w:val="00D729C6"/>
    <w:rsid w:val="00D80437"/>
    <w:rsid w:val="00D815E7"/>
    <w:rsid w:val="00D84F9A"/>
    <w:rsid w:val="00D86A7D"/>
    <w:rsid w:val="00D9404B"/>
    <w:rsid w:val="00D9661F"/>
    <w:rsid w:val="00DA1221"/>
    <w:rsid w:val="00DA2894"/>
    <w:rsid w:val="00DC36F1"/>
    <w:rsid w:val="00DC5DF3"/>
    <w:rsid w:val="00DD1474"/>
    <w:rsid w:val="00DD33E4"/>
    <w:rsid w:val="00DD4997"/>
    <w:rsid w:val="00DE0444"/>
    <w:rsid w:val="00DE2A2F"/>
    <w:rsid w:val="00DE5929"/>
    <w:rsid w:val="00DE6056"/>
    <w:rsid w:val="00DF4250"/>
    <w:rsid w:val="00DF6E35"/>
    <w:rsid w:val="00E04CFF"/>
    <w:rsid w:val="00E13EEA"/>
    <w:rsid w:val="00E16C0C"/>
    <w:rsid w:val="00E22A7E"/>
    <w:rsid w:val="00E2325D"/>
    <w:rsid w:val="00E24866"/>
    <w:rsid w:val="00E35F03"/>
    <w:rsid w:val="00E42046"/>
    <w:rsid w:val="00E42380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3904"/>
    <w:rsid w:val="00E94D10"/>
    <w:rsid w:val="00E95EF8"/>
    <w:rsid w:val="00E96E71"/>
    <w:rsid w:val="00EA008B"/>
    <w:rsid w:val="00EA0A24"/>
    <w:rsid w:val="00EA7BD0"/>
    <w:rsid w:val="00EA7F33"/>
    <w:rsid w:val="00EB1789"/>
    <w:rsid w:val="00EB194B"/>
    <w:rsid w:val="00EB1FAC"/>
    <w:rsid w:val="00EB4B9E"/>
    <w:rsid w:val="00ED4D4F"/>
    <w:rsid w:val="00EE1935"/>
    <w:rsid w:val="00EE316D"/>
    <w:rsid w:val="00EE53E1"/>
    <w:rsid w:val="00EE5827"/>
    <w:rsid w:val="00EE71BC"/>
    <w:rsid w:val="00EF1980"/>
    <w:rsid w:val="00EF27FB"/>
    <w:rsid w:val="00F06920"/>
    <w:rsid w:val="00F06931"/>
    <w:rsid w:val="00F073EA"/>
    <w:rsid w:val="00F12919"/>
    <w:rsid w:val="00F15267"/>
    <w:rsid w:val="00F17858"/>
    <w:rsid w:val="00F21B28"/>
    <w:rsid w:val="00F26AA0"/>
    <w:rsid w:val="00F4211D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4BAA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E1F2C"/>
    <w:rsid w:val="00FE5AB5"/>
    <w:rsid w:val="00FF1CB1"/>
    <w:rsid w:val="00FF6E85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83A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uiPriority w:val="99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24</cp:revision>
  <cp:lastPrinted>2024-04-26T09:28:00Z</cp:lastPrinted>
  <dcterms:created xsi:type="dcterms:W3CDTF">2024-04-25T16:36:00Z</dcterms:created>
  <dcterms:modified xsi:type="dcterms:W3CDTF">2024-04-26T09:28:00Z</dcterms:modified>
</cp:coreProperties>
</file>