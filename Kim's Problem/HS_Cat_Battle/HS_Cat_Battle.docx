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5B555B00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คุณชายพีทแมวศึก 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_Cat_Battle</w:t>
            </w:r>
            <w:proofErr w:type="spellEnd"/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5C7E0616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3D02F3">
        <w:rPr>
          <w:rFonts w:ascii="TH SarabunPSK" w:hAnsi="TH SarabunPSK" w:cs="TH SarabunPSK"/>
          <w:i/>
          <w:iCs/>
          <w:sz w:val="32"/>
          <w:szCs w:val="32"/>
        </w:rPr>
        <w:t>Haste Programming Contest 2023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76285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76285B">
        <w:rPr>
          <w:rFonts w:ascii="TH SarabunPSK" w:hAnsi="TH SarabunPSK" w:cs="TH SarabunPSK"/>
          <w:i/>
          <w:iCs/>
          <w:sz w:val="32"/>
          <w:szCs w:val="32"/>
        </w:rPr>
        <w:t>20</w:t>
      </w:r>
    </w:p>
    <w:p w14:paraId="52D246CF" w14:textId="365C7492" w:rsidR="00596B43" w:rsidRPr="00C2009B" w:rsidRDefault="003E69AD" w:rsidP="00207CEE">
      <w:pPr>
        <w:rPr>
          <w:rFonts w:ascii="TH SarabunPSK" w:hAnsi="TH SarabunPSK" w:cs="TH SarabunPSK"/>
          <w:sz w:val="32"/>
          <w:szCs w:val="32"/>
          <w:cs/>
          <w:lang w:eastAsia="ja-JP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207CEE">
        <w:rPr>
          <w:rFonts w:ascii="TH SarabunPSK" w:hAnsi="TH SarabunPSK" w:cs="TH SarabunPSK" w:hint="cs"/>
          <w:sz w:val="32"/>
          <w:szCs w:val="32"/>
          <w:cs/>
        </w:rPr>
        <w:t xml:space="preserve">คุณชายพีทเจ้าของธุรกิจร้านแว่นได้ชื่อว่านักฟอกแว่นอย่างสะอาด ใครแว่นดำมาใช้บริการนี่ขาวทั้งแว่นทั้งคนเลยทีเดียว วันนี้คุณชายพีทได้เงินมหาศาลและต้องการนำเงินทั้งหมดมาเติมเกมแมวศึก เกมนี้คุณจะต้องนำอาหารกระป๋องมาสุ่มกาชาแมว และนำแมวที่ได้มาจัดทัพแมว คุณชายพีทได้นำเงินมาซื้ออาหารกระป๋องและสุ่มกาชาเป็นจำนวน </w:t>
      </w:r>
      <w:r w:rsidR="00207CEE">
        <w:rPr>
          <w:rFonts w:ascii="TH SarabunPSK" w:hAnsi="TH SarabunPSK" w:cs="TH SarabunPSK"/>
          <w:sz w:val="32"/>
          <w:szCs w:val="32"/>
        </w:rPr>
        <w:t xml:space="preserve">M </w:t>
      </w:r>
      <w:r w:rsidR="00207CEE">
        <w:rPr>
          <w:rFonts w:ascii="TH SarabunPSK" w:hAnsi="TH SarabunPSK" w:cs="TH SarabunPSK" w:hint="cs"/>
          <w:sz w:val="32"/>
          <w:szCs w:val="32"/>
          <w:cs/>
        </w:rPr>
        <w:t>กาชา</w:t>
      </w:r>
      <w:r w:rsidR="00A55E90">
        <w:rPr>
          <w:rFonts w:ascii="TH SarabunPSK" w:hAnsi="TH SarabunPSK" w:cs="TH SarabunPSK" w:hint="cs"/>
          <w:sz w:val="32"/>
          <w:szCs w:val="32"/>
          <w:cs/>
        </w:rPr>
        <w:t xml:space="preserve"> ในเกมนี้จะมีแมวอยู่จำนวน </w:t>
      </w:r>
      <w:r w:rsidR="00A55E90">
        <w:rPr>
          <w:rFonts w:ascii="TH SarabunPSK" w:hAnsi="TH SarabunPSK" w:cs="TH SarabunPSK"/>
          <w:sz w:val="32"/>
          <w:szCs w:val="32"/>
        </w:rPr>
        <w:t xml:space="preserve">N </w:t>
      </w:r>
      <w:r w:rsidR="00A55E90">
        <w:rPr>
          <w:rFonts w:ascii="TH SarabunPSK" w:hAnsi="TH SarabunPSK" w:cs="TH SarabunPSK" w:hint="cs"/>
          <w:sz w:val="32"/>
          <w:szCs w:val="32"/>
          <w:cs/>
        </w:rPr>
        <w:t>ชนิด</w:t>
      </w:r>
      <w:r w:rsidR="00C2009B">
        <w:rPr>
          <w:rFonts w:ascii="TH SarabunPSK" w:hAnsi="TH SarabunPSK" w:cs="TH SarabunPSK"/>
          <w:sz w:val="32"/>
          <w:szCs w:val="32"/>
        </w:rPr>
        <w:t xml:space="preserve"> </w:t>
      </w:r>
      <w:r w:rsidR="00C2009B">
        <w:rPr>
          <w:rFonts w:ascii="TH SarabunPSK" w:hAnsi="TH SarabunPSK" w:cs="TH SarabunPSK" w:hint="cs"/>
          <w:sz w:val="32"/>
          <w:szCs w:val="32"/>
          <w:cs/>
        </w:rPr>
        <w:t xml:space="preserve">ชนิดที่ </w:t>
      </w:r>
      <w:r w:rsidR="00C2009B">
        <w:rPr>
          <w:rFonts w:ascii="TH SarabunPSK" w:hAnsi="TH SarabunPSK" w:cs="TH SarabunPSK" w:hint="eastAsia"/>
          <w:sz w:val="32"/>
          <w:szCs w:val="32"/>
          <w:lang w:eastAsia="ja-JP"/>
        </w:rPr>
        <w:t xml:space="preserve">1 </w:t>
      </w:r>
      <w:r w:rsidR="00C2009B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ถึงชนิดที่ </w:t>
      </w:r>
      <w:r w:rsidR="00C2009B">
        <w:rPr>
          <w:rFonts w:ascii="TH SarabunPSK" w:hAnsi="TH SarabunPSK" w:cs="TH SarabunPSK"/>
          <w:sz w:val="32"/>
          <w:szCs w:val="32"/>
          <w:lang w:eastAsia="ja-JP"/>
        </w:rPr>
        <w:t>N</w:t>
      </w:r>
      <w:r w:rsidR="00207CEE">
        <w:rPr>
          <w:rFonts w:ascii="TH SarabunPSK" w:hAnsi="TH SarabunPSK" w:cs="TH SarabunPSK" w:hint="cs"/>
          <w:sz w:val="32"/>
          <w:szCs w:val="32"/>
          <w:cs/>
        </w:rPr>
        <w:t xml:space="preserve"> การสุ่มกาชาหนึ่งครั้งคุณจะได้</w:t>
      </w:r>
      <w:r w:rsidR="00A55E90">
        <w:rPr>
          <w:rFonts w:ascii="TH SarabunPSK" w:hAnsi="TH SarabunPSK" w:cs="TH SarabunPSK" w:hint="cs"/>
          <w:sz w:val="32"/>
          <w:szCs w:val="32"/>
          <w:cs/>
        </w:rPr>
        <w:t xml:space="preserve">แมวชนิดที่ </w:t>
      </w:r>
      <w:r w:rsidR="00A55E90">
        <w:rPr>
          <w:rFonts w:ascii="TH SarabunPSK" w:hAnsi="TH SarabunPSK" w:cs="TH SarabunPSK"/>
          <w:sz w:val="32"/>
          <w:szCs w:val="32"/>
        </w:rPr>
        <w:t xml:space="preserve">ai </w:t>
      </w:r>
      <w:r w:rsidR="00A55E90">
        <w:rPr>
          <w:rFonts w:ascii="TH SarabunPSK" w:hAnsi="TH SarabunPSK" w:cs="TH SarabunPSK" w:hint="cs"/>
          <w:sz w:val="32"/>
          <w:szCs w:val="32"/>
          <w:cs/>
        </w:rPr>
        <w:t xml:space="preserve">เลเวล </w:t>
      </w:r>
      <w:r w:rsidR="00A55E90">
        <w:rPr>
          <w:rFonts w:ascii="TH SarabunPSK" w:hAnsi="TH SarabunPSK" w:cs="TH SarabunPSK"/>
          <w:sz w:val="32"/>
          <w:szCs w:val="32"/>
        </w:rPr>
        <w:t xml:space="preserve">bi </w:t>
      </w:r>
      <w:r w:rsidR="00A55E90">
        <w:rPr>
          <w:rFonts w:ascii="TH SarabunPSK" w:hAnsi="TH SarabunPSK" w:cs="TH SarabunPSK" w:hint="cs"/>
          <w:sz w:val="32"/>
          <w:szCs w:val="32"/>
          <w:cs/>
        </w:rPr>
        <w:t>ในการจัดทัพแมวนั้น ทัพแมวจะมีแมวกี่ตัวก็ได้</w:t>
      </w:r>
      <w:r w:rsidR="00A55E90" w:rsidRPr="00664ED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แต่ต้องมีอย่างน้อย </w:t>
      </w:r>
      <w:r w:rsidR="00A55E90" w:rsidRPr="00664ED5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A55E90" w:rsidRPr="00664ED5"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  <w:r w:rsidR="00A55E90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C2009B">
        <w:rPr>
          <w:rFonts w:ascii="TH SarabunPSK" w:hAnsi="TH SarabunPSK" w:cs="TH SarabunPSK" w:hint="cs"/>
          <w:sz w:val="32"/>
          <w:szCs w:val="32"/>
          <w:cs/>
        </w:rPr>
        <w:t>แมวทุกตัวในทัพแมวต้อง</w:t>
      </w:r>
      <w:r w:rsidR="00C2009B" w:rsidRPr="00664ED5">
        <w:rPr>
          <w:rFonts w:ascii="TH SarabunPSK" w:hAnsi="TH SarabunPSK" w:cs="TH SarabunPSK" w:hint="cs"/>
          <w:b/>
          <w:bCs/>
          <w:sz w:val="32"/>
          <w:szCs w:val="32"/>
          <w:cs/>
        </w:rPr>
        <w:t>ต่างชนิดกัน</w:t>
      </w:r>
      <w:r w:rsidR="00A55E90">
        <w:rPr>
          <w:rFonts w:ascii="TH SarabunPSK" w:hAnsi="TH SarabunPSK" w:cs="TH SarabunPSK" w:hint="cs"/>
          <w:sz w:val="32"/>
          <w:szCs w:val="32"/>
          <w:cs/>
        </w:rPr>
        <w:t xml:space="preserve"> และเพื่อความสวยงามคุณชายพีทจึงเพิ่มเงื่อนไข</w:t>
      </w:r>
      <w:r w:rsidR="00D9404B">
        <w:rPr>
          <w:rFonts w:ascii="TH SarabunPSK" w:hAnsi="TH SarabunPSK" w:cs="TH SarabunPSK" w:hint="cs"/>
          <w:sz w:val="32"/>
          <w:szCs w:val="32"/>
          <w:cs/>
        </w:rPr>
        <w:t>อีก</w:t>
      </w:r>
      <w:r w:rsidR="00A55E9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C2009B">
        <w:rPr>
          <w:rFonts w:ascii="TH SarabunPSK" w:hAnsi="TH SarabunPSK" w:cs="TH SarabunPSK" w:hint="cs"/>
          <w:sz w:val="32"/>
          <w:szCs w:val="32"/>
          <w:cs/>
        </w:rPr>
        <w:t>สำหรับแมวทุกตัว</w:t>
      </w:r>
      <w:r w:rsidR="00A55E90">
        <w:rPr>
          <w:rFonts w:ascii="TH SarabunPSK" w:hAnsi="TH SarabunPSK" w:cs="TH SarabunPSK" w:hint="cs"/>
          <w:sz w:val="32"/>
          <w:szCs w:val="32"/>
          <w:cs/>
        </w:rPr>
        <w:t>ในทัพแมวของคุณชายพีท</w:t>
      </w:r>
      <w:r w:rsidR="00C200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009B" w:rsidRPr="00664ED5">
        <w:rPr>
          <w:rFonts w:ascii="TH SarabunPSK" w:hAnsi="TH SarabunPSK" w:cs="TH SarabunPSK" w:hint="cs"/>
          <w:b/>
          <w:bCs/>
          <w:sz w:val="32"/>
          <w:szCs w:val="32"/>
          <w:cs/>
        </w:rPr>
        <w:t>แมวที่มี</w:t>
      </w:r>
      <w:r w:rsidR="00D9404B" w:rsidRPr="00664ED5">
        <w:rPr>
          <w:rFonts w:ascii="TH SarabunPSK" w:hAnsi="TH SarabunPSK" w:cs="TH SarabunPSK" w:hint="cs"/>
          <w:b/>
          <w:bCs/>
          <w:sz w:val="32"/>
          <w:szCs w:val="32"/>
          <w:cs/>
        </w:rPr>
        <w:t>หมาย</w:t>
      </w:r>
      <w:r w:rsidR="00C2009B" w:rsidRPr="00664ED5">
        <w:rPr>
          <w:rFonts w:ascii="TH SarabunPSK" w:hAnsi="TH SarabunPSK" w:cs="TH SarabunPSK" w:hint="cs"/>
          <w:b/>
          <w:bCs/>
          <w:sz w:val="32"/>
          <w:szCs w:val="32"/>
          <w:cs/>
        </w:rPr>
        <w:t>เลขชนิดสูงกว่าจะต้องมีเลเวลสูงกว่าด้วย</w:t>
      </w:r>
      <w:r w:rsidR="00C2009B">
        <w:rPr>
          <w:rFonts w:ascii="TH SarabunPSK" w:hAnsi="TH SarabunPSK" w:cs="TH SarabunPSK" w:hint="cs"/>
          <w:sz w:val="32"/>
          <w:szCs w:val="32"/>
          <w:cs/>
        </w:rPr>
        <w:t xml:space="preserve"> ถามว่าจะมีวิธีจัดทัพแมวกี่วิธี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0FD26003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</w:t>
      </w:r>
      <w:r w:rsidR="00C2009B">
        <w:rPr>
          <w:rFonts w:ascii="TH SarabunPSK" w:hAnsi="TH SarabunPSK" w:cs="TH SarabunPSK" w:hint="cs"/>
          <w:sz w:val="32"/>
          <w:szCs w:val="32"/>
          <w:cs/>
        </w:rPr>
        <w:t xml:space="preserve">หาจำนวนวิธีจัดทัพแมวที่ตรงเงื่อนไขข้างต้น โดยให้ตอบเป็นเศษจากการหารจำนวนวิธีด้วย </w:t>
      </w:r>
      <w:r w:rsidR="00C2009B">
        <w:rPr>
          <w:rFonts w:ascii="TH SarabunPSK" w:hAnsi="TH SarabunPSK" w:cs="TH SarabunPSK"/>
          <w:sz w:val="32"/>
          <w:szCs w:val="32"/>
        </w:rPr>
        <w:t>1e9+7</w:t>
      </w:r>
    </w:p>
    <w:p w14:paraId="46F1EECA" w14:textId="7CBA2F15" w:rsidR="003E69AD" w:rsidRDefault="003E69AD" w:rsidP="00E93904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736DD907" w14:textId="48F370E3" w:rsidR="008F23E4" w:rsidRDefault="008F23E4" w:rsidP="00C200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C2009B">
        <w:rPr>
          <w:rFonts w:ascii="TH SarabunPSK" w:hAnsi="TH SarabunPSK" w:cs="TH SarabunPSK"/>
          <w:sz w:val="32"/>
          <w:szCs w:val="32"/>
        </w:rPr>
        <w:t xml:space="preserve">N M </w:t>
      </w:r>
      <w:r w:rsidR="00C2009B">
        <w:rPr>
          <w:rFonts w:ascii="TH SarabunPSK" w:hAnsi="TH SarabunPSK" w:cs="TH SarabunPSK" w:hint="cs"/>
          <w:sz w:val="32"/>
          <w:szCs w:val="32"/>
          <w:cs/>
        </w:rPr>
        <w:t>แทนจำนวนชนิดแมวและจำนวนกาชา</w:t>
      </w:r>
      <w:r w:rsidR="00C2009B">
        <w:rPr>
          <w:rFonts w:ascii="TH SarabunPSK" w:hAnsi="TH SarabunPSK" w:cs="TH SarabunPSK"/>
          <w:sz w:val="32"/>
          <w:szCs w:val="32"/>
        </w:rPr>
        <w:t xml:space="preserve"> (1 &lt;= N &lt;= 500, 1 &lt;= M &lt;= 1</w:t>
      </w:r>
      <w:r w:rsidR="00D9404B">
        <w:rPr>
          <w:rFonts w:ascii="TH SarabunPSK" w:hAnsi="TH SarabunPSK" w:cs="TH SarabunPSK"/>
          <w:sz w:val="32"/>
          <w:szCs w:val="32"/>
        </w:rPr>
        <w:t>e5</w:t>
      </w:r>
      <w:r w:rsidR="00C2009B">
        <w:rPr>
          <w:rFonts w:ascii="TH SarabunPSK" w:hAnsi="TH SarabunPSK" w:cs="TH SarabunPSK"/>
          <w:sz w:val="32"/>
          <w:szCs w:val="32"/>
        </w:rPr>
        <w:t>)</w:t>
      </w:r>
    </w:p>
    <w:p w14:paraId="0167B1F3" w14:textId="3E3E9460" w:rsidR="007C2E32" w:rsidRDefault="00C2009B" w:rsidP="00D940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ai bi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แทนชนิดและเลเวลของแมวกาชาที่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(1 &lt;= </w:t>
      </w:r>
      <w:r w:rsidR="00D9404B">
        <w:rPr>
          <w:rFonts w:ascii="TH SarabunPSK" w:hAnsi="TH SarabunPSK" w:cs="TH SarabunPSK"/>
          <w:sz w:val="32"/>
          <w:szCs w:val="32"/>
        </w:rPr>
        <w:t>ai &lt;= N, 1 &lt;= bi &lt;= 1e9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A7B5F42" w14:textId="42AA99C1" w:rsidR="00D9404B" w:rsidRDefault="00D9404B" w:rsidP="00D940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>
        <w:rPr>
          <w:rFonts w:ascii="TH SarabunPSK" w:hAnsi="TH SarabunPSK" w:cs="TH SarabunPSK"/>
          <w:sz w:val="32"/>
          <w:szCs w:val="32"/>
        </w:rPr>
        <w:t>a[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] &lt; a[i+1]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b[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>] &lt; b[i+1]</w:t>
      </w:r>
    </w:p>
    <w:p w14:paraId="1E7794D5" w14:textId="30898C91" w:rsidR="00D9404B" w:rsidRPr="008D6019" w:rsidRDefault="00D9404B" w:rsidP="00D940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20%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>
        <w:rPr>
          <w:rFonts w:ascii="TH SarabunPSK" w:hAnsi="TH SarabunPSK" w:cs="TH SarabunPSK"/>
          <w:sz w:val="32"/>
          <w:szCs w:val="32"/>
        </w:rPr>
        <w:t>a[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] &lt;= a[i+1]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b[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>] &lt; b[i+1]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371BA4C3" w:rsidR="00382CF4" w:rsidRPr="008D6019" w:rsidRDefault="003E69AD" w:rsidP="00B50E19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382CF4">
        <w:rPr>
          <w:rFonts w:ascii="TH SarabunPSK" w:hAnsi="TH SarabunPSK" w:cs="TH SarabunPSK" w:hint="cs"/>
          <w:sz w:val="32"/>
          <w:szCs w:val="32"/>
          <w:cs/>
        </w:rPr>
        <w:t>บรรทัดเดียว</w:t>
      </w:r>
      <w:r w:rsidR="00D05649">
        <w:rPr>
          <w:rFonts w:ascii="TH SarabunPSK" w:hAnsi="TH SarabunPSK" w:cs="TH SarabunPSK" w:hint="cs"/>
          <w:sz w:val="32"/>
          <w:szCs w:val="32"/>
          <w:cs/>
        </w:rPr>
        <w:t xml:space="preserve"> แสดง</w:t>
      </w:r>
      <w:r w:rsidR="0018783A">
        <w:rPr>
          <w:rFonts w:ascii="TH SarabunPSK" w:hAnsi="TH SarabunPSK" w:cs="TH SarabunPSK" w:hint="cs"/>
          <w:sz w:val="32"/>
          <w:szCs w:val="32"/>
          <w:cs/>
        </w:rPr>
        <w:t xml:space="preserve">เศษจากการหารจำนวนวิธีการจัดทัพแมวด้วย </w:t>
      </w:r>
      <w:r w:rsidR="0018783A">
        <w:rPr>
          <w:rFonts w:ascii="TH SarabunPSK" w:hAnsi="TH SarabunPSK" w:cs="TH SarabunPSK"/>
          <w:sz w:val="32"/>
          <w:szCs w:val="32"/>
        </w:rPr>
        <w:t>1e9+7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A3A64" w14:textId="6E605DAB" w:rsidR="0018783A" w:rsidRDefault="0018783A" w:rsidP="0018783A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CA1BE3">
              <w:rPr>
                <w:rFonts w:ascii="Courier New" w:hAnsi="Courier New" w:cs="Courier New"/>
                <w:sz w:val="32"/>
                <w:szCs w:val="32"/>
              </w:rPr>
              <w:t xml:space="preserve"> 5</w:t>
            </w:r>
          </w:p>
          <w:p w14:paraId="79AEE1F2" w14:textId="77777777" w:rsidR="0018783A" w:rsidRDefault="0018783A" w:rsidP="0018783A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1 1</w:t>
            </w:r>
          </w:p>
          <w:p w14:paraId="451EF607" w14:textId="77777777" w:rsidR="0018783A" w:rsidRDefault="0018783A" w:rsidP="0018783A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2 2</w:t>
            </w:r>
          </w:p>
          <w:p w14:paraId="4FD140C9" w14:textId="77777777" w:rsidR="0018783A" w:rsidRDefault="0018783A" w:rsidP="0018783A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2 3</w:t>
            </w:r>
          </w:p>
          <w:p w14:paraId="29AF3B7C" w14:textId="77777777" w:rsidR="0018783A" w:rsidRDefault="0018783A" w:rsidP="0018783A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3 4</w:t>
            </w:r>
          </w:p>
          <w:p w14:paraId="2C7F6945" w14:textId="4289BD11" w:rsidR="0018783A" w:rsidRPr="008D6019" w:rsidRDefault="0018783A" w:rsidP="0018783A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4 5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39771FE6" w:rsidR="00E95EF8" w:rsidRPr="008D6019" w:rsidRDefault="009A3EE2" w:rsidP="00382CF4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  <w:r w:rsidR="005364F5"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</w:tc>
      </w:tr>
      <w:tr w:rsidR="001D3201" w:rsidRPr="008D6019" w14:paraId="584D541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DD74" w14:textId="6583E347" w:rsidR="001D3201" w:rsidRDefault="0018783A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CA1BE3">
              <w:rPr>
                <w:rFonts w:ascii="Courier New" w:hAnsi="Courier New" w:cs="Courier New"/>
                <w:sz w:val="32"/>
                <w:szCs w:val="32"/>
              </w:rPr>
              <w:t xml:space="preserve"> 5</w:t>
            </w:r>
          </w:p>
          <w:p w14:paraId="4D88C7E6" w14:textId="77777777" w:rsidR="0018783A" w:rsidRDefault="0018783A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1 2</w:t>
            </w:r>
          </w:p>
          <w:p w14:paraId="777D4963" w14:textId="56E84764" w:rsidR="0018783A" w:rsidRDefault="0018783A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2 4</w:t>
            </w:r>
          </w:p>
          <w:p w14:paraId="1DAD9696" w14:textId="431B89B6" w:rsidR="0018783A" w:rsidRDefault="0018783A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3 1</w:t>
            </w:r>
          </w:p>
          <w:p w14:paraId="459698D5" w14:textId="77777777" w:rsidR="0018783A" w:rsidRDefault="0018783A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4 5</w:t>
            </w:r>
          </w:p>
          <w:p w14:paraId="5CA0A3F8" w14:textId="264DFD45" w:rsidR="0018783A" w:rsidRDefault="0018783A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5 3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3B29" w14:textId="52D7CCBB" w:rsidR="001D3201" w:rsidRDefault="0018783A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12</w:t>
            </w:r>
          </w:p>
        </w:tc>
      </w:tr>
    </w:tbl>
    <w:p w14:paraId="13F9DAC8" w14:textId="77777777" w:rsidR="001D3201" w:rsidRPr="008D6019" w:rsidRDefault="001D3201" w:rsidP="001D3201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1800F9C7" w14:textId="5B0CCB59" w:rsidR="00272F83" w:rsidRPr="001D3201" w:rsidRDefault="001D3201" w:rsidP="005364F5">
      <w:pPr>
        <w:rPr>
          <w:rFonts w:ascii="TH SarabunPSK" w:hAnsi="TH SarabunPSK" w:cs="TH SarabunPSK"/>
          <w:sz w:val="32"/>
          <w:szCs w:val="32"/>
          <w:cs/>
          <w:lang w:eastAsia="ja-JP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18783A">
        <w:rPr>
          <w:rFonts w:ascii="TH SarabunPSK" w:hAnsi="TH SarabunPSK" w:cs="TH SarabunPSK" w:hint="cs"/>
          <w:sz w:val="32"/>
          <w:szCs w:val="32"/>
          <w:cs/>
        </w:rPr>
        <w:t xml:space="preserve">วิธีจัดทัพที่เป็นไปคือ </w:t>
      </w:r>
      <w:r w:rsidR="0018783A">
        <w:rPr>
          <w:rFonts w:ascii="TH SarabunPSK" w:hAnsi="TH SarabunPSK" w:cs="TH SarabunPSK"/>
          <w:sz w:val="32"/>
          <w:szCs w:val="32"/>
        </w:rPr>
        <w:t>{1}</w:t>
      </w:r>
      <w:r w:rsidR="009A3EE2">
        <w:rPr>
          <w:rFonts w:ascii="TH SarabunPSK" w:hAnsi="TH SarabunPSK" w:cs="TH SarabunPSK"/>
          <w:sz w:val="32"/>
          <w:szCs w:val="32"/>
        </w:rPr>
        <w:t>, {2}, {3}, {4}, {5}, {1,2}, {1,3}, {1,4}, {1,5}, {2,4}, {2,5}, {3,4}, {3,5}, {4,5}, {1,2,4}, {1,2,5}, {1,3,4}, {1,3,5}, {1,4,5},</w:t>
      </w:r>
      <w:r w:rsidR="005364F5">
        <w:rPr>
          <w:rFonts w:ascii="TH SarabunPSK" w:hAnsi="TH SarabunPSK" w:cs="TH SarabunPSK"/>
          <w:sz w:val="32"/>
          <w:szCs w:val="32"/>
        </w:rPr>
        <w:t xml:space="preserve"> {2,4,5}, {3,4,5},</w:t>
      </w:r>
      <w:r w:rsidR="009A3EE2">
        <w:rPr>
          <w:rFonts w:ascii="TH SarabunPSK" w:hAnsi="TH SarabunPSK" w:cs="TH SarabunPSK"/>
          <w:sz w:val="32"/>
          <w:szCs w:val="32"/>
        </w:rPr>
        <w:t xml:space="preserve"> {1,2,4,5}, {1,3,4,5}</w:t>
      </w:r>
    </w:p>
    <w:p w14:paraId="65C324C5" w14:textId="51D17030" w:rsidR="003D02F3" w:rsidRPr="008D6019" w:rsidRDefault="003E69AD" w:rsidP="00850B7C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D02F3" w:rsidRPr="008D6019" w:rsidSect="009B1A4C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32E2" w14:textId="77777777" w:rsidR="009B1A4C" w:rsidRDefault="009B1A4C">
      <w:r>
        <w:separator/>
      </w:r>
    </w:p>
  </w:endnote>
  <w:endnote w:type="continuationSeparator" w:id="0">
    <w:p w14:paraId="7E21B47F" w14:textId="77777777" w:rsidR="009B1A4C" w:rsidRDefault="009B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15852E53-AFC3-4084-AB04-E25D133656E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2960C0E3-47DB-4DF7-9B7A-E987C34B16DF}"/>
    <w:embedBold r:id="rId3" w:fontKey="{BE2B6BFC-BE96-4BB9-AFE4-9BAA7F3EFD31}"/>
    <w:embedItalic r:id="rId4" w:fontKey="{7790DEA9-680A-45CE-A384-F32B3660CA17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4739" w14:textId="77777777" w:rsidR="009B1A4C" w:rsidRDefault="009B1A4C">
      <w:r>
        <w:separator/>
      </w:r>
    </w:p>
  </w:footnote>
  <w:footnote w:type="continuationSeparator" w:id="0">
    <w:p w14:paraId="2DA797FA" w14:textId="77777777" w:rsidR="009B1A4C" w:rsidRDefault="009B1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embedSystemFonts/>
  <w:saveSubset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3152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731"/>
    <w:rsid w:val="000D1587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468E"/>
    <w:rsid w:val="00107885"/>
    <w:rsid w:val="0011074B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8783A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D3201"/>
    <w:rsid w:val="001E3372"/>
    <w:rsid w:val="00201237"/>
    <w:rsid w:val="00207CEE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09E"/>
    <w:rsid w:val="002A3949"/>
    <w:rsid w:val="002A6E46"/>
    <w:rsid w:val="002C0B6F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0DB7"/>
    <w:rsid w:val="003054A7"/>
    <w:rsid w:val="00305E9E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82CF4"/>
    <w:rsid w:val="003902B4"/>
    <w:rsid w:val="00390967"/>
    <w:rsid w:val="00390A7C"/>
    <w:rsid w:val="00392610"/>
    <w:rsid w:val="00392A9A"/>
    <w:rsid w:val="00392CB1"/>
    <w:rsid w:val="003A24CE"/>
    <w:rsid w:val="003A2DBB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45130"/>
    <w:rsid w:val="004554F3"/>
    <w:rsid w:val="00466685"/>
    <w:rsid w:val="00472A4C"/>
    <w:rsid w:val="00472C75"/>
    <w:rsid w:val="00480865"/>
    <w:rsid w:val="0048556B"/>
    <w:rsid w:val="00491424"/>
    <w:rsid w:val="004A1695"/>
    <w:rsid w:val="004A5882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1AB9"/>
    <w:rsid w:val="00533ACD"/>
    <w:rsid w:val="00534407"/>
    <w:rsid w:val="005364F5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64ED5"/>
    <w:rsid w:val="00670932"/>
    <w:rsid w:val="00672B91"/>
    <w:rsid w:val="00681839"/>
    <w:rsid w:val="00695CEB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7886"/>
    <w:rsid w:val="007B0DD1"/>
    <w:rsid w:val="007B6EA4"/>
    <w:rsid w:val="007C2E32"/>
    <w:rsid w:val="007C76EB"/>
    <w:rsid w:val="007D0487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BA4"/>
    <w:rsid w:val="0080340F"/>
    <w:rsid w:val="00811150"/>
    <w:rsid w:val="00813CFA"/>
    <w:rsid w:val="00816B9C"/>
    <w:rsid w:val="0082007E"/>
    <w:rsid w:val="0083059A"/>
    <w:rsid w:val="00844B71"/>
    <w:rsid w:val="00850B7C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A214C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2925"/>
    <w:rsid w:val="00997AF0"/>
    <w:rsid w:val="009A3EE2"/>
    <w:rsid w:val="009A4927"/>
    <w:rsid w:val="009A5251"/>
    <w:rsid w:val="009B1A4C"/>
    <w:rsid w:val="009B4DCD"/>
    <w:rsid w:val="009C2F93"/>
    <w:rsid w:val="009D3922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507"/>
    <w:rsid w:val="00A518E0"/>
    <w:rsid w:val="00A55E90"/>
    <w:rsid w:val="00A621C5"/>
    <w:rsid w:val="00A8567D"/>
    <w:rsid w:val="00A8731E"/>
    <w:rsid w:val="00A91B29"/>
    <w:rsid w:val="00A9303B"/>
    <w:rsid w:val="00A96EB4"/>
    <w:rsid w:val="00AA4E5C"/>
    <w:rsid w:val="00AB3E22"/>
    <w:rsid w:val="00AB7B5F"/>
    <w:rsid w:val="00AC7CE8"/>
    <w:rsid w:val="00AD1082"/>
    <w:rsid w:val="00AD4F0A"/>
    <w:rsid w:val="00AE3DA4"/>
    <w:rsid w:val="00AE4BBC"/>
    <w:rsid w:val="00AE6569"/>
    <w:rsid w:val="00AF2E20"/>
    <w:rsid w:val="00AF7AC2"/>
    <w:rsid w:val="00B01F0C"/>
    <w:rsid w:val="00B033F7"/>
    <w:rsid w:val="00B0393F"/>
    <w:rsid w:val="00B07CEB"/>
    <w:rsid w:val="00B10B8A"/>
    <w:rsid w:val="00B135E1"/>
    <w:rsid w:val="00B17A88"/>
    <w:rsid w:val="00B20B97"/>
    <w:rsid w:val="00B247CB"/>
    <w:rsid w:val="00B248B9"/>
    <w:rsid w:val="00B36A64"/>
    <w:rsid w:val="00B50C39"/>
    <w:rsid w:val="00B50E19"/>
    <w:rsid w:val="00B550D5"/>
    <w:rsid w:val="00B626D5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D1043"/>
    <w:rsid w:val="00BF4CD1"/>
    <w:rsid w:val="00C00214"/>
    <w:rsid w:val="00C00B99"/>
    <w:rsid w:val="00C0116F"/>
    <w:rsid w:val="00C11E0E"/>
    <w:rsid w:val="00C1766D"/>
    <w:rsid w:val="00C2009B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1BE3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A61"/>
    <w:rsid w:val="00CF1195"/>
    <w:rsid w:val="00CF1C40"/>
    <w:rsid w:val="00CF2185"/>
    <w:rsid w:val="00CF4AB8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5C8"/>
    <w:rsid w:val="00D6175C"/>
    <w:rsid w:val="00D72308"/>
    <w:rsid w:val="00D729C6"/>
    <w:rsid w:val="00D80437"/>
    <w:rsid w:val="00D815E7"/>
    <w:rsid w:val="00D84F9A"/>
    <w:rsid w:val="00D86A7D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2A2F"/>
    <w:rsid w:val="00DE5929"/>
    <w:rsid w:val="00DE6056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3904"/>
    <w:rsid w:val="00E94D10"/>
    <w:rsid w:val="00E95EF8"/>
    <w:rsid w:val="00E96E71"/>
    <w:rsid w:val="00EA008B"/>
    <w:rsid w:val="00EA7BD0"/>
    <w:rsid w:val="00EA7F33"/>
    <w:rsid w:val="00EB1789"/>
    <w:rsid w:val="00EB194B"/>
    <w:rsid w:val="00EB1FAC"/>
    <w:rsid w:val="00ED4D4F"/>
    <w:rsid w:val="00EE1935"/>
    <w:rsid w:val="00EE53E1"/>
    <w:rsid w:val="00EE5827"/>
    <w:rsid w:val="00EE71BC"/>
    <w:rsid w:val="00EF1980"/>
    <w:rsid w:val="00F06920"/>
    <w:rsid w:val="00F06931"/>
    <w:rsid w:val="00F073EA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1F2C"/>
    <w:rsid w:val="00FE5AB5"/>
    <w:rsid w:val="00FF1CB1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10</cp:revision>
  <cp:lastPrinted>2024-04-18T17:15:00Z</cp:lastPrinted>
  <dcterms:created xsi:type="dcterms:W3CDTF">2024-04-18T15:23:00Z</dcterms:created>
  <dcterms:modified xsi:type="dcterms:W3CDTF">2024-04-18T17:16:00Z</dcterms:modified>
</cp:coreProperties>
</file>