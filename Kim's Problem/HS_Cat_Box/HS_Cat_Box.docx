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255D3236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EB4B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ไฮเปอร์โซนิก</w:t>
            </w:r>
            <w:r w:rsidR="00401E0F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แมวกล่อง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207CE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401E0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Cat</w:t>
            </w:r>
            <w:proofErr w:type="spellEnd"/>
            <w:r w:rsidR="00401E0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Box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7F68CEBE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Hypersonic Test 2024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โจทยสำหรับติวผูแทนศูนย สอวน. คอมพิวเตอร รุน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20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โดยพี่พีท</w:t>
      </w:r>
    </w:p>
    <w:p w14:paraId="5101C9EA" w14:textId="77777777" w:rsidR="00040809" w:rsidRDefault="003E69AD" w:rsidP="00494DC7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5F0603">
        <w:rPr>
          <w:rFonts w:ascii="TH SarabunPSK" w:hAnsi="TH SarabunPSK" w:cs="TH SarabunPSK" w:hint="cs"/>
          <w:sz w:val="32"/>
          <w:szCs w:val="32"/>
          <w:cs/>
        </w:rPr>
        <w:t>คุณเป็นโปรแกรมเมอร์อยู่ที่บริษัท</w:t>
      </w:r>
      <w:r w:rsidR="005F060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F0603">
        <w:rPr>
          <w:rFonts w:ascii="TH SarabunPSK" w:hAnsi="TH SarabunPSK" w:cs="TH SarabunPSK"/>
          <w:sz w:val="32"/>
          <w:szCs w:val="32"/>
        </w:rPr>
        <w:t>peatcoder</w:t>
      </w:r>
      <w:proofErr w:type="spellEnd"/>
      <w:r w:rsidR="005F0603">
        <w:rPr>
          <w:rFonts w:ascii="TH SarabunPSK" w:hAnsi="TH SarabunPSK" w:cs="TH SarabunPSK"/>
          <w:sz w:val="32"/>
          <w:szCs w:val="32"/>
        </w:rPr>
        <w:t xml:space="preserve"> </w:t>
      </w:r>
      <w:r w:rsidR="005F0603">
        <w:rPr>
          <w:rFonts w:ascii="TH SarabunPSK" w:hAnsi="TH SarabunPSK" w:cs="TH SarabunPSK" w:hint="cs"/>
          <w:sz w:val="32"/>
          <w:szCs w:val="32"/>
          <w:cs/>
        </w:rPr>
        <w:t>แมวส้มเป็นพนักงานที่นั่งอยู่โต๊ะข้างๆ กับคุณ</w:t>
      </w:r>
      <w:r w:rsidR="00284026">
        <w:rPr>
          <w:rFonts w:ascii="TH SarabunPSK" w:hAnsi="TH SarabunPSK" w:cs="TH SarabunPSK" w:hint="cs"/>
          <w:sz w:val="32"/>
          <w:szCs w:val="32"/>
          <w:cs/>
        </w:rPr>
        <w:t xml:space="preserve"> วันนี้เป็นวันเกิดของคุณ แมวส้มได้เตรียม</w:t>
      </w:r>
      <w:r w:rsidR="00040809">
        <w:rPr>
          <w:rFonts w:ascii="TH SarabunPSK" w:hAnsi="TH SarabunPSK" w:cs="TH SarabunPSK" w:hint="cs"/>
          <w:sz w:val="32"/>
          <w:szCs w:val="32"/>
          <w:cs/>
        </w:rPr>
        <w:t>ของขวัญ</w:t>
      </w:r>
      <w:r w:rsidR="00284026">
        <w:rPr>
          <w:rFonts w:ascii="TH SarabunPSK" w:hAnsi="TH SarabunPSK" w:cs="TH SarabunPSK" w:hint="cs"/>
          <w:sz w:val="32"/>
          <w:szCs w:val="32"/>
          <w:cs/>
        </w:rPr>
        <w:t>ให้คุณ</w:t>
      </w:r>
      <w:r w:rsidR="00040809">
        <w:rPr>
          <w:rFonts w:ascii="TH SarabunPSK" w:hAnsi="TH SarabunPSK" w:cs="TH SarabunPSK" w:hint="cs"/>
          <w:sz w:val="32"/>
          <w:szCs w:val="32"/>
          <w:cs/>
        </w:rPr>
        <w:t xml:space="preserve">โดยนำแมวใน </w:t>
      </w:r>
      <w:r w:rsidR="00040809">
        <w:rPr>
          <w:rFonts w:ascii="TH SarabunPSK" w:hAnsi="TH SarabunPSK" w:cs="TH SarabunPSK"/>
          <w:sz w:val="32"/>
          <w:szCs w:val="32"/>
        </w:rPr>
        <w:t xml:space="preserve">basement </w:t>
      </w:r>
      <w:r w:rsidR="00040809">
        <w:rPr>
          <w:rFonts w:ascii="TH SarabunPSK" w:hAnsi="TH SarabunPSK" w:cs="TH SarabunPSK" w:hint="cs"/>
          <w:sz w:val="32"/>
          <w:szCs w:val="32"/>
          <w:cs/>
        </w:rPr>
        <w:t xml:space="preserve">ของเขามาใส่กล่องวิเศษ กล่องวิเศษจะมีหมายเลข </w:t>
      </w:r>
      <w:r w:rsidR="00040809">
        <w:rPr>
          <w:rFonts w:ascii="TH SarabunPSK" w:hAnsi="TH SarabunPSK" w:cs="TH SarabunPSK"/>
          <w:sz w:val="32"/>
          <w:szCs w:val="32"/>
        </w:rPr>
        <w:t xml:space="preserve">x </w:t>
      </w:r>
      <w:r w:rsidR="00040809">
        <w:rPr>
          <w:rFonts w:ascii="TH SarabunPSK" w:hAnsi="TH SarabunPSK" w:cs="TH SarabunPSK" w:hint="cs"/>
          <w:sz w:val="32"/>
          <w:szCs w:val="32"/>
          <w:cs/>
        </w:rPr>
        <w:t>กำกับอยู่</w:t>
      </w:r>
    </w:p>
    <w:p w14:paraId="7DB80B7F" w14:textId="14FA5B12" w:rsidR="00040809" w:rsidRDefault="00040809" w:rsidP="000408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 w:rsidR="0008243B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=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เมื่อเปิดกล่องออกมาจะมีแมวออกมา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ตัว</w:t>
      </w:r>
    </w:p>
    <w:p w14:paraId="5BC73003" w14:textId="77777777" w:rsidR="00040809" w:rsidRDefault="00040809" w:rsidP="000408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 </w:t>
      </w:r>
      <w:r>
        <w:rPr>
          <w:rFonts w:ascii="TH SarabunPSK" w:hAnsi="TH SarabunPSK" w:cs="TH SarabunPSK"/>
          <w:sz w:val="32"/>
          <w:szCs w:val="32"/>
        </w:rPr>
        <w:t xml:space="preserve">x &gt;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เป็นเลขคู่ เมื่อเปิดกล่องจะได้กล่องวิเศษสองกล่องที่มีหมายเลขเป็น </w:t>
      </w:r>
      <w:r>
        <w:rPr>
          <w:rFonts w:ascii="TH SarabunPSK" w:hAnsi="TH SarabunPSK" w:cs="TH SarabunPSK"/>
          <w:sz w:val="32"/>
          <w:szCs w:val="32"/>
        </w:rPr>
        <w:t>x/2</w:t>
      </w:r>
    </w:p>
    <w:p w14:paraId="122B9F90" w14:textId="77777777" w:rsidR="00936557" w:rsidRDefault="00040809" w:rsidP="000408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 </w:t>
      </w:r>
      <w:r>
        <w:rPr>
          <w:rFonts w:ascii="TH SarabunPSK" w:hAnsi="TH SarabunPSK" w:cs="TH SarabunPSK"/>
          <w:sz w:val="32"/>
          <w:szCs w:val="32"/>
        </w:rPr>
        <w:t>x &gt;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>เป็นเลขคี่ เมื่อเปิ</w:t>
      </w:r>
      <w:r w:rsidR="00936557">
        <w:rPr>
          <w:rFonts w:ascii="TH SarabunPSK" w:hAnsi="TH SarabunPSK" w:cs="TH SarabunPSK" w:hint="cs"/>
          <w:sz w:val="32"/>
          <w:szCs w:val="32"/>
          <w:cs/>
        </w:rPr>
        <w:t xml:space="preserve">ดกล่องจะได้กล่องวิเศษสองกล่องที่มีหมายเลขเป็น </w:t>
      </w:r>
      <w:r w:rsidR="00936557">
        <w:rPr>
          <w:rFonts w:ascii="TH SarabunPSK" w:hAnsi="TH SarabunPSK" w:cs="TH SarabunPSK"/>
          <w:sz w:val="32"/>
          <w:szCs w:val="32"/>
        </w:rPr>
        <w:t xml:space="preserve">x/2 </w:t>
      </w:r>
      <w:r w:rsidR="00936557">
        <w:rPr>
          <w:rFonts w:ascii="TH SarabunPSK" w:hAnsi="TH SarabunPSK" w:cs="TH SarabunPSK" w:hint="cs"/>
          <w:sz w:val="32"/>
          <w:szCs w:val="32"/>
          <w:cs/>
        </w:rPr>
        <w:t xml:space="preserve">ปัดลง และได้แมว </w:t>
      </w:r>
      <w:r w:rsidR="00936557">
        <w:rPr>
          <w:rFonts w:ascii="TH SarabunPSK" w:hAnsi="TH SarabunPSK" w:cs="TH SarabunPSK"/>
          <w:sz w:val="32"/>
          <w:szCs w:val="32"/>
        </w:rPr>
        <w:t xml:space="preserve">1 </w:t>
      </w:r>
      <w:r w:rsidR="00936557">
        <w:rPr>
          <w:rFonts w:ascii="TH SarabunPSK" w:hAnsi="TH SarabunPSK" w:cs="TH SarabunPSK" w:hint="cs"/>
          <w:sz w:val="32"/>
          <w:szCs w:val="32"/>
          <w:cs/>
        </w:rPr>
        <w:t>ตัว</w:t>
      </w:r>
    </w:p>
    <w:p w14:paraId="74BBE46A" w14:textId="61126720" w:rsidR="00494DC7" w:rsidRDefault="00936557" w:rsidP="009365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คุณที่ได้รับกล่องมามีวิธีการเปิดกล่องอยู่คือ หากในกล่องมีแมวคุณจ</w:t>
      </w:r>
      <w:r w:rsidR="005510A7">
        <w:rPr>
          <w:rFonts w:ascii="TH SarabunPSK" w:hAnsi="TH SarabunPSK" w:cs="TH SarabunPSK" w:hint="cs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z w:val="32"/>
          <w:szCs w:val="32"/>
          <w:cs/>
        </w:rPr>
        <w:t>นำแมววางไว้ในกล่องๆ นั้น</w:t>
      </w:r>
      <w:r w:rsidR="000408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2D5E">
        <w:rPr>
          <w:rFonts w:ascii="TH SarabunPSK" w:hAnsi="TH SarabunPSK" w:cs="TH SarabunPSK" w:hint="cs"/>
          <w:sz w:val="32"/>
          <w:szCs w:val="32"/>
          <w:cs/>
        </w:rPr>
        <w:t>และหากไม่มีแมว คุณจะวางกล่องเปล่าๆเอาไว้ตรงนั้นเฉยๆ และหากมีกล่องวิเศษมาสองกล่อง คุณจะ</w:t>
      </w:r>
      <w:r w:rsidR="00EA213F">
        <w:rPr>
          <w:rFonts w:ascii="TH SarabunPSK" w:hAnsi="TH SarabunPSK" w:cs="TH SarabunPSK" w:hint="cs"/>
          <w:sz w:val="32"/>
          <w:szCs w:val="32"/>
          <w:cs/>
        </w:rPr>
        <w:t>นำ</w:t>
      </w:r>
      <w:r w:rsidR="00132D5E">
        <w:rPr>
          <w:rFonts w:ascii="TH SarabunPSK" w:hAnsi="TH SarabunPSK" w:cs="TH SarabunPSK" w:hint="cs"/>
          <w:sz w:val="32"/>
          <w:szCs w:val="32"/>
          <w:cs/>
        </w:rPr>
        <w:t>กล่องใหม่ที่ได้วางไว้ซ้ายและขวาของกล่องเดิมข้างละกล่อง</w:t>
      </w:r>
    </w:p>
    <w:p w14:paraId="6A99D0AE" w14:textId="7EE51289" w:rsidR="00132D5E" w:rsidRDefault="00F470A8" w:rsidP="00F470A8">
      <w:pPr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noProof/>
        </w:rPr>
        <w:drawing>
          <wp:inline distT="0" distB="0" distL="0" distR="0" wp14:anchorId="6BBDE55A" wp14:editId="589E02F4">
            <wp:extent cx="3276600" cy="2580211"/>
            <wp:effectExtent l="0" t="0" r="0" b="0"/>
            <wp:docPr id="65297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4" t="6720" r="10834" b="10640"/>
                    <a:stretch/>
                  </pic:blipFill>
                  <pic:spPr bwMode="auto">
                    <a:xfrm>
                      <a:off x="0" y="0"/>
                      <a:ext cx="3280037" cy="258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D522A" w14:textId="65F0619A" w:rsidR="00F470A8" w:rsidRPr="00C2009B" w:rsidRDefault="00F470A8" w:rsidP="00F470A8">
      <w:pPr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คำถามคือ เมื่อคุณเปิดกล่องครบทั้งหมดแล้ว ตั้งแต่กล่องที่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L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ถึง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R </w:t>
      </w:r>
      <w:r w:rsidR="0062564F">
        <w:rPr>
          <w:rFonts w:ascii="TH SarabunPSK" w:hAnsi="TH SarabunPSK" w:cs="TH SarabunPSK" w:hint="cs"/>
          <w:sz w:val="32"/>
          <w:szCs w:val="32"/>
          <w:cs/>
          <w:lang w:eastAsia="ja-JP"/>
        </w:rPr>
        <w:t>จะ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มีแมวอยู่กี่ตัว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42A5403C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</w:t>
      </w:r>
      <w:r w:rsidR="00C2009B">
        <w:rPr>
          <w:rFonts w:ascii="TH SarabunPSK" w:hAnsi="TH SarabunPSK" w:cs="TH SarabunPSK" w:hint="cs"/>
          <w:sz w:val="32"/>
          <w:szCs w:val="32"/>
          <w:cs/>
        </w:rPr>
        <w:t>หาจำนวน</w:t>
      </w:r>
      <w:r w:rsidR="00F470A8">
        <w:rPr>
          <w:rFonts w:ascii="TH SarabunPSK" w:hAnsi="TH SarabunPSK" w:cs="TH SarabunPSK" w:hint="cs"/>
          <w:sz w:val="32"/>
          <w:szCs w:val="32"/>
          <w:cs/>
        </w:rPr>
        <w:t xml:space="preserve">แมวในช่วงกล่องที่ </w:t>
      </w:r>
      <w:r w:rsidR="00F470A8">
        <w:rPr>
          <w:rFonts w:ascii="TH SarabunPSK" w:hAnsi="TH SarabunPSK" w:cs="TH SarabunPSK"/>
          <w:sz w:val="32"/>
          <w:szCs w:val="32"/>
        </w:rPr>
        <w:t xml:space="preserve">L </w:t>
      </w:r>
      <w:r w:rsidR="00F470A8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F470A8">
        <w:rPr>
          <w:rFonts w:ascii="TH SarabunPSK" w:hAnsi="TH SarabunPSK" w:cs="TH SarabunPSK"/>
          <w:sz w:val="32"/>
          <w:szCs w:val="32"/>
        </w:rPr>
        <w:t>R</w:t>
      </w:r>
    </w:p>
    <w:p w14:paraId="46F1EECA" w14:textId="7CBA2F15" w:rsidR="003E69AD" w:rsidRDefault="003E69AD" w:rsidP="00E93904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64F19C52" w14:textId="3E3BBEFD" w:rsidR="007D2411" w:rsidRDefault="007D2411" w:rsidP="00C200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>แทนจำนวนคำถาม (</w:t>
      </w:r>
      <w:r>
        <w:rPr>
          <w:rFonts w:ascii="TH SarabunPSK" w:hAnsi="TH SarabunPSK" w:cs="TH SarabunPSK"/>
          <w:sz w:val="32"/>
          <w:szCs w:val="32"/>
        </w:rPr>
        <w:t xml:space="preserve">1 &lt;= Q &lt;= </w:t>
      </w:r>
      <w:r w:rsidR="00C03493">
        <w:rPr>
          <w:rFonts w:ascii="TH SarabunPSK" w:hAnsi="TH SarabunPSK" w:cs="TH SarabunPSK"/>
          <w:sz w:val="32"/>
          <w:szCs w:val="32"/>
        </w:rPr>
        <w:t>1e5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แต่ละคำถามประกอบไปด้วย</w:t>
      </w:r>
    </w:p>
    <w:p w14:paraId="2E4C66B4" w14:textId="433EF5CD" w:rsidR="0094084E" w:rsidRDefault="008F23E4" w:rsidP="00902650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3F0FA6">
        <w:rPr>
          <w:rFonts w:ascii="TH SarabunPSK" w:hAnsi="TH SarabunPSK" w:cs="TH SarabunPSK" w:hint="cs"/>
          <w:sz w:val="32"/>
          <w:szCs w:val="32"/>
          <w:cs/>
        </w:rPr>
        <w:t>เดียว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รับจำนวนเต็มบวก </w:t>
      </w:r>
      <w:r w:rsidR="00C2009B">
        <w:rPr>
          <w:rFonts w:ascii="TH SarabunPSK" w:hAnsi="TH SarabunPSK" w:cs="TH SarabunPSK"/>
          <w:sz w:val="32"/>
          <w:szCs w:val="32"/>
        </w:rPr>
        <w:t xml:space="preserve">N </w:t>
      </w:r>
      <w:r w:rsidR="003F0FA6">
        <w:rPr>
          <w:rFonts w:ascii="TH SarabunPSK" w:hAnsi="TH SarabunPSK" w:cs="TH SarabunPSK"/>
          <w:sz w:val="32"/>
          <w:szCs w:val="32"/>
        </w:rPr>
        <w:t>L R</w:t>
      </w:r>
      <w:r w:rsidR="00C2009B">
        <w:rPr>
          <w:rFonts w:ascii="TH SarabunPSK" w:hAnsi="TH SarabunPSK" w:cs="TH SarabunPSK"/>
          <w:sz w:val="32"/>
          <w:szCs w:val="32"/>
        </w:rPr>
        <w:t xml:space="preserve"> </w:t>
      </w:r>
      <w:r w:rsidR="00C2009B"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3F0FA6">
        <w:rPr>
          <w:rFonts w:ascii="TH SarabunPSK" w:hAnsi="TH SarabunPSK" w:cs="TH SarabunPSK" w:hint="cs"/>
          <w:sz w:val="32"/>
          <w:szCs w:val="32"/>
          <w:cs/>
        </w:rPr>
        <w:t xml:space="preserve">หมายเลขของกล่องที่แมวส้มให้มา และช่วง </w:t>
      </w:r>
      <w:r w:rsidR="003F0FA6">
        <w:rPr>
          <w:rFonts w:ascii="TH SarabunPSK" w:hAnsi="TH SarabunPSK" w:cs="TH SarabunPSK"/>
          <w:sz w:val="32"/>
          <w:szCs w:val="32"/>
        </w:rPr>
        <w:t>L, R</w:t>
      </w:r>
      <w:r w:rsidR="00C2009B">
        <w:rPr>
          <w:rFonts w:ascii="TH SarabunPSK" w:hAnsi="TH SarabunPSK" w:cs="TH SarabunPSK"/>
          <w:sz w:val="32"/>
          <w:szCs w:val="32"/>
        </w:rPr>
        <w:t xml:space="preserve"> (1 &lt;= N &lt;= </w:t>
      </w:r>
      <w:r w:rsidR="003F0FA6">
        <w:rPr>
          <w:rFonts w:ascii="TH SarabunPSK" w:hAnsi="TH SarabunPSK" w:cs="TH SarabunPSK"/>
          <w:sz w:val="32"/>
          <w:szCs w:val="32"/>
        </w:rPr>
        <w:t xml:space="preserve">1e18 </w:t>
      </w:r>
      <w:r w:rsidR="003F0FA6">
        <w:rPr>
          <w:rFonts w:ascii="TH SarabunPSK" w:hAnsi="TH SarabunPSK" w:cs="TH SarabunPSK" w:hint="cs"/>
          <w:sz w:val="32"/>
          <w:szCs w:val="32"/>
          <w:cs/>
        </w:rPr>
        <w:t xml:space="preserve">และรับประกันว่า </w:t>
      </w:r>
      <w:r w:rsidR="003F0FA6">
        <w:rPr>
          <w:rFonts w:ascii="TH SarabunPSK" w:hAnsi="TH SarabunPSK" w:cs="TH SarabunPSK"/>
          <w:sz w:val="32"/>
          <w:szCs w:val="32"/>
        </w:rPr>
        <w:t xml:space="preserve">1 &lt;= L &lt;= R </w:t>
      </w:r>
      <w:r w:rsidR="003F0FA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F0FA6">
        <w:rPr>
          <w:rFonts w:ascii="TH SarabunPSK" w:hAnsi="TH SarabunPSK" w:cs="TH SarabunPSK"/>
          <w:sz w:val="32"/>
          <w:szCs w:val="32"/>
        </w:rPr>
        <w:t xml:space="preserve"> R </w:t>
      </w:r>
      <w:r w:rsidR="003F0FA6">
        <w:rPr>
          <w:rFonts w:ascii="TH SarabunPSK" w:hAnsi="TH SarabunPSK" w:cs="TH SarabunPSK" w:hint="cs"/>
          <w:sz w:val="32"/>
          <w:szCs w:val="32"/>
          <w:cs/>
        </w:rPr>
        <w:t>จะไม่เกิน</w:t>
      </w:r>
      <w:r w:rsidR="00BD1C8D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3F0FA6">
        <w:rPr>
          <w:rFonts w:ascii="TH SarabunPSK" w:hAnsi="TH SarabunPSK" w:cs="TH SarabunPSK" w:hint="cs"/>
          <w:sz w:val="32"/>
          <w:szCs w:val="32"/>
          <w:cs/>
        </w:rPr>
        <w:t>กล่องทั้งหมด</w:t>
      </w:r>
      <w:r w:rsidR="00C2009B">
        <w:rPr>
          <w:rFonts w:ascii="TH SarabunPSK" w:hAnsi="TH SarabunPSK" w:cs="TH SarabunPSK"/>
          <w:sz w:val="32"/>
          <w:szCs w:val="32"/>
        </w:rPr>
        <w:t>)</w:t>
      </w:r>
    </w:p>
    <w:p w14:paraId="1E7794D5" w14:textId="66FDAA39" w:rsidR="00D9404B" w:rsidRDefault="0083217F" w:rsidP="0083217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D9404B">
        <w:rPr>
          <w:rFonts w:ascii="TH SarabunPSK" w:hAnsi="TH SarabunPSK" w:cs="TH SarabunPSK"/>
          <w:sz w:val="32"/>
          <w:szCs w:val="32"/>
        </w:rPr>
        <w:t xml:space="preserve">0% </w:t>
      </w:r>
      <w:r w:rsidR="00D9404B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0F0C75">
        <w:rPr>
          <w:rFonts w:ascii="TH SarabunPSK" w:hAnsi="TH SarabunPSK" w:cs="TH SarabunPSK"/>
          <w:sz w:val="32"/>
          <w:szCs w:val="32"/>
        </w:rPr>
        <w:t xml:space="preserve">Q &lt;= 100 </w:t>
      </w:r>
      <w:r w:rsidR="000F0C7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02650">
        <w:rPr>
          <w:rFonts w:ascii="TH SarabunPSK" w:hAnsi="TH SarabunPSK" w:cs="TH SarabunPSK"/>
          <w:sz w:val="32"/>
          <w:szCs w:val="32"/>
        </w:rPr>
        <w:t>N &lt;= 1e5</w:t>
      </w:r>
    </w:p>
    <w:p w14:paraId="259C425A" w14:textId="56CAD423" w:rsidR="00902650" w:rsidRPr="008D6019" w:rsidRDefault="00902650" w:rsidP="0083217F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</w:rPr>
        <w:t>60%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ของข้อมูลชุดทดสอบ </w:t>
      </w:r>
      <w:r w:rsidR="000F0C75">
        <w:rPr>
          <w:rFonts w:ascii="TH SarabunPSK" w:hAnsi="TH SarabunPSK" w:cs="TH SarabunPSK"/>
          <w:sz w:val="32"/>
          <w:szCs w:val="32"/>
        </w:rPr>
        <w:t xml:space="preserve">Q &lt;= 100 </w:t>
      </w:r>
      <w:r w:rsidR="000F0C7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eastAsia="ja-JP"/>
        </w:rPr>
        <w:t>R-L+1 &lt;= 1e5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3215C877" w14:textId="19E8B14C" w:rsidR="00382CF4" w:rsidRPr="008D6019" w:rsidRDefault="003E69AD" w:rsidP="00B50E19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D216B0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D216B0">
        <w:rPr>
          <w:rFonts w:ascii="TH SarabunPSK" w:hAnsi="TH SarabunPSK" w:cs="TH SarabunPSK"/>
          <w:sz w:val="32"/>
          <w:szCs w:val="32"/>
        </w:rPr>
        <w:t xml:space="preserve">Q </w:t>
      </w:r>
      <w:r w:rsidR="00382CF4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D05649">
        <w:rPr>
          <w:rFonts w:ascii="TH SarabunPSK" w:hAnsi="TH SarabunPSK" w:cs="TH SarabunPSK" w:hint="cs"/>
          <w:sz w:val="32"/>
          <w:szCs w:val="32"/>
          <w:cs/>
        </w:rPr>
        <w:t xml:space="preserve"> แสดง</w:t>
      </w:r>
      <w:r w:rsidR="008C3DA2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F966DD">
        <w:rPr>
          <w:rFonts w:ascii="TH SarabunPSK" w:hAnsi="TH SarabunPSK" w:cs="TH SarabunPSK" w:hint="cs"/>
          <w:sz w:val="32"/>
          <w:szCs w:val="32"/>
          <w:cs/>
        </w:rPr>
        <w:t xml:space="preserve">แมวในช่วงกล่องที่ </w:t>
      </w:r>
      <w:r w:rsidR="00F966DD">
        <w:rPr>
          <w:rFonts w:ascii="TH SarabunPSK" w:hAnsi="TH SarabunPSK" w:cs="TH SarabunPSK"/>
          <w:sz w:val="32"/>
          <w:szCs w:val="32"/>
        </w:rPr>
        <w:t xml:space="preserve">L </w:t>
      </w:r>
      <w:r w:rsidR="00F966DD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F966DD">
        <w:rPr>
          <w:rFonts w:ascii="TH SarabunPSK" w:hAnsi="TH SarabunPSK" w:cs="TH SarabunPSK"/>
          <w:sz w:val="32"/>
          <w:szCs w:val="32"/>
        </w:rPr>
        <w:t xml:space="preserve">R </w:t>
      </w:r>
      <w:r w:rsidR="00D216B0">
        <w:rPr>
          <w:rFonts w:ascii="TH SarabunPSK" w:hAnsi="TH SarabunPSK" w:cs="TH SarabunPSK" w:hint="cs"/>
          <w:sz w:val="32"/>
          <w:szCs w:val="32"/>
          <w:cs/>
        </w:rPr>
        <w:t>ของแต่ละคำถาม</w:t>
      </w:r>
    </w:p>
    <w:p w14:paraId="65D4627B" w14:textId="3A8C9BAA" w:rsidR="00B50E19" w:rsidRPr="008D6019" w:rsidRDefault="003E69AD" w:rsidP="0018783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979E4" w14:textId="6F9292E6" w:rsidR="00C62C34" w:rsidRDefault="00D53C25" w:rsidP="00C62C3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  <w:p w14:paraId="3C34D114" w14:textId="4820F8F6" w:rsidR="00844385" w:rsidRDefault="00844385" w:rsidP="00C62C3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5 4 6</w:t>
            </w:r>
          </w:p>
          <w:p w14:paraId="253C9E86" w14:textId="48C84FD5" w:rsidR="00D53C25" w:rsidRDefault="00D53C25" w:rsidP="00C62C34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53C25">
              <w:rPr>
                <w:rFonts w:ascii="Courier New" w:hAnsi="Courier New" w:cs="Courier New"/>
                <w:sz w:val="32"/>
                <w:szCs w:val="32"/>
              </w:rPr>
              <w:lastRenderedPageBreak/>
              <w:t>22 6 26</w:t>
            </w:r>
          </w:p>
          <w:p w14:paraId="1D4B0BFD" w14:textId="6F65A56B" w:rsidR="00844385" w:rsidRPr="006D5A90" w:rsidRDefault="00844385" w:rsidP="00C62C34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844385">
              <w:rPr>
                <w:rFonts w:ascii="Courier New" w:hAnsi="Courier New" w:cstheme="minorBidi"/>
                <w:sz w:val="32"/>
                <w:szCs w:val="32"/>
              </w:rPr>
              <w:t>74345 35368 86636</w:t>
            </w:r>
          </w:p>
          <w:p w14:paraId="2C7F6945" w14:textId="07AB0DBE" w:rsidR="00C62C34" w:rsidRPr="006D5A90" w:rsidRDefault="00C62C34" w:rsidP="00C62C34">
            <w:pPr>
              <w:rPr>
                <w:rFonts w:ascii="Courier New" w:hAnsi="Courier New" w:cstheme="minorBidi"/>
                <w:sz w:val="32"/>
                <w:szCs w:val="32"/>
              </w:rPr>
            </w:pP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35322" w14:textId="77777777" w:rsidR="00E95EF8" w:rsidRDefault="00844385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lastRenderedPageBreak/>
              <w:t>2</w:t>
            </w:r>
          </w:p>
          <w:p w14:paraId="15A90B1E" w14:textId="0287D713" w:rsidR="00D53C25" w:rsidRDefault="00D53C25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14</w:t>
            </w:r>
          </w:p>
          <w:p w14:paraId="2EF640DA" w14:textId="5E13AF60" w:rsidR="00844385" w:rsidRPr="008D6019" w:rsidRDefault="00844385" w:rsidP="00382CF4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lastRenderedPageBreak/>
              <w:t>29080</w:t>
            </w:r>
          </w:p>
        </w:tc>
      </w:tr>
    </w:tbl>
    <w:p w14:paraId="65C324C5" w14:textId="7CB108DC" w:rsidR="003D02F3" w:rsidRPr="0016487A" w:rsidRDefault="003E69AD" w:rsidP="0016487A">
      <w:pPr>
        <w:pStyle w:val="NormalWeb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ja-JP" w:bidi="ar-SA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lastRenderedPageBreak/>
        <w:t>++++++++++++++++++++</w:t>
      </w:r>
    </w:p>
    <w:sectPr w:rsidR="003D02F3" w:rsidRPr="0016487A" w:rsidSect="00871FAC">
      <w:footerReference w:type="default" r:id="rId9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605E6" w14:textId="77777777" w:rsidR="00871FAC" w:rsidRDefault="00871FAC">
      <w:r>
        <w:separator/>
      </w:r>
    </w:p>
  </w:endnote>
  <w:endnote w:type="continuationSeparator" w:id="0">
    <w:p w14:paraId="2DE5EDFA" w14:textId="77777777" w:rsidR="00871FAC" w:rsidRDefault="0087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41D7237D-136D-45BC-80E4-DC44B08ED28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F7C38165-0CC5-437C-BEA1-40EA9FB25100}"/>
    <w:embedBold r:id="rId3" w:fontKey="{0B390A8C-D31A-431F-9A7F-1832E248E87A}"/>
    <w:embedItalic r:id="rId4" w:fontKey="{8745DD62-D038-4AD4-A02D-ED257899D373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F5E39" w14:textId="185A4B70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36B93" w14:textId="77777777" w:rsidR="00871FAC" w:rsidRDefault="00871FAC">
      <w:r>
        <w:separator/>
      </w:r>
    </w:p>
  </w:footnote>
  <w:footnote w:type="continuationSeparator" w:id="0">
    <w:p w14:paraId="40210ACF" w14:textId="77777777" w:rsidR="00871FAC" w:rsidRDefault="0087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TrueTypeFonts/>
  <w:embedSystemFonts/>
  <w:saveSubset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0809"/>
    <w:rsid w:val="00041A77"/>
    <w:rsid w:val="00047F74"/>
    <w:rsid w:val="00053152"/>
    <w:rsid w:val="00057350"/>
    <w:rsid w:val="00066B72"/>
    <w:rsid w:val="0007395B"/>
    <w:rsid w:val="0008243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B0AA6"/>
    <w:rsid w:val="000B3B29"/>
    <w:rsid w:val="000B3FD4"/>
    <w:rsid w:val="000C0844"/>
    <w:rsid w:val="000C3731"/>
    <w:rsid w:val="000D1587"/>
    <w:rsid w:val="000D3499"/>
    <w:rsid w:val="000D5731"/>
    <w:rsid w:val="000D62E8"/>
    <w:rsid w:val="000E01AD"/>
    <w:rsid w:val="000E0D16"/>
    <w:rsid w:val="000E3DD3"/>
    <w:rsid w:val="000E3F68"/>
    <w:rsid w:val="000E4570"/>
    <w:rsid w:val="000F0B7F"/>
    <w:rsid w:val="000F0C6E"/>
    <w:rsid w:val="000F0C75"/>
    <w:rsid w:val="00101457"/>
    <w:rsid w:val="00103343"/>
    <w:rsid w:val="001040DC"/>
    <w:rsid w:val="0010468E"/>
    <w:rsid w:val="00107885"/>
    <w:rsid w:val="0011074B"/>
    <w:rsid w:val="00115B06"/>
    <w:rsid w:val="00116887"/>
    <w:rsid w:val="00132D5E"/>
    <w:rsid w:val="001467C6"/>
    <w:rsid w:val="001470F9"/>
    <w:rsid w:val="00152457"/>
    <w:rsid w:val="0015260D"/>
    <w:rsid w:val="0016487A"/>
    <w:rsid w:val="00166454"/>
    <w:rsid w:val="00166995"/>
    <w:rsid w:val="00176969"/>
    <w:rsid w:val="00180D4E"/>
    <w:rsid w:val="001873F2"/>
    <w:rsid w:val="001876E0"/>
    <w:rsid w:val="0018783A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D3201"/>
    <w:rsid w:val="001E3372"/>
    <w:rsid w:val="00201237"/>
    <w:rsid w:val="00207CEE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6666"/>
    <w:rsid w:val="002814EF"/>
    <w:rsid w:val="00282B8C"/>
    <w:rsid w:val="00284026"/>
    <w:rsid w:val="0028616D"/>
    <w:rsid w:val="00290261"/>
    <w:rsid w:val="00290EDC"/>
    <w:rsid w:val="002943BE"/>
    <w:rsid w:val="002A07AD"/>
    <w:rsid w:val="002A309E"/>
    <w:rsid w:val="002A3949"/>
    <w:rsid w:val="002A6E46"/>
    <w:rsid w:val="002B123B"/>
    <w:rsid w:val="002C0B6F"/>
    <w:rsid w:val="002C4F11"/>
    <w:rsid w:val="002C6041"/>
    <w:rsid w:val="002C7D1C"/>
    <w:rsid w:val="002D3BB1"/>
    <w:rsid w:val="002D54B3"/>
    <w:rsid w:val="002D7A88"/>
    <w:rsid w:val="002E5452"/>
    <w:rsid w:val="002E6D67"/>
    <w:rsid w:val="002E707C"/>
    <w:rsid w:val="002F1031"/>
    <w:rsid w:val="002F172E"/>
    <w:rsid w:val="002F2661"/>
    <w:rsid w:val="002F402F"/>
    <w:rsid w:val="002F41C1"/>
    <w:rsid w:val="002F6E63"/>
    <w:rsid w:val="00300DB7"/>
    <w:rsid w:val="003054A7"/>
    <w:rsid w:val="00305E9E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82CF4"/>
    <w:rsid w:val="003902B4"/>
    <w:rsid w:val="00390967"/>
    <w:rsid w:val="00390A7C"/>
    <w:rsid w:val="00392610"/>
    <w:rsid w:val="00392A9A"/>
    <w:rsid w:val="00392CB1"/>
    <w:rsid w:val="003A24CE"/>
    <w:rsid w:val="003A2DBB"/>
    <w:rsid w:val="003A6F4F"/>
    <w:rsid w:val="003B0B9A"/>
    <w:rsid w:val="003C2AD5"/>
    <w:rsid w:val="003C58CE"/>
    <w:rsid w:val="003D02F3"/>
    <w:rsid w:val="003D2BEE"/>
    <w:rsid w:val="003D4ED2"/>
    <w:rsid w:val="003E05E0"/>
    <w:rsid w:val="003E69AD"/>
    <w:rsid w:val="003F0FA6"/>
    <w:rsid w:val="003F1EE0"/>
    <w:rsid w:val="003F2AF9"/>
    <w:rsid w:val="003F7E2B"/>
    <w:rsid w:val="00400063"/>
    <w:rsid w:val="00401E0F"/>
    <w:rsid w:val="00402AEA"/>
    <w:rsid w:val="0040450D"/>
    <w:rsid w:val="00405523"/>
    <w:rsid w:val="00407FC6"/>
    <w:rsid w:val="004144CB"/>
    <w:rsid w:val="0042337A"/>
    <w:rsid w:val="0042478D"/>
    <w:rsid w:val="004351EA"/>
    <w:rsid w:val="00440F7C"/>
    <w:rsid w:val="00442B0D"/>
    <w:rsid w:val="00445130"/>
    <w:rsid w:val="004554F3"/>
    <w:rsid w:val="00466685"/>
    <w:rsid w:val="00472A4C"/>
    <w:rsid w:val="00472C75"/>
    <w:rsid w:val="00475900"/>
    <w:rsid w:val="00480865"/>
    <w:rsid w:val="004810CF"/>
    <w:rsid w:val="0048556B"/>
    <w:rsid w:val="00491424"/>
    <w:rsid w:val="00494DC7"/>
    <w:rsid w:val="004950C4"/>
    <w:rsid w:val="004A1695"/>
    <w:rsid w:val="004A5882"/>
    <w:rsid w:val="004B3711"/>
    <w:rsid w:val="004B72DA"/>
    <w:rsid w:val="004D2FF8"/>
    <w:rsid w:val="004D4420"/>
    <w:rsid w:val="004D787F"/>
    <w:rsid w:val="004E1443"/>
    <w:rsid w:val="004F60F9"/>
    <w:rsid w:val="005003D7"/>
    <w:rsid w:val="00506FA0"/>
    <w:rsid w:val="0051606A"/>
    <w:rsid w:val="005169DD"/>
    <w:rsid w:val="0051702E"/>
    <w:rsid w:val="005236C4"/>
    <w:rsid w:val="0052565E"/>
    <w:rsid w:val="00525F32"/>
    <w:rsid w:val="00531AB9"/>
    <w:rsid w:val="00533ACD"/>
    <w:rsid w:val="00534407"/>
    <w:rsid w:val="005364F5"/>
    <w:rsid w:val="005372EA"/>
    <w:rsid w:val="00542FC6"/>
    <w:rsid w:val="00543738"/>
    <w:rsid w:val="00547638"/>
    <w:rsid w:val="005510A7"/>
    <w:rsid w:val="00557F53"/>
    <w:rsid w:val="005602F5"/>
    <w:rsid w:val="005603BE"/>
    <w:rsid w:val="00560AA1"/>
    <w:rsid w:val="00567C37"/>
    <w:rsid w:val="005833D2"/>
    <w:rsid w:val="005834EF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D293E"/>
    <w:rsid w:val="005F0603"/>
    <w:rsid w:val="00600B0C"/>
    <w:rsid w:val="00601CCE"/>
    <w:rsid w:val="00605AA6"/>
    <w:rsid w:val="00607793"/>
    <w:rsid w:val="00611943"/>
    <w:rsid w:val="00612B21"/>
    <w:rsid w:val="00621A19"/>
    <w:rsid w:val="0062564F"/>
    <w:rsid w:val="006279F9"/>
    <w:rsid w:val="00627E5A"/>
    <w:rsid w:val="00631D61"/>
    <w:rsid w:val="006367A2"/>
    <w:rsid w:val="00637F09"/>
    <w:rsid w:val="00640DB5"/>
    <w:rsid w:val="00641F43"/>
    <w:rsid w:val="00642C80"/>
    <w:rsid w:val="006478C8"/>
    <w:rsid w:val="00653F03"/>
    <w:rsid w:val="00662243"/>
    <w:rsid w:val="00664ED5"/>
    <w:rsid w:val="00670932"/>
    <w:rsid w:val="00672B91"/>
    <w:rsid w:val="00681839"/>
    <w:rsid w:val="00695CEB"/>
    <w:rsid w:val="006A65BA"/>
    <w:rsid w:val="006B08A9"/>
    <w:rsid w:val="006B10DA"/>
    <w:rsid w:val="006C1C17"/>
    <w:rsid w:val="006D5A90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29F9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57017"/>
    <w:rsid w:val="0076285B"/>
    <w:rsid w:val="007659B0"/>
    <w:rsid w:val="00773E59"/>
    <w:rsid w:val="00792080"/>
    <w:rsid w:val="007943A7"/>
    <w:rsid w:val="007A077E"/>
    <w:rsid w:val="007A7886"/>
    <w:rsid w:val="007B0DD1"/>
    <w:rsid w:val="007B6EA4"/>
    <w:rsid w:val="007C2E32"/>
    <w:rsid w:val="007C76EB"/>
    <w:rsid w:val="007D0487"/>
    <w:rsid w:val="007D2411"/>
    <w:rsid w:val="007D2595"/>
    <w:rsid w:val="007D50A2"/>
    <w:rsid w:val="007D72B0"/>
    <w:rsid w:val="007E21B9"/>
    <w:rsid w:val="007E3622"/>
    <w:rsid w:val="007E5297"/>
    <w:rsid w:val="007E52D6"/>
    <w:rsid w:val="007E7F3C"/>
    <w:rsid w:val="007F5604"/>
    <w:rsid w:val="007F5D3F"/>
    <w:rsid w:val="007F7BA4"/>
    <w:rsid w:val="008032A7"/>
    <w:rsid w:val="0080340F"/>
    <w:rsid w:val="008040B5"/>
    <w:rsid w:val="00811150"/>
    <w:rsid w:val="00813CFA"/>
    <w:rsid w:val="00816B9C"/>
    <w:rsid w:val="0082007E"/>
    <w:rsid w:val="0083059A"/>
    <w:rsid w:val="0083217F"/>
    <w:rsid w:val="00841EB9"/>
    <w:rsid w:val="00843A23"/>
    <w:rsid w:val="00844385"/>
    <w:rsid w:val="00844B71"/>
    <w:rsid w:val="00850B7C"/>
    <w:rsid w:val="00855B20"/>
    <w:rsid w:val="00855CD1"/>
    <w:rsid w:val="00857305"/>
    <w:rsid w:val="0086417A"/>
    <w:rsid w:val="00865DD0"/>
    <w:rsid w:val="00871FAC"/>
    <w:rsid w:val="0087458F"/>
    <w:rsid w:val="008775D9"/>
    <w:rsid w:val="00885AD3"/>
    <w:rsid w:val="00887C8B"/>
    <w:rsid w:val="00891904"/>
    <w:rsid w:val="00895275"/>
    <w:rsid w:val="008A104B"/>
    <w:rsid w:val="008A214C"/>
    <w:rsid w:val="008B4BFF"/>
    <w:rsid w:val="008B7CD8"/>
    <w:rsid w:val="008C3DA2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02650"/>
    <w:rsid w:val="00910FE4"/>
    <w:rsid w:val="00912090"/>
    <w:rsid w:val="009130E9"/>
    <w:rsid w:val="00922D2B"/>
    <w:rsid w:val="00923521"/>
    <w:rsid w:val="00923A4C"/>
    <w:rsid w:val="00933759"/>
    <w:rsid w:val="00936557"/>
    <w:rsid w:val="0094015C"/>
    <w:rsid w:val="0094084E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2925"/>
    <w:rsid w:val="00997AF0"/>
    <w:rsid w:val="009A3EE2"/>
    <w:rsid w:val="009A4927"/>
    <w:rsid w:val="009A5251"/>
    <w:rsid w:val="009A6BFA"/>
    <w:rsid w:val="009B1A4C"/>
    <w:rsid w:val="009B4DCD"/>
    <w:rsid w:val="009C2F93"/>
    <w:rsid w:val="009D3922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507"/>
    <w:rsid w:val="00A518E0"/>
    <w:rsid w:val="00A55E90"/>
    <w:rsid w:val="00A621C5"/>
    <w:rsid w:val="00A8567D"/>
    <w:rsid w:val="00A8731E"/>
    <w:rsid w:val="00A91B29"/>
    <w:rsid w:val="00A9303B"/>
    <w:rsid w:val="00A96EB4"/>
    <w:rsid w:val="00AA4E5C"/>
    <w:rsid w:val="00AB16B7"/>
    <w:rsid w:val="00AB3E22"/>
    <w:rsid w:val="00AB7B5F"/>
    <w:rsid w:val="00AC7CE8"/>
    <w:rsid w:val="00AD1082"/>
    <w:rsid w:val="00AD4F0A"/>
    <w:rsid w:val="00AE3DA4"/>
    <w:rsid w:val="00AE4BBC"/>
    <w:rsid w:val="00AE6569"/>
    <w:rsid w:val="00AF2E20"/>
    <w:rsid w:val="00AF7AC2"/>
    <w:rsid w:val="00B01F0C"/>
    <w:rsid w:val="00B033F7"/>
    <w:rsid w:val="00B0393F"/>
    <w:rsid w:val="00B07CEB"/>
    <w:rsid w:val="00B10B8A"/>
    <w:rsid w:val="00B135E1"/>
    <w:rsid w:val="00B17A88"/>
    <w:rsid w:val="00B20B97"/>
    <w:rsid w:val="00B247CB"/>
    <w:rsid w:val="00B248B9"/>
    <w:rsid w:val="00B36A64"/>
    <w:rsid w:val="00B50C39"/>
    <w:rsid w:val="00B50E19"/>
    <w:rsid w:val="00B550D5"/>
    <w:rsid w:val="00B626D5"/>
    <w:rsid w:val="00B6492B"/>
    <w:rsid w:val="00B64C26"/>
    <w:rsid w:val="00B64DB0"/>
    <w:rsid w:val="00B65A7C"/>
    <w:rsid w:val="00B80681"/>
    <w:rsid w:val="00B835C4"/>
    <w:rsid w:val="00B84772"/>
    <w:rsid w:val="00B86106"/>
    <w:rsid w:val="00B87E91"/>
    <w:rsid w:val="00B921AA"/>
    <w:rsid w:val="00B9684E"/>
    <w:rsid w:val="00BA4351"/>
    <w:rsid w:val="00BA5CD5"/>
    <w:rsid w:val="00BB0979"/>
    <w:rsid w:val="00BB1B91"/>
    <w:rsid w:val="00BC0813"/>
    <w:rsid w:val="00BC570F"/>
    <w:rsid w:val="00BD0F83"/>
    <w:rsid w:val="00BD1043"/>
    <w:rsid w:val="00BD1C8D"/>
    <w:rsid w:val="00BF4CD1"/>
    <w:rsid w:val="00C00214"/>
    <w:rsid w:val="00C00B99"/>
    <w:rsid w:val="00C0116F"/>
    <w:rsid w:val="00C03493"/>
    <w:rsid w:val="00C11E0E"/>
    <w:rsid w:val="00C1766D"/>
    <w:rsid w:val="00C2009B"/>
    <w:rsid w:val="00C26688"/>
    <w:rsid w:val="00C34FBB"/>
    <w:rsid w:val="00C36663"/>
    <w:rsid w:val="00C41FE6"/>
    <w:rsid w:val="00C52608"/>
    <w:rsid w:val="00C52AD4"/>
    <w:rsid w:val="00C552EC"/>
    <w:rsid w:val="00C56CCE"/>
    <w:rsid w:val="00C612BC"/>
    <w:rsid w:val="00C62C34"/>
    <w:rsid w:val="00C65414"/>
    <w:rsid w:val="00C65B7A"/>
    <w:rsid w:val="00C7108B"/>
    <w:rsid w:val="00C74F75"/>
    <w:rsid w:val="00C75D6D"/>
    <w:rsid w:val="00C91825"/>
    <w:rsid w:val="00C963DA"/>
    <w:rsid w:val="00CA0474"/>
    <w:rsid w:val="00CA1BE3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0A61"/>
    <w:rsid w:val="00CF1195"/>
    <w:rsid w:val="00CF1C40"/>
    <w:rsid w:val="00CF2185"/>
    <w:rsid w:val="00CF4AB8"/>
    <w:rsid w:val="00CF732A"/>
    <w:rsid w:val="00D01999"/>
    <w:rsid w:val="00D02D38"/>
    <w:rsid w:val="00D05649"/>
    <w:rsid w:val="00D05AFE"/>
    <w:rsid w:val="00D12EA7"/>
    <w:rsid w:val="00D13CB9"/>
    <w:rsid w:val="00D141C3"/>
    <w:rsid w:val="00D15D69"/>
    <w:rsid w:val="00D17C18"/>
    <w:rsid w:val="00D216B0"/>
    <w:rsid w:val="00D25B59"/>
    <w:rsid w:val="00D27F8B"/>
    <w:rsid w:val="00D36BEF"/>
    <w:rsid w:val="00D4476F"/>
    <w:rsid w:val="00D50255"/>
    <w:rsid w:val="00D510CA"/>
    <w:rsid w:val="00D53C25"/>
    <w:rsid w:val="00D54E80"/>
    <w:rsid w:val="00D603E0"/>
    <w:rsid w:val="00D615C8"/>
    <w:rsid w:val="00D6175C"/>
    <w:rsid w:val="00D72308"/>
    <w:rsid w:val="00D729C6"/>
    <w:rsid w:val="00D80437"/>
    <w:rsid w:val="00D815E7"/>
    <w:rsid w:val="00D84F9A"/>
    <w:rsid w:val="00D86A7D"/>
    <w:rsid w:val="00D9404B"/>
    <w:rsid w:val="00D9661F"/>
    <w:rsid w:val="00DA1221"/>
    <w:rsid w:val="00DA2894"/>
    <w:rsid w:val="00DC36F1"/>
    <w:rsid w:val="00DC5DF3"/>
    <w:rsid w:val="00DD1474"/>
    <w:rsid w:val="00DD33E4"/>
    <w:rsid w:val="00DD4997"/>
    <w:rsid w:val="00DE0444"/>
    <w:rsid w:val="00DE2A2F"/>
    <w:rsid w:val="00DE5929"/>
    <w:rsid w:val="00DE6056"/>
    <w:rsid w:val="00DF4250"/>
    <w:rsid w:val="00DF6E35"/>
    <w:rsid w:val="00E04CFF"/>
    <w:rsid w:val="00E13EEA"/>
    <w:rsid w:val="00E16C0C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0B97"/>
    <w:rsid w:val="00E716D7"/>
    <w:rsid w:val="00E73BD6"/>
    <w:rsid w:val="00E74A3A"/>
    <w:rsid w:val="00E74F47"/>
    <w:rsid w:val="00E80BFB"/>
    <w:rsid w:val="00E93904"/>
    <w:rsid w:val="00E94D10"/>
    <w:rsid w:val="00E95EF8"/>
    <w:rsid w:val="00E96E71"/>
    <w:rsid w:val="00EA008B"/>
    <w:rsid w:val="00EA213F"/>
    <w:rsid w:val="00EA7BD0"/>
    <w:rsid w:val="00EA7F33"/>
    <w:rsid w:val="00EB1789"/>
    <w:rsid w:val="00EB194B"/>
    <w:rsid w:val="00EB1FAC"/>
    <w:rsid w:val="00EB4B9E"/>
    <w:rsid w:val="00ED4D4F"/>
    <w:rsid w:val="00EE1935"/>
    <w:rsid w:val="00EE316D"/>
    <w:rsid w:val="00EE53E1"/>
    <w:rsid w:val="00EE5827"/>
    <w:rsid w:val="00EE71BC"/>
    <w:rsid w:val="00EF1980"/>
    <w:rsid w:val="00F06920"/>
    <w:rsid w:val="00F06931"/>
    <w:rsid w:val="00F073EA"/>
    <w:rsid w:val="00F12919"/>
    <w:rsid w:val="00F15267"/>
    <w:rsid w:val="00F17858"/>
    <w:rsid w:val="00F21B28"/>
    <w:rsid w:val="00F26AA0"/>
    <w:rsid w:val="00F271A8"/>
    <w:rsid w:val="00F422D7"/>
    <w:rsid w:val="00F46BF6"/>
    <w:rsid w:val="00F470A8"/>
    <w:rsid w:val="00F47C13"/>
    <w:rsid w:val="00F50AA0"/>
    <w:rsid w:val="00F50BD6"/>
    <w:rsid w:val="00F51DC6"/>
    <w:rsid w:val="00F5432F"/>
    <w:rsid w:val="00F63FFE"/>
    <w:rsid w:val="00F649D8"/>
    <w:rsid w:val="00F72CED"/>
    <w:rsid w:val="00F75BC0"/>
    <w:rsid w:val="00F778B6"/>
    <w:rsid w:val="00F87440"/>
    <w:rsid w:val="00F91167"/>
    <w:rsid w:val="00F95F67"/>
    <w:rsid w:val="00F966DD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1F2C"/>
    <w:rsid w:val="00FE45BC"/>
    <w:rsid w:val="00FE5AB5"/>
    <w:rsid w:val="00FF1CB1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3A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uiPriority w:val="99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26</cp:revision>
  <cp:lastPrinted>2024-05-04T07:56:00Z</cp:lastPrinted>
  <dcterms:created xsi:type="dcterms:W3CDTF">2024-05-03T15:48:00Z</dcterms:created>
  <dcterms:modified xsi:type="dcterms:W3CDTF">2024-05-04T07:56:00Z</dcterms:modified>
</cp:coreProperties>
</file>