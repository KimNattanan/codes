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4CF61846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EB4B9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ไฮเปอร์โซนิกส่งต่อ</w:t>
            </w:r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(</w:t>
            </w:r>
            <w:proofErr w:type="spellStart"/>
            <w:r w:rsidR="0048086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HS</w:t>
            </w:r>
            <w:r w:rsidR="00207CE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EB4B9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Forward</w:t>
            </w:r>
            <w:proofErr w:type="spellEnd"/>
            <w:r w:rsidR="00207CE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)</w:t>
            </w:r>
          </w:p>
        </w:tc>
      </w:tr>
    </w:tbl>
    <w:p w14:paraId="7B9A3BAE" w14:textId="7F68CEBE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Hypersonic Test 2024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โจทยสำหรับติวผูแทนศูนย สอวน. คอมพิวเตอร รุน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</w:rPr>
        <w:t xml:space="preserve">20 </w:t>
      </w:r>
      <w:r w:rsidR="000E01AD" w:rsidRPr="000E01AD">
        <w:rPr>
          <w:rFonts w:ascii="TH SarabunPSK" w:hAnsi="TH SarabunPSK" w:cs="TH SarabunPSK"/>
          <w:i/>
          <w:iCs/>
          <w:sz w:val="32"/>
          <w:szCs w:val="32"/>
          <w:cs/>
        </w:rPr>
        <w:t>โดยพี่พีท</w:t>
      </w:r>
    </w:p>
    <w:p w14:paraId="74BBE46A" w14:textId="2672013F" w:rsidR="00494DC7" w:rsidRPr="00C2009B" w:rsidRDefault="003E69AD" w:rsidP="00494DC7">
      <w:pPr>
        <w:rPr>
          <w:rFonts w:ascii="TH SarabunPSK" w:hAnsi="TH SarabunPSK" w:cs="TH SarabunPSK"/>
          <w:sz w:val="32"/>
          <w:szCs w:val="32"/>
          <w:cs/>
          <w:lang w:eastAsia="ja-JP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494DC7">
        <w:rPr>
          <w:rFonts w:ascii="TH SarabunPSK" w:hAnsi="TH SarabunPSK" w:cs="TH SarabunPSK" w:hint="cs"/>
          <w:sz w:val="32"/>
          <w:szCs w:val="32"/>
          <w:cs/>
        </w:rPr>
        <w:t xml:space="preserve">มีโหนด </w:t>
      </w:r>
      <w:r w:rsidR="00494DC7">
        <w:rPr>
          <w:rFonts w:ascii="TH SarabunPSK" w:hAnsi="TH SarabunPSK" w:cs="TH SarabunPSK"/>
          <w:sz w:val="32"/>
          <w:szCs w:val="32"/>
        </w:rPr>
        <w:t xml:space="preserve">N </w:t>
      </w:r>
      <w:r w:rsidR="00494DC7">
        <w:rPr>
          <w:rFonts w:ascii="TH SarabunPSK" w:hAnsi="TH SarabunPSK" w:cs="TH SarabunPSK" w:hint="cs"/>
          <w:sz w:val="32"/>
          <w:szCs w:val="32"/>
          <w:cs/>
        </w:rPr>
        <w:t xml:space="preserve">โหนด เส้นเชื่อม </w:t>
      </w:r>
      <w:r w:rsidR="00494DC7">
        <w:rPr>
          <w:rFonts w:ascii="TH SarabunPSK" w:hAnsi="TH SarabunPSK" w:cs="TH SarabunPSK"/>
          <w:sz w:val="32"/>
          <w:szCs w:val="32"/>
        </w:rPr>
        <w:t xml:space="preserve">M </w:t>
      </w:r>
      <w:r w:rsidR="00494DC7">
        <w:rPr>
          <w:rFonts w:ascii="TH SarabunPSK" w:hAnsi="TH SarabunPSK" w:cs="TH SarabunPSK" w:hint="cs"/>
          <w:sz w:val="32"/>
          <w:szCs w:val="32"/>
          <w:cs/>
        </w:rPr>
        <w:t xml:space="preserve">เส้น แต่ละโหนดมีค่า </w:t>
      </w:r>
      <w:r w:rsidR="00494DC7">
        <w:rPr>
          <w:rFonts w:ascii="TH SarabunPSK" w:hAnsi="TH SarabunPSK" w:cs="TH SarabunPSK"/>
          <w:sz w:val="32"/>
          <w:szCs w:val="32"/>
        </w:rPr>
        <w:t xml:space="preserve">a, b </w:t>
      </w:r>
      <w:r w:rsidR="00494DC7">
        <w:rPr>
          <w:rFonts w:ascii="TH SarabunPSK" w:hAnsi="TH SarabunPSK" w:cs="TH SarabunPSK" w:hint="cs"/>
          <w:sz w:val="32"/>
          <w:szCs w:val="32"/>
          <w:cs/>
        </w:rPr>
        <w:t xml:space="preserve">อยู่ ในหนึ่งคำสั่งให้เลือกโหนดมาหนึ่งโหนดที่มีค่า </w:t>
      </w:r>
      <w:r w:rsidR="00494DC7">
        <w:rPr>
          <w:rFonts w:ascii="TH SarabunPSK" w:hAnsi="TH SarabunPSK" w:cs="TH SarabunPSK"/>
          <w:sz w:val="32"/>
          <w:szCs w:val="32"/>
        </w:rPr>
        <w:t xml:space="preserve">a &gt; 0 </w:t>
      </w:r>
      <w:r w:rsidR="00E16C0C">
        <w:rPr>
          <w:rFonts w:ascii="TH SarabunPSK" w:hAnsi="TH SarabunPSK" w:cs="TH SarabunPSK" w:hint="cs"/>
          <w:sz w:val="32"/>
          <w:szCs w:val="32"/>
          <w:cs/>
        </w:rPr>
        <w:t xml:space="preserve">แทนด้วยโหนด </w:t>
      </w:r>
      <w:r w:rsidR="00E16C0C">
        <w:rPr>
          <w:rFonts w:ascii="TH SarabunPSK" w:hAnsi="TH SarabunPSK" w:cs="TH SarabunPSK"/>
          <w:sz w:val="32"/>
          <w:szCs w:val="32"/>
        </w:rPr>
        <w:t xml:space="preserve">u </w:t>
      </w:r>
      <w:r w:rsidR="00494DC7">
        <w:rPr>
          <w:rFonts w:ascii="TH SarabunPSK" w:hAnsi="TH SarabunPSK" w:cs="TH SarabunPSK" w:hint="cs"/>
          <w:sz w:val="32"/>
          <w:szCs w:val="32"/>
          <w:cs/>
        </w:rPr>
        <w:t>จากนั้นให้เลือกเซตของโหนดที่อยู่ติด</w:t>
      </w:r>
      <w:r w:rsidR="00E16C0C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E16C0C">
        <w:rPr>
          <w:rFonts w:ascii="TH SarabunPSK" w:hAnsi="TH SarabunPSK" w:cs="TH SarabunPSK"/>
          <w:sz w:val="32"/>
          <w:szCs w:val="32"/>
        </w:rPr>
        <w:t xml:space="preserve">u </w:t>
      </w:r>
      <w:r w:rsidR="00494DC7">
        <w:rPr>
          <w:rFonts w:ascii="TH SarabunPSK" w:hAnsi="TH SarabunPSK" w:cs="TH SarabunPSK" w:hint="cs"/>
          <w:sz w:val="32"/>
          <w:szCs w:val="32"/>
          <w:cs/>
        </w:rPr>
        <w:t xml:space="preserve">โดยที่ผลรวมค่า </w:t>
      </w:r>
      <w:r w:rsidR="00494DC7">
        <w:rPr>
          <w:rFonts w:ascii="TH SarabunPSK" w:hAnsi="TH SarabunPSK" w:cs="TH SarabunPSK"/>
          <w:sz w:val="32"/>
          <w:szCs w:val="32"/>
        </w:rPr>
        <w:t>b</w:t>
      </w:r>
      <w:r w:rsidR="00E16C0C">
        <w:rPr>
          <w:rFonts w:ascii="TH SarabunPSK" w:hAnsi="TH SarabunPSK" w:cs="TH SarabunPSK"/>
          <w:sz w:val="32"/>
          <w:szCs w:val="32"/>
        </w:rPr>
        <w:t xml:space="preserve"> </w:t>
      </w:r>
      <w:r w:rsidR="00E16C0C">
        <w:rPr>
          <w:rFonts w:ascii="TH SarabunPSK" w:hAnsi="TH SarabunPSK" w:cs="TH SarabunPSK" w:hint="cs"/>
          <w:sz w:val="32"/>
          <w:szCs w:val="32"/>
          <w:cs/>
        </w:rPr>
        <w:t>ของโหนดในเซตที่เลือกต้อง</w:t>
      </w:r>
      <w:r w:rsidR="007129F9">
        <w:rPr>
          <w:rFonts w:ascii="TH SarabunPSK" w:hAnsi="TH SarabunPSK" w:cs="TH SarabunPSK" w:hint="cs"/>
          <w:sz w:val="32"/>
          <w:szCs w:val="32"/>
          <w:cs/>
        </w:rPr>
        <w:t>น้อยกว่า</w:t>
      </w:r>
      <w:r w:rsidR="00E16C0C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E16C0C">
        <w:rPr>
          <w:rFonts w:ascii="TH SarabunPSK" w:hAnsi="TH SarabunPSK" w:cs="TH SarabunPSK"/>
          <w:sz w:val="32"/>
          <w:szCs w:val="32"/>
        </w:rPr>
        <w:t>b[u] (</w:t>
      </w:r>
      <w:r w:rsidR="00E16C0C">
        <w:rPr>
          <w:rFonts w:ascii="TH SarabunPSK" w:hAnsi="TH SarabunPSK" w:cs="TH SarabunPSK" w:hint="cs"/>
          <w:sz w:val="32"/>
          <w:szCs w:val="32"/>
          <w:cs/>
        </w:rPr>
        <w:t>สามารถเลือกเซตว่างได้</w:t>
      </w:r>
      <w:r w:rsidR="00E16C0C">
        <w:rPr>
          <w:rFonts w:ascii="TH SarabunPSK" w:hAnsi="TH SarabunPSK" w:cs="TH SarabunPSK"/>
          <w:sz w:val="32"/>
          <w:szCs w:val="32"/>
        </w:rPr>
        <w:t>)</w:t>
      </w:r>
      <w:r w:rsidR="00E16C0C">
        <w:rPr>
          <w:rFonts w:ascii="TH SarabunPSK" w:hAnsi="TH SarabunPSK" w:cs="TH SarabunPSK" w:hint="cs"/>
          <w:sz w:val="32"/>
          <w:szCs w:val="32"/>
          <w:cs/>
        </w:rPr>
        <w:t xml:space="preserve"> แล้วให้ </w:t>
      </w:r>
      <w:r w:rsidR="00E16C0C">
        <w:rPr>
          <w:rFonts w:ascii="TH SarabunPSK" w:hAnsi="TH SarabunPSK" w:cs="TH SarabunPSK"/>
          <w:sz w:val="32"/>
          <w:szCs w:val="32"/>
        </w:rPr>
        <w:t xml:space="preserve">-1 </w:t>
      </w:r>
      <w:r w:rsidR="00E16C0C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E16C0C">
        <w:rPr>
          <w:rFonts w:ascii="TH SarabunPSK" w:hAnsi="TH SarabunPSK" w:cs="TH SarabunPSK"/>
          <w:sz w:val="32"/>
          <w:szCs w:val="32"/>
        </w:rPr>
        <w:t xml:space="preserve">a[u] </w:t>
      </w:r>
      <w:r w:rsidR="00E16C0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16C0C">
        <w:rPr>
          <w:rFonts w:ascii="TH SarabunPSK" w:hAnsi="TH SarabunPSK" w:cs="TH SarabunPSK"/>
          <w:sz w:val="32"/>
          <w:szCs w:val="32"/>
        </w:rPr>
        <w:t xml:space="preserve"> +1 </w:t>
      </w:r>
      <w:r w:rsidR="00E16C0C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E16C0C">
        <w:rPr>
          <w:rFonts w:ascii="TH SarabunPSK" w:hAnsi="TH SarabunPSK" w:cs="TH SarabunPSK"/>
          <w:sz w:val="32"/>
          <w:szCs w:val="32"/>
        </w:rPr>
        <w:t>a</w:t>
      </w:r>
      <w:r w:rsidR="00E16C0C">
        <w:rPr>
          <w:rFonts w:ascii="TH SarabunPSK" w:hAnsi="TH SarabunPSK" w:cs="TH SarabunPSK" w:hint="cs"/>
          <w:sz w:val="32"/>
          <w:szCs w:val="32"/>
          <w:cs/>
        </w:rPr>
        <w:t xml:space="preserve"> ของโหนดทุกโหนดในเซตที่เลือก เราจะสามารถทำคำสั่งได้มากสุดกี่คำสั่ง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232FFE11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</w:t>
      </w:r>
      <w:r w:rsidR="00C2009B">
        <w:rPr>
          <w:rFonts w:ascii="TH SarabunPSK" w:hAnsi="TH SarabunPSK" w:cs="TH SarabunPSK" w:hint="cs"/>
          <w:sz w:val="32"/>
          <w:szCs w:val="32"/>
          <w:cs/>
        </w:rPr>
        <w:t>หาจำนวน</w:t>
      </w:r>
      <w:r w:rsidR="002F1031">
        <w:rPr>
          <w:rFonts w:ascii="TH SarabunPSK" w:hAnsi="TH SarabunPSK" w:cs="TH SarabunPSK" w:hint="cs"/>
          <w:sz w:val="32"/>
          <w:szCs w:val="32"/>
          <w:cs/>
        </w:rPr>
        <w:t>คำสั่งที่มากที่สุดที่ทำได้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64F19C52" w14:textId="061967F0" w:rsidR="007D2411" w:rsidRDefault="007D2411" w:rsidP="00C200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แทนจำนวนคำถาม (</w:t>
      </w:r>
      <w:r>
        <w:rPr>
          <w:rFonts w:ascii="TH SarabunPSK" w:hAnsi="TH SarabunPSK" w:cs="TH SarabunPSK"/>
          <w:sz w:val="32"/>
          <w:szCs w:val="32"/>
        </w:rPr>
        <w:t>1 &lt;= Q &lt;= 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แต่ละคำถามประกอบไปด้วย</w:t>
      </w:r>
    </w:p>
    <w:p w14:paraId="0167B1F3" w14:textId="17B50DF3" w:rsidR="007C2E32" w:rsidRDefault="008F23E4" w:rsidP="007D241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C2009B">
        <w:rPr>
          <w:rFonts w:ascii="TH SarabunPSK" w:hAnsi="TH SarabunPSK" w:cs="TH SarabunPSK"/>
          <w:sz w:val="32"/>
          <w:szCs w:val="32"/>
        </w:rPr>
        <w:t xml:space="preserve">N M </w:t>
      </w:r>
      <w:r w:rsidR="00C2009B">
        <w:rPr>
          <w:rFonts w:ascii="TH SarabunPSK" w:hAnsi="TH SarabunPSK" w:cs="TH SarabunPSK" w:hint="cs"/>
          <w:sz w:val="32"/>
          <w:szCs w:val="32"/>
          <w:cs/>
        </w:rPr>
        <w:t>แทนจำนวน</w:t>
      </w:r>
      <w:r w:rsidR="002F1031">
        <w:rPr>
          <w:rFonts w:ascii="TH SarabunPSK" w:hAnsi="TH SarabunPSK" w:cs="TH SarabunPSK" w:hint="cs"/>
          <w:sz w:val="32"/>
          <w:szCs w:val="32"/>
          <w:cs/>
        </w:rPr>
        <w:t>โหนด</w:t>
      </w:r>
      <w:r w:rsidR="00C2009B">
        <w:rPr>
          <w:rFonts w:ascii="TH SarabunPSK" w:hAnsi="TH SarabunPSK" w:cs="TH SarabunPSK" w:hint="cs"/>
          <w:sz w:val="32"/>
          <w:szCs w:val="32"/>
          <w:cs/>
        </w:rPr>
        <w:t>และจำนวน</w:t>
      </w:r>
      <w:r w:rsidR="002F1031">
        <w:rPr>
          <w:rFonts w:ascii="TH SarabunPSK" w:hAnsi="TH SarabunPSK" w:cs="TH SarabunPSK" w:hint="cs"/>
          <w:sz w:val="32"/>
          <w:szCs w:val="32"/>
          <w:cs/>
        </w:rPr>
        <w:t>เส้นเชื่อม</w:t>
      </w:r>
      <w:r w:rsidR="00C2009B">
        <w:rPr>
          <w:rFonts w:ascii="TH SarabunPSK" w:hAnsi="TH SarabunPSK" w:cs="TH SarabunPSK"/>
          <w:sz w:val="32"/>
          <w:szCs w:val="32"/>
        </w:rPr>
        <w:t xml:space="preserve"> (1 &lt;= N</w:t>
      </w:r>
      <w:r w:rsidR="007D2411">
        <w:rPr>
          <w:rFonts w:ascii="TH SarabunPSK" w:hAnsi="TH SarabunPSK" w:cs="TH SarabunPSK"/>
          <w:sz w:val="32"/>
          <w:szCs w:val="32"/>
        </w:rPr>
        <w:t>, M</w:t>
      </w:r>
      <w:r w:rsidR="00C2009B">
        <w:rPr>
          <w:rFonts w:ascii="TH SarabunPSK" w:hAnsi="TH SarabunPSK" w:cs="TH SarabunPSK"/>
          <w:sz w:val="32"/>
          <w:szCs w:val="32"/>
        </w:rPr>
        <w:t xml:space="preserve"> &lt;= 500</w:t>
      </w:r>
      <w:r w:rsidR="007D2411">
        <w:rPr>
          <w:rFonts w:ascii="TH SarabunPSK" w:hAnsi="TH SarabunPSK" w:cs="TH SarabunPSK"/>
          <w:sz w:val="32"/>
          <w:szCs w:val="32"/>
        </w:rPr>
        <w:t>0</w:t>
      </w:r>
      <w:r w:rsidR="00C2009B">
        <w:rPr>
          <w:rFonts w:ascii="TH SarabunPSK" w:hAnsi="TH SarabunPSK" w:cs="TH SarabunPSK"/>
          <w:sz w:val="32"/>
          <w:szCs w:val="32"/>
        </w:rPr>
        <w:t>)</w:t>
      </w:r>
    </w:p>
    <w:p w14:paraId="4182769D" w14:textId="6186CAB3" w:rsidR="007D2411" w:rsidRDefault="007D2411" w:rsidP="007D241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บรรทัดที่สอง รับจำนวนเต็ม 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 xml:space="preserve">N </w:t>
      </w:r>
      <w:r w:rsidR="0094084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แทน </w:t>
      </w:r>
      <w:r w:rsidR="0094084E">
        <w:rPr>
          <w:rFonts w:ascii="TH SarabunPSK" w:hAnsi="TH SarabunPSK" w:cs="TH SarabunPSK"/>
          <w:sz w:val="32"/>
          <w:szCs w:val="32"/>
          <w:lang w:eastAsia="ja-JP"/>
        </w:rPr>
        <w:t>ai (0 &lt;= ai &lt;= 1e9)</w:t>
      </w:r>
    </w:p>
    <w:p w14:paraId="29A5BA58" w14:textId="1FC4D23F" w:rsidR="0094084E" w:rsidRDefault="0094084E" w:rsidP="007D241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บรรทัดที่สาม รับจำนวนเต็ม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จำนวน แทน </w:t>
      </w:r>
      <w:r>
        <w:rPr>
          <w:rFonts w:ascii="TH SarabunPSK" w:hAnsi="TH SarabunPSK" w:cs="TH SarabunPSK"/>
          <w:sz w:val="32"/>
          <w:szCs w:val="32"/>
          <w:lang w:eastAsia="ja-JP"/>
        </w:rPr>
        <w:t>bi (1 &lt;= bi &lt;= 5000)</w:t>
      </w:r>
    </w:p>
    <w:p w14:paraId="2E4C66B4" w14:textId="25D2DC2A" w:rsidR="0094084E" w:rsidRDefault="0094084E" w:rsidP="007D2411">
      <w:pPr>
        <w:ind w:firstLine="720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อีก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บรรทัดถัดมา รับจำนวนเต็มบวก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 xml:space="preserve">, vi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แทนเส้นเชื่อมระหว่างโหนด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u, v (1 &lt;= </w:t>
      </w:r>
      <w:proofErr w:type="spellStart"/>
      <w:r>
        <w:rPr>
          <w:rFonts w:ascii="TH SarabunPSK" w:hAnsi="TH SarabunPSK" w:cs="TH SarabunPSK"/>
          <w:sz w:val="32"/>
          <w:szCs w:val="32"/>
          <w:lang w:eastAsia="ja-JP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  <w:lang w:eastAsia="ja-JP"/>
        </w:rPr>
        <w:t>, vi &lt;= N</w:t>
      </w:r>
      <w:r w:rsidR="00EE316D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E316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และ </w:t>
      </w:r>
      <w:proofErr w:type="spellStart"/>
      <w:r w:rsidR="00EE316D">
        <w:rPr>
          <w:rFonts w:ascii="TH SarabunPSK" w:hAnsi="TH SarabunPSK" w:cs="TH SarabunPSK"/>
          <w:sz w:val="32"/>
          <w:szCs w:val="32"/>
          <w:lang w:eastAsia="ja-JP"/>
        </w:rPr>
        <w:t>ui</w:t>
      </w:r>
      <w:proofErr w:type="spellEnd"/>
      <w:r w:rsidR="00EE316D">
        <w:rPr>
          <w:rFonts w:ascii="TH SarabunPSK" w:hAnsi="TH SarabunPSK" w:cs="TH SarabunPSK"/>
          <w:sz w:val="32"/>
          <w:szCs w:val="32"/>
          <w:lang w:eastAsia="ja-JP"/>
        </w:rPr>
        <w:t xml:space="preserve"> != vi</w:t>
      </w:r>
      <w:r>
        <w:rPr>
          <w:rFonts w:ascii="TH SarabunPSK" w:hAnsi="TH SarabunPSK" w:cs="TH SarabunPSK"/>
          <w:sz w:val="32"/>
          <w:szCs w:val="32"/>
          <w:lang w:eastAsia="ja-JP"/>
        </w:rPr>
        <w:t>)</w:t>
      </w:r>
    </w:p>
    <w:p w14:paraId="1E7794D5" w14:textId="1562CA8E" w:rsidR="00D9404B" w:rsidRPr="008D6019" w:rsidRDefault="0083217F" w:rsidP="0083217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D9404B">
        <w:rPr>
          <w:rFonts w:ascii="TH SarabunPSK" w:hAnsi="TH SarabunPSK" w:cs="TH SarabunPSK"/>
          <w:sz w:val="32"/>
          <w:szCs w:val="32"/>
        </w:rPr>
        <w:t xml:space="preserve">0% </w:t>
      </w:r>
      <w:r w:rsidR="00D9404B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ของข้อมูลชุดทดสอบ </w:t>
      </w:r>
      <w:r w:rsidR="007129F9">
        <w:rPr>
          <w:rFonts w:ascii="TH SarabunPSK" w:hAnsi="TH SarabunPSK" w:cs="TH SarabunPSK"/>
          <w:sz w:val="32"/>
          <w:szCs w:val="32"/>
        </w:rPr>
        <w:t>bi=1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3215C877" w14:textId="03E68403" w:rsidR="00382CF4" w:rsidRPr="008D6019" w:rsidRDefault="003E69AD" w:rsidP="00B50E19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216B0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D216B0">
        <w:rPr>
          <w:rFonts w:ascii="TH SarabunPSK" w:hAnsi="TH SarabunPSK" w:cs="TH SarabunPSK"/>
          <w:sz w:val="32"/>
          <w:szCs w:val="32"/>
        </w:rPr>
        <w:t xml:space="preserve">Q </w:t>
      </w:r>
      <w:r w:rsidR="00382CF4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D05649">
        <w:rPr>
          <w:rFonts w:ascii="TH SarabunPSK" w:hAnsi="TH SarabunPSK" w:cs="TH SarabunPSK" w:hint="cs"/>
          <w:sz w:val="32"/>
          <w:szCs w:val="32"/>
          <w:cs/>
        </w:rPr>
        <w:t xml:space="preserve"> แสดง</w:t>
      </w:r>
      <w:r w:rsidR="008C3DA2">
        <w:rPr>
          <w:rFonts w:ascii="TH SarabunPSK" w:hAnsi="TH SarabunPSK" w:cs="TH SarabunPSK" w:hint="cs"/>
          <w:sz w:val="32"/>
          <w:szCs w:val="32"/>
          <w:cs/>
        </w:rPr>
        <w:t>จำนวนคำสั่งที่มากที่สุดที่ทำได้</w:t>
      </w:r>
      <w:r w:rsidR="00D216B0">
        <w:rPr>
          <w:rFonts w:ascii="TH SarabunPSK" w:hAnsi="TH SarabunPSK" w:cs="TH SarabunPSK" w:hint="cs"/>
          <w:sz w:val="32"/>
          <w:szCs w:val="32"/>
          <w:cs/>
        </w:rPr>
        <w:t>ของแต่ละคำถาม</w:t>
      </w:r>
    </w:p>
    <w:p w14:paraId="65D4627B" w14:textId="3A8C9BAA" w:rsidR="00B50E19" w:rsidRPr="008D6019" w:rsidRDefault="003E69AD" w:rsidP="0018783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51F4" w14:textId="00C0EF50" w:rsidR="005833D2" w:rsidRDefault="005833D2" w:rsidP="006D5A9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4EB99D40" w14:textId="3F30DB5D" w:rsidR="0018783A" w:rsidRDefault="00C62C34" w:rsidP="006D5A9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6</w:t>
            </w:r>
            <w:r w:rsidR="00CA1BE3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6</w:t>
            </w:r>
          </w:p>
          <w:p w14:paraId="48F15B48" w14:textId="2161BD18" w:rsidR="006D5A90" w:rsidRDefault="00C62C34" w:rsidP="006D5A9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="006D5A90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6D5A90">
              <w:rPr>
                <w:rFonts w:ascii="Courier New" w:hAnsi="Courier New" w:cs="Courier New"/>
                <w:sz w:val="32"/>
                <w:szCs w:val="32"/>
              </w:rPr>
              <w:t xml:space="preserve"> 0 0 </w:t>
            </w:r>
            <w:r>
              <w:rPr>
                <w:rFonts w:ascii="Courier New" w:hAnsi="Courier New" w:cs="Courier New"/>
                <w:sz w:val="32"/>
                <w:szCs w:val="32"/>
              </w:rPr>
              <w:t>1 0</w:t>
            </w:r>
          </w:p>
          <w:p w14:paraId="76BA05E9" w14:textId="0E1B6071" w:rsidR="00C62C34" w:rsidRPr="00C62C34" w:rsidRDefault="00C62C34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 xml:space="preserve">1 2 </w:t>
            </w:r>
            <w:r w:rsidR="005603BE">
              <w:rPr>
                <w:rFonts w:ascii="Courier New" w:hAnsi="Courier New" w:cstheme="minorBidi"/>
                <w:sz w:val="32"/>
                <w:szCs w:val="32"/>
              </w:rPr>
              <w:t>2</w:t>
            </w:r>
            <w:r>
              <w:rPr>
                <w:rFonts w:ascii="Courier New" w:hAnsi="Courier New" w:cstheme="minorBidi"/>
                <w:sz w:val="32"/>
                <w:szCs w:val="32"/>
              </w:rPr>
              <w:t xml:space="preserve"> 4 5 6</w:t>
            </w:r>
          </w:p>
          <w:p w14:paraId="6ED8C1CD" w14:textId="77777777" w:rsidR="00C62C34" w:rsidRPr="00C62C34" w:rsidRDefault="00C62C34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C62C34">
              <w:rPr>
                <w:rFonts w:ascii="Courier New" w:hAnsi="Courier New" w:cstheme="minorBidi"/>
                <w:sz w:val="32"/>
                <w:szCs w:val="32"/>
              </w:rPr>
              <w:t>1 2</w:t>
            </w:r>
          </w:p>
          <w:p w14:paraId="0C8FD860" w14:textId="54799008" w:rsidR="00C62C34" w:rsidRPr="00C62C34" w:rsidRDefault="0016487A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1</w:t>
            </w:r>
            <w:r w:rsidR="00C62C34" w:rsidRPr="00C62C34"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  <w:p w14:paraId="1BF51682" w14:textId="7D9770AC" w:rsidR="00C62C34" w:rsidRDefault="0016487A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</w:t>
            </w:r>
            <w:r w:rsidR="00C62C34" w:rsidRPr="00C62C34"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theme="minorBidi"/>
                <w:sz w:val="32"/>
                <w:szCs w:val="32"/>
              </w:rPr>
              <w:t>4</w:t>
            </w:r>
          </w:p>
          <w:p w14:paraId="7CF22725" w14:textId="151DFF0B" w:rsidR="00C62C34" w:rsidRPr="00C62C34" w:rsidRDefault="0016487A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3</w:t>
            </w:r>
            <w:r w:rsidR="00C62C34" w:rsidRPr="00C62C34"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theme="minorBidi"/>
                <w:sz w:val="32"/>
                <w:szCs w:val="32"/>
              </w:rPr>
              <w:t>5</w:t>
            </w:r>
          </w:p>
          <w:p w14:paraId="70D4AF86" w14:textId="7BB3FEEB" w:rsidR="00C62C34" w:rsidRPr="00C62C34" w:rsidRDefault="0016487A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theme="minorBidi"/>
                <w:sz w:val="32"/>
                <w:szCs w:val="32"/>
              </w:rPr>
              <w:t>4</w:t>
            </w:r>
            <w:r w:rsidR="00C62C34" w:rsidRPr="00C62C34">
              <w:rPr>
                <w:rFonts w:ascii="Courier New" w:hAnsi="Courier New" w:cstheme="minorBidi"/>
                <w:sz w:val="32"/>
                <w:szCs w:val="32"/>
              </w:rPr>
              <w:t xml:space="preserve"> </w:t>
            </w:r>
            <w:r>
              <w:rPr>
                <w:rFonts w:ascii="Courier New" w:hAnsi="Courier New" w:cstheme="minorBidi"/>
                <w:sz w:val="32"/>
                <w:szCs w:val="32"/>
              </w:rPr>
              <w:t>5</w:t>
            </w:r>
          </w:p>
          <w:p w14:paraId="09A979E4" w14:textId="193DB1C0" w:rsidR="00C62C34" w:rsidRPr="006D5A90" w:rsidRDefault="00C62C34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C62C34">
              <w:rPr>
                <w:rFonts w:ascii="Courier New" w:hAnsi="Courier New" w:cstheme="minorBidi"/>
                <w:sz w:val="32"/>
                <w:szCs w:val="32"/>
              </w:rPr>
              <w:t>5 6</w:t>
            </w:r>
          </w:p>
          <w:p w14:paraId="2C7F6945" w14:textId="07AB0DBE" w:rsidR="00C62C34" w:rsidRPr="006D5A90" w:rsidRDefault="00C62C34" w:rsidP="00C62C34">
            <w:pPr>
              <w:rPr>
                <w:rFonts w:ascii="Courier New" w:hAnsi="Courier New" w:cstheme="minorBidi"/>
                <w:sz w:val="32"/>
                <w:szCs w:val="32"/>
              </w:rPr>
            </w:pP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40DA" w14:textId="48E5538E" w:rsidR="00E95EF8" w:rsidRPr="008D6019" w:rsidRDefault="00C62C34" w:rsidP="00382CF4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6</w:t>
            </w:r>
          </w:p>
        </w:tc>
      </w:tr>
    </w:tbl>
    <w:p w14:paraId="2F34DE09" w14:textId="052D3056" w:rsidR="0016487A" w:rsidRDefault="001D3201" w:rsidP="0016487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6BFAE928" w14:textId="77777777" w:rsidR="0016487A" w:rsidRDefault="0016487A" w:rsidP="0016487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E75963A" w14:textId="54006BD0" w:rsidR="0016487A" w:rsidRDefault="001D3201" w:rsidP="0016487A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lastRenderedPageBreak/>
        <w:tab/>
      </w:r>
      <w:r w:rsidR="0016487A" w:rsidRPr="0016487A">
        <w:rPr>
          <w:rFonts w:ascii="Times New Roman" w:eastAsia="Times New Roman" w:hAnsi="Times New Roman" w:cs="Times New Roman"/>
          <w:noProof/>
          <w:sz w:val="24"/>
          <w:szCs w:val="24"/>
          <w:lang w:eastAsia="ja-JP" w:bidi="ar-SA"/>
        </w:rPr>
        <w:drawing>
          <wp:inline distT="0" distB="0" distL="0" distR="0" wp14:anchorId="7B917D34" wp14:editId="73DA4DC4">
            <wp:extent cx="2019300" cy="2066875"/>
            <wp:effectExtent l="0" t="0" r="0" b="0"/>
            <wp:docPr id="7001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8" t="13071" r="19055" b="25354"/>
                    <a:stretch/>
                  </pic:blipFill>
                  <pic:spPr bwMode="auto">
                    <a:xfrm>
                      <a:off x="0" y="0"/>
                      <a:ext cx="2021619" cy="206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6875" w14:textId="2A7208F6" w:rsidR="0042337A" w:rsidRPr="0016487A" w:rsidRDefault="0042337A" w:rsidP="0016487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เริ่มต้น </w:t>
      </w:r>
      <w:r>
        <w:rPr>
          <w:rFonts w:ascii="TH SarabunPSK" w:hAnsi="TH SarabunPSK" w:cs="TH SarabunPSK"/>
          <w:sz w:val="32"/>
          <w:szCs w:val="32"/>
        </w:rPr>
        <w:t>a[]={0,1,0,0,1,0}</w:t>
      </w:r>
      <w:r w:rsidR="005833D2">
        <w:rPr>
          <w:rFonts w:ascii="TH SarabunPSK" w:hAnsi="TH SarabunPSK" w:cs="TH SarabunPSK"/>
          <w:sz w:val="32"/>
          <w:szCs w:val="32"/>
        </w:rPr>
        <w:t>, b[]={1,2,2,4,5,6}</w:t>
      </w:r>
    </w:p>
    <w:p w14:paraId="3A0FCEED" w14:textId="35FE3BD2" w:rsidR="0016487A" w:rsidRDefault="0016487A" w:rsidP="0016487A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คำสั่งที่ </w:t>
      </w:r>
      <w:r>
        <w:rPr>
          <w:rFonts w:ascii="TH SarabunPSK" w:hAnsi="TH SarabunPSK" w:cs="TH SarabunPSK"/>
          <w:sz w:val="32"/>
          <w:szCs w:val="32"/>
        </w:rPr>
        <w:t>1 : 5 -&gt; {4}</w:t>
      </w:r>
      <w:r w:rsidR="00601CCE">
        <w:rPr>
          <w:rFonts w:ascii="TH SarabunPSK" w:hAnsi="TH SarabunPSK" w:cs="TH SarabunPSK"/>
          <w:sz w:val="32"/>
          <w:szCs w:val="32"/>
        </w:rPr>
        <w:t>,</w:t>
      </w:r>
      <w:r w:rsidR="00601CCE">
        <w:rPr>
          <w:rFonts w:ascii="TH SarabunPSK" w:hAnsi="TH SarabunPSK" w:cs="TH SarabunPSK"/>
          <w:sz w:val="32"/>
          <w:szCs w:val="32"/>
        </w:rPr>
        <w:tab/>
        <w:t>a[]={0,1,0,1,0,0}</w:t>
      </w:r>
    </w:p>
    <w:p w14:paraId="0B822E05" w14:textId="68484571" w:rsidR="0016487A" w:rsidRDefault="0016487A" w:rsidP="0016487A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คำสั่งที่ </w:t>
      </w:r>
      <w:r>
        <w:rPr>
          <w:rFonts w:ascii="TH SarabunPSK" w:hAnsi="TH SarabunPSK" w:cs="TH SarabunPSK"/>
          <w:sz w:val="32"/>
          <w:szCs w:val="32"/>
        </w:rPr>
        <w:t>2 : 2 -&gt; {1}</w:t>
      </w:r>
      <w:r w:rsidR="00601CCE">
        <w:rPr>
          <w:rFonts w:ascii="TH SarabunPSK" w:hAnsi="TH SarabunPSK" w:cs="TH SarabunPSK"/>
          <w:sz w:val="32"/>
          <w:szCs w:val="32"/>
        </w:rPr>
        <w:t>,</w:t>
      </w:r>
      <w:r w:rsidR="00601CCE">
        <w:rPr>
          <w:rFonts w:ascii="TH SarabunPSK" w:hAnsi="TH SarabunPSK" w:cs="TH SarabunPSK"/>
          <w:sz w:val="32"/>
          <w:szCs w:val="32"/>
        </w:rPr>
        <w:tab/>
        <w:t>a[]={1,0,0,1,0,0}</w:t>
      </w:r>
    </w:p>
    <w:p w14:paraId="62D749EF" w14:textId="589D0607" w:rsidR="0016487A" w:rsidRDefault="0016487A" w:rsidP="0016487A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คำสั่งที่ </w:t>
      </w:r>
      <w:r>
        <w:rPr>
          <w:rFonts w:ascii="TH SarabunPSK" w:hAnsi="TH SarabunPSK" w:cs="TH SarabunPSK"/>
          <w:sz w:val="32"/>
          <w:szCs w:val="32"/>
        </w:rPr>
        <w:t>3 : 4 -&gt; {1,3}</w:t>
      </w:r>
      <w:r w:rsidR="00601CCE">
        <w:rPr>
          <w:rFonts w:ascii="TH SarabunPSK" w:hAnsi="TH SarabunPSK" w:cs="TH SarabunPSK"/>
          <w:sz w:val="32"/>
          <w:szCs w:val="32"/>
        </w:rPr>
        <w:t>,</w:t>
      </w:r>
      <w:r w:rsidR="00601CCE">
        <w:rPr>
          <w:rFonts w:ascii="TH SarabunPSK" w:hAnsi="TH SarabunPSK" w:cs="TH SarabunPSK"/>
          <w:sz w:val="32"/>
          <w:szCs w:val="32"/>
        </w:rPr>
        <w:tab/>
        <w:t>a[]={2,0,1,0,0,0}</w:t>
      </w:r>
    </w:p>
    <w:p w14:paraId="7020FE2B" w14:textId="796E4BFF" w:rsidR="0016487A" w:rsidRDefault="0016487A" w:rsidP="0016487A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คำสั่งที่ </w:t>
      </w:r>
      <w:r>
        <w:rPr>
          <w:rFonts w:ascii="TH SarabunPSK" w:hAnsi="TH SarabunPSK" w:cs="TH SarabunPSK"/>
          <w:sz w:val="32"/>
          <w:szCs w:val="32"/>
        </w:rPr>
        <w:t>4 : 3 -&gt; {}</w:t>
      </w:r>
      <w:r w:rsidR="00601CCE">
        <w:rPr>
          <w:rFonts w:ascii="TH SarabunPSK" w:hAnsi="TH SarabunPSK" w:cs="TH SarabunPSK"/>
          <w:sz w:val="32"/>
          <w:szCs w:val="32"/>
        </w:rPr>
        <w:t>,</w:t>
      </w:r>
      <w:r w:rsidR="00601CCE">
        <w:rPr>
          <w:rFonts w:ascii="TH SarabunPSK" w:hAnsi="TH SarabunPSK" w:cs="TH SarabunPSK"/>
          <w:sz w:val="32"/>
          <w:szCs w:val="32"/>
        </w:rPr>
        <w:tab/>
        <w:t>a[]={2,0,0,0,0,0}</w:t>
      </w:r>
    </w:p>
    <w:p w14:paraId="624078C0" w14:textId="2ABC9E7D" w:rsidR="0016487A" w:rsidRDefault="0016487A" w:rsidP="0016487A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คำสั่งที่ </w:t>
      </w:r>
      <w:r>
        <w:rPr>
          <w:rFonts w:ascii="TH SarabunPSK" w:hAnsi="TH SarabunPSK" w:cs="TH SarabunPSK"/>
          <w:sz w:val="32"/>
          <w:szCs w:val="32"/>
        </w:rPr>
        <w:t>5 : 1 -&gt; {}</w:t>
      </w:r>
      <w:r w:rsidR="00601CCE">
        <w:rPr>
          <w:rFonts w:ascii="TH SarabunPSK" w:hAnsi="TH SarabunPSK" w:cs="TH SarabunPSK"/>
          <w:sz w:val="32"/>
          <w:szCs w:val="32"/>
        </w:rPr>
        <w:t>,</w:t>
      </w:r>
      <w:r w:rsidR="00601CCE">
        <w:rPr>
          <w:rFonts w:ascii="TH SarabunPSK" w:hAnsi="TH SarabunPSK" w:cs="TH SarabunPSK"/>
          <w:sz w:val="32"/>
          <w:szCs w:val="32"/>
        </w:rPr>
        <w:tab/>
        <w:t>a[]={1,0,0,0,0,0}</w:t>
      </w:r>
    </w:p>
    <w:p w14:paraId="0EC63340" w14:textId="546CA06E" w:rsidR="0016487A" w:rsidRDefault="0016487A" w:rsidP="0016487A">
      <w:pPr>
        <w:pStyle w:val="NormalWeb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คำสั่งที่ </w:t>
      </w:r>
      <w:r>
        <w:rPr>
          <w:rFonts w:ascii="TH SarabunPSK" w:hAnsi="TH SarabunPSK" w:cs="TH SarabunPSK"/>
          <w:sz w:val="32"/>
          <w:szCs w:val="32"/>
        </w:rPr>
        <w:t>6 : 1 -&gt; {}</w:t>
      </w:r>
      <w:r w:rsidR="00152457">
        <w:rPr>
          <w:rFonts w:ascii="TH SarabunPSK" w:hAnsi="TH SarabunPSK" w:cs="TH SarabunPSK"/>
          <w:sz w:val="32"/>
          <w:szCs w:val="32"/>
        </w:rPr>
        <w:t>,</w:t>
      </w:r>
      <w:r w:rsidR="00152457">
        <w:rPr>
          <w:rFonts w:ascii="TH SarabunPSK" w:hAnsi="TH SarabunPSK" w:cs="TH SarabunPSK"/>
          <w:sz w:val="32"/>
          <w:szCs w:val="32"/>
        </w:rPr>
        <w:tab/>
        <w:t>a[]={0,0,0,0,0,0}</w:t>
      </w:r>
    </w:p>
    <w:p w14:paraId="65C324C5" w14:textId="7CB108DC" w:rsidR="003D02F3" w:rsidRPr="0016487A" w:rsidRDefault="003E69AD" w:rsidP="0016487A">
      <w:pPr>
        <w:pStyle w:val="NormalWeb"/>
        <w:jc w:val="center"/>
        <w:rPr>
          <w:rFonts w:ascii="Times New Roman" w:eastAsia="Times New Roman" w:hAnsi="Times New Roman" w:cs="Times New Roman"/>
          <w:sz w:val="24"/>
          <w:szCs w:val="24"/>
          <w:cs/>
          <w:lang w:eastAsia="ja-JP" w:bidi="ar-SA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D02F3" w:rsidRPr="0016487A" w:rsidSect="00F5432F">
      <w:footerReference w:type="default" r:id="rId9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4CA3" w14:textId="77777777" w:rsidR="00F5432F" w:rsidRDefault="00F5432F">
      <w:r>
        <w:separator/>
      </w:r>
    </w:p>
  </w:endnote>
  <w:endnote w:type="continuationSeparator" w:id="0">
    <w:p w14:paraId="5F657B91" w14:textId="77777777" w:rsidR="00F5432F" w:rsidRDefault="00F5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2C1F2C8E-EC69-4F1B-A93A-0A4398E271E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8A75623B-1455-4E52-AF86-53AF7630FEB0}"/>
    <w:embedBold r:id="rId3" w:fontKey="{6FE0D7B5-E164-40D8-861A-469DABB22B47}"/>
    <w:embedItalic r:id="rId4" w:fontKey="{6547616B-46DB-4B68-829C-ABA1B8ECFFF9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5E39" w14:textId="185A4B70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95AA1" w14:textId="77777777" w:rsidR="00F5432F" w:rsidRDefault="00F5432F">
      <w:r>
        <w:separator/>
      </w:r>
    </w:p>
  </w:footnote>
  <w:footnote w:type="continuationSeparator" w:id="0">
    <w:p w14:paraId="00F580A5" w14:textId="77777777" w:rsidR="00F5432F" w:rsidRDefault="00F54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3152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1587"/>
    <w:rsid w:val="000D3499"/>
    <w:rsid w:val="000D5731"/>
    <w:rsid w:val="000D62E8"/>
    <w:rsid w:val="000E01AD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468E"/>
    <w:rsid w:val="00107885"/>
    <w:rsid w:val="0011074B"/>
    <w:rsid w:val="00115B06"/>
    <w:rsid w:val="00116887"/>
    <w:rsid w:val="001467C6"/>
    <w:rsid w:val="001470F9"/>
    <w:rsid w:val="00152457"/>
    <w:rsid w:val="0015260D"/>
    <w:rsid w:val="0016487A"/>
    <w:rsid w:val="00166454"/>
    <w:rsid w:val="00166995"/>
    <w:rsid w:val="00176969"/>
    <w:rsid w:val="00180D4E"/>
    <w:rsid w:val="001873F2"/>
    <w:rsid w:val="001876E0"/>
    <w:rsid w:val="0018783A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D3201"/>
    <w:rsid w:val="001E3372"/>
    <w:rsid w:val="00201237"/>
    <w:rsid w:val="00207CEE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2009"/>
    <w:rsid w:val="00272F83"/>
    <w:rsid w:val="002730C9"/>
    <w:rsid w:val="00273B87"/>
    <w:rsid w:val="00274425"/>
    <w:rsid w:val="00276666"/>
    <w:rsid w:val="002814EF"/>
    <w:rsid w:val="00282B8C"/>
    <w:rsid w:val="0028616D"/>
    <w:rsid w:val="00290261"/>
    <w:rsid w:val="00290EDC"/>
    <w:rsid w:val="002943BE"/>
    <w:rsid w:val="002A07AD"/>
    <w:rsid w:val="002A309E"/>
    <w:rsid w:val="002A3949"/>
    <w:rsid w:val="002A6E46"/>
    <w:rsid w:val="002B123B"/>
    <w:rsid w:val="002C0B6F"/>
    <w:rsid w:val="002C4F11"/>
    <w:rsid w:val="002C6041"/>
    <w:rsid w:val="002C7D1C"/>
    <w:rsid w:val="002D3BB1"/>
    <w:rsid w:val="002D54B3"/>
    <w:rsid w:val="002D7A88"/>
    <w:rsid w:val="002E5452"/>
    <w:rsid w:val="002E6D67"/>
    <w:rsid w:val="002E707C"/>
    <w:rsid w:val="002F1031"/>
    <w:rsid w:val="002F172E"/>
    <w:rsid w:val="002F2661"/>
    <w:rsid w:val="002F402F"/>
    <w:rsid w:val="002F41C1"/>
    <w:rsid w:val="002F6E63"/>
    <w:rsid w:val="00300DB7"/>
    <w:rsid w:val="003054A7"/>
    <w:rsid w:val="00305E9E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82CF4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337A"/>
    <w:rsid w:val="0042478D"/>
    <w:rsid w:val="004351EA"/>
    <w:rsid w:val="00440F7C"/>
    <w:rsid w:val="00442B0D"/>
    <w:rsid w:val="00445130"/>
    <w:rsid w:val="004554F3"/>
    <w:rsid w:val="00466685"/>
    <w:rsid w:val="00472A4C"/>
    <w:rsid w:val="00472C75"/>
    <w:rsid w:val="00475900"/>
    <w:rsid w:val="00480865"/>
    <w:rsid w:val="004810CF"/>
    <w:rsid w:val="0048556B"/>
    <w:rsid w:val="00491424"/>
    <w:rsid w:val="00494DC7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1AB9"/>
    <w:rsid w:val="00533ACD"/>
    <w:rsid w:val="00534407"/>
    <w:rsid w:val="005364F5"/>
    <w:rsid w:val="005372EA"/>
    <w:rsid w:val="00542FC6"/>
    <w:rsid w:val="00543738"/>
    <w:rsid w:val="00547638"/>
    <w:rsid w:val="00557F53"/>
    <w:rsid w:val="005602F5"/>
    <w:rsid w:val="005603BE"/>
    <w:rsid w:val="00560AA1"/>
    <w:rsid w:val="00567C37"/>
    <w:rsid w:val="005833D2"/>
    <w:rsid w:val="005834EF"/>
    <w:rsid w:val="00587CF3"/>
    <w:rsid w:val="005913A1"/>
    <w:rsid w:val="00592425"/>
    <w:rsid w:val="00595BBD"/>
    <w:rsid w:val="00595E50"/>
    <w:rsid w:val="00596B43"/>
    <w:rsid w:val="005A123E"/>
    <w:rsid w:val="005A128D"/>
    <w:rsid w:val="005A2947"/>
    <w:rsid w:val="005A63F5"/>
    <w:rsid w:val="005B0151"/>
    <w:rsid w:val="005B0883"/>
    <w:rsid w:val="005B32EF"/>
    <w:rsid w:val="005C040A"/>
    <w:rsid w:val="005C12A2"/>
    <w:rsid w:val="005C1329"/>
    <w:rsid w:val="005D293E"/>
    <w:rsid w:val="00600B0C"/>
    <w:rsid w:val="00601CCE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478C8"/>
    <w:rsid w:val="00653F03"/>
    <w:rsid w:val="00662243"/>
    <w:rsid w:val="00664ED5"/>
    <w:rsid w:val="00670932"/>
    <w:rsid w:val="00672B91"/>
    <w:rsid w:val="00681839"/>
    <w:rsid w:val="00695CEB"/>
    <w:rsid w:val="006A65BA"/>
    <w:rsid w:val="006B08A9"/>
    <w:rsid w:val="006B10DA"/>
    <w:rsid w:val="006C1C17"/>
    <w:rsid w:val="006D5A90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29F9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57017"/>
    <w:rsid w:val="0076285B"/>
    <w:rsid w:val="007659B0"/>
    <w:rsid w:val="00773E59"/>
    <w:rsid w:val="00792080"/>
    <w:rsid w:val="007943A7"/>
    <w:rsid w:val="007A077E"/>
    <w:rsid w:val="007A7886"/>
    <w:rsid w:val="007B0DD1"/>
    <w:rsid w:val="007B6EA4"/>
    <w:rsid w:val="007C2E32"/>
    <w:rsid w:val="007C76EB"/>
    <w:rsid w:val="007D0487"/>
    <w:rsid w:val="007D2411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2A7"/>
    <w:rsid w:val="0080340F"/>
    <w:rsid w:val="008040B5"/>
    <w:rsid w:val="00811150"/>
    <w:rsid w:val="00813CFA"/>
    <w:rsid w:val="00816B9C"/>
    <w:rsid w:val="0082007E"/>
    <w:rsid w:val="0083059A"/>
    <w:rsid w:val="0083217F"/>
    <w:rsid w:val="00844B71"/>
    <w:rsid w:val="00850B7C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A214C"/>
    <w:rsid w:val="008B4BFF"/>
    <w:rsid w:val="008B7CD8"/>
    <w:rsid w:val="008C3DA2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084E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3EE2"/>
    <w:rsid w:val="009A4927"/>
    <w:rsid w:val="009A5251"/>
    <w:rsid w:val="009A6BFA"/>
    <w:rsid w:val="009B1A4C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507"/>
    <w:rsid w:val="00A518E0"/>
    <w:rsid w:val="00A55E90"/>
    <w:rsid w:val="00A621C5"/>
    <w:rsid w:val="00A8567D"/>
    <w:rsid w:val="00A8731E"/>
    <w:rsid w:val="00A91B29"/>
    <w:rsid w:val="00A9303B"/>
    <w:rsid w:val="00A96EB4"/>
    <w:rsid w:val="00AA4E5C"/>
    <w:rsid w:val="00AB16B7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3F7"/>
    <w:rsid w:val="00B0393F"/>
    <w:rsid w:val="00B07CEB"/>
    <w:rsid w:val="00B10B8A"/>
    <w:rsid w:val="00B135E1"/>
    <w:rsid w:val="00B17A88"/>
    <w:rsid w:val="00B20B97"/>
    <w:rsid w:val="00B247CB"/>
    <w:rsid w:val="00B248B9"/>
    <w:rsid w:val="00B36A64"/>
    <w:rsid w:val="00B50C39"/>
    <w:rsid w:val="00B50E19"/>
    <w:rsid w:val="00B550D5"/>
    <w:rsid w:val="00B626D5"/>
    <w:rsid w:val="00B6492B"/>
    <w:rsid w:val="00B64C26"/>
    <w:rsid w:val="00B64DB0"/>
    <w:rsid w:val="00B65A7C"/>
    <w:rsid w:val="00B80681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D1043"/>
    <w:rsid w:val="00BF4CD1"/>
    <w:rsid w:val="00C00214"/>
    <w:rsid w:val="00C00B99"/>
    <w:rsid w:val="00C0116F"/>
    <w:rsid w:val="00C11E0E"/>
    <w:rsid w:val="00C1766D"/>
    <w:rsid w:val="00C2009B"/>
    <w:rsid w:val="00C26688"/>
    <w:rsid w:val="00C36663"/>
    <w:rsid w:val="00C41FE6"/>
    <w:rsid w:val="00C52608"/>
    <w:rsid w:val="00C52AD4"/>
    <w:rsid w:val="00C552EC"/>
    <w:rsid w:val="00C56CCE"/>
    <w:rsid w:val="00C612BC"/>
    <w:rsid w:val="00C62C34"/>
    <w:rsid w:val="00C65414"/>
    <w:rsid w:val="00C65B7A"/>
    <w:rsid w:val="00C7108B"/>
    <w:rsid w:val="00C74F75"/>
    <w:rsid w:val="00C75D6D"/>
    <w:rsid w:val="00C91825"/>
    <w:rsid w:val="00C963DA"/>
    <w:rsid w:val="00CA0474"/>
    <w:rsid w:val="00CA1BE3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649"/>
    <w:rsid w:val="00D05AFE"/>
    <w:rsid w:val="00D12EA7"/>
    <w:rsid w:val="00D13CB9"/>
    <w:rsid w:val="00D141C3"/>
    <w:rsid w:val="00D15D69"/>
    <w:rsid w:val="00D17C18"/>
    <w:rsid w:val="00D216B0"/>
    <w:rsid w:val="00D25B59"/>
    <w:rsid w:val="00D27F8B"/>
    <w:rsid w:val="00D36BEF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9404B"/>
    <w:rsid w:val="00D9661F"/>
    <w:rsid w:val="00DA1221"/>
    <w:rsid w:val="00DA2894"/>
    <w:rsid w:val="00DC36F1"/>
    <w:rsid w:val="00DC5DF3"/>
    <w:rsid w:val="00DD1474"/>
    <w:rsid w:val="00DD33E4"/>
    <w:rsid w:val="00DD4997"/>
    <w:rsid w:val="00DE0444"/>
    <w:rsid w:val="00DE2A2F"/>
    <w:rsid w:val="00DE5929"/>
    <w:rsid w:val="00DE6056"/>
    <w:rsid w:val="00DF4250"/>
    <w:rsid w:val="00DF6E35"/>
    <w:rsid w:val="00E04CFF"/>
    <w:rsid w:val="00E13EEA"/>
    <w:rsid w:val="00E16C0C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96E71"/>
    <w:rsid w:val="00EA008B"/>
    <w:rsid w:val="00EA7BD0"/>
    <w:rsid w:val="00EA7F33"/>
    <w:rsid w:val="00EB1789"/>
    <w:rsid w:val="00EB194B"/>
    <w:rsid w:val="00EB1FAC"/>
    <w:rsid w:val="00EB4B9E"/>
    <w:rsid w:val="00ED4D4F"/>
    <w:rsid w:val="00EE1935"/>
    <w:rsid w:val="00EE316D"/>
    <w:rsid w:val="00EE53E1"/>
    <w:rsid w:val="00EE5827"/>
    <w:rsid w:val="00EE71BC"/>
    <w:rsid w:val="00EF1980"/>
    <w:rsid w:val="00F06920"/>
    <w:rsid w:val="00F06931"/>
    <w:rsid w:val="00F073EA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5432F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1F2C"/>
    <w:rsid w:val="00FE5AB5"/>
    <w:rsid w:val="00FF1CB1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83A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uiPriority w:val="99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4</cp:revision>
  <cp:lastPrinted>2024-04-25T16:18:00Z</cp:lastPrinted>
  <dcterms:created xsi:type="dcterms:W3CDTF">2024-04-23T14:43:00Z</dcterms:created>
  <dcterms:modified xsi:type="dcterms:W3CDTF">2024-04-25T16:18:00Z</dcterms:modified>
</cp:coreProperties>
</file>