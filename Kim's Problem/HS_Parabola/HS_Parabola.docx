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851A17E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C94105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พา</w:t>
            </w:r>
            <w:r w:rsidR="003D289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ร</w:t>
            </w:r>
            <w:r w:rsidR="00C94105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าโบลา 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C9410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Parabola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20F941BB" w14:textId="77777777" w:rsidR="003A04B7" w:rsidRDefault="003E69AD" w:rsidP="00C94105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C94105">
        <w:rPr>
          <w:rFonts w:ascii="TH SarabunPSK" w:hAnsi="TH SarabunPSK" w:cs="TH SarabunPSK" w:hint="cs"/>
          <w:sz w:val="32"/>
          <w:szCs w:val="32"/>
          <w:cs/>
        </w:rPr>
        <w:t xml:space="preserve">มีแท่งไม้ </w:t>
      </w:r>
      <w:r w:rsidR="00C94105">
        <w:rPr>
          <w:rFonts w:ascii="TH SarabunPSK" w:hAnsi="TH SarabunPSK" w:cs="TH SarabunPSK"/>
          <w:sz w:val="32"/>
          <w:szCs w:val="32"/>
        </w:rPr>
        <w:t xml:space="preserve">N </w:t>
      </w:r>
      <w:r w:rsidR="00C94105">
        <w:rPr>
          <w:rFonts w:ascii="TH SarabunPSK" w:hAnsi="TH SarabunPSK" w:cs="TH SarabunPSK" w:hint="cs"/>
          <w:sz w:val="32"/>
          <w:szCs w:val="32"/>
          <w:cs/>
        </w:rPr>
        <w:t xml:space="preserve">แท่งความสูงไม่เท่ากันเรียงกันอยู่ </w:t>
      </w:r>
      <w:r w:rsidR="00A84AAB">
        <w:rPr>
          <w:rFonts w:ascii="TH SarabunPSK" w:hAnsi="TH SarabunPSK" w:cs="TH SarabunPSK" w:hint="cs"/>
          <w:sz w:val="32"/>
          <w:szCs w:val="32"/>
          <w:cs/>
        </w:rPr>
        <w:t>พีทเทพต้องการหยิบไม้ออ</w:t>
      </w:r>
      <w:r w:rsidR="003109C9">
        <w:rPr>
          <w:rFonts w:ascii="TH SarabunPSK" w:hAnsi="TH SarabunPSK" w:cs="TH SarabunPSK" w:hint="cs"/>
          <w:sz w:val="32"/>
          <w:szCs w:val="32"/>
          <w:cs/>
        </w:rPr>
        <w:t>กแล้วให้แท่งที่เหลืออยู่เรียงกัน</w:t>
      </w:r>
      <w:r w:rsidR="00FF344F">
        <w:rPr>
          <w:rFonts w:ascii="TH SarabunPSK" w:hAnsi="TH SarabunPSK" w:cs="TH SarabunPSK" w:hint="cs"/>
          <w:sz w:val="32"/>
          <w:szCs w:val="32"/>
          <w:cs/>
        </w:rPr>
        <w:t>คล้าย</w:t>
      </w:r>
      <w:r w:rsidR="00BD25C9">
        <w:rPr>
          <w:rFonts w:ascii="TH SarabunPSK" w:hAnsi="TH SarabunPSK" w:cs="TH SarabunPSK" w:hint="cs"/>
          <w:sz w:val="32"/>
          <w:szCs w:val="32"/>
          <w:cs/>
        </w:rPr>
        <w:t>รูป</w:t>
      </w:r>
      <w:r w:rsidR="003109C9">
        <w:rPr>
          <w:rFonts w:ascii="TH SarabunPSK" w:hAnsi="TH SarabunPSK" w:cs="TH SarabunPSK" w:hint="cs"/>
          <w:sz w:val="32"/>
          <w:szCs w:val="32"/>
          <w:cs/>
        </w:rPr>
        <w:t>พา</w:t>
      </w:r>
      <w:r w:rsidR="00842836">
        <w:rPr>
          <w:rFonts w:ascii="TH SarabunPSK" w:hAnsi="TH SarabunPSK" w:cs="TH SarabunPSK" w:hint="cs"/>
          <w:sz w:val="32"/>
          <w:szCs w:val="32"/>
          <w:cs/>
        </w:rPr>
        <w:t>ร</w:t>
      </w:r>
      <w:r w:rsidR="003109C9">
        <w:rPr>
          <w:rFonts w:ascii="TH SarabunPSK" w:hAnsi="TH SarabunPSK" w:cs="TH SarabunPSK" w:hint="cs"/>
          <w:sz w:val="32"/>
          <w:szCs w:val="32"/>
          <w:cs/>
        </w:rPr>
        <w:t>าโบลา</w:t>
      </w:r>
      <w:r w:rsidR="00842836">
        <w:rPr>
          <w:rFonts w:ascii="TH SarabunPSK" w:hAnsi="TH SarabunPSK" w:cs="TH SarabunPSK" w:hint="cs"/>
          <w:sz w:val="32"/>
          <w:szCs w:val="32"/>
          <w:cs/>
        </w:rPr>
        <w:t>คว่ำ</w:t>
      </w:r>
      <w:r w:rsidR="00FF344F">
        <w:rPr>
          <w:rFonts w:ascii="TH SarabunPSK" w:hAnsi="TH SarabunPSK" w:cs="TH SarabunPSK" w:hint="cs"/>
          <w:sz w:val="32"/>
          <w:szCs w:val="32"/>
          <w:cs/>
        </w:rPr>
        <w:t xml:space="preserve"> ซึ่งเงื่อนไข</w:t>
      </w:r>
      <w:r w:rsidR="00BD25C9">
        <w:rPr>
          <w:rFonts w:ascii="TH SarabunPSK" w:hAnsi="TH SarabunPSK" w:cs="TH SarabunPSK" w:hint="cs"/>
          <w:sz w:val="32"/>
          <w:szCs w:val="32"/>
          <w:cs/>
        </w:rPr>
        <w:t>ที่จะเป็นรูปพาราโบลาคือ</w:t>
      </w:r>
    </w:p>
    <w:p w14:paraId="5F255A69" w14:textId="5F14F3C4" w:rsidR="00A73548" w:rsidRDefault="00BD25C9" w:rsidP="00A73548">
      <w:pPr>
        <w:pStyle w:val="ListParagraph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A73548">
        <w:rPr>
          <w:rFonts w:ascii="TH SarabunPSK" w:hAnsi="TH SarabunPSK" w:cs="TH SarabunPSK"/>
          <w:sz w:val="32"/>
          <w:szCs w:val="32"/>
        </w:rPr>
        <w:t>h</w:t>
      </w:r>
      <w:r w:rsidRPr="00A73548">
        <w:rPr>
          <w:rFonts w:ascii="TH SarabunPSK" w:hAnsi="TH SarabunPSK" w:cs="TH SarabunPSK"/>
          <w:sz w:val="32"/>
          <w:szCs w:val="32"/>
          <w:vertAlign w:val="subscript"/>
        </w:rPr>
        <w:t xml:space="preserve">i </w:t>
      </w:r>
      <w:r w:rsidRPr="00A73548">
        <w:rPr>
          <w:rFonts w:ascii="TH SarabunPSK" w:hAnsi="TH SarabunPSK" w:cs="TH SarabunPSK"/>
          <w:sz w:val="32"/>
          <w:szCs w:val="32"/>
        </w:rPr>
        <w:t>- h</w:t>
      </w:r>
      <w:r w:rsidRPr="00A73548">
        <w:rPr>
          <w:rFonts w:ascii="TH SarabunPSK" w:hAnsi="TH SarabunPSK" w:cs="TH SarabunPSK"/>
          <w:sz w:val="32"/>
          <w:szCs w:val="32"/>
          <w:vertAlign w:val="subscript"/>
        </w:rPr>
        <w:t>i-1</w:t>
      </w:r>
      <w:r w:rsidRPr="00A73548">
        <w:rPr>
          <w:rFonts w:ascii="TH SarabunPSK" w:hAnsi="TH SarabunPSK" w:cs="TH SarabunPSK"/>
          <w:sz w:val="32"/>
          <w:szCs w:val="32"/>
        </w:rPr>
        <w:t xml:space="preserve"> &gt;= h</w:t>
      </w:r>
      <w:r w:rsidR="00FA7086">
        <w:rPr>
          <w:rFonts w:ascii="TH SarabunPSK" w:hAnsi="TH SarabunPSK" w:cs="TH SarabunPSK"/>
          <w:sz w:val="32"/>
          <w:szCs w:val="32"/>
          <w:vertAlign w:val="subscript"/>
        </w:rPr>
        <w:t>i+1</w:t>
      </w:r>
      <w:r w:rsidRPr="00A73548">
        <w:rPr>
          <w:rFonts w:ascii="TH SarabunPSK" w:hAnsi="TH SarabunPSK" w:cs="TH SarabunPSK"/>
          <w:sz w:val="32"/>
          <w:szCs w:val="32"/>
        </w:rPr>
        <w:t xml:space="preserve"> – h</w:t>
      </w:r>
      <w:r w:rsidR="00FA708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Pr="00A73548">
        <w:rPr>
          <w:rFonts w:ascii="TH SarabunPSK" w:hAnsi="TH SarabunPSK" w:cs="TH SarabunPSK"/>
          <w:sz w:val="32"/>
          <w:szCs w:val="32"/>
        </w:rPr>
        <w:t xml:space="preserve"> </w:t>
      </w:r>
      <w:r w:rsidRPr="00A73548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211C7F">
        <w:rPr>
          <w:rFonts w:ascii="TH SarabunPSK" w:hAnsi="TH SarabunPSK" w:cs="TH SarabunPSK"/>
          <w:sz w:val="32"/>
          <w:szCs w:val="32"/>
        </w:rPr>
        <w:t>1</w:t>
      </w:r>
      <w:r w:rsidRPr="00A73548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A73548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73548">
        <w:rPr>
          <w:rFonts w:ascii="TH SarabunPSK" w:hAnsi="TH SarabunPSK" w:cs="TH SarabunPSK"/>
          <w:sz w:val="32"/>
          <w:szCs w:val="32"/>
        </w:rPr>
        <w:t xml:space="preserve"> &lt; </w:t>
      </w:r>
      <w:r w:rsidR="002B2B24" w:rsidRPr="00A73548">
        <w:rPr>
          <w:rFonts w:ascii="TH SarabunPSK" w:hAnsi="TH SarabunPSK" w:cs="TH SarabunPSK"/>
          <w:sz w:val="32"/>
          <w:szCs w:val="32"/>
        </w:rPr>
        <w:t xml:space="preserve">K </w:t>
      </w:r>
      <w:r w:rsidR="002B2B24" w:rsidRPr="00A73548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2B2B24" w:rsidRPr="00A73548">
        <w:rPr>
          <w:rFonts w:ascii="TH SarabunPSK" w:hAnsi="TH SarabunPSK" w:cs="TH SarabunPSK"/>
          <w:sz w:val="32"/>
          <w:szCs w:val="32"/>
        </w:rPr>
        <w:t xml:space="preserve">K </w:t>
      </w:r>
      <w:r w:rsidR="002B2B24" w:rsidRPr="00A73548">
        <w:rPr>
          <w:rFonts w:ascii="TH SarabunPSK" w:hAnsi="TH SarabunPSK" w:cs="TH SarabunPSK" w:hint="cs"/>
          <w:sz w:val="32"/>
          <w:szCs w:val="32"/>
          <w:cs/>
        </w:rPr>
        <w:t>คือจำนวนแท่งไม้ที่ไม่ถูกหยิบออก และ</w:t>
      </w:r>
      <w:r w:rsidR="002B2B24" w:rsidRPr="00A73548">
        <w:rPr>
          <w:rFonts w:ascii="TH SarabunPSK" w:hAnsi="TH SarabunPSK" w:cs="TH SarabunPSK"/>
          <w:sz w:val="32"/>
          <w:szCs w:val="32"/>
        </w:rPr>
        <w:t xml:space="preserve"> h</w:t>
      </w:r>
      <w:r w:rsidR="002B2B24" w:rsidRPr="00A73548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2B2B24" w:rsidRPr="00A73548">
        <w:rPr>
          <w:rFonts w:ascii="TH SarabunPSK" w:hAnsi="TH SarabunPSK" w:cs="TH SarabunPSK" w:hint="cs"/>
          <w:sz w:val="32"/>
          <w:szCs w:val="32"/>
          <w:cs/>
        </w:rPr>
        <w:t xml:space="preserve"> แทนความสูงของไม้แท่งที่ </w:t>
      </w:r>
      <w:proofErr w:type="spellStart"/>
      <w:r w:rsidR="002B2B24" w:rsidRPr="00A73548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2B2B24" w:rsidRPr="00A73548">
        <w:rPr>
          <w:rFonts w:ascii="TH SarabunPSK" w:hAnsi="TH SarabunPSK" w:cs="TH SarabunPSK"/>
          <w:sz w:val="32"/>
          <w:szCs w:val="32"/>
        </w:rPr>
        <w:t xml:space="preserve"> </w:t>
      </w:r>
      <w:r w:rsidR="002B2B24" w:rsidRPr="00A73548">
        <w:rPr>
          <w:rFonts w:ascii="TH SarabunPSK" w:hAnsi="TH SarabunPSK" w:cs="TH SarabunPSK" w:hint="cs"/>
          <w:sz w:val="32"/>
          <w:szCs w:val="32"/>
          <w:cs/>
        </w:rPr>
        <w:t>ที่ไม่ถูกหยิบออก</w:t>
      </w:r>
    </w:p>
    <w:p w14:paraId="5843A300" w14:textId="1154E7DE" w:rsidR="003464F0" w:rsidRPr="00356741" w:rsidRDefault="00A73548" w:rsidP="00356741">
      <w:pPr>
        <w:pStyle w:val="ListParagraph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ต้องมีไม้แท่งที่สูงที่สุดเพียงแท่งเดียว และต้องมีแม้อยู่ข้างซ้ายและขวาของแท่งที่สูงที่สุดอย่างน้อย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แท่ง</w:t>
      </w:r>
    </w:p>
    <w:p w14:paraId="4987873F" w14:textId="2BB53B3E" w:rsidR="00226D1A" w:rsidRPr="003464F0" w:rsidRDefault="00294191" w:rsidP="003464F0">
      <w:pPr>
        <w:rPr>
          <w:rFonts w:ascii="TH SarabunPSK" w:hAnsi="TH SarabunPSK" w:cs="TH SarabunPSK"/>
          <w:sz w:val="32"/>
          <w:szCs w:val="32"/>
          <w:cs/>
        </w:rPr>
      </w:pPr>
      <w:r w:rsidRPr="003464F0">
        <w:rPr>
          <w:rFonts w:ascii="TH SarabunPSK" w:hAnsi="TH SarabunPSK" w:cs="TH SarabunPSK" w:hint="cs"/>
          <w:sz w:val="32"/>
          <w:szCs w:val="32"/>
          <w:cs/>
        </w:rPr>
        <w:t>พีทเทพอยากรู้ว่าเขาจะทำให้แท่งไม้ที่เหลือ</w:t>
      </w:r>
      <w:r w:rsidR="007F703D">
        <w:rPr>
          <w:rFonts w:ascii="TH SarabunPSK" w:hAnsi="TH SarabunPSK" w:cs="TH SarabunPSK" w:hint="cs"/>
          <w:sz w:val="32"/>
          <w:szCs w:val="32"/>
          <w:cs/>
        </w:rPr>
        <w:t>มากที่สุดได้กี่แท่ง โดยที่</w:t>
      </w:r>
      <w:r w:rsidR="001A688A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3464F0">
        <w:rPr>
          <w:rFonts w:ascii="TH SarabunPSK" w:hAnsi="TH SarabunPSK" w:cs="TH SarabunPSK" w:hint="cs"/>
          <w:sz w:val="32"/>
          <w:szCs w:val="32"/>
          <w:cs/>
        </w:rPr>
        <w:t>เรียงกันเป็นพาราโบลาคว่ำ</w:t>
      </w:r>
      <w:r w:rsidR="00D918B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464F0">
        <w:rPr>
          <w:rFonts w:ascii="TH SarabunPSK" w:hAnsi="TH SarabunPSK" w:cs="TH SarabunPSK" w:hint="cs"/>
          <w:sz w:val="32"/>
          <w:szCs w:val="32"/>
          <w:cs/>
        </w:rPr>
        <w:t xml:space="preserve">ไม้แท่งสุดท้ายสูง </w:t>
      </w:r>
      <w:r w:rsidRPr="003464F0">
        <w:rPr>
          <w:rFonts w:ascii="TH SarabunPSK" w:hAnsi="TH SarabunPSK" w:cs="TH SarabunPSK"/>
          <w:sz w:val="32"/>
          <w:szCs w:val="32"/>
        </w:rPr>
        <w:t>x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6B805925" w14:textId="7B416D8D" w:rsidR="00B00F5B" w:rsidRPr="008D6019" w:rsidRDefault="003E69AD" w:rsidP="00B00F5B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B00F5B">
        <w:rPr>
          <w:rFonts w:ascii="TH SarabunPSK" w:hAnsi="TH SarabunPSK" w:cs="TH SarabunPSK" w:hint="cs"/>
          <w:sz w:val="32"/>
          <w:szCs w:val="32"/>
          <w:cs/>
        </w:rPr>
        <w:t>จงหา</w:t>
      </w:r>
      <w:r w:rsidR="000B7879">
        <w:rPr>
          <w:rFonts w:ascii="TH SarabunPSK" w:hAnsi="TH SarabunPSK" w:cs="TH SarabunPSK" w:hint="cs"/>
          <w:sz w:val="32"/>
          <w:szCs w:val="32"/>
          <w:cs/>
        </w:rPr>
        <w:t xml:space="preserve">จำนวนแท่งไม้ที่มากที่สุดหากต้องการให้เรียงกันเป็นพาราโบลาคว่ำและไม้แท่งสุดท้ายสูง </w:t>
      </w:r>
      <w:r w:rsidR="000B7879">
        <w:rPr>
          <w:rFonts w:ascii="TH SarabunPSK" w:hAnsi="TH SarabunPSK" w:cs="TH SarabunPSK"/>
          <w:sz w:val="32"/>
          <w:szCs w:val="32"/>
        </w:rPr>
        <w:t>x</w:t>
      </w:r>
    </w:p>
    <w:p w14:paraId="64F19C52" w14:textId="573A7EBF" w:rsidR="007D2411" w:rsidRDefault="003E69AD" w:rsidP="00CE3228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517836" w14:textId="57DCA217" w:rsidR="00436372" w:rsidRDefault="008F23E4" w:rsidP="0043637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</w:t>
      </w:r>
      <w:r w:rsidR="00C4636B">
        <w:rPr>
          <w:rFonts w:ascii="TH SarabunPSK" w:hAnsi="TH SarabunPSK" w:cs="TH SarabunPSK"/>
          <w:sz w:val="32"/>
          <w:szCs w:val="32"/>
        </w:rPr>
        <w:t>Q</w:t>
      </w:r>
      <w:r w:rsidR="00185ECB">
        <w:rPr>
          <w:rFonts w:ascii="TH SarabunPSK" w:hAnsi="TH SarabunPSK" w:cs="TH SarabunPSK" w:hint="cs"/>
          <w:sz w:val="32"/>
          <w:szCs w:val="32"/>
          <w:cs/>
        </w:rPr>
        <w:t xml:space="preserve"> แทนจำนวนแท่งไม้และจำนวนคำถาม</w:t>
      </w:r>
      <w:r w:rsidR="00C2009B">
        <w:rPr>
          <w:rFonts w:ascii="TH SarabunPSK" w:hAnsi="TH SarabunPSK" w:cs="TH SarabunPSK"/>
          <w:sz w:val="32"/>
          <w:szCs w:val="32"/>
        </w:rPr>
        <w:t xml:space="preserve"> (1 &lt;= N</w:t>
      </w:r>
      <w:r w:rsidR="00C822B3">
        <w:rPr>
          <w:rFonts w:ascii="TH SarabunPSK" w:hAnsi="TH SarabunPSK" w:cs="TH SarabunPSK"/>
          <w:sz w:val="32"/>
          <w:szCs w:val="32"/>
        </w:rPr>
        <w:t xml:space="preserve"> &lt;= </w:t>
      </w:r>
      <w:r w:rsidR="006003B9">
        <w:rPr>
          <w:rFonts w:ascii="TH SarabunPSK" w:hAnsi="TH SarabunPSK" w:cs="TH SarabunPSK"/>
          <w:sz w:val="32"/>
          <w:szCs w:val="32"/>
        </w:rPr>
        <w:t>1</w:t>
      </w:r>
      <w:r w:rsidR="00515335">
        <w:rPr>
          <w:rFonts w:ascii="TH SarabunPSK" w:hAnsi="TH SarabunPSK" w:cs="TH SarabunPSK"/>
          <w:sz w:val="32"/>
          <w:szCs w:val="32"/>
        </w:rPr>
        <w:t>00</w:t>
      </w:r>
      <w:r w:rsidR="00314A31">
        <w:rPr>
          <w:rFonts w:ascii="TH SarabunPSK" w:hAnsi="TH SarabunPSK" w:cs="TH SarabunPSK"/>
          <w:sz w:val="32"/>
          <w:szCs w:val="32"/>
        </w:rPr>
        <w:t>,</w:t>
      </w:r>
      <w:r w:rsidR="006003B9">
        <w:rPr>
          <w:rFonts w:ascii="TH SarabunPSK" w:hAnsi="TH SarabunPSK" w:cs="TH SarabunPSK"/>
          <w:sz w:val="32"/>
          <w:szCs w:val="32"/>
        </w:rPr>
        <w:t>00</w:t>
      </w:r>
      <w:r w:rsidR="00314A31">
        <w:rPr>
          <w:rFonts w:ascii="TH SarabunPSK" w:hAnsi="TH SarabunPSK" w:cs="TH SarabunPSK"/>
          <w:sz w:val="32"/>
          <w:szCs w:val="32"/>
        </w:rPr>
        <w:t>0</w:t>
      </w:r>
      <w:r w:rsidR="006003B9">
        <w:rPr>
          <w:rFonts w:ascii="TH SarabunPSK" w:hAnsi="TH SarabunPSK" w:cs="TH SarabunPSK"/>
          <w:sz w:val="32"/>
          <w:szCs w:val="32"/>
        </w:rPr>
        <w:t xml:space="preserve"> </w:t>
      </w:r>
      <w:r w:rsidR="00C822B3">
        <w:rPr>
          <w:rFonts w:ascii="TH SarabunPSK" w:hAnsi="TH SarabunPSK" w:cs="TH SarabunPSK"/>
          <w:sz w:val="32"/>
          <w:szCs w:val="32"/>
        </w:rPr>
        <w:t xml:space="preserve">, </w:t>
      </w:r>
      <w:r w:rsidR="003F3B39">
        <w:rPr>
          <w:rFonts w:ascii="TH SarabunPSK" w:hAnsi="TH SarabunPSK" w:cs="TH SarabunPSK"/>
          <w:sz w:val="32"/>
          <w:szCs w:val="32"/>
        </w:rPr>
        <w:t>1 &lt;= Q &lt;= 1</w:t>
      </w:r>
      <w:r w:rsidR="00515335">
        <w:rPr>
          <w:rFonts w:ascii="TH SarabunPSK" w:hAnsi="TH SarabunPSK" w:cs="TH SarabunPSK"/>
          <w:sz w:val="32"/>
          <w:szCs w:val="32"/>
        </w:rPr>
        <w:t>,</w:t>
      </w:r>
      <w:r w:rsidR="003F3B39">
        <w:rPr>
          <w:rFonts w:ascii="TH SarabunPSK" w:hAnsi="TH SarabunPSK" w:cs="TH SarabunPSK"/>
          <w:sz w:val="32"/>
          <w:szCs w:val="32"/>
        </w:rPr>
        <w:t>000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4379F1CE" w14:textId="4D3746F4" w:rsidR="00436372" w:rsidRDefault="00436372" w:rsidP="0043637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บรรทัดที่สอง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EB06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066A">
        <w:rPr>
          <w:rFonts w:ascii="TH SarabunPSK" w:hAnsi="TH SarabunPSK" w:cs="TH SarabunPSK"/>
          <w:sz w:val="32"/>
          <w:szCs w:val="32"/>
        </w:rPr>
        <w:t>h</w:t>
      </w:r>
      <w:r w:rsidR="00EB066A" w:rsidRPr="00EB066A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C722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669A">
        <w:rPr>
          <w:rFonts w:ascii="TH SarabunPSK" w:hAnsi="TH SarabunPSK" w:cs="TH SarabunPSK" w:hint="cs"/>
          <w:sz w:val="32"/>
          <w:szCs w:val="32"/>
          <w:cs/>
        </w:rPr>
        <w:t xml:space="preserve">แทนความสูงของไม้แท่งที่ </w:t>
      </w:r>
      <w:proofErr w:type="spellStart"/>
      <w:r w:rsidR="00E6669A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E6669A">
        <w:rPr>
          <w:rFonts w:ascii="TH SarabunPSK" w:hAnsi="TH SarabunPSK" w:cs="TH SarabunPSK"/>
          <w:sz w:val="32"/>
          <w:szCs w:val="32"/>
        </w:rPr>
        <w:t xml:space="preserve"> (1 &lt;= h</w:t>
      </w:r>
      <w:r w:rsidR="00E6669A" w:rsidRPr="00E6669A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E6669A">
        <w:rPr>
          <w:rFonts w:ascii="TH SarabunPSK" w:hAnsi="TH SarabunPSK" w:cs="TH SarabunPSK"/>
          <w:sz w:val="32"/>
          <w:szCs w:val="32"/>
        </w:rPr>
        <w:t xml:space="preserve"> &lt;= 1,000)</w:t>
      </w:r>
    </w:p>
    <w:p w14:paraId="1B89EA26" w14:textId="03D2539B" w:rsidR="00185ECB" w:rsidRPr="00EB066A" w:rsidRDefault="00185ECB" w:rsidP="00185E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64091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864091">
        <w:rPr>
          <w:rFonts w:ascii="TH SarabunPSK" w:hAnsi="TH SarabunPSK" w:cs="TH SarabunPSK"/>
          <w:sz w:val="32"/>
          <w:szCs w:val="32"/>
        </w:rPr>
        <w:t xml:space="preserve">Q </w:t>
      </w:r>
      <w:r w:rsidR="00864091"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 w:rsidR="00864091">
        <w:rPr>
          <w:rFonts w:ascii="TH SarabunPSK" w:hAnsi="TH SarabunPSK" w:cs="TH SarabunPSK"/>
          <w:sz w:val="32"/>
          <w:szCs w:val="32"/>
        </w:rPr>
        <w:t xml:space="preserve">x </w:t>
      </w:r>
      <w:r w:rsidR="00864091">
        <w:rPr>
          <w:rFonts w:ascii="TH SarabunPSK" w:hAnsi="TH SarabunPSK" w:cs="TH SarabunPSK" w:hint="cs"/>
          <w:sz w:val="32"/>
          <w:szCs w:val="32"/>
          <w:cs/>
        </w:rPr>
        <w:t xml:space="preserve">แทนคำถามที่ต้องการให้ไม้แท่งสุดท้ายสูง </w:t>
      </w:r>
      <w:r w:rsidR="00864091">
        <w:rPr>
          <w:rFonts w:ascii="TH SarabunPSK" w:hAnsi="TH SarabunPSK" w:cs="TH SarabunPSK"/>
          <w:sz w:val="32"/>
          <w:szCs w:val="32"/>
        </w:rPr>
        <w:t>x</w:t>
      </w:r>
      <w:r w:rsidR="00753427">
        <w:rPr>
          <w:rFonts w:ascii="TH SarabunPSK" w:hAnsi="TH SarabunPSK" w:cs="TH SarabunPSK"/>
          <w:sz w:val="32"/>
          <w:szCs w:val="32"/>
        </w:rPr>
        <w:t xml:space="preserve"> (1 &lt;= x &lt;= 1,000)</w:t>
      </w:r>
    </w:p>
    <w:p w14:paraId="1E7794D5" w14:textId="5FA12A19" w:rsidR="00D9404B" w:rsidRDefault="001C173D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30</w:t>
      </w:r>
      <w:r w:rsidR="00D9404B">
        <w:rPr>
          <w:rFonts w:ascii="TH SarabunPSK" w:hAnsi="TH SarabunPSK" w:cs="TH SarabunPSK"/>
          <w:sz w:val="32"/>
          <w:szCs w:val="32"/>
        </w:rPr>
        <w:t xml:space="preserve">% </w:t>
      </w:r>
      <w:r w:rsidR="00D9404B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>
        <w:rPr>
          <w:rFonts w:ascii="TH SarabunPSK" w:hAnsi="TH SarabunPSK" w:cs="TH SarabunPSK"/>
          <w:sz w:val="32"/>
          <w:szCs w:val="32"/>
        </w:rPr>
        <w:t>N</w:t>
      </w:r>
      <w:r w:rsidR="00A0093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</w:t>
      </w:r>
      <w:r w:rsidR="007129F9">
        <w:rPr>
          <w:rFonts w:ascii="TH SarabunPSK" w:hAnsi="TH SarabunPSK" w:cs="TH SarabunPSK"/>
          <w:sz w:val="32"/>
          <w:szCs w:val="32"/>
        </w:rPr>
        <w:t>=</w:t>
      </w:r>
      <w:r w:rsidR="00A0093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</w:t>
      </w:r>
      <w:r w:rsidR="00A0093F">
        <w:rPr>
          <w:rFonts w:ascii="TH SarabunPSK" w:hAnsi="TH SarabunPSK" w:cs="TH SarabunPSK"/>
          <w:sz w:val="32"/>
          <w:szCs w:val="32"/>
        </w:rPr>
        <w:t>0</w:t>
      </w:r>
    </w:p>
    <w:p w14:paraId="1FFDA5B3" w14:textId="27CBF4B4" w:rsidR="00A75003" w:rsidRPr="008D6019" w:rsidRDefault="00302959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A75003">
        <w:rPr>
          <w:rFonts w:ascii="TH SarabunPSK" w:hAnsi="TH SarabunPSK" w:cs="TH SarabunPSK"/>
          <w:sz w:val="32"/>
          <w:szCs w:val="32"/>
        </w:rPr>
        <w:t xml:space="preserve">0% </w:t>
      </w:r>
      <w:r w:rsidR="00A75003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6C484D">
        <w:rPr>
          <w:rFonts w:ascii="TH SarabunPSK" w:hAnsi="TH SarabunPSK" w:cs="TH SarabunPSK"/>
          <w:sz w:val="32"/>
          <w:szCs w:val="32"/>
        </w:rPr>
        <w:t xml:space="preserve">N &lt;= </w:t>
      </w:r>
      <w:r w:rsidR="001C173D">
        <w:rPr>
          <w:rFonts w:ascii="TH SarabunPSK" w:hAnsi="TH SarabunPSK" w:cs="TH SarabunPSK"/>
          <w:sz w:val="32"/>
          <w:szCs w:val="32"/>
        </w:rPr>
        <w:t>20</w:t>
      </w:r>
      <w:r w:rsidR="006C484D">
        <w:rPr>
          <w:rFonts w:ascii="TH SarabunPSK" w:hAnsi="TH SarabunPSK" w:cs="TH SarabunPSK"/>
          <w:sz w:val="32"/>
          <w:szCs w:val="32"/>
        </w:rPr>
        <w:t>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56428AE7" w:rsidR="00382CF4" w:rsidRPr="008D6019" w:rsidRDefault="003E69AD" w:rsidP="00B50E19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0C12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6BC8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8348A5">
        <w:rPr>
          <w:rFonts w:ascii="TH SarabunPSK" w:hAnsi="TH SarabunPSK" w:cs="TH SarabunPSK" w:hint="cs"/>
          <w:sz w:val="32"/>
          <w:szCs w:val="32"/>
          <w:cs/>
        </w:rPr>
        <w:t xml:space="preserve">จำนวนแท่งไม้ที่มากที่สุดหากต้องการให้เรียงกันเป็นพาราโบลาคว่ำและไม้แท่งสุดท้ายสูง </w:t>
      </w:r>
      <w:r w:rsidR="008348A5">
        <w:rPr>
          <w:rFonts w:ascii="TH SarabunPSK" w:hAnsi="TH SarabunPSK" w:cs="TH SarabunPSK"/>
          <w:sz w:val="32"/>
          <w:szCs w:val="32"/>
        </w:rPr>
        <w:t xml:space="preserve">x </w:t>
      </w:r>
      <w:r w:rsidR="008348A5">
        <w:rPr>
          <w:rFonts w:ascii="TH SarabunPSK" w:hAnsi="TH SarabunPSK" w:cs="TH SarabunPSK" w:hint="cs"/>
          <w:sz w:val="32"/>
          <w:szCs w:val="32"/>
          <w:cs/>
        </w:rPr>
        <w:t>ของแต่ละคำถาม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9E56" w14:textId="77777777" w:rsidR="004E5108" w:rsidRPr="004E5108" w:rsidRDefault="004E5108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E5108">
              <w:rPr>
                <w:rFonts w:ascii="Courier New" w:hAnsi="Courier New" w:cstheme="minorBidi"/>
                <w:sz w:val="32"/>
                <w:szCs w:val="32"/>
              </w:rPr>
              <w:t>10 5</w:t>
            </w:r>
          </w:p>
          <w:p w14:paraId="52A6052F" w14:textId="77777777" w:rsidR="004E5108" w:rsidRPr="004E5108" w:rsidRDefault="004E5108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E5108">
              <w:rPr>
                <w:rFonts w:ascii="Courier New" w:hAnsi="Courier New" w:cstheme="minorBidi"/>
                <w:sz w:val="32"/>
                <w:szCs w:val="32"/>
              </w:rPr>
              <w:t>1 2 4 5 5 5 5 1 4 3</w:t>
            </w:r>
          </w:p>
          <w:p w14:paraId="4621C1E7" w14:textId="77777777" w:rsidR="004E5108" w:rsidRPr="004E5108" w:rsidRDefault="004E5108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E5108">
              <w:rPr>
                <w:rFonts w:ascii="Courier New" w:hAnsi="Courier New" w:cstheme="minorBidi"/>
                <w:sz w:val="32"/>
                <w:szCs w:val="32"/>
              </w:rPr>
              <w:t>1</w:t>
            </w:r>
          </w:p>
          <w:p w14:paraId="18188EFE" w14:textId="77777777" w:rsidR="004E5108" w:rsidRPr="004E5108" w:rsidRDefault="004E5108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E5108">
              <w:rPr>
                <w:rFonts w:ascii="Courier New" w:hAnsi="Courier New" w:cstheme="minorBidi"/>
                <w:sz w:val="32"/>
                <w:szCs w:val="32"/>
              </w:rPr>
              <w:t>2</w:t>
            </w:r>
          </w:p>
          <w:p w14:paraId="0132521C" w14:textId="77777777" w:rsidR="004E5108" w:rsidRPr="004E5108" w:rsidRDefault="004E5108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E5108">
              <w:rPr>
                <w:rFonts w:ascii="Courier New" w:hAnsi="Courier New" w:cstheme="minorBidi"/>
                <w:sz w:val="32"/>
                <w:szCs w:val="32"/>
              </w:rPr>
              <w:t>3</w:t>
            </w:r>
          </w:p>
          <w:p w14:paraId="0284B99E" w14:textId="77777777" w:rsidR="004E5108" w:rsidRPr="004E5108" w:rsidRDefault="004E5108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E5108"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  <w:p w14:paraId="2C7F6945" w14:textId="38D193C7" w:rsidR="001F659B" w:rsidRPr="006D5A90" w:rsidRDefault="004E5108" w:rsidP="004E510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E5108">
              <w:rPr>
                <w:rFonts w:ascii="Courier New" w:hAnsi="Courier New" w:cstheme="minorBidi"/>
                <w:sz w:val="32"/>
                <w:szCs w:val="32"/>
              </w:rPr>
              <w:t>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98BE0" w14:textId="77777777" w:rsidR="003C63DC" w:rsidRDefault="004E5108" w:rsidP="00382CF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  <w:p w14:paraId="692FABC3" w14:textId="77777777" w:rsidR="004E5108" w:rsidRDefault="004E5108" w:rsidP="00382CF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0</w:t>
            </w:r>
          </w:p>
          <w:p w14:paraId="0E3EC90E" w14:textId="77777777" w:rsidR="004E5108" w:rsidRDefault="004E5108" w:rsidP="00382CF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5</w:t>
            </w:r>
          </w:p>
          <w:p w14:paraId="5047C8A2" w14:textId="77777777" w:rsidR="004E5108" w:rsidRDefault="004E5108" w:rsidP="00382CF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  <w:p w14:paraId="2EF640DA" w14:textId="6CE8BCC6" w:rsidR="004E5108" w:rsidRPr="001E0ED3" w:rsidRDefault="004E5108" w:rsidP="00382CF4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0</w:t>
            </w:r>
          </w:p>
        </w:tc>
      </w:tr>
    </w:tbl>
    <w:p w14:paraId="2F34DE09" w14:textId="052D3056" w:rsidR="0016487A" w:rsidRDefault="001D3201" w:rsidP="0016487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6BBC1FF8" w14:textId="76256D77" w:rsidR="004E5108" w:rsidRDefault="004E5108" w:rsidP="00977C6F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จบที่ความสูง </w:t>
      </w:r>
      <w:r>
        <w:rPr>
          <w:rFonts w:ascii="TH SarabunPSK" w:hAnsi="TH SarabunPSK" w:cs="TH SarabunPSK"/>
          <w:sz w:val="32"/>
          <w:szCs w:val="32"/>
        </w:rPr>
        <w:t xml:space="preserve">1 :  </w:t>
      </w:r>
      <w:r w:rsidR="00431236"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 w:rsidR="00984D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1, 4, 5, 1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2, 4, 5, 1</w:t>
      </w:r>
    </w:p>
    <w:p w14:paraId="1BC13D8D" w14:textId="7B75ED81" w:rsidR="004E5108" w:rsidRDefault="004E5108" w:rsidP="004E5108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จบที่ความสูง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 </w:t>
      </w:r>
      <w:r w:rsidR="00431236"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 w:rsidR="00984D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1, 4, 5, 4, 3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2, 4, 5, 4, 3</w:t>
      </w:r>
    </w:p>
    <w:p w14:paraId="19057225" w14:textId="14617FF1" w:rsidR="004E5108" w:rsidRDefault="004E5108" w:rsidP="004E5108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จบที่ความสูง </w:t>
      </w:r>
      <w:r>
        <w:rPr>
          <w:rFonts w:ascii="TH SarabunPSK" w:hAnsi="TH SarabunPSK" w:cs="TH SarabunPSK"/>
          <w:sz w:val="32"/>
          <w:szCs w:val="32"/>
        </w:rPr>
        <w:t xml:space="preserve">4 :  </w:t>
      </w:r>
      <w:r w:rsidR="00431236"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 w:rsidR="00984D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1, 4, 5, 4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2, 4, 5, 4</w:t>
      </w:r>
    </w:p>
    <w:p w14:paraId="5686D3C0" w14:textId="5EF036FB" w:rsidR="004E5108" w:rsidRDefault="004E5108" w:rsidP="004E5108">
      <w:pPr>
        <w:pStyle w:val="NormalWeb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จบที่ความสูง </w:t>
      </w:r>
      <w:r>
        <w:rPr>
          <w:rFonts w:ascii="TH SarabunPSK" w:hAnsi="TH SarabunPSK" w:cs="TH SarabunPSK"/>
          <w:sz w:val="32"/>
          <w:szCs w:val="32"/>
        </w:rPr>
        <w:t xml:space="preserve">2, 5 </w:t>
      </w:r>
      <w:r>
        <w:rPr>
          <w:rFonts w:ascii="TH SarabunPSK" w:hAnsi="TH SarabunPSK" w:cs="TH SarabunPSK" w:hint="cs"/>
          <w:sz w:val="32"/>
          <w:szCs w:val="32"/>
          <w:cs/>
        </w:rPr>
        <w:t>ทำไม่ได้</w:t>
      </w:r>
    </w:p>
    <w:p w14:paraId="65C324C5" w14:textId="379EF489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lastRenderedPageBreak/>
        <w:t>++++++++++++++++++++</w:t>
      </w:r>
    </w:p>
    <w:sectPr w:rsidR="003D02F3" w:rsidRPr="0016487A" w:rsidSect="009B67E1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7E645" w14:textId="77777777" w:rsidR="009B67E1" w:rsidRDefault="009B67E1">
      <w:r>
        <w:separator/>
      </w:r>
    </w:p>
  </w:endnote>
  <w:endnote w:type="continuationSeparator" w:id="0">
    <w:p w14:paraId="70139C28" w14:textId="77777777" w:rsidR="009B67E1" w:rsidRDefault="009B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74AC5A3F-E24F-4803-BA72-94EB76A6052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CBE355EC-5BE0-491A-9129-7BF1F302D8CE}"/>
    <w:embedBold r:id="rId3" w:fontKey="{4E00C4F9-2805-478D-BCB7-A9BCEA6143C4}"/>
    <w:embedItalic r:id="rId4" w:fontKey="{BFE94635-D923-4945-B251-4BB3D1FA6E88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C1083" w14:textId="77777777" w:rsidR="009B67E1" w:rsidRDefault="009B67E1">
      <w:r>
        <w:separator/>
      </w:r>
    </w:p>
  </w:footnote>
  <w:footnote w:type="continuationSeparator" w:id="0">
    <w:p w14:paraId="2BD48068" w14:textId="77777777" w:rsidR="009B67E1" w:rsidRDefault="009B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783"/>
    <w:multiLevelType w:val="hybridMultilevel"/>
    <w:tmpl w:val="5ED6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40"/>
  </w:num>
  <w:num w:numId="5" w16cid:durableId="1646351870">
    <w:abstractNumId w:val="24"/>
  </w:num>
  <w:num w:numId="6" w16cid:durableId="1685395544">
    <w:abstractNumId w:val="8"/>
  </w:num>
  <w:num w:numId="7" w16cid:durableId="631593917">
    <w:abstractNumId w:val="26"/>
  </w:num>
  <w:num w:numId="8" w16cid:durableId="1098523122">
    <w:abstractNumId w:val="43"/>
  </w:num>
  <w:num w:numId="9" w16cid:durableId="1069114289">
    <w:abstractNumId w:val="19"/>
  </w:num>
  <w:num w:numId="10" w16cid:durableId="58478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3"/>
  </w:num>
  <w:num w:numId="12" w16cid:durableId="1539776127">
    <w:abstractNumId w:val="9"/>
  </w:num>
  <w:num w:numId="13" w16cid:durableId="1525632037">
    <w:abstractNumId w:val="18"/>
  </w:num>
  <w:num w:numId="14" w16cid:durableId="496464532">
    <w:abstractNumId w:val="33"/>
  </w:num>
  <w:num w:numId="15" w16cid:durableId="2033218990">
    <w:abstractNumId w:val="5"/>
  </w:num>
  <w:num w:numId="16" w16cid:durableId="83765825">
    <w:abstractNumId w:val="31"/>
  </w:num>
  <w:num w:numId="17" w16cid:durableId="1635984212">
    <w:abstractNumId w:val="37"/>
  </w:num>
  <w:num w:numId="18" w16cid:durableId="1155603849">
    <w:abstractNumId w:val="17"/>
  </w:num>
  <w:num w:numId="19" w16cid:durableId="1417245984">
    <w:abstractNumId w:val="14"/>
  </w:num>
  <w:num w:numId="20" w16cid:durableId="794448811">
    <w:abstractNumId w:val="36"/>
  </w:num>
  <w:num w:numId="21" w16cid:durableId="1773207577">
    <w:abstractNumId w:val="39"/>
  </w:num>
  <w:num w:numId="22" w16cid:durableId="2109615081">
    <w:abstractNumId w:val="41"/>
  </w:num>
  <w:num w:numId="23" w16cid:durableId="1534919326">
    <w:abstractNumId w:val="44"/>
  </w:num>
  <w:num w:numId="24" w16cid:durableId="941570453">
    <w:abstractNumId w:val="42"/>
  </w:num>
  <w:num w:numId="25" w16cid:durableId="569002835">
    <w:abstractNumId w:val="25"/>
  </w:num>
  <w:num w:numId="26" w16cid:durableId="231693925">
    <w:abstractNumId w:val="29"/>
  </w:num>
  <w:num w:numId="27" w16cid:durableId="434904450">
    <w:abstractNumId w:val="15"/>
  </w:num>
  <w:num w:numId="28" w16cid:durableId="724567788">
    <w:abstractNumId w:val="34"/>
  </w:num>
  <w:num w:numId="29" w16cid:durableId="1218584831">
    <w:abstractNumId w:val="4"/>
  </w:num>
  <w:num w:numId="30" w16cid:durableId="1421220947">
    <w:abstractNumId w:val="7"/>
  </w:num>
  <w:num w:numId="31" w16cid:durableId="1530489864">
    <w:abstractNumId w:val="10"/>
  </w:num>
  <w:num w:numId="32" w16cid:durableId="201720648">
    <w:abstractNumId w:val="28"/>
  </w:num>
  <w:num w:numId="33" w16cid:durableId="1391535865">
    <w:abstractNumId w:val="30"/>
  </w:num>
  <w:num w:numId="34" w16cid:durableId="1627081044">
    <w:abstractNumId w:val="20"/>
  </w:num>
  <w:num w:numId="35" w16cid:durableId="2003853966">
    <w:abstractNumId w:val="11"/>
  </w:num>
  <w:num w:numId="36" w16cid:durableId="784883631">
    <w:abstractNumId w:val="38"/>
  </w:num>
  <w:num w:numId="37" w16cid:durableId="2001814185">
    <w:abstractNumId w:val="21"/>
  </w:num>
  <w:num w:numId="38" w16cid:durableId="1068188486">
    <w:abstractNumId w:val="22"/>
  </w:num>
  <w:num w:numId="39" w16cid:durableId="956956741">
    <w:abstractNumId w:val="12"/>
  </w:num>
  <w:num w:numId="40" w16cid:durableId="1415978139">
    <w:abstractNumId w:val="3"/>
  </w:num>
  <w:num w:numId="41" w16cid:durableId="532038818">
    <w:abstractNumId w:val="35"/>
  </w:num>
  <w:num w:numId="42" w16cid:durableId="1991322052">
    <w:abstractNumId w:val="16"/>
  </w:num>
  <w:num w:numId="43" w16cid:durableId="838811051">
    <w:abstractNumId w:val="27"/>
  </w:num>
  <w:num w:numId="44" w16cid:durableId="1946498644">
    <w:abstractNumId w:val="23"/>
  </w:num>
  <w:num w:numId="45" w16cid:durableId="2112123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TrueTypeFonts/>
  <w:embedSystemFonts/>
  <w:saveSubset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B7879"/>
    <w:rsid w:val="000C0844"/>
    <w:rsid w:val="000C12B5"/>
    <w:rsid w:val="000C34D8"/>
    <w:rsid w:val="000C3731"/>
    <w:rsid w:val="000C68E5"/>
    <w:rsid w:val="000D1587"/>
    <w:rsid w:val="000D3499"/>
    <w:rsid w:val="000D39D4"/>
    <w:rsid w:val="000D5731"/>
    <w:rsid w:val="000D62E8"/>
    <w:rsid w:val="000E01AD"/>
    <w:rsid w:val="000E0D16"/>
    <w:rsid w:val="000E3DD3"/>
    <w:rsid w:val="000E3F68"/>
    <w:rsid w:val="000E4570"/>
    <w:rsid w:val="000E4AFE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2065C"/>
    <w:rsid w:val="001467C6"/>
    <w:rsid w:val="001470F9"/>
    <w:rsid w:val="00152457"/>
    <w:rsid w:val="0015260D"/>
    <w:rsid w:val="0016487A"/>
    <w:rsid w:val="00166454"/>
    <w:rsid w:val="00166995"/>
    <w:rsid w:val="00176969"/>
    <w:rsid w:val="00180D4E"/>
    <w:rsid w:val="00185ECB"/>
    <w:rsid w:val="001873F2"/>
    <w:rsid w:val="001876E0"/>
    <w:rsid w:val="0018783A"/>
    <w:rsid w:val="00192E08"/>
    <w:rsid w:val="00193290"/>
    <w:rsid w:val="001965ED"/>
    <w:rsid w:val="00197152"/>
    <w:rsid w:val="001A57A5"/>
    <w:rsid w:val="001A6800"/>
    <w:rsid w:val="001A688A"/>
    <w:rsid w:val="001A7996"/>
    <w:rsid w:val="001B20BF"/>
    <w:rsid w:val="001B4FBE"/>
    <w:rsid w:val="001C0B15"/>
    <w:rsid w:val="001C173D"/>
    <w:rsid w:val="001C3D94"/>
    <w:rsid w:val="001C411E"/>
    <w:rsid w:val="001D3201"/>
    <w:rsid w:val="001E0ED3"/>
    <w:rsid w:val="001E3372"/>
    <w:rsid w:val="001F659B"/>
    <w:rsid w:val="00201237"/>
    <w:rsid w:val="00207CEE"/>
    <w:rsid w:val="00211C7F"/>
    <w:rsid w:val="00216099"/>
    <w:rsid w:val="0022092C"/>
    <w:rsid w:val="00224E78"/>
    <w:rsid w:val="00226D1A"/>
    <w:rsid w:val="00230596"/>
    <w:rsid w:val="002316CB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191"/>
    <w:rsid w:val="002943BE"/>
    <w:rsid w:val="002A07AD"/>
    <w:rsid w:val="002A309E"/>
    <w:rsid w:val="002A3949"/>
    <w:rsid w:val="002A6E46"/>
    <w:rsid w:val="002B123B"/>
    <w:rsid w:val="002B2B24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2959"/>
    <w:rsid w:val="003054A7"/>
    <w:rsid w:val="00305E9E"/>
    <w:rsid w:val="003109C9"/>
    <w:rsid w:val="00314A31"/>
    <w:rsid w:val="00314D01"/>
    <w:rsid w:val="003169DC"/>
    <w:rsid w:val="00321B12"/>
    <w:rsid w:val="003242E7"/>
    <w:rsid w:val="00325B1F"/>
    <w:rsid w:val="00326E30"/>
    <w:rsid w:val="00327E1E"/>
    <w:rsid w:val="00331950"/>
    <w:rsid w:val="00340B83"/>
    <w:rsid w:val="00340FC0"/>
    <w:rsid w:val="00344923"/>
    <w:rsid w:val="003464F0"/>
    <w:rsid w:val="00356741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04B7"/>
    <w:rsid w:val="003A24CE"/>
    <w:rsid w:val="003A2DBB"/>
    <w:rsid w:val="003A6F4F"/>
    <w:rsid w:val="003B0B9A"/>
    <w:rsid w:val="003C2AD5"/>
    <w:rsid w:val="003C58CE"/>
    <w:rsid w:val="003C63DC"/>
    <w:rsid w:val="003D02F3"/>
    <w:rsid w:val="003D2890"/>
    <w:rsid w:val="003D2BEE"/>
    <w:rsid w:val="003D4ED2"/>
    <w:rsid w:val="003E05E0"/>
    <w:rsid w:val="003E59A8"/>
    <w:rsid w:val="003E69AD"/>
    <w:rsid w:val="003F1EE0"/>
    <w:rsid w:val="003F2AF9"/>
    <w:rsid w:val="003F3B39"/>
    <w:rsid w:val="003F7E2B"/>
    <w:rsid w:val="00400063"/>
    <w:rsid w:val="00402AEA"/>
    <w:rsid w:val="0040450D"/>
    <w:rsid w:val="00405523"/>
    <w:rsid w:val="00406BC4"/>
    <w:rsid w:val="00407FC6"/>
    <w:rsid w:val="00412223"/>
    <w:rsid w:val="004144CB"/>
    <w:rsid w:val="0042337A"/>
    <w:rsid w:val="0042478D"/>
    <w:rsid w:val="00431236"/>
    <w:rsid w:val="004351EA"/>
    <w:rsid w:val="00436372"/>
    <w:rsid w:val="00440F7C"/>
    <w:rsid w:val="00442B0D"/>
    <w:rsid w:val="00445130"/>
    <w:rsid w:val="004554F3"/>
    <w:rsid w:val="00466685"/>
    <w:rsid w:val="00470B54"/>
    <w:rsid w:val="00472A4C"/>
    <w:rsid w:val="00472C75"/>
    <w:rsid w:val="00475900"/>
    <w:rsid w:val="00480865"/>
    <w:rsid w:val="00480F2B"/>
    <w:rsid w:val="004810CF"/>
    <w:rsid w:val="0048556B"/>
    <w:rsid w:val="00491424"/>
    <w:rsid w:val="00494DC7"/>
    <w:rsid w:val="004A1695"/>
    <w:rsid w:val="004A5882"/>
    <w:rsid w:val="004B3711"/>
    <w:rsid w:val="004B72DA"/>
    <w:rsid w:val="004D2FF8"/>
    <w:rsid w:val="004D4420"/>
    <w:rsid w:val="004D787F"/>
    <w:rsid w:val="004E1443"/>
    <w:rsid w:val="004E1EE6"/>
    <w:rsid w:val="004E5108"/>
    <w:rsid w:val="004E6BC8"/>
    <w:rsid w:val="004F0641"/>
    <w:rsid w:val="004F60F9"/>
    <w:rsid w:val="005003D7"/>
    <w:rsid w:val="005031BC"/>
    <w:rsid w:val="00507566"/>
    <w:rsid w:val="00515335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4901"/>
    <w:rsid w:val="005364F5"/>
    <w:rsid w:val="005372EA"/>
    <w:rsid w:val="00542FC6"/>
    <w:rsid w:val="00543738"/>
    <w:rsid w:val="00545836"/>
    <w:rsid w:val="00547638"/>
    <w:rsid w:val="00557F53"/>
    <w:rsid w:val="005602F5"/>
    <w:rsid w:val="005603BE"/>
    <w:rsid w:val="00560AA1"/>
    <w:rsid w:val="005619F2"/>
    <w:rsid w:val="00567C37"/>
    <w:rsid w:val="005833D2"/>
    <w:rsid w:val="005834EF"/>
    <w:rsid w:val="005846EC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1BEB"/>
    <w:rsid w:val="005D293E"/>
    <w:rsid w:val="005E58E7"/>
    <w:rsid w:val="006003B9"/>
    <w:rsid w:val="00600B0C"/>
    <w:rsid w:val="00601CCE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175"/>
    <w:rsid w:val="00641F43"/>
    <w:rsid w:val="00642C80"/>
    <w:rsid w:val="006478C8"/>
    <w:rsid w:val="00653085"/>
    <w:rsid w:val="00653F03"/>
    <w:rsid w:val="00656C1C"/>
    <w:rsid w:val="00662243"/>
    <w:rsid w:val="00664ED5"/>
    <w:rsid w:val="00670932"/>
    <w:rsid w:val="00672B91"/>
    <w:rsid w:val="00681839"/>
    <w:rsid w:val="00695CEB"/>
    <w:rsid w:val="006A5DCD"/>
    <w:rsid w:val="006A65BA"/>
    <w:rsid w:val="006B08A9"/>
    <w:rsid w:val="006B10DA"/>
    <w:rsid w:val="006C1C17"/>
    <w:rsid w:val="006C484D"/>
    <w:rsid w:val="006D5A90"/>
    <w:rsid w:val="006E1576"/>
    <w:rsid w:val="006E1A93"/>
    <w:rsid w:val="006E4472"/>
    <w:rsid w:val="006E4DDE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0748"/>
    <w:rsid w:val="00720762"/>
    <w:rsid w:val="00725422"/>
    <w:rsid w:val="0073098A"/>
    <w:rsid w:val="00730EA0"/>
    <w:rsid w:val="007329DC"/>
    <w:rsid w:val="0073581D"/>
    <w:rsid w:val="00736E19"/>
    <w:rsid w:val="0074187B"/>
    <w:rsid w:val="00745CA5"/>
    <w:rsid w:val="00752F6D"/>
    <w:rsid w:val="00753427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53E9"/>
    <w:rsid w:val="007A7886"/>
    <w:rsid w:val="007B0DD1"/>
    <w:rsid w:val="007B6EA4"/>
    <w:rsid w:val="007C2E32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03D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348A5"/>
    <w:rsid w:val="00842836"/>
    <w:rsid w:val="00844B71"/>
    <w:rsid w:val="00850B7C"/>
    <w:rsid w:val="00855B20"/>
    <w:rsid w:val="00855CD1"/>
    <w:rsid w:val="00857305"/>
    <w:rsid w:val="00864091"/>
    <w:rsid w:val="0086417A"/>
    <w:rsid w:val="00865DD0"/>
    <w:rsid w:val="008671AB"/>
    <w:rsid w:val="0087458F"/>
    <w:rsid w:val="008775D9"/>
    <w:rsid w:val="00884212"/>
    <w:rsid w:val="00885AD3"/>
    <w:rsid w:val="00887C8B"/>
    <w:rsid w:val="00891904"/>
    <w:rsid w:val="00895275"/>
    <w:rsid w:val="008A104B"/>
    <w:rsid w:val="008A214C"/>
    <w:rsid w:val="008B4BFF"/>
    <w:rsid w:val="008B7CD8"/>
    <w:rsid w:val="008C3DA2"/>
    <w:rsid w:val="008C43C5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00A"/>
    <w:rsid w:val="00910FE4"/>
    <w:rsid w:val="00912090"/>
    <w:rsid w:val="009130E9"/>
    <w:rsid w:val="00915238"/>
    <w:rsid w:val="00920F37"/>
    <w:rsid w:val="00922D2B"/>
    <w:rsid w:val="00923521"/>
    <w:rsid w:val="00923A4C"/>
    <w:rsid w:val="00933759"/>
    <w:rsid w:val="0094015C"/>
    <w:rsid w:val="0094084E"/>
    <w:rsid w:val="00945B4E"/>
    <w:rsid w:val="0095166B"/>
    <w:rsid w:val="00953E09"/>
    <w:rsid w:val="0096043E"/>
    <w:rsid w:val="0096276C"/>
    <w:rsid w:val="009645CA"/>
    <w:rsid w:val="0096716D"/>
    <w:rsid w:val="00970C20"/>
    <w:rsid w:val="00972AD9"/>
    <w:rsid w:val="00977C6F"/>
    <w:rsid w:val="00980690"/>
    <w:rsid w:val="00980FED"/>
    <w:rsid w:val="00981AFE"/>
    <w:rsid w:val="00982850"/>
    <w:rsid w:val="00984DF9"/>
    <w:rsid w:val="00991758"/>
    <w:rsid w:val="00992925"/>
    <w:rsid w:val="00997AF0"/>
    <w:rsid w:val="009A3EE2"/>
    <w:rsid w:val="009A4927"/>
    <w:rsid w:val="009A5251"/>
    <w:rsid w:val="009A5C3A"/>
    <w:rsid w:val="009A6BFA"/>
    <w:rsid w:val="009B1A4C"/>
    <w:rsid w:val="009B4DCD"/>
    <w:rsid w:val="009B547D"/>
    <w:rsid w:val="009B67E1"/>
    <w:rsid w:val="009C2F93"/>
    <w:rsid w:val="009C6EF4"/>
    <w:rsid w:val="009D3922"/>
    <w:rsid w:val="009E52D1"/>
    <w:rsid w:val="009F08A7"/>
    <w:rsid w:val="009F3950"/>
    <w:rsid w:val="00A0093F"/>
    <w:rsid w:val="00A02196"/>
    <w:rsid w:val="00A03B80"/>
    <w:rsid w:val="00A0688D"/>
    <w:rsid w:val="00A10C88"/>
    <w:rsid w:val="00A114EE"/>
    <w:rsid w:val="00A135A8"/>
    <w:rsid w:val="00A25A5E"/>
    <w:rsid w:val="00A26474"/>
    <w:rsid w:val="00A27B98"/>
    <w:rsid w:val="00A31AB7"/>
    <w:rsid w:val="00A3584E"/>
    <w:rsid w:val="00A35949"/>
    <w:rsid w:val="00A51507"/>
    <w:rsid w:val="00A518E0"/>
    <w:rsid w:val="00A55E90"/>
    <w:rsid w:val="00A621C5"/>
    <w:rsid w:val="00A6390E"/>
    <w:rsid w:val="00A73548"/>
    <w:rsid w:val="00A75003"/>
    <w:rsid w:val="00A84AAB"/>
    <w:rsid w:val="00A8567D"/>
    <w:rsid w:val="00A8731E"/>
    <w:rsid w:val="00A91B29"/>
    <w:rsid w:val="00A9303B"/>
    <w:rsid w:val="00A96EB4"/>
    <w:rsid w:val="00AA4E5C"/>
    <w:rsid w:val="00AA6FD5"/>
    <w:rsid w:val="00AB16B7"/>
    <w:rsid w:val="00AB3E22"/>
    <w:rsid w:val="00AB7B5F"/>
    <w:rsid w:val="00AC0647"/>
    <w:rsid w:val="00AC7CE8"/>
    <w:rsid w:val="00AD1082"/>
    <w:rsid w:val="00AD4F0A"/>
    <w:rsid w:val="00AE3DA4"/>
    <w:rsid w:val="00AE4BBC"/>
    <w:rsid w:val="00AE6569"/>
    <w:rsid w:val="00AF2E20"/>
    <w:rsid w:val="00AF7AC2"/>
    <w:rsid w:val="00B00F5B"/>
    <w:rsid w:val="00B01F0C"/>
    <w:rsid w:val="00B033F7"/>
    <w:rsid w:val="00B03590"/>
    <w:rsid w:val="00B0393F"/>
    <w:rsid w:val="00B07CEB"/>
    <w:rsid w:val="00B10B8A"/>
    <w:rsid w:val="00B135E1"/>
    <w:rsid w:val="00B13BDC"/>
    <w:rsid w:val="00B17A88"/>
    <w:rsid w:val="00B20B97"/>
    <w:rsid w:val="00B247CB"/>
    <w:rsid w:val="00B248B9"/>
    <w:rsid w:val="00B31329"/>
    <w:rsid w:val="00B31D3A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D25C9"/>
    <w:rsid w:val="00BF4CD1"/>
    <w:rsid w:val="00BF7951"/>
    <w:rsid w:val="00C00214"/>
    <w:rsid w:val="00C00B99"/>
    <w:rsid w:val="00C0116F"/>
    <w:rsid w:val="00C11E0E"/>
    <w:rsid w:val="00C1766D"/>
    <w:rsid w:val="00C2009B"/>
    <w:rsid w:val="00C26688"/>
    <w:rsid w:val="00C36663"/>
    <w:rsid w:val="00C41FE6"/>
    <w:rsid w:val="00C4636B"/>
    <w:rsid w:val="00C52608"/>
    <w:rsid w:val="00C52AD4"/>
    <w:rsid w:val="00C552EC"/>
    <w:rsid w:val="00C5569E"/>
    <w:rsid w:val="00C56CCE"/>
    <w:rsid w:val="00C612BC"/>
    <w:rsid w:val="00C62C34"/>
    <w:rsid w:val="00C634BD"/>
    <w:rsid w:val="00C65414"/>
    <w:rsid w:val="00C65B7A"/>
    <w:rsid w:val="00C7108B"/>
    <w:rsid w:val="00C7229F"/>
    <w:rsid w:val="00C74F75"/>
    <w:rsid w:val="00C75D6D"/>
    <w:rsid w:val="00C822B3"/>
    <w:rsid w:val="00C876D1"/>
    <w:rsid w:val="00C90137"/>
    <w:rsid w:val="00C91825"/>
    <w:rsid w:val="00C9410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D7331"/>
    <w:rsid w:val="00CE0D93"/>
    <w:rsid w:val="00CE12A0"/>
    <w:rsid w:val="00CE3228"/>
    <w:rsid w:val="00CE3985"/>
    <w:rsid w:val="00CE4BCF"/>
    <w:rsid w:val="00CE6D19"/>
    <w:rsid w:val="00CE73CF"/>
    <w:rsid w:val="00CF0A61"/>
    <w:rsid w:val="00CF1039"/>
    <w:rsid w:val="00CF1195"/>
    <w:rsid w:val="00CF1C40"/>
    <w:rsid w:val="00CF2185"/>
    <w:rsid w:val="00CF4AB8"/>
    <w:rsid w:val="00CF6F6C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16B0"/>
    <w:rsid w:val="00D25B59"/>
    <w:rsid w:val="00D27F8B"/>
    <w:rsid w:val="00D36BEF"/>
    <w:rsid w:val="00D41A00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7374F"/>
    <w:rsid w:val="00D80437"/>
    <w:rsid w:val="00D815E7"/>
    <w:rsid w:val="00D84F9A"/>
    <w:rsid w:val="00D86A7D"/>
    <w:rsid w:val="00D918B3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181C"/>
    <w:rsid w:val="00DF4250"/>
    <w:rsid w:val="00DF6E35"/>
    <w:rsid w:val="00E04CFF"/>
    <w:rsid w:val="00E11559"/>
    <w:rsid w:val="00E13EEA"/>
    <w:rsid w:val="00E16C0C"/>
    <w:rsid w:val="00E22A7E"/>
    <w:rsid w:val="00E2325D"/>
    <w:rsid w:val="00E24866"/>
    <w:rsid w:val="00E35F03"/>
    <w:rsid w:val="00E36645"/>
    <w:rsid w:val="00E42046"/>
    <w:rsid w:val="00E42901"/>
    <w:rsid w:val="00E454D0"/>
    <w:rsid w:val="00E537FE"/>
    <w:rsid w:val="00E617AF"/>
    <w:rsid w:val="00E6200F"/>
    <w:rsid w:val="00E6612E"/>
    <w:rsid w:val="00E6669A"/>
    <w:rsid w:val="00E6756C"/>
    <w:rsid w:val="00E716D7"/>
    <w:rsid w:val="00E73BD6"/>
    <w:rsid w:val="00E74A3A"/>
    <w:rsid w:val="00E74F47"/>
    <w:rsid w:val="00E80BFB"/>
    <w:rsid w:val="00E85ECB"/>
    <w:rsid w:val="00E93904"/>
    <w:rsid w:val="00E94D10"/>
    <w:rsid w:val="00E95EF8"/>
    <w:rsid w:val="00E96E71"/>
    <w:rsid w:val="00EA008B"/>
    <w:rsid w:val="00EA406B"/>
    <w:rsid w:val="00EA7BD0"/>
    <w:rsid w:val="00EA7F33"/>
    <w:rsid w:val="00EB066A"/>
    <w:rsid w:val="00EB1789"/>
    <w:rsid w:val="00EB194B"/>
    <w:rsid w:val="00EB1FAC"/>
    <w:rsid w:val="00EB301E"/>
    <w:rsid w:val="00EB4B9E"/>
    <w:rsid w:val="00ED4D4F"/>
    <w:rsid w:val="00ED7479"/>
    <w:rsid w:val="00EE1935"/>
    <w:rsid w:val="00EE316D"/>
    <w:rsid w:val="00EE53E1"/>
    <w:rsid w:val="00EE5827"/>
    <w:rsid w:val="00EE71BC"/>
    <w:rsid w:val="00EF1980"/>
    <w:rsid w:val="00EF538D"/>
    <w:rsid w:val="00F01824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4273"/>
    <w:rsid w:val="00F5432F"/>
    <w:rsid w:val="00F63A12"/>
    <w:rsid w:val="00F63FFE"/>
    <w:rsid w:val="00F649D8"/>
    <w:rsid w:val="00F72CED"/>
    <w:rsid w:val="00F75BC0"/>
    <w:rsid w:val="00F778B6"/>
    <w:rsid w:val="00F82388"/>
    <w:rsid w:val="00F86781"/>
    <w:rsid w:val="00F87440"/>
    <w:rsid w:val="00F91167"/>
    <w:rsid w:val="00F95F67"/>
    <w:rsid w:val="00F97FA4"/>
    <w:rsid w:val="00FA3926"/>
    <w:rsid w:val="00FA7086"/>
    <w:rsid w:val="00FB0EA7"/>
    <w:rsid w:val="00FB3982"/>
    <w:rsid w:val="00FB5B79"/>
    <w:rsid w:val="00FB70D2"/>
    <w:rsid w:val="00FC0551"/>
    <w:rsid w:val="00FC36FD"/>
    <w:rsid w:val="00FD1002"/>
    <w:rsid w:val="00FD3D7F"/>
    <w:rsid w:val="00FD449E"/>
    <w:rsid w:val="00FD4DC0"/>
    <w:rsid w:val="00FD69F2"/>
    <w:rsid w:val="00FD7530"/>
    <w:rsid w:val="00FE1F2C"/>
    <w:rsid w:val="00FE5AB5"/>
    <w:rsid w:val="00FE7F3C"/>
    <w:rsid w:val="00FF1CB1"/>
    <w:rsid w:val="00FF344F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7</cp:revision>
  <cp:lastPrinted>2024-05-08T08:41:00Z</cp:lastPrinted>
  <dcterms:created xsi:type="dcterms:W3CDTF">2024-05-07T18:24:00Z</dcterms:created>
  <dcterms:modified xsi:type="dcterms:W3CDTF">2024-05-08T08:41:00Z</dcterms:modified>
</cp:coreProperties>
</file>