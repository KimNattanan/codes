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41D4081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</w:t>
            </w:r>
            <w:r w:rsidR="00F35C5B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ก</w:t>
            </w:r>
            <w:r w:rsidR="00181F5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ไถไอจี</w:t>
            </w:r>
            <w:r w:rsidR="005673E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99298A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Plow</w:t>
            </w:r>
            <w:proofErr w:type="spellEnd"/>
            <w:r w:rsidR="00E70487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</w:t>
            </w:r>
            <w:r w:rsidR="0099298A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IG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15EB3BF0" w14:textId="77777777" w:rsidR="00A342A7" w:rsidRDefault="003E69AD" w:rsidP="0001336E">
      <w:pPr>
        <w:rPr>
          <w:rFonts w:ascii="TH SarabunPSK" w:hAnsi="TH SarabunPSK" w:cs="TH SarabunPSK"/>
          <w:b/>
          <w:bCs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F04867">
        <w:rPr>
          <w:rFonts w:ascii="TH SarabunPSK" w:hAnsi="TH SarabunPSK" w:cs="TH SarabunPSK" w:hint="cs"/>
          <w:sz w:val="32"/>
          <w:szCs w:val="32"/>
          <w:cs/>
        </w:rPr>
        <w:t>มีไอจีรีล</w:t>
      </w:r>
      <w:r w:rsidR="00742E11">
        <w:rPr>
          <w:rFonts w:ascii="TH SarabunPSK" w:hAnsi="TH SarabunPSK" w:cs="TH SarabunPSK" w:hint="cs"/>
          <w:sz w:val="32"/>
          <w:szCs w:val="32"/>
          <w:cs/>
        </w:rPr>
        <w:t>เรียงกัน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อยู่ </w:t>
      </w:r>
      <w:r w:rsidR="00F04867">
        <w:rPr>
          <w:rFonts w:ascii="TH SarabunPSK" w:hAnsi="TH SarabunPSK" w:cs="TH SarabunPSK"/>
          <w:sz w:val="32"/>
          <w:szCs w:val="32"/>
        </w:rPr>
        <w:t xml:space="preserve">N 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รีล แต่ละรีลอัปโหลดโดยผู้ใช้ที่ต่างกันจำนวน </w:t>
      </w:r>
      <w:r w:rsidR="00F04867">
        <w:rPr>
          <w:rFonts w:ascii="TH SarabunPSK" w:hAnsi="TH SarabunPSK" w:cs="TH SarabunPSK"/>
          <w:sz w:val="32"/>
          <w:szCs w:val="32"/>
        </w:rPr>
        <w:t xml:space="preserve">K 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บัญชี รีลที่ </w:t>
      </w:r>
      <w:proofErr w:type="spellStart"/>
      <w:r w:rsidR="00F04867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F04867">
        <w:rPr>
          <w:rFonts w:ascii="TH SarabunPSK" w:hAnsi="TH SarabunPSK" w:cs="TH SarabunPSK"/>
          <w:sz w:val="32"/>
          <w:szCs w:val="32"/>
        </w:rPr>
        <w:t xml:space="preserve"> 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อัปโหลดโดยบัญชีหมายเลข </w:t>
      </w:r>
      <w:r w:rsidR="00F04867">
        <w:rPr>
          <w:rFonts w:ascii="TH SarabunPSK" w:hAnsi="TH SarabunPSK" w:cs="TH SarabunPSK"/>
          <w:sz w:val="32"/>
          <w:szCs w:val="32"/>
        </w:rPr>
        <w:t>a</w:t>
      </w:r>
      <w:r w:rsidR="00F04867" w:rsidRPr="00F04867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F04867">
        <w:rPr>
          <w:rFonts w:ascii="TH SarabunPSK" w:hAnsi="TH SarabunPSK" w:cs="TH SarabunPSK"/>
          <w:sz w:val="32"/>
          <w:szCs w:val="32"/>
        </w:rPr>
        <w:t xml:space="preserve"> </w:t>
      </w:r>
      <w:r w:rsidR="00F04867">
        <w:rPr>
          <w:rFonts w:ascii="TH SarabunPSK" w:hAnsi="TH SarabunPSK" w:cs="TH SarabunPSK" w:hint="cs"/>
          <w:sz w:val="32"/>
          <w:szCs w:val="32"/>
          <w:cs/>
        </w:rPr>
        <w:t>และบัญชี</w:t>
      </w:r>
      <w:r w:rsidR="00742E11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4867">
        <w:rPr>
          <w:rFonts w:ascii="TH SarabunPSK" w:hAnsi="TH SarabunPSK" w:cs="TH SarabunPSK"/>
          <w:sz w:val="32"/>
          <w:szCs w:val="32"/>
        </w:rPr>
        <w:t xml:space="preserve">j </w:t>
      </w:r>
      <w:r w:rsidR="00F04867">
        <w:rPr>
          <w:rFonts w:ascii="TH SarabunPSK" w:hAnsi="TH SarabunPSK" w:cs="TH SarabunPSK" w:hint="cs"/>
          <w:sz w:val="32"/>
          <w:szCs w:val="32"/>
          <w:cs/>
        </w:rPr>
        <w:t xml:space="preserve">จะมีผู้ติดตามอยู่ </w:t>
      </w:r>
      <w:proofErr w:type="spellStart"/>
      <w:r w:rsidR="00F04867">
        <w:rPr>
          <w:rFonts w:ascii="TH SarabunPSK" w:hAnsi="TH SarabunPSK" w:cs="TH SarabunPSK"/>
          <w:sz w:val="32"/>
          <w:szCs w:val="32"/>
        </w:rPr>
        <w:t>b</w:t>
      </w:r>
      <w:r w:rsidR="00F04867" w:rsidRPr="00F04867">
        <w:rPr>
          <w:rFonts w:ascii="TH SarabunPSK" w:hAnsi="TH SarabunPSK" w:cs="TH SarabunPSK"/>
          <w:sz w:val="32"/>
          <w:szCs w:val="32"/>
          <w:vertAlign w:val="subscript"/>
        </w:rPr>
        <w:t>j</w:t>
      </w:r>
      <w:proofErr w:type="spellEnd"/>
      <w:r w:rsidR="00742E11">
        <w:rPr>
          <w:rFonts w:ascii="TH SarabunPSK" w:hAnsi="TH SarabunPSK" w:cs="TH SarabunPSK"/>
          <w:sz w:val="32"/>
          <w:szCs w:val="32"/>
        </w:rPr>
        <w:t xml:space="preserve"> </w:t>
      </w:r>
      <w:r w:rsidR="00742E11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r w:rsidR="00E27D64">
        <w:rPr>
          <w:rFonts w:ascii="TH SarabunPSK" w:hAnsi="TH SarabunPSK" w:cs="TH SarabunPSK" w:hint="cs"/>
          <w:sz w:val="32"/>
          <w:szCs w:val="32"/>
          <w:cs/>
        </w:rPr>
        <w:t>วิธีการไถไอจีของผู้ใช้</w:t>
      </w:r>
      <w:r w:rsidR="00A55764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E27D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D64">
        <w:rPr>
          <w:rFonts w:ascii="TH SarabunPSK" w:hAnsi="TH SarabunPSK" w:cs="TH SarabunPSK"/>
          <w:sz w:val="32"/>
          <w:szCs w:val="32"/>
        </w:rPr>
        <w:t xml:space="preserve">K </w:t>
      </w:r>
      <w:r w:rsidR="00E27D64">
        <w:rPr>
          <w:rFonts w:ascii="TH SarabunPSK" w:hAnsi="TH SarabunPSK" w:cs="TH SarabunPSK" w:hint="cs"/>
          <w:sz w:val="32"/>
          <w:szCs w:val="32"/>
          <w:cs/>
        </w:rPr>
        <w:t>คนนี้มีอยู่ว่า จะเริ่มไถไอจีจากไอจีตัวเอง</w:t>
      </w:r>
      <w:r w:rsidR="00A55764">
        <w:rPr>
          <w:rFonts w:ascii="TH SarabunPSK" w:hAnsi="TH SarabunPSK" w:cs="TH SarabunPSK" w:hint="cs"/>
          <w:sz w:val="32"/>
          <w:szCs w:val="32"/>
          <w:cs/>
        </w:rPr>
        <w:t>อันไหนก็ได้</w:t>
      </w:r>
      <w:r w:rsidR="00E27D64">
        <w:rPr>
          <w:rFonts w:ascii="TH SarabunPSK" w:hAnsi="TH SarabunPSK" w:cs="TH SarabunPSK" w:hint="cs"/>
          <w:sz w:val="32"/>
          <w:szCs w:val="32"/>
          <w:cs/>
        </w:rPr>
        <w:t>ไถเรียงไปเรื่อยๆ และ</w:t>
      </w:r>
      <w:r w:rsidR="00A55764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E27D64">
        <w:rPr>
          <w:rFonts w:ascii="TH SarabunPSK" w:hAnsi="TH SarabunPSK" w:cs="TH SarabunPSK" w:hint="cs"/>
          <w:sz w:val="32"/>
          <w:szCs w:val="32"/>
          <w:cs/>
        </w:rPr>
        <w:t>ไปหยุดที่</w:t>
      </w:r>
      <w:r w:rsidR="00A55764">
        <w:rPr>
          <w:rFonts w:ascii="TH SarabunPSK" w:hAnsi="TH SarabunPSK" w:cs="TH SarabunPSK" w:hint="cs"/>
          <w:sz w:val="32"/>
          <w:szCs w:val="32"/>
          <w:cs/>
        </w:rPr>
        <w:t>รีลของตัวเองรีลไหนก็ได้ เมื่อเลิกไถแล้ว จะเลือกรีลที่เป็นของบัญชีหมายเลขมากสุดที่เขาไถผ่านมา</w:t>
      </w:r>
      <w:r w:rsidR="00A55764" w:rsidRPr="00A342A7">
        <w:rPr>
          <w:rFonts w:ascii="TH SarabunPSK" w:hAnsi="TH SarabunPSK" w:cs="TH SarabunPSK" w:hint="cs"/>
          <w:b/>
          <w:bCs/>
          <w:sz w:val="32"/>
          <w:szCs w:val="32"/>
          <w:cs/>
        </w:rPr>
        <w:t>ที่ไม่ใช่</w:t>
      </w:r>
    </w:p>
    <w:p w14:paraId="52A9708F" w14:textId="68EAE1F4" w:rsidR="00A55764" w:rsidRDefault="00A55764" w:rsidP="0001336E">
      <w:pPr>
        <w:rPr>
          <w:rFonts w:ascii="TH SarabunPSK" w:hAnsi="TH SarabunPSK" w:cs="TH SarabunPSK"/>
          <w:sz w:val="32"/>
          <w:szCs w:val="32"/>
        </w:rPr>
      </w:pPr>
      <w:r w:rsidRPr="00A342A7">
        <w:rPr>
          <w:rFonts w:ascii="TH SarabunPSK" w:hAnsi="TH SarabunPSK" w:cs="TH SarabunPSK" w:hint="cs"/>
          <w:b/>
          <w:bCs/>
          <w:sz w:val="32"/>
          <w:szCs w:val="32"/>
          <w:cs/>
        </w:rPr>
        <w:t>รีล</w:t>
      </w:r>
      <w:r w:rsidR="00A342A7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A342A7">
        <w:rPr>
          <w:rFonts w:ascii="TH SarabunPSK" w:hAnsi="TH SarabunPSK" w:cs="TH SarabunPSK" w:hint="cs"/>
          <w:b/>
          <w:bCs/>
          <w:sz w:val="32"/>
          <w:szCs w:val="32"/>
          <w:cs/>
        </w:rPr>
        <w:t>ตัวเอง</w:t>
      </w:r>
      <w:r>
        <w:rPr>
          <w:rFonts w:ascii="TH SarabunPSK" w:hAnsi="TH SarabunPSK" w:cs="TH SarabunPSK" w:hint="cs"/>
          <w:sz w:val="32"/>
          <w:szCs w:val="32"/>
          <w:cs/>
        </w:rPr>
        <w:t>มา หากบัญชีนั้นหมายเลขต่ำกว่าหมายเลขบัญชีตัวเองจะไม่ทำอะไร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แต่ถ้ามากกว่า เขาจะแชร์รีลนั้นให้กับผู้ติดตามของเขาทั้งหมดคนละครั้ง</w:t>
      </w:r>
    </w:p>
    <w:p w14:paraId="52B3DFAB" w14:textId="639EDE0C" w:rsidR="00D77EF8" w:rsidRDefault="00A55764" w:rsidP="00A55764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a = {</w:t>
      </w:r>
      <w:r w:rsidRPr="00A55764">
        <w:rPr>
          <w:rFonts w:ascii="TH SarabunPSK" w:hAnsi="TH SarabunPSK" w:cs="TH SarabunPSK"/>
          <w:b/>
          <w:bCs/>
          <w:color w:val="00B050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, 3, 4, </w:t>
      </w:r>
      <w:r w:rsidRPr="00A55764">
        <w:rPr>
          <w:rFonts w:ascii="TH SarabunPSK" w:hAnsi="TH SarabunPSK" w:cs="TH SarabunPSK"/>
          <w:b/>
          <w:bCs/>
          <w:color w:val="00B050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, 1, </w:t>
      </w:r>
      <w:r w:rsidRPr="00A55764">
        <w:rPr>
          <w:rFonts w:ascii="TH SarabunPSK" w:hAnsi="TH SarabunPSK" w:cs="TH SarabunPSK"/>
          <w:b/>
          <w:bCs/>
          <w:color w:val="00B050"/>
          <w:sz w:val="32"/>
          <w:szCs w:val="32"/>
        </w:rPr>
        <w:t>2</w:t>
      </w:r>
      <w:r w:rsidRPr="00A55764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b[2] = 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โดยจะยกตัวอย่างการไถไอจีของบัญชีหมายเลขสอง</w:t>
      </w:r>
    </w:p>
    <w:p w14:paraId="61E6BE24" w14:textId="77777777" w:rsidR="00A342A7" w:rsidRDefault="00A55764" w:rsidP="00A342A7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วิธีแรก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1 -&gt; 4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เลขบัญชีมากสุดระหว่างทางเป็น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172E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เขาจะแชร์รีลของบัญชี </w:t>
      </w:r>
      <w:r w:rsidR="00172EEE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172E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ให้ผู้ติดตามของเขาทั้ง </w:t>
      </w:r>
      <w:r w:rsidR="00172EE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="00172E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</w:t>
      </w:r>
    </w:p>
    <w:p w14:paraId="6C194A03" w14:textId="44C45057" w:rsidR="00A342A7" w:rsidRDefault="00A342A7" w:rsidP="00A342A7">
      <w:pPr>
        <w:rPr>
          <w:rFonts w:ascii="TH SarabunPSK" w:hAnsi="TH SarabunPSK" w:cs="TH SarabunPSK"/>
          <w:color w:val="000000" w:themeColor="text1"/>
          <w:sz w:val="32"/>
          <w:szCs w:val="32"/>
          <w:lang w:eastAsia="ja-JP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วิธี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-&gt;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6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เลขบัญชีมากสุดระหว่างทางเป็น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เขาจะไม่แชร์รีล เพราะ 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ja-JP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น้อยกว่า 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ja-JP"/>
        </w:rPr>
        <w:t>2</w:t>
      </w:r>
    </w:p>
    <w:p w14:paraId="66258835" w14:textId="527981CF" w:rsidR="00A342A7" w:rsidRDefault="00A342A7" w:rsidP="00A342A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วิธีสาม 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ja-JP"/>
        </w:rPr>
        <w:t xml:space="preserve">1 -&gt; 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เลขบัญชีมากสุดระหว่างทางเป็น 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ja-JP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เขาจะแชร์รีลของบัญชี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ให้ผู้ติดตามของเขาทั้ง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</w:t>
      </w:r>
    </w:p>
    <w:p w14:paraId="1A2DACC3" w14:textId="234230BF" w:rsidR="00986A85" w:rsidRDefault="00B53C71" w:rsidP="00986A85">
      <w:pP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รวมทุกวิธีแล้ว บัญชีของ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B3196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ถูกแชร์รีลรวมกันเท่ากับ </w:t>
      </w:r>
      <w:r w:rsidR="00B3196A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+ 5 = 10 </w:t>
      </w:r>
      <w:r w:rsidR="00B3196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ครั้ง</w:t>
      </w:r>
    </w:p>
    <w:p w14:paraId="35771ADB" w14:textId="21393440" w:rsidR="003E69AD" w:rsidRPr="008D6019" w:rsidRDefault="003E69AD" w:rsidP="00A342A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6B805925" w14:textId="494CF2FB" w:rsidR="00B00F5B" w:rsidRPr="008D6019" w:rsidRDefault="003E69AD" w:rsidP="008A1562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00F5B">
        <w:rPr>
          <w:rFonts w:ascii="TH SarabunPSK" w:hAnsi="TH SarabunPSK" w:cs="TH SarabunPSK" w:hint="cs"/>
          <w:sz w:val="32"/>
          <w:szCs w:val="32"/>
          <w:cs/>
        </w:rPr>
        <w:t>จงหา</w:t>
      </w:r>
      <w:r w:rsidR="00986A85">
        <w:rPr>
          <w:rFonts w:ascii="TH SarabunPSK" w:hAnsi="TH SarabunPSK" w:cs="TH SarabunPSK" w:hint="cs"/>
          <w:sz w:val="32"/>
          <w:szCs w:val="32"/>
          <w:cs/>
        </w:rPr>
        <w:t xml:space="preserve">ว่า เมื่อนำทุกวิธีการไถของทุกคนมาบวกกัน บัญชีที่ </w:t>
      </w:r>
      <w:r w:rsidR="00986A85">
        <w:rPr>
          <w:rFonts w:ascii="TH SarabunPSK" w:hAnsi="TH SarabunPSK" w:cs="TH SarabunPSK"/>
          <w:sz w:val="32"/>
          <w:szCs w:val="32"/>
        </w:rPr>
        <w:t xml:space="preserve">1 </w:t>
      </w:r>
      <w:r w:rsidR="00986A85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986A85">
        <w:rPr>
          <w:rFonts w:ascii="TH SarabunPSK" w:hAnsi="TH SarabunPSK" w:cs="TH SarabunPSK"/>
          <w:sz w:val="32"/>
          <w:szCs w:val="32"/>
        </w:rPr>
        <w:t xml:space="preserve">K </w:t>
      </w:r>
      <w:r w:rsidR="00CD3353">
        <w:rPr>
          <w:rFonts w:ascii="TH SarabunPSK" w:hAnsi="TH SarabunPSK" w:cs="TH SarabunPSK" w:hint="cs"/>
          <w:sz w:val="32"/>
          <w:szCs w:val="32"/>
          <w:cs/>
        </w:rPr>
        <w:t>แต่ละคน</w:t>
      </w:r>
      <w:r w:rsidR="00986A85">
        <w:rPr>
          <w:rFonts w:ascii="TH SarabunPSK" w:hAnsi="TH SarabunPSK" w:cs="TH SarabunPSK" w:hint="cs"/>
          <w:sz w:val="32"/>
          <w:szCs w:val="32"/>
          <w:cs/>
        </w:rPr>
        <w:t>จะมีจำนวนครั้งที่ถูกแชร์รีลเป็นเท่าไหร่</w:t>
      </w:r>
      <w:r w:rsidR="00CD3353">
        <w:rPr>
          <w:rFonts w:ascii="TH SarabunPSK" w:hAnsi="TH SarabunPSK" w:cs="TH SarabunPSK" w:hint="cs"/>
          <w:sz w:val="32"/>
          <w:szCs w:val="32"/>
          <w:cs/>
        </w:rPr>
        <w:t xml:space="preserve"> โดยให้ตอบเป็นเศษจากการหารคำตอบด้วย </w:t>
      </w:r>
      <w:r w:rsidR="00CD3353">
        <w:rPr>
          <w:rFonts w:ascii="TH SarabunPSK" w:hAnsi="TH SarabunPSK" w:cs="TH SarabunPSK"/>
          <w:sz w:val="32"/>
          <w:szCs w:val="32"/>
        </w:rPr>
        <w:t>1e9+7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379F1CE" w14:textId="6509D3DA" w:rsidR="00436372" w:rsidRDefault="008F23E4" w:rsidP="009538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3D137B">
        <w:rPr>
          <w:rFonts w:ascii="TH SarabunPSK" w:hAnsi="TH SarabunPSK" w:cs="TH SarabunPSK" w:hint="cs"/>
          <w:sz w:val="32"/>
          <w:szCs w:val="32"/>
          <w:cs/>
        </w:rPr>
        <w:t xml:space="preserve">แรก รับจำนวนเต็มบวก </w:t>
      </w:r>
      <w:r w:rsidR="003D137B">
        <w:rPr>
          <w:rFonts w:ascii="TH SarabunPSK" w:hAnsi="TH SarabunPSK" w:cs="TH SarabunPSK"/>
          <w:sz w:val="32"/>
          <w:szCs w:val="32"/>
        </w:rPr>
        <w:t xml:space="preserve">Q </w:t>
      </w:r>
      <w:r w:rsidR="003D137B"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</w:t>
      </w:r>
      <w:r w:rsidR="003D137B">
        <w:rPr>
          <w:rFonts w:ascii="TH SarabunPSK" w:hAnsi="TH SarabunPSK" w:cs="TH SarabunPSK"/>
          <w:sz w:val="32"/>
          <w:szCs w:val="32"/>
        </w:rPr>
        <w:t xml:space="preserve">(1 &lt;= Q &lt;= </w:t>
      </w:r>
      <w:r w:rsidR="00D164B1">
        <w:rPr>
          <w:rFonts w:ascii="TH SarabunPSK" w:hAnsi="TH SarabunPSK" w:cs="TH SarabunPSK"/>
          <w:sz w:val="32"/>
          <w:szCs w:val="32"/>
        </w:rPr>
        <w:t>3</w:t>
      </w:r>
      <w:r w:rsidR="003D137B">
        <w:rPr>
          <w:rFonts w:ascii="TH SarabunPSK" w:hAnsi="TH SarabunPSK" w:cs="TH SarabunPSK"/>
          <w:sz w:val="32"/>
          <w:szCs w:val="32"/>
        </w:rPr>
        <w:t>)</w:t>
      </w:r>
      <w:r w:rsidR="0095381A">
        <w:rPr>
          <w:rFonts w:ascii="TH SarabunPSK" w:hAnsi="TH SarabunPSK" w:cs="TH SarabunPSK" w:hint="cs"/>
          <w:sz w:val="32"/>
          <w:szCs w:val="32"/>
          <w:cs/>
        </w:rPr>
        <w:t xml:space="preserve"> แต่ละคำถามประกอบไปด้วย</w:t>
      </w:r>
    </w:p>
    <w:p w14:paraId="3B986497" w14:textId="685F3C07" w:rsidR="00BC2C7F" w:rsidRDefault="00BC2C7F" w:rsidP="009538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>N, K (1 &lt;= N &lt;= 200,000, 1 &lt;= K &lt;= 1,000)</w:t>
      </w:r>
    </w:p>
    <w:p w14:paraId="7B5B6EBB" w14:textId="47EEA983" w:rsidR="00792437" w:rsidRDefault="00792437" w:rsidP="0095381A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บรรทัดที่สอง รับ </w:t>
      </w:r>
      <w:r w:rsidR="009F65B1">
        <w:rPr>
          <w:rFonts w:ascii="TH SarabunPSK" w:hAnsi="TH SarabunPSK" w:cs="TH SarabunPSK"/>
          <w:sz w:val="32"/>
          <w:szCs w:val="32"/>
        </w:rPr>
        <w:t>a</w:t>
      </w:r>
      <w:r w:rsidR="009F65B1" w:rsidRPr="009F65B1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9F65B1">
        <w:rPr>
          <w:rFonts w:ascii="TH SarabunPSK" w:hAnsi="TH SarabunPSK" w:cs="TH SarabunPSK" w:hint="cs"/>
          <w:sz w:val="32"/>
          <w:szCs w:val="32"/>
          <w:cs/>
        </w:rPr>
        <w:t xml:space="preserve"> ทั้งหมด </w:t>
      </w:r>
      <w:r w:rsidR="009F65B1">
        <w:rPr>
          <w:rFonts w:ascii="TH SarabunPSK" w:hAnsi="TH SarabunPSK" w:cs="TH SarabunPSK"/>
          <w:sz w:val="32"/>
          <w:szCs w:val="32"/>
        </w:rPr>
        <w:t xml:space="preserve">N </w:t>
      </w:r>
      <w:r w:rsidR="009F65B1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9F65B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แทนเจ้าของรีลที่ </w:t>
      </w:r>
      <w:proofErr w:type="spellStart"/>
      <w:r w:rsidR="009F65B1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 w:rsidR="009F65B1">
        <w:rPr>
          <w:rFonts w:ascii="TH SarabunPSK" w:hAnsi="TH SarabunPSK" w:cs="TH SarabunPSK"/>
          <w:sz w:val="32"/>
          <w:szCs w:val="32"/>
          <w:lang w:eastAsia="ja-JP"/>
        </w:rPr>
        <w:t xml:space="preserve"> (1 &lt;= a</w:t>
      </w:r>
      <w:r w:rsidR="009F65B1" w:rsidRPr="009F65B1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 w:rsidR="009F65B1">
        <w:rPr>
          <w:rFonts w:ascii="TH SarabunPSK" w:hAnsi="TH SarabunPSK" w:cs="TH SarabunPSK"/>
          <w:sz w:val="32"/>
          <w:szCs w:val="32"/>
          <w:lang w:eastAsia="ja-JP"/>
        </w:rPr>
        <w:t xml:space="preserve"> &lt;= K)</w:t>
      </w:r>
    </w:p>
    <w:p w14:paraId="1B89EA26" w14:textId="32710F1E" w:rsidR="00185ECB" w:rsidRPr="00EB066A" w:rsidRDefault="00380805" w:rsidP="00BA71A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บรรทัดที่สาม รับ </w:t>
      </w:r>
      <w:r>
        <w:rPr>
          <w:rFonts w:ascii="TH SarabunPSK" w:hAnsi="TH SarabunPSK" w:cs="TH SarabunPSK"/>
          <w:sz w:val="32"/>
          <w:szCs w:val="32"/>
          <w:lang w:eastAsia="ja-JP"/>
        </w:rPr>
        <w:t>b</w:t>
      </w:r>
      <w:r w:rsidRPr="00380805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ทั้งหมด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แทนจำนวนผู้ติดตามของบัญชีหมายเลข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(1 &lt;= b</w:t>
      </w:r>
      <w:r w:rsidRPr="00380805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 1,000,000,000)</w:t>
      </w:r>
    </w:p>
    <w:p w14:paraId="69E092C0" w14:textId="704451F9" w:rsidR="00FD70AD" w:rsidRPr="008D6019" w:rsidRDefault="0000673A" w:rsidP="0000673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1C173D">
        <w:rPr>
          <w:rFonts w:ascii="TH SarabunPSK" w:hAnsi="TH SarabunPSK" w:cs="TH SarabunPSK"/>
          <w:sz w:val="32"/>
          <w:szCs w:val="32"/>
        </w:rPr>
        <w:t>0</w:t>
      </w:r>
      <w:r w:rsidR="00D9404B">
        <w:rPr>
          <w:rFonts w:ascii="TH SarabunPSK" w:hAnsi="TH SarabunPSK" w:cs="TH SarabunPSK"/>
          <w:sz w:val="32"/>
          <w:szCs w:val="32"/>
        </w:rPr>
        <w:t xml:space="preserve">% </w:t>
      </w:r>
      <w:r w:rsidR="00D9404B"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</w:t>
      </w:r>
      <w:r w:rsidR="00C4153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N &lt;=</w:t>
      </w:r>
      <w:r w:rsidR="00BA71A2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75EE3479" w:rsidR="00382CF4" w:rsidRPr="00BA71A2" w:rsidRDefault="003E69AD" w:rsidP="00B50E19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0C12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71A2">
        <w:rPr>
          <w:rFonts w:ascii="TH SarabunPSK" w:hAnsi="TH SarabunPSK" w:cs="TH SarabunPSK" w:hint="cs"/>
          <w:sz w:val="32"/>
          <w:szCs w:val="32"/>
          <w:cs/>
        </w:rPr>
        <w:t xml:space="preserve">แต่ละบรรทัดแสดงจำนวนเต็ม </w:t>
      </w:r>
      <w:r w:rsidR="00BA71A2">
        <w:rPr>
          <w:rFonts w:ascii="TH SarabunPSK" w:hAnsi="TH SarabunPSK" w:cs="TH SarabunPSK"/>
          <w:sz w:val="32"/>
          <w:szCs w:val="32"/>
        </w:rPr>
        <w:t>K</w:t>
      </w:r>
      <w:r w:rsidR="00BA71A2" w:rsidRPr="00BA71A2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BA71A2">
        <w:rPr>
          <w:rFonts w:ascii="TH SarabunPSK" w:hAnsi="TH SarabunPSK" w:cs="TH SarabunPSK" w:hint="cs"/>
          <w:sz w:val="32"/>
          <w:szCs w:val="32"/>
          <w:cs/>
        </w:rPr>
        <w:t xml:space="preserve"> จำนวน แทนคำตอบของผู้ใช้ทั้ง </w:t>
      </w:r>
      <w:r w:rsidR="00BA71A2">
        <w:rPr>
          <w:rFonts w:ascii="TH SarabunPSK" w:hAnsi="TH SarabunPSK" w:cs="TH SarabunPSK"/>
          <w:sz w:val="32"/>
          <w:szCs w:val="32"/>
        </w:rPr>
        <w:t>K</w:t>
      </w:r>
      <w:r w:rsidR="00BA71A2" w:rsidRPr="00BA71A2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BA71A2">
        <w:rPr>
          <w:rFonts w:ascii="TH SarabunPSK" w:hAnsi="TH SarabunPSK" w:cs="TH SarabunPSK" w:hint="cs"/>
          <w:sz w:val="32"/>
          <w:szCs w:val="32"/>
          <w:cs/>
        </w:rPr>
        <w:t xml:space="preserve"> คน ของคำถามที่ </w:t>
      </w:r>
      <w:proofErr w:type="spellStart"/>
      <w:r w:rsidR="00BA71A2">
        <w:rPr>
          <w:rFonts w:ascii="TH SarabunPSK" w:hAnsi="TH SarabunPSK" w:cs="TH SarabunPSK"/>
          <w:sz w:val="32"/>
          <w:szCs w:val="32"/>
        </w:rPr>
        <w:t>i</w:t>
      </w:r>
      <w:proofErr w:type="spellEnd"/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FD088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3</w:t>
            </w:r>
          </w:p>
          <w:p w14:paraId="3B5FEF5C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6 5</w:t>
            </w:r>
          </w:p>
          <w:p w14:paraId="6A6E834C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1 2 5 1 2 1</w:t>
            </w:r>
          </w:p>
          <w:p w14:paraId="2CAFE383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1 2 3 4 5</w:t>
            </w:r>
          </w:p>
          <w:p w14:paraId="72B7D774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5 3</w:t>
            </w:r>
          </w:p>
          <w:p w14:paraId="11D16631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2 2 3 3 3</w:t>
            </w:r>
          </w:p>
          <w:p w14:paraId="294A32C1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1 2 3</w:t>
            </w:r>
          </w:p>
          <w:p w14:paraId="1E89DE7F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8 3</w:t>
            </w:r>
          </w:p>
          <w:p w14:paraId="2A297372" w14:textId="77777777" w:rsidR="00D80BB2" w:rsidRPr="00D80BB2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1 2 3 1 2 3 1 2</w:t>
            </w:r>
          </w:p>
          <w:p w14:paraId="2C7F6945" w14:textId="133EB6EE" w:rsidR="001B2566" w:rsidRPr="006D5A90" w:rsidRDefault="00D80BB2" w:rsidP="00D80BB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80BB2">
              <w:rPr>
                <w:rFonts w:ascii="Courier New" w:hAnsi="Courier New" w:cstheme="minorBidi"/>
                <w:sz w:val="32"/>
                <w:szCs w:val="32"/>
              </w:rPr>
              <w:t>1 2 3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15CD" w14:textId="77777777" w:rsidR="009F2D6C" w:rsidRPr="009F2D6C" w:rsidRDefault="009F2D6C" w:rsidP="009F2D6C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9F2D6C">
              <w:rPr>
                <w:rFonts w:ascii="Courier New" w:hAnsi="Courier New" w:cstheme="minorBidi"/>
                <w:sz w:val="32"/>
                <w:szCs w:val="32"/>
              </w:rPr>
              <w:t>0 1 0 0 4</w:t>
            </w:r>
          </w:p>
          <w:p w14:paraId="36C8FBB7" w14:textId="77777777" w:rsidR="009F2D6C" w:rsidRPr="009F2D6C" w:rsidRDefault="009F2D6C" w:rsidP="009F2D6C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9F2D6C">
              <w:rPr>
                <w:rFonts w:ascii="Courier New" w:hAnsi="Courier New" w:cstheme="minorBidi"/>
                <w:sz w:val="32"/>
                <w:szCs w:val="32"/>
              </w:rPr>
              <w:t>0 0 0</w:t>
            </w:r>
          </w:p>
          <w:p w14:paraId="2EF640DA" w14:textId="576D75B2" w:rsidR="004E5108" w:rsidRPr="001E0ED3" w:rsidRDefault="009F2D6C" w:rsidP="009F2D6C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 w:rsidRPr="009F2D6C">
              <w:rPr>
                <w:rFonts w:ascii="Courier New" w:hAnsi="Courier New" w:cstheme="minorBidi"/>
                <w:sz w:val="32"/>
                <w:szCs w:val="32"/>
              </w:rPr>
              <w:t>0 0 9</w:t>
            </w:r>
          </w:p>
        </w:tc>
      </w:tr>
    </w:tbl>
    <w:p w14:paraId="65C324C5" w14:textId="1F6D4F02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lastRenderedPageBreak/>
        <w:t>++++++++++++++++++++</w:t>
      </w:r>
    </w:p>
    <w:sectPr w:rsidR="003D02F3" w:rsidRPr="0016487A" w:rsidSect="00093858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F91FC" w14:textId="77777777" w:rsidR="00093858" w:rsidRDefault="00093858">
      <w:r>
        <w:separator/>
      </w:r>
    </w:p>
  </w:endnote>
  <w:endnote w:type="continuationSeparator" w:id="0">
    <w:p w14:paraId="4CAF94F6" w14:textId="77777777" w:rsidR="00093858" w:rsidRDefault="0009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B6509E45-24C4-421F-858E-FF241AB8552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E459F831-F4CC-4E98-AE6E-255081258A23}"/>
    <w:embedBold r:id="rId3" w:fontKey="{AF4D4E9B-B92D-4DFA-B02B-0DED8E566E20}"/>
    <w:embedItalic r:id="rId4" w:fontKey="{798D9271-3DB6-4A54-A80F-9AF98A0E91D1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012F" w14:textId="77777777" w:rsidR="00093858" w:rsidRDefault="00093858">
      <w:r>
        <w:separator/>
      </w:r>
    </w:p>
  </w:footnote>
  <w:footnote w:type="continuationSeparator" w:id="0">
    <w:p w14:paraId="5AD3C319" w14:textId="77777777" w:rsidR="00093858" w:rsidRDefault="0009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783"/>
    <w:multiLevelType w:val="hybridMultilevel"/>
    <w:tmpl w:val="5ED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40"/>
  </w:num>
  <w:num w:numId="5" w16cid:durableId="1646351870">
    <w:abstractNumId w:val="24"/>
  </w:num>
  <w:num w:numId="6" w16cid:durableId="1685395544">
    <w:abstractNumId w:val="8"/>
  </w:num>
  <w:num w:numId="7" w16cid:durableId="631593917">
    <w:abstractNumId w:val="26"/>
  </w:num>
  <w:num w:numId="8" w16cid:durableId="1098523122">
    <w:abstractNumId w:val="43"/>
  </w:num>
  <w:num w:numId="9" w16cid:durableId="1069114289">
    <w:abstractNumId w:val="19"/>
  </w:num>
  <w:num w:numId="10" w16cid:durableId="58478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3"/>
  </w:num>
  <w:num w:numId="12" w16cid:durableId="1539776127">
    <w:abstractNumId w:val="9"/>
  </w:num>
  <w:num w:numId="13" w16cid:durableId="1525632037">
    <w:abstractNumId w:val="18"/>
  </w:num>
  <w:num w:numId="14" w16cid:durableId="496464532">
    <w:abstractNumId w:val="33"/>
  </w:num>
  <w:num w:numId="15" w16cid:durableId="2033218990">
    <w:abstractNumId w:val="5"/>
  </w:num>
  <w:num w:numId="16" w16cid:durableId="83765825">
    <w:abstractNumId w:val="31"/>
  </w:num>
  <w:num w:numId="17" w16cid:durableId="1635984212">
    <w:abstractNumId w:val="37"/>
  </w:num>
  <w:num w:numId="18" w16cid:durableId="1155603849">
    <w:abstractNumId w:val="17"/>
  </w:num>
  <w:num w:numId="19" w16cid:durableId="1417245984">
    <w:abstractNumId w:val="14"/>
  </w:num>
  <w:num w:numId="20" w16cid:durableId="794448811">
    <w:abstractNumId w:val="36"/>
  </w:num>
  <w:num w:numId="21" w16cid:durableId="1773207577">
    <w:abstractNumId w:val="39"/>
  </w:num>
  <w:num w:numId="22" w16cid:durableId="2109615081">
    <w:abstractNumId w:val="41"/>
  </w:num>
  <w:num w:numId="23" w16cid:durableId="1534919326">
    <w:abstractNumId w:val="44"/>
  </w:num>
  <w:num w:numId="24" w16cid:durableId="941570453">
    <w:abstractNumId w:val="42"/>
  </w:num>
  <w:num w:numId="25" w16cid:durableId="569002835">
    <w:abstractNumId w:val="25"/>
  </w:num>
  <w:num w:numId="26" w16cid:durableId="231693925">
    <w:abstractNumId w:val="29"/>
  </w:num>
  <w:num w:numId="27" w16cid:durableId="434904450">
    <w:abstractNumId w:val="15"/>
  </w:num>
  <w:num w:numId="28" w16cid:durableId="724567788">
    <w:abstractNumId w:val="34"/>
  </w:num>
  <w:num w:numId="29" w16cid:durableId="1218584831">
    <w:abstractNumId w:val="4"/>
  </w:num>
  <w:num w:numId="30" w16cid:durableId="1421220947">
    <w:abstractNumId w:val="7"/>
  </w:num>
  <w:num w:numId="31" w16cid:durableId="1530489864">
    <w:abstractNumId w:val="10"/>
  </w:num>
  <w:num w:numId="32" w16cid:durableId="201720648">
    <w:abstractNumId w:val="28"/>
  </w:num>
  <w:num w:numId="33" w16cid:durableId="1391535865">
    <w:abstractNumId w:val="30"/>
  </w:num>
  <w:num w:numId="34" w16cid:durableId="1627081044">
    <w:abstractNumId w:val="20"/>
  </w:num>
  <w:num w:numId="35" w16cid:durableId="2003853966">
    <w:abstractNumId w:val="11"/>
  </w:num>
  <w:num w:numId="36" w16cid:durableId="784883631">
    <w:abstractNumId w:val="38"/>
  </w:num>
  <w:num w:numId="37" w16cid:durableId="2001814185">
    <w:abstractNumId w:val="21"/>
  </w:num>
  <w:num w:numId="38" w16cid:durableId="1068188486">
    <w:abstractNumId w:val="22"/>
  </w:num>
  <w:num w:numId="39" w16cid:durableId="956956741">
    <w:abstractNumId w:val="12"/>
  </w:num>
  <w:num w:numId="40" w16cid:durableId="1415978139">
    <w:abstractNumId w:val="3"/>
  </w:num>
  <w:num w:numId="41" w16cid:durableId="532038818">
    <w:abstractNumId w:val="35"/>
  </w:num>
  <w:num w:numId="42" w16cid:durableId="1991322052">
    <w:abstractNumId w:val="16"/>
  </w:num>
  <w:num w:numId="43" w16cid:durableId="838811051">
    <w:abstractNumId w:val="27"/>
  </w:num>
  <w:num w:numId="44" w16cid:durableId="1946498644">
    <w:abstractNumId w:val="23"/>
  </w:num>
  <w:num w:numId="45" w16cid:durableId="2112123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0673A"/>
    <w:rsid w:val="0001085F"/>
    <w:rsid w:val="0001336E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3858"/>
    <w:rsid w:val="0009408D"/>
    <w:rsid w:val="000A1224"/>
    <w:rsid w:val="000A162C"/>
    <w:rsid w:val="000A7046"/>
    <w:rsid w:val="000A7D8B"/>
    <w:rsid w:val="000B0AA6"/>
    <w:rsid w:val="000B3B29"/>
    <w:rsid w:val="000B3FD4"/>
    <w:rsid w:val="000B7879"/>
    <w:rsid w:val="000C0844"/>
    <w:rsid w:val="000C12B5"/>
    <w:rsid w:val="000C34D8"/>
    <w:rsid w:val="000C3731"/>
    <w:rsid w:val="000C68E5"/>
    <w:rsid w:val="000D1587"/>
    <w:rsid w:val="000D3499"/>
    <w:rsid w:val="000D39D4"/>
    <w:rsid w:val="000D5731"/>
    <w:rsid w:val="000D62E8"/>
    <w:rsid w:val="000E01AD"/>
    <w:rsid w:val="000E0D16"/>
    <w:rsid w:val="000E2EA1"/>
    <w:rsid w:val="000E3DD3"/>
    <w:rsid w:val="000E3F68"/>
    <w:rsid w:val="000E4570"/>
    <w:rsid w:val="000E4AFE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065C"/>
    <w:rsid w:val="001467C6"/>
    <w:rsid w:val="001470F9"/>
    <w:rsid w:val="00152457"/>
    <w:rsid w:val="0015260D"/>
    <w:rsid w:val="00163F29"/>
    <w:rsid w:val="0016487A"/>
    <w:rsid w:val="00166454"/>
    <w:rsid w:val="00166995"/>
    <w:rsid w:val="00171445"/>
    <w:rsid w:val="00171602"/>
    <w:rsid w:val="00172EEE"/>
    <w:rsid w:val="00176969"/>
    <w:rsid w:val="00180D4E"/>
    <w:rsid w:val="00181F52"/>
    <w:rsid w:val="00185ECB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688A"/>
    <w:rsid w:val="001A7996"/>
    <w:rsid w:val="001B20BF"/>
    <w:rsid w:val="001B2566"/>
    <w:rsid w:val="001B4FBE"/>
    <w:rsid w:val="001C0B15"/>
    <w:rsid w:val="001C173D"/>
    <w:rsid w:val="001C3D94"/>
    <w:rsid w:val="001C411E"/>
    <w:rsid w:val="001D3201"/>
    <w:rsid w:val="001D5229"/>
    <w:rsid w:val="001E0ED3"/>
    <w:rsid w:val="001E3372"/>
    <w:rsid w:val="001F659B"/>
    <w:rsid w:val="00201237"/>
    <w:rsid w:val="00207CEE"/>
    <w:rsid w:val="002119EB"/>
    <w:rsid w:val="00213186"/>
    <w:rsid w:val="00216099"/>
    <w:rsid w:val="0022092C"/>
    <w:rsid w:val="00224E78"/>
    <w:rsid w:val="00225784"/>
    <w:rsid w:val="00226D1A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191"/>
    <w:rsid w:val="002943BE"/>
    <w:rsid w:val="002A07AD"/>
    <w:rsid w:val="002A309E"/>
    <w:rsid w:val="002A3949"/>
    <w:rsid w:val="002A6E46"/>
    <w:rsid w:val="002B123B"/>
    <w:rsid w:val="002B2B24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E7294"/>
    <w:rsid w:val="002F1031"/>
    <w:rsid w:val="002F172E"/>
    <w:rsid w:val="002F2661"/>
    <w:rsid w:val="002F2FA2"/>
    <w:rsid w:val="002F402F"/>
    <w:rsid w:val="002F41C1"/>
    <w:rsid w:val="002F6E63"/>
    <w:rsid w:val="00300DB7"/>
    <w:rsid w:val="00302959"/>
    <w:rsid w:val="003054A7"/>
    <w:rsid w:val="00305E9E"/>
    <w:rsid w:val="003109C9"/>
    <w:rsid w:val="00314A31"/>
    <w:rsid w:val="00314D01"/>
    <w:rsid w:val="003169DC"/>
    <w:rsid w:val="00321B12"/>
    <w:rsid w:val="003242E7"/>
    <w:rsid w:val="00325B1F"/>
    <w:rsid w:val="00326E30"/>
    <w:rsid w:val="00327E1E"/>
    <w:rsid w:val="00331950"/>
    <w:rsid w:val="00332B5B"/>
    <w:rsid w:val="00340B83"/>
    <w:rsid w:val="00340FC0"/>
    <w:rsid w:val="00344923"/>
    <w:rsid w:val="003464F0"/>
    <w:rsid w:val="00356741"/>
    <w:rsid w:val="0036314A"/>
    <w:rsid w:val="0036524C"/>
    <w:rsid w:val="00366ECA"/>
    <w:rsid w:val="00370119"/>
    <w:rsid w:val="00372ED6"/>
    <w:rsid w:val="003752C5"/>
    <w:rsid w:val="00380805"/>
    <w:rsid w:val="00382CF4"/>
    <w:rsid w:val="00384BE5"/>
    <w:rsid w:val="0038740E"/>
    <w:rsid w:val="003902B4"/>
    <w:rsid w:val="00390967"/>
    <w:rsid w:val="00390A7C"/>
    <w:rsid w:val="00392610"/>
    <w:rsid w:val="00392A9A"/>
    <w:rsid w:val="00392CB1"/>
    <w:rsid w:val="003A04B7"/>
    <w:rsid w:val="003A24CE"/>
    <w:rsid w:val="003A2DBB"/>
    <w:rsid w:val="003A6F4F"/>
    <w:rsid w:val="003B0B9A"/>
    <w:rsid w:val="003C2AD5"/>
    <w:rsid w:val="003C58CE"/>
    <w:rsid w:val="003C5AEB"/>
    <w:rsid w:val="003C63DC"/>
    <w:rsid w:val="003D02F3"/>
    <w:rsid w:val="003D137B"/>
    <w:rsid w:val="003D2890"/>
    <w:rsid w:val="003D2BEE"/>
    <w:rsid w:val="003D4ED2"/>
    <w:rsid w:val="003E01DD"/>
    <w:rsid w:val="003E05E0"/>
    <w:rsid w:val="003E59A8"/>
    <w:rsid w:val="003E69AD"/>
    <w:rsid w:val="003F1EE0"/>
    <w:rsid w:val="003F2AF9"/>
    <w:rsid w:val="003F3B39"/>
    <w:rsid w:val="003F7E2B"/>
    <w:rsid w:val="00400063"/>
    <w:rsid w:val="00402AEA"/>
    <w:rsid w:val="0040450D"/>
    <w:rsid w:val="00405523"/>
    <w:rsid w:val="00406BC4"/>
    <w:rsid w:val="00407FC6"/>
    <w:rsid w:val="00412223"/>
    <w:rsid w:val="00413F98"/>
    <w:rsid w:val="004144CB"/>
    <w:rsid w:val="0042337A"/>
    <w:rsid w:val="0042478D"/>
    <w:rsid w:val="00431236"/>
    <w:rsid w:val="004351EA"/>
    <w:rsid w:val="00436372"/>
    <w:rsid w:val="00440F7C"/>
    <w:rsid w:val="00442B0D"/>
    <w:rsid w:val="00445130"/>
    <w:rsid w:val="004554F3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0EF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E1EE6"/>
    <w:rsid w:val="004E3F95"/>
    <w:rsid w:val="004E5108"/>
    <w:rsid w:val="004E6BC8"/>
    <w:rsid w:val="004F0641"/>
    <w:rsid w:val="004F60F9"/>
    <w:rsid w:val="005003D7"/>
    <w:rsid w:val="005031BC"/>
    <w:rsid w:val="00504262"/>
    <w:rsid w:val="00507566"/>
    <w:rsid w:val="00515335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4901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F2"/>
    <w:rsid w:val="005673E9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5E58E7"/>
    <w:rsid w:val="005F781D"/>
    <w:rsid w:val="006003B9"/>
    <w:rsid w:val="00600B0C"/>
    <w:rsid w:val="00601CCE"/>
    <w:rsid w:val="006046B1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56C1C"/>
    <w:rsid w:val="00662243"/>
    <w:rsid w:val="00664ED5"/>
    <w:rsid w:val="00670932"/>
    <w:rsid w:val="00672B91"/>
    <w:rsid w:val="00681839"/>
    <w:rsid w:val="00695CEB"/>
    <w:rsid w:val="006A47F4"/>
    <w:rsid w:val="006A5DCD"/>
    <w:rsid w:val="006A65BA"/>
    <w:rsid w:val="006B08A9"/>
    <w:rsid w:val="006B10DA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2E11"/>
    <w:rsid w:val="00745CA5"/>
    <w:rsid w:val="00752F6D"/>
    <w:rsid w:val="00753427"/>
    <w:rsid w:val="0075361B"/>
    <w:rsid w:val="00754DE7"/>
    <w:rsid w:val="00757017"/>
    <w:rsid w:val="0076285B"/>
    <w:rsid w:val="007659B0"/>
    <w:rsid w:val="00773E59"/>
    <w:rsid w:val="00792080"/>
    <w:rsid w:val="00792437"/>
    <w:rsid w:val="007943A7"/>
    <w:rsid w:val="007A077E"/>
    <w:rsid w:val="007A2B77"/>
    <w:rsid w:val="007A53E9"/>
    <w:rsid w:val="007A7886"/>
    <w:rsid w:val="007B0DD1"/>
    <w:rsid w:val="007B6EA4"/>
    <w:rsid w:val="007C2E32"/>
    <w:rsid w:val="007C3E0C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03D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348A5"/>
    <w:rsid w:val="00842836"/>
    <w:rsid w:val="00844B71"/>
    <w:rsid w:val="00850B7C"/>
    <w:rsid w:val="00855B20"/>
    <w:rsid w:val="00855CD1"/>
    <w:rsid w:val="00857305"/>
    <w:rsid w:val="00864091"/>
    <w:rsid w:val="0086417A"/>
    <w:rsid w:val="00865DD0"/>
    <w:rsid w:val="008671AB"/>
    <w:rsid w:val="0087421F"/>
    <w:rsid w:val="0087458F"/>
    <w:rsid w:val="008775D9"/>
    <w:rsid w:val="00884212"/>
    <w:rsid w:val="00885AD3"/>
    <w:rsid w:val="00887C8B"/>
    <w:rsid w:val="00891904"/>
    <w:rsid w:val="00895275"/>
    <w:rsid w:val="008A104B"/>
    <w:rsid w:val="008A1562"/>
    <w:rsid w:val="008A214C"/>
    <w:rsid w:val="008A3E2E"/>
    <w:rsid w:val="008B4BFF"/>
    <w:rsid w:val="008B7CD8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1034"/>
    <w:rsid w:val="00922D2B"/>
    <w:rsid w:val="00923521"/>
    <w:rsid w:val="00923A4C"/>
    <w:rsid w:val="00925B78"/>
    <w:rsid w:val="00933759"/>
    <w:rsid w:val="0094015C"/>
    <w:rsid w:val="0094084E"/>
    <w:rsid w:val="00945B4E"/>
    <w:rsid w:val="0095166B"/>
    <w:rsid w:val="0095381A"/>
    <w:rsid w:val="00953E09"/>
    <w:rsid w:val="00955B7C"/>
    <w:rsid w:val="0096043E"/>
    <w:rsid w:val="0096276C"/>
    <w:rsid w:val="009645CA"/>
    <w:rsid w:val="0096716D"/>
    <w:rsid w:val="00970C20"/>
    <w:rsid w:val="00972AD9"/>
    <w:rsid w:val="00976D9E"/>
    <w:rsid w:val="00977C6F"/>
    <w:rsid w:val="00980690"/>
    <w:rsid w:val="00980FED"/>
    <w:rsid w:val="00981AFE"/>
    <w:rsid w:val="00982850"/>
    <w:rsid w:val="00984DF9"/>
    <w:rsid w:val="00986A85"/>
    <w:rsid w:val="00991758"/>
    <w:rsid w:val="00992925"/>
    <w:rsid w:val="0099298A"/>
    <w:rsid w:val="00997AF0"/>
    <w:rsid w:val="009A3EE2"/>
    <w:rsid w:val="009A4927"/>
    <w:rsid w:val="009A5251"/>
    <w:rsid w:val="009A5C3A"/>
    <w:rsid w:val="009A6BFA"/>
    <w:rsid w:val="009B1A4C"/>
    <w:rsid w:val="009B1C96"/>
    <w:rsid w:val="009B4DCD"/>
    <w:rsid w:val="009B547D"/>
    <w:rsid w:val="009C2F93"/>
    <w:rsid w:val="009C6EF4"/>
    <w:rsid w:val="009D3922"/>
    <w:rsid w:val="009E38BE"/>
    <w:rsid w:val="009E52D1"/>
    <w:rsid w:val="009E58D8"/>
    <w:rsid w:val="009F08A7"/>
    <w:rsid w:val="009F2D6C"/>
    <w:rsid w:val="009F3950"/>
    <w:rsid w:val="009F65B1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1AB7"/>
    <w:rsid w:val="00A342A7"/>
    <w:rsid w:val="00A3584E"/>
    <w:rsid w:val="00A35949"/>
    <w:rsid w:val="00A51507"/>
    <w:rsid w:val="00A518E0"/>
    <w:rsid w:val="00A55764"/>
    <w:rsid w:val="00A55E90"/>
    <w:rsid w:val="00A621C5"/>
    <w:rsid w:val="00A6390E"/>
    <w:rsid w:val="00A73548"/>
    <w:rsid w:val="00A75003"/>
    <w:rsid w:val="00A82D90"/>
    <w:rsid w:val="00A84AAB"/>
    <w:rsid w:val="00A8567D"/>
    <w:rsid w:val="00A8731E"/>
    <w:rsid w:val="00A91B29"/>
    <w:rsid w:val="00A9303B"/>
    <w:rsid w:val="00A95012"/>
    <w:rsid w:val="00A96EB4"/>
    <w:rsid w:val="00AA4E5C"/>
    <w:rsid w:val="00AA6FD5"/>
    <w:rsid w:val="00AB16B7"/>
    <w:rsid w:val="00AB3E22"/>
    <w:rsid w:val="00AB7B5F"/>
    <w:rsid w:val="00AC0647"/>
    <w:rsid w:val="00AC7CE8"/>
    <w:rsid w:val="00AD1082"/>
    <w:rsid w:val="00AD1301"/>
    <w:rsid w:val="00AD4F0A"/>
    <w:rsid w:val="00AE3DA4"/>
    <w:rsid w:val="00AE4BBC"/>
    <w:rsid w:val="00AE5543"/>
    <w:rsid w:val="00AE6569"/>
    <w:rsid w:val="00AF2E20"/>
    <w:rsid w:val="00AF35A1"/>
    <w:rsid w:val="00AF7AC2"/>
    <w:rsid w:val="00B00F5B"/>
    <w:rsid w:val="00B01F0C"/>
    <w:rsid w:val="00B033F7"/>
    <w:rsid w:val="00B03590"/>
    <w:rsid w:val="00B0393F"/>
    <w:rsid w:val="00B07CEB"/>
    <w:rsid w:val="00B10B8A"/>
    <w:rsid w:val="00B135E1"/>
    <w:rsid w:val="00B13BDC"/>
    <w:rsid w:val="00B17A88"/>
    <w:rsid w:val="00B20B97"/>
    <w:rsid w:val="00B21225"/>
    <w:rsid w:val="00B247CB"/>
    <w:rsid w:val="00B248B9"/>
    <w:rsid w:val="00B31329"/>
    <w:rsid w:val="00B3196A"/>
    <w:rsid w:val="00B31D3A"/>
    <w:rsid w:val="00B36A64"/>
    <w:rsid w:val="00B50C39"/>
    <w:rsid w:val="00B50E19"/>
    <w:rsid w:val="00B53C71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0B2A"/>
    <w:rsid w:val="00BA4351"/>
    <w:rsid w:val="00BA5CD5"/>
    <w:rsid w:val="00BA71A2"/>
    <w:rsid w:val="00BB0979"/>
    <w:rsid w:val="00BB1B91"/>
    <w:rsid w:val="00BB4DFC"/>
    <w:rsid w:val="00BC0813"/>
    <w:rsid w:val="00BC2C7F"/>
    <w:rsid w:val="00BC570F"/>
    <w:rsid w:val="00BD0F83"/>
    <w:rsid w:val="00BD1043"/>
    <w:rsid w:val="00BD25C9"/>
    <w:rsid w:val="00BF4CD1"/>
    <w:rsid w:val="00BF7951"/>
    <w:rsid w:val="00C00214"/>
    <w:rsid w:val="00C00B99"/>
    <w:rsid w:val="00C00FCE"/>
    <w:rsid w:val="00C0116F"/>
    <w:rsid w:val="00C11E0E"/>
    <w:rsid w:val="00C1766D"/>
    <w:rsid w:val="00C2009B"/>
    <w:rsid w:val="00C26688"/>
    <w:rsid w:val="00C36663"/>
    <w:rsid w:val="00C41532"/>
    <w:rsid w:val="00C41FE6"/>
    <w:rsid w:val="00C43FAD"/>
    <w:rsid w:val="00C4636B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229F"/>
    <w:rsid w:val="00C74F75"/>
    <w:rsid w:val="00C75D6D"/>
    <w:rsid w:val="00C822B3"/>
    <w:rsid w:val="00C876D1"/>
    <w:rsid w:val="00C90137"/>
    <w:rsid w:val="00C91825"/>
    <w:rsid w:val="00C9410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353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CB9"/>
    <w:rsid w:val="00D141C3"/>
    <w:rsid w:val="00D15D69"/>
    <w:rsid w:val="00D164B1"/>
    <w:rsid w:val="00D17C18"/>
    <w:rsid w:val="00D216B0"/>
    <w:rsid w:val="00D25B59"/>
    <w:rsid w:val="00D27F8B"/>
    <w:rsid w:val="00D318AC"/>
    <w:rsid w:val="00D36BEF"/>
    <w:rsid w:val="00D41A00"/>
    <w:rsid w:val="00D4476F"/>
    <w:rsid w:val="00D50255"/>
    <w:rsid w:val="00D510CA"/>
    <w:rsid w:val="00D54E80"/>
    <w:rsid w:val="00D54F41"/>
    <w:rsid w:val="00D603E0"/>
    <w:rsid w:val="00D615C8"/>
    <w:rsid w:val="00D6175C"/>
    <w:rsid w:val="00D62238"/>
    <w:rsid w:val="00D72308"/>
    <w:rsid w:val="00D729C6"/>
    <w:rsid w:val="00D7374F"/>
    <w:rsid w:val="00D77EF8"/>
    <w:rsid w:val="00D80437"/>
    <w:rsid w:val="00D80BB2"/>
    <w:rsid w:val="00D815E7"/>
    <w:rsid w:val="00D84F9A"/>
    <w:rsid w:val="00D86A7D"/>
    <w:rsid w:val="00D918B3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30AE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27D64"/>
    <w:rsid w:val="00E35F03"/>
    <w:rsid w:val="00E36645"/>
    <w:rsid w:val="00E42046"/>
    <w:rsid w:val="00E42901"/>
    <w:rsid w:val="00E44FB5"/>
    <w:rsid w:val="00E454D0"/>
    <w:rsid w:val="00E537FE"/>
    <w:rsid w:val="00E617AF"/>
    <w:rsid w:val="00E6200F"/>
    <w:rsid w:val="00E6612E"/>
    <w:rsid w:val="00E6669A"/>
    <w:rsid w:val="00E6756C"/>
    <w:rsid w:val="00E70487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2240"/>
    <w:rsid w:val="00EA406B"/>
    <w:rsid w:val="00EA7BD0"/>
    <w:rsid w:val="00EA7F33"/>
    <w:rsid w:val="00EB066A"/>
    <w:rsid w:val="00EB1789"/>
    <w:rsid w:val="00EB194B"/>
    <w:rsid w:val="00EB1FAC"/>
    <w:rsid w:val="00EB301E"/>
    <w:rsid w:val="00EB4B9E"/>
    <w:rsid w:val="00EC5154"/>
    <w:rsid w:val="00ED4D4F"/>
    <w:rsid w:val="00ED7479"/>
    <w:rsid w:val="00EE1935"/>
    <w:rsid w:val="00EE316D"/>
    <w:rsid w:val="00EE53E1"/>
    <w:rsid w:val="00EE5827"/>
    <w:rsid w:val="00EE63E5"/>
    <w:rsid w:val="00EE71BC"/>
    <w:rsid w:val="00EF1980"/>
    <w:rsid w:val="00EF538D"/>
    <w:rsid w:val="00F01824"/>
    <w:rsid w:val="00F04867"/>
    <w:rsid w:val="00F06920"/>
    <w:rsid w:val="00F06931"/>
    <w:rsid w:val="00F073EA"/>
    <w:rsid w:val="00F12919"/>
    <w:rsid w:val="00F15267"/>
    <w:rsid w:val="00F17858"/>
    <w:rsid w:val="00F21B28"/>
    <w:rsid w:val="00F26AA0"/>
    <w:rsid w:val="00F35C5B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B0EA7"/>
    <w:rsid w:val="00FB3982"/>
    <w:rsid w:val="00FB5B79"/>
    <w:rsid w:val="00FB70D2"/>
    <w:rsid w:val="00FC0551"/>
    <w:rsid w:val="00FC36FD"/>
    <w:rsid w:val="00FD1002"/>
    <w:rsid w:val="00FD1D51"/>
    <w:rsid w:val="00FD3D7F"/>
    <w:rsid w:val="00FD449E"/>
    <w:rsid w:val="00FD4DC0"/>
    <w:rsid w:val="00FD69F2"/>
    <w:rsid w:val="00FD70AD"/>
    <w:rsid w:val="00FD7530"/>
    <w:rsid w:val="00FE1F2C"/>
    <w:rsid w:val="00FE5AB5"/>
    <w:rsid w:val="00FE6434"/>
    <w:rsid w:val="00FE7F3C"/>
    <w:rsid w:val="00FF1CB1"/>
    <w:rsid w:val="00FF344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89</cp:revision>
  <cp:lastPrinted>2024-05-10T12:12:00Z</cp:lastPrinted>
  <dcterms:created xsi:type="dcterms:W3CDTF">2024-05-07T18:24:00Z</dcterms:created>
  <dcterms:modified xsi:type="dcterms:W3CDTF">2024-05-10T12:12:00Z</dcterms:modified>
</cp:coreProperties>
</file>