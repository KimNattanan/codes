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6BA535F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340FC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หนูน้อยหมูแดง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340FC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Red</w:t>
            </w:r>
            <w:proofErr w:type="spellEnd"/>
            <w:r w:rsidR="00340FC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Pig Girl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74BBE46A" w14:textId="19613531" w:rsidR="00494DC7" w:rsidRDefault="003E69AD" w:rsidP="00494DC7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C90137">
        <w:rPr>
          <w:rFonts w:ascii="TH SarabunPSK" w:hAnsi="TH SarabunPSK" w:cs="TH SarabunPSK" w:hint="cs"/>
          <w:sz w:val="32"/>
          <w:szCs w:val="32"/>
          <w:cs/>
        </w:rPr>
        <w:t>หมาป่าบนดวงจันทร์ ได้ถูกคุณยายจ้องมองในคืนเดือนเพ็ญ</w:t>
      </w:r>
      <w:r w:rsidR="00CF6F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CF">
        <w:rPr>
          <w:rFonts w:ascii="TH SarabunPSK" w:hAnsi="TH SarabunPSK" w:cs="TH SarabunPSK" w:hint="cs"/>
          <w:sz w:val="32"/>
          <w:szCs w:val="32"/>
          <w:cs/>
        </w:rPr>
        <w:t>มี</w:t>
      </w:r>
      <w:r w:rsidR="00CF6F6C">
        <w:rPr>
          <w:rFonts w:ascii="TH SarabunPSK" w:hAnsi="TH SarabunPSK" w:cs="TH SarabunPSK" w:hint="cs"/>
          <w:sz w:val="32"/>
          <w:szCs w:val="32"/>
          <w:cs/>
        </w:rPr>
        <w:t>หมาป่าตัวหนึ่งอาบน้ำอยู่บนดวงจันทร์ถูกคุณยายจ้อง</w:t>
      </w:r>
      <w:r w:rsidR="00CE4BCF">
        <w:rPr>
          <w:rFonts w:ascii="TH SarabunPSK" w:hAnsi="TH SarabunPSK" w:cs="TH SarabunPSK" w:hint="cs"/>
          <w:sz w:val="32"/>
          <w:szCs w:val="32"/>
          <w:cs/>
        </w:rPr>
        <w:t>มองมา</w:t>
      </w:r>
      <w:r w:rsidR="00CF6F6C">
        <w:rPr>
          <w:rFonts w:ascii="TH SarabunPSK" w:hAnsi="TH SarabunPSK" w:cs="TH SarabunPSK" w:hint="cs"/>
          <w:sz w:val="32"/>
          <w:szCs w:val="32"/>
          <w:cs/>
        </w:rPr>
        <w:t>ไม่หยุดจึงเกิดความรัก</w:t>
      </w:r>
      <w:r w:rsidR="00B13BDC">
        <w:rPr>
          <w:rFonts w:ascii="TH SarabunPSK" w:hAnsi="TH SarabunPSK" w:cs="TH SarabunPSK" w:hint="cs"/>
          <w:sz w:val="32"/>
          <w:szCs w:val="32"/>
          <w:cs/>
        </w:rPr>
        <w:t>กับคุณยายและได้มากำเนิดเป็นเผ่าหมาป่าตัวแรกบนโลกตั้งแต่นั้นมา นี่คือตำนานอดัมกับอีฟ</w:t>
      </w:r>
      <w:r w:rsidR="00314D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BDC">
        <w:rPr>
          <w:rFonts w:ascii="TH SarabunPSK" w:hAnsi="TH SarabunPSK" w:cs="TH SarabunPSK" w:hint="cs"/>
          <w:sz w:val="32"/>
          <w:szCs w:val="32"/>
          <w:cs/>
        </w:rPr>
        <w:t>ต้นกำเนิดเผ่ามนุษย์หมาป่าที่ปกติจะเป็นมนุษย์ แต่จะกลายร่างเป็นหมาป่าในคืนเดือนเพ็ญ</w:t>
      </w:r>
    </w:p>
    <w:p w14:paraId="2BDC7DF0" w14:textId="0D1724FB" w:rsidR="000D39D4" w:rsidRDefault="00CE4BCF" w:rsidP="00DF18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C43C5">
        <w:rPr>
          <w:rFonts w:ascii="TH SarabunPSK" w:hAnsi="TH SarabunPSK" w:cs="TH SarabunPSK" w:hint="cs"/>
          <w:sz w:val="32"/>
          <w:szCs w:val="32"/>
          <w:cs/>
        </w:rPr>
        <w:t>หนูน้อยหมูแดงมีหน้าที่ส่งจดหมายจากคุณยาย</w:t>
      </w:r>
      <w:r w:rsidR="00E36645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8C43C5">
        <w:rPr>
          <w:rFonts w:ascii="TH SarabunPSK" w:hAnsi="TH SarabunPSK" w:cs="TH SarabunPSK" w:hint="cs"/>
          <w:sz w:val="32"/>
          <w:szCs w:val="32"/>
          <w:cs/>
        </w:rPr>
        <w:t>หมาป่า หมาป่าจะได้รับที่อยู่ของคุณยายผ่านจดหมายและเดินทางไปหาคุณยายด้วยเส้นทางที่สั้นที่สุด ในแต่ละวัน</w:t>
      </w:r>
      <w:r w:rsidR="009152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43C5">
        <w:rPr>
          <w:rFonts w:ascii="TH SarabunPSK" w:hAnsi="TH SarabunPSK" w:cs="TH SarabunPSK" w:hint="cs"/>
          <w:sz w:val="32"/>
          <w:szCs w:val="32"/>
          <w:cs/>
        </w:rPr>
        <w:t xml:space="preserve">จะมีจดหมายที่ต้องส่งจำนวน </w:t>
      </w:r>
      <w:r w:rsidR="008C43C5">
        <w:rPr>
          <w:rFonts w:ascii="TH SarabunPSK" w:hAnsi="TH SarabunPSK" w:cs="TH SarabunPSK"/>
          <w:sz w:val="32"/>
          <w:szCs w:val="32"/>
        </w:rPr>
        <w:t xml:space="preserve">K </w:t>
      </w:r>
      <w:r w:rsidR="008C43C5">
        <w:rPr>
          <w:rFonts w:ascii="TH SarabunPSK" w:hAnsi="TH SarabunPSK" w:cs="TH SarabunPSK" w:hint="cs"/>
          <w:sz w:val="32"/>
          <w:szCs w:val="32"/>
          <w:cs/>
        </w:rPr>
        <w:t>ฉบับ หนูน้อยหมูแดงจะเล่น</w:t>
      </w:r>
      <w:r w:rsidR="00FE7F3C" w:rsidRPr="00FE7F3C">
        <w:rPr>
          <w:rFonts w:ascii="TH SarabunPSK" w:hAnsi="TH SarabunPSK" w:cs="TH SarabunPSK"/>
          <w:sz w:val="32"/>
          <w:szCs w:val="32"/>
          <w:cs/>
        </w:rPr>
        <w:t>พิเรนทร์</w:t>
      </w:r>
      <w:r w:rsidR="008C43C5">
        <w:rPr>
          <w:rFonts w:ascii="TH SarabunPSK" w:hAnsi="TH SarabunPSK" w:cs="TH SarabunPSK" w:hint="cs"/>
          <w:sz w:val="32"/>
          <w:szCs w:val="32"/>
          <w:cs/>
        </w:rPr>
        <w:t>ในทุกๆ วัน โดยจ</w:t>
      </w:r>
      <w:r w:rsidR="00641175">
        <w:rPr>
          <w:rFonts w:ascii="TH SarabunPSK" w:hAnsi="TH SarabunPSK" w:cs="TH SarabunPSK" w:hint="cs"/>
          <w:sz w:val="32"/>
          <w:szCs w:val="32"/>
          <w:cs/>
        </w:rPr>
        <w:t>ะนำจดหมายสองฉบับมาสลับกัน</w:t>
      </w:r>
      <w:r w:rsidR="00FB0EA7">
        <w:rPr>
          <w:rFonts w:ascii="TH SarabunPSK" w:hAnsi="TH SarabunPSK" w:cs="TH SarabunPSK" w:hint="cs"/>
          <w:sz w:val="32"/>
          <w:szCs w:val="32"/>
          <w:cs/>
        </w:rPr>
        <w:t xml:space="preserve"> โดยจะสลับ</w:t>
      </w:r>
      <w:r w:rsidR="0091000A">
        <w:rPr>
          <w:rFonts w:ascii="TH SarabunPSK" w:hAnsi="TH SarabunPSK" w:cs="TH SarabunPSK" w:hint="cs"/>
          <w:sz w:val="32"/>
          <w:szCs w:val="32"/>
          <w:cs/>
        </w:rPr>
        <w:t>ไม่เกิน</w:t>
      </w:r>
      <w:r w:rsidR="00FB0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0EA7">
        <w:rPr>
          <w:rFonts w:ascii="TH SarabunPSK" w:hAnsi="TH SarabunPSK" w:cs="TH SarabunPSK"/>
          <w:sz w:val="32"/>
          <w:szCs w:val="32"/>
        </w:rPr>
        <w:t xml:space="preserve">S </w:t>
      </w:r>
      <w:r w:rsidR="00FB0EA7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A75003">
        <w:rPr>
          <w:rFonts w:ascii="TH SarabunPSK" w:hAnsi="TH SarabunPSK" w:cs="TH SarabunPSK" w:hint="cs"/>
          <w:sz w:val="32"/>
          <w:szCs w:val="32"/>
          <w:cs/>
        </w:rPr>
        <w:t>ในวันๆ นั้น</w:t>
      </w:r>
      <w:r w:rsidR="00FB0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0EA7">
        <w:rPr>
          <w:rFonts w:ascii="TH SarabunPSK" w:hAnsi="TH SarabunPSK" w:cs="TH SarabunPSK"/>
          <w:sz w:val="32"/>
          <w:szCs w:val="32"/>
        </w:rPr>
        <w:t>(</w:t>
      </w:r>
      <w:r w:rsidR="00C634BD">
        <w:rPr>
          <w:rFonts w:ascii="TH SarabunPSK" w:hAnsi="TH SarabunPSK" w:cs="TH SarabunPSK"/>
          <w:sz w:val="32"/>
          <w:szCs w:val="32"/>
        </w:rPr>
        <w:t xml:space="preserve">0 &lt;= S &lt;= </w:t>
      </w:r>
      <w:r w:rsidR="00FB0EA7">
        <w:rPr>
          <w:rFonts w:ascii="TH SarabunPSK" w:hAnsi="TH SarabunPSK" w:cs="TH SarabunPSK"/>
          <w:sz w:val="32"/>
          <w:szCs w:val="32"/>
        </w:rPr>
        <w:t>1)</w:t>
      </w:r>
      <w:r w:rsidR="00641175">
        <w:rPr>
          <w:rFonts w:ascii="TH SarabunPSK" w:hAnsi="TH SarabunPSK" w:cs="TH SarabunPSK" w:hint="cs"/>
          <w:sz w:val="32"/>
          <w:szCs w:val="32"/>
          <w:cs/>
        </w:rPr>
        <w:t xml:space="preserve"> ทำให้มีหมาป่าสองตัวได้กับคุณยายสลับกัน</w:t>
      </w:r>
      <w:r w:rsidR="00F63A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987873F" w14:textId="4F9DE2C4" w:rsidR="00226D1A" w:rsidRPr="00C2009B" w:rsidRDefault="00F63A12" w:rsidP="000D39D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หนูน้อยหมูแดงจะเลือกสลับให้ระยะทางที่หมาป่าทุกตัวต้องเดินทางรวมกันแล้วมากที่สุดที่เป็นไปได้ หนูน้อยหมูแดงจะทำให้ค่ามากที่สุดได้เท่าไหร่</w:t>
      </w:r>
      <w:r w:rsidR="00DF18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D1A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กำหนดให้มีเมืองทั้งหมด </w:t>
      </w:r>
      <w:r w:rsidR="00226D1A">
        <w:rPr>
          <w:rFonts w:ascii="TH SarabunPSK" w:hAnsi="TH SarabunPSK" w:cs="TH SarabunPSK"/>
          <w:sz w:val="32"/>
          <w:szCs w:val="32"/>
        </w:rPr>
        <w:t xml:space="preserve">N </w:t>
      </w:r>
      <w:r w:rsidR="00226D1A">
        <w:rPr>
          <w:rFonts w:ascii="TH SarabunPSK" w:hAnsi="TH SarabunPSK" w:cs="TH SarabunPSK" w:hint="cs"/>
          <w:sz w:val="32"/>
          <w:szCs w:val="32"/>
          <w:cs/>
        </w:rPr>
        <w:t xml:space="preserve">เมืองและถนนสองทิศจำนวน </w:t>
      </w:r>
      <w:r w:rsidR="00226D1A">
        <w:rPr>
          <w:rFonts w:ascii="TH SarabunPSK" w:hAnsi="TH SarabunPSK" w:cs="TH SarabunPSK"/>
          <w:sz w:val="32"/>
          <w:szCs w:val="32"/>
        </w:rPr>
        <w:t xml:space="preserve">M </w:t>
      </w:r>
      <w:r w:rsidR="00226D1A">
        <w:rPr>
          <w:rFonts w:ascii="TH SarabunPSK" w:hAnsi="TH SarabunPSK" w:cs="TH SarabunPSK" w:hint="cs"/>
          <w:sz w:val="32"/>
          <w:szCs w:val="32"/>
          <w:cs/>
        </w:rPr>
        <w:t>เส้น</w:t>
      </w:r>
      <w:r w:rsidR="00C822B3">
        <w:rPr>
          <w:rFonts w:ascii="TH SarabunPSK" w:hAnsi="TH SarabunPSK" w:cs="TH SarabunPSK" w:hint="cs"/>
          <w:sz w:val="32"/>
          <w:szCs w:val="32"/>
          <w:cs/>
        </w:rPr>
        <w:t xml:space="preserve"> และทุกคู่เมืองจะมีถนนไม่เกิน </w:t>
      </w:r>
      <w:r w:rsidR="00C822B3">
        <w:rPr>
          <w:rFonts w:ascii="TH SarabunPSK" w:hAnsi="TH SarabunPSK" w:cs="TH SarabunPSK"/>
          <w:sz w:val="32"/>
          <w:szCs w:val="32"/>
        </w:rPr>
        <w:t xml:space="preserve">1 </w:t>
      </w:r>
      <w:r w:rsidR="00C822B3">
        <w:rPr>
          <w:rFonts w:ascii="TH SarabunPSK" w:hAnsi="TH SarabunPSK" w:cs="TH SarabunPSK" w:hint="cs"/>
          <w:sz w:val="32"/>
          <w:szCs w:val="32"/>
          <w:cs/>
        </w:rPr>
        <w:t>เส้น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1DE9FFD4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5619F2">
        <w:rPr>
          <w:rFonts w:ascii="TH SarabunPSK" w:hAnsi="TH SarabunPSK" w:cs="TH SarabunPSK" w:hint="cs"/>
          <w:sz w:val="32"/>
          <w:szCs w:val="32"/>
          <w:cs/>
        </w:rPr>
        <w:t xml:space="preserve">จงหาผลรวมระยะทางการเดินทางของหมาป่าทุกตัวที่มากที่สุดที่เป็นไปได้หากหนูน้อยหมูแดงสลับไม่เกิน </w:t>
      </w:r>
      <w:r w:rsidR="005619F2">
        <w:rPr>
          <w:rFonts w:ascii="TH SarabunPSK" w:hAnsi="TH SarabunPSK" w:cs="TH SarabunPSK"/>
          <w:sz w:val="32"/>
          <w:szCs w:val="32"/>
        </w:rPr>
        <w:t xml:space="preserve">S </w:t>
      </w:r>
      <w:r w:rsidR="005619F2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4F24D01F" w:rsidR="007C2E32" w:rsidRDefault="008F23E4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>N M (1 &lt;= N</w:t>
      </w:r>
      <w:r w:rsidR="00C822B3">
        <w:rPr>
          <w:rFonts w:ascii="TH SarabunPSK" w:hAnsi="TH SarabunPSK" w:cs="TH SarabunPSK"/>
          <w:sz w:val="32"/>
          <w:szCs w:val="32"/>
        </w:rPr>
        <w:t xml:space="preserve"> &lt;= 200, N-1 &lt;= M &lt;= </w:t>
      </w:r>
      <w:r w:rsidR="005D1BEB">
        <w:rPr>
          <w:rFonts w:ascii="TH SarabunPSK" w:hAnsi="TH SarabunPSK" w:cs="TH SarabunPSK"/>
          <w:sz w:val="32"/>
          <w:szCs w:val="32"/>
        </w:rPr>
        <w:t>100,000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E56E3CB" w14:textId="761EAC55" w:rsidR="005D1BEB" w:rsidRDefault="005D1BEB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>u</w:t>
      </w:r>
      <w:r w:rsidRPr="005D1BEB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v, 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แทนถนนระหว่างเมือง </w:t>
      </w:r>
      <w:r>
        <w:rPr>
          <w:rFonts w:ascii="TH SarabunPSK" w:hAnsi="TH SarabunPSK" w:cs="TH SarabunPSK"/>
          <w:sz w:val="32"/>
          <w:szCs w:val="32"/>
        </w:rPr>
        <w:t xml:space="preserve">u, v </w:t>
      </w:r>
      <w:r w:rsidR="00E85ECB">
        <w:rPr>
          <w:rFonts w:ascii="TH SarabunPSK" w:hAnsi="TH SarabunPSK" w:cs="TH SarabunPSK" w:hint="cs"/>
          <w:sz w:val="32"/>
          <w:szCs w:val="32"/>
          <w:cs/>
        </w:rPr>
        <w:t>โดยถนนมี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>w</w:t>
      </w:r>
      <w:r w:rsidR="00FC36FD">
        <w:rPr>
          <w:rFonts w:ascii="TH SarabunPSK" w:hAnsi="TH SarabunPSK" w:cs="TH SarabunPSK" w:hint="cs"/>
          <w:sz w:val="32"/>
          <w:szCs w:val="32"/>
          <w:cs/>
        </w:rPr>
        <w:t xml:space="preserve"> เมตร</w:t>
      </w:r>
      <w:r w:rsidR="006E4DDE">
        <w:rPr>
          <w:rFonts w:ascii="TH SarabunPSK" w:hAnsi="TH SarabunPSK" w:cs="TH SarabunPSK"/>
          <w:sz w:val="32"/>
          <w:szCs w:val="32"/>
        </w:rPr>
        <w:t xml:space="preserve"> (1 &lt;= u, v &lt;= N </w:t>
      </w:r>
      <w:r w:rsidR="006E4DD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E4DDE">
        <w:rPr>
          <w:rFonts w:ascii="TH SarabunPSK" w:hAnsi="TH SarabunPSK" w:cs="TH SarabunPSK"/>
          <w:sz w:val="32"/>
          <w:szCs w:val="32"/>
        </w:rPr>
        <w:t xml:space="preserve"> 1 &lt;= w &lt;= 1,000,000,000)</w:t>
      </w:r>
    </w:p>
    <w:p w14:paraId="40BB49F3" w14:textId="27F15F93" w:rsidR="004E1EE6" w:rsidRDefault="007D2411" w:rsidP="004E1EE6">
      <w:pPr>
        <w:ind w:firstLine="720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บรรทัดที่</w:t>
      </w:r>
      <w:r w:rsidR="00F82388">
        <w:rPr>
          <w:rFonts w:ascii="TH SarabunPSK" w:hAnsi="TH SarabunPSK" w:cs="TH SarabunPSK"/>
          <w:sz w:val="32"/>
          <w:szCs w:val="32"/>
          <w:lang w:eastAsia="ja-JP"/>
        </w:rPr>
        <w:t xml:space="preserve"> M+2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รับจำนวนเต็ม</w:t>
      </w:r>
      <w:r w:rsidR="00F54273">
        <w:rPr>
          <w:rFonts w:ascii="TH SarabunPSK" w:hAnsi="TH SarabunPSK" w:cs="TH SarabunPSK" w:hint="cs"/>
          <w:sz w:val="32"/>
          <w:szCs w:val="32"/>
          <w:cs/>
          <w:lang w:eastAsia="ja-JP"/>
        </w:rPr>
        <w:t>บวก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F54273">
        <w:rPr>
          <w:rFonts w:ascii="TH SarabunPSK" w:hAnsi="TH SarabunPSK" w:cs="TH SarabunPSK"/>
          <w:sz w:val="32"/>
          <w:szCs w:val="32"/>
          <w:lang w:eastAsia="ja-JP"/>
        </w:rPr>
        <w:t>Q</w:t>
      </w:r>
      <w:r w:rsidR="0094084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แทน</w:t>
      </w:r>
      <w:r w:rsidR="00F54273">
        <w:rPr>
          <w:rFonts w:ascii="TH SarabunPSK" w:hAnsi="TH SarabunPSK" w:cs="TH SarabunPSK" w:hint="cs"/>
          <w:sz w:val="32"/>
          <w:szCs w:val="32"/>
          <w:cs/>
          <w:lang w:eastAsia="ja-JP"/>
        </w:rPr>
        <w:t>จำนวนวัน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(</w:t>
      </w:r>
      <w:r w:rsidR="00F54273">
        <w:rPr>
          <w:rFonts w:ascii="TH SarabunPSK" w:hAnsi="TH SarabunPSK" w:cs="TH SarabunPSK"/>
          <w:sz w:val="32"/>
          <w:szCs w:val="32"/>
          <w:lang w:eastAsia="ja-JP"/>
        </w:rPr>
        <w:t>1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&lt;= </w:t>
      </w:r>
      <w:r w:rsidR="00F54273">
        <w:rPr>
          <w:rFonts w:ascii="TH SarabunPSK" w:hAnsi="TH SarabunPSK" w:cs="TH SarabunPSK"/>
          <w:sz w:val="32"/>
          <w:szCs w:val="32"/>
          <w:lang w:eastAsia="ja-JP"/>
        </w:rPr>
        <w:t>Q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&lt;= </w:t>
      </w:r>
      <w:r w:rsidR="00FA3926">
        <w:rPr>
          <w:rFonts w:ascii="TH SarabunPSK" w:hAnsi="TH SarabunPSK" w:cs="TH SarabunPSK"/>
          <w:sz w:val="32"/>
          <w:szCs w:val="32"/>
          <w:lang w:eastAsia="ja-JP"/>
        </w:rPr>
        <w:t>5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4E1EE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ในแต่ละวันจะประกอบไปด้วย</w:t>
      </w:r>
    </w:p>
    <w:p w14:paraId="29A5BA58" w14:textId="31530663" w:rsidR="0094084E" w:rsidRDefault="0094084E" w:rsidP="005846EC">
      <w:pPr>
        <w:ind w:left="720"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บรรทัดที่</w:t>
      </w:r>
      <w:r w:rsidR="005846EC">
        <w:rPr>
          <w:rFonts w:ascii="TH SarabunPSK" w:hAnsi="TH SarabunPSK" w:cs="TH SarabunPSK" w:hint="cs"/>
          <w:sz w:val="32"/>
          <w:szCs w:val="32"/>
          <w:cs/>
          <w:lang w:eastAsia="ja-JP"/>
        </w:rPr>
        <w:t>แรก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รับจำนวนเต็ม</w:t>
      </w:r>
      <w:r w:rsidR="005846EC">
        <w:rPr>
          <w:rFonts w:ascii="TH SarabunPSK" w:hAnsi="TH SarabunPSK" w:cs="TH SarabunPSK" w:hint="cs"/>
          <w:sz w:val="32"/>
          <w:szCs w:val="32"/>
          <w:cs/>
          <w:lang w:eastAsia="ja-JP"/>
        </w:rPr>
        <w:t>บวก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5846EC">
        <w:rPr>
          <w:rFonts w:ascii="TH SarabunPSK" w:hAnsi="TH SarabunPSK" w:cs="TH SarabunPSK"/>
          <w:sz w:val="32"/>
          <w:szCs w:val="32"/>
          <w:lang w:eastAsia="ja-JP"/>
        </w:rPr>
        <w:t>K</w:t>
      </w:r>
      <w:r w:rsidR="00AC0647">
        <w:rPr>
          <w:rFonts w:ascii="TH SarabunPSK" w:hAnsi="TH SarabunPSK" w:cs="TH SarabunPSK"/>
          <w:sz w:val="32"/>
          <w:szCs w:val="32"/>
          <w:lang w:eastAsia="ja-JP"/>
        </w:rPr>
        <w:t>, S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(1 &lt;= </w:t>
      </w:r>
      <w:r w:rsidR="00653085">
        <w:rPr>
          <w:rFonts w:ascii="TH SarabunPSK" w:hAnsi="TH SarabunPSK" w:cs="TH SarabunPSK"/>
          <w:sz w:val="32"/>
          <w:szCs w:val="32"/>
          <w:lang w:eastAsia="ja-JP"/>
        </w:rPr>
        <w:t>K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</w:t>
      </w:r>
      <w:r w:rsidR="00653085">
        <w:rPr>
          <w:rFonts w:ascii="TH SarabunPSK" w:hAnsi="TH SarabunPSK" w:cs="TH SarabunPSK"/>
          <w:sz w:val="32"/>
          <w:szCs w:val="32"/>
          <w:lang w:eastAsia="ja-JP"/>
        </w:rPr>
        <w:t>500,000</w:t>
      </w:r>
      <w:r w:rsidR="00AC0647">
        <w:rPr>
          <w:rFonts w:ascii="TH SarabunPSK" w:hAnsi="TH SarabunPSK" w:cs="TH SarabunPSK"/>
          <w:sz w:val="32"/>
          <w:szCs w:val="32"/>
          <w:lang w:eastAsia="ja-JP"/>
        </w:rPr>
        <w:t>, 0 &lt;= S &lt;= 1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76BEA3DD" w14:textId="1207C412" w:rsidR="00412223" w:rsidRDefault="00412223" w:rsidP="005846EC">
      <w:pPr>
        <w:ind w:left="720"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บรรทัดที่สอง รับจำนวนเต็มบวก </w:t>
      </w:r>
      <w:r w:rsidR="00A27B98">
        <w:rPr>
          <w:rFonts w:ascii="TH SarabunPSK" w:hAnsi="TH SarabunPSK" w:cs="TH SarabunPSK" w:hint="eastAsia"/>
          <w:sz w:val="32"/>
          <w:szCs w:val="32"/>
          <w:lang w:eastAsia="ja-JP"/>
        </w:rPr>
        <w:t>K</w:t>
      </w:r>
      <w:r w:rsidR="00A27B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27B9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</w:t>
      </w:r>
      <w:r w:rsidR="0096043E">
        <w:rPr>
          <w:rFonts w:ascii="TH SarabunPSK" w:hAnsi="TH SarabunPSK" w:cs="TH SarabunPSK"/>
          <w:sz w:val="32"/>
          <w:szCs w:val="32"/>
          <w:lang w:eastAsia="ja-JP"/>
        </w:rPr>
        <w:t>a</w:t>
      </w:r>
      <w:r w:rsidRPr="00412223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แทนเมืองที่หมาป่าที่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อยู่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(1 &lt;= </w:t>
      </w:r>
      <w:r w:rsidR="0096043E">
        <w:rPr>
          <w:rFonts w:ascii="TH SarabunPSK" w:hAnsi="TH SarabunPSK" w:cs="TH SarabunPSK"/>
          <w:sz w:val="32"/>
          <w:szCs w:val="32"/>
          <w:lang w:eastAsia="ja-JP"/>
        </w:rPr>
        <w:t>a</w:t>
      </w:r>
      <w:r w:rsidRPr="00412223">
        <w:rPr>
          <w:rFonts w:ascii="TH SarabunPSK" w:hAnsi="TH SarabunPSK" w:cs="TH SarabunPSK" w:hint="eastAsia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 N)</w:t>
      </w:r>
    </w:p>
    <w:p w14:paraId="67E70161" w14:textId="68695B1E" w:rsidR="00412223" w:rsidRDefault="00412223" w:rsidP="00F86781">
      <w:pPr>
        <w:ind w:left="720"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บรรทัดที่สาม รับจำนวนเต็มบวก </w:t>
      </w:r>
      <w:r w:rsidR="00A27B98">
        <w:rPr>
          <w:rFonts w:ascii="TH SarabunPSK" w:hAnsi="TH SarabunPSK" w:cs="TH SarabunPSK"/>
          <w:sz w:val="32"/>
          <w:szCs w:val="32"/>
          <w:lang w:eastAsia="ja-JP"/>
        </w:rPr>
        <w:t xml:space="preserve">K </w:t>
      </w:r>
      <w:r w:rsidR="00A27B9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</w:t>
      </w:r>
      <w:r w:rsidR="0096043E">
        <w:rPr>
          <w:rFonts w:ascii="TH SarabunPSK" w:hAnsi="TH SarabunPSK" w:cs="TH SarabunPSK"/>
          <w:sz w:val="32"/>
          <w:szCs w:val="32"/>
          <w:lang w:eastAsia="ja-JP"/>
        </w:rPr>
        <w:t>b</w:t>
      </w:r>
      <w:r w:rsidRPr="00412223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แทนเมืองที่คุณยายที่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อยู่ โดยหมาป่าที่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จะต้องมาหาคุณยายที่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(1 &lt;= </w:t>
      </w:r>
      <w:r w:rsidR="0096043E">
        <w:rPr>
          <w:rFonts w:ascii="TH SarabunPSK" w:hAnsi="TH SarabunPSK" w:cs="TH SarabunPSK"/>
          <w:sz w:val="32"/>
          <w:szCs w:val="32"/>
          <w:lang w:eastAsia="ja-JP"/>
        </w:rPr>
        <w:t>b</w:t>
      </w:r>
      <w:r w:rsidRPr="00412223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 N)</w:t>
      </w:r>
    </w:p>
    <w:p w14:paraId="1E7794D5" w14:textId="4FB7342D" w:rsidR="00D9404B" w:rsidRDefault="0083217F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A0093F">
        <w:rPr>
          <w:rFonts w:ascii="TH SarabunPSK" w:hAnsi="TH SarabunPSK" w:cs="TH SarabunPSK"/>
          <w:sz w:val="32"/>
          <w:szCs w:val="32"/>
        </w:rPr>
        <w:t xml:space="preserve">S </w:t>
      </w:r>
      <w:r w:rsidR="007129F9">
        <w:rPr>
          <w:rFonts w:ascii="TH SarabunPSK" w:hAnsi="TH SarabunPSK" w:cs="TH SarabunPSK"/>
          <w:sz w:val="32"/>
          <w:szCs w:val="32"/>
        </w:rPr>
        <w:t>=</w:t>
      </w:r>
      <w:r w:rsidR="00A0093F">
        <w:rPr>
          <w:rFonts w:ascii="TH SarabunPSK" w:hAnsi="TH SarabunPSK" w:cs="TH SarabunPSK"/>
          <w:sz w:val="32"/>
          <w:szCs w:val="32"/>
        </w:rPr>
        <w:t xml:space="preserve"> 0</w:t>
      </w:r>
    </w:p>
    <w:p w14:paraId="1FFDA5B3" w14:textId="22A2DE4E" w:rsidR="00A75003" w:rsidRPr="008D6019" w:rsidRDefault="00A75003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6C484D">
        <w:rPr>
          <w:rFonts w:ascii="TH SarabunPSK" w:hAnsi="TH SarabunPSK" w:cs="TH SarabunPSK"/>
          <w:sz w:val="32"/>
          <w:szCs w:val="32"/>
        </w:rPr>
        <w:t>N &lt;= 50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1BF0EA9A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6BC8">
        <w:rPr>
          <w:rFonts w:ascii="TH SarabunPSK" w:hAnsi="TH SarabunPSK" w:cs="TH SarabunPSK" w:hint="cs"/>
          <w:sz w:val="32"/>
          <w:szCs w:val="32"/>
          <w:cs/>
        </w:rPr>
        <w:t>แสดงผลรวมระยะทางการเดินทางของหมาป่าทุกตัวที่มากที่สุดที่เป็นไปได้ของแต่ละวัน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8187D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4 3</w:t>
            </w:r>
          </w:p>
          <w:p w14:paraId="5A904515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1 2 1</w:t>
            </w:r>
          </w:p>
          <w:p w14:paraId="6BB71004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2 3 1</w:t>
            </w:r>
          </w:p>
          <w:p w14:paraId="68EE5E0A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3 4 1</w:t>
            </w:r>
          </w:p>
          <w:p w14:paraId="1B9A97C0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14BC6CBB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2 0</w:t>
            </w:r>
          </w:p>
          <w:p w14:paraId="1BA3FC75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2 3</w:t>
            </w:r>
          </w:p>
          <w:p w14:paraId="7D18C2A8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1 4</w:t>
            </w:r>
          </w:p>
          <w:p w14:paraId="39F0A30A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lastRenderedPageBreak/>
              <w:t>2 1</w:t>
            </w:r>
          </w:p>
          <w:p w14:paraId="5FAB81C9" w14:textId="77777777" w:rsidR="00FC36FD" w:rsidRPr="00FC36FD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2 3</w:t>
            </w:r>
          </w:p>
          <w:p w14:paraId="2C7F6945" w14:textId="519EDCFA" w:rsidR="001F659B" w:rsidRPr="006D5A90" w:rsidRDefault="00FC36FD" w:rsidP="00FC36FD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FC36FD">
              <w:rPr>
                <w:rFonts w:ascii="Courier New" w:hAnsi="Courier New" w:cstheme="minorBidi"/>
                <w:sz w:val="32"/>
                <w:szCs w:val="32"/>
              </w:rPr>
              <w:t>1 4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C01E" w14:textId="77777777" w:rsidR="00E95EF8" w:rsidRDefault="003C63DC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lastRenderedPageBreak/>
              <w:t>2</w:t>
            </w:r>
          </w:p>
          <w:p w14:paraId="2EF640DA" w14:textId="2FD4154B" w:rsidR="003C63DC" w:rsidRPr="001E0ED3" w:rsidRDefault="003C63DC" w:rsidP="00382CF4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3A4709AF" w14:textId="25102192" w:rsidR="001E0ED3" w:rsidRDefault="00CF1039" w:rsidP="00FC36FD">
      <w:pPr>
        <w:pStyle w:val="NormalWeb"/>
        <w:rPr>
          <w:rFonts w:ascii="TH SarabunPSK" w:hAnsi="TH SarabunPSK" w:cs="TH SarabunPSK"/>
          <w:sz w:val="32"/>
          <w:szCs w:val="32"/>
        </w:rPr>
      </w:pPr>
      <w:r w:rsidRPr="00CF103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6E4A6CB" wp14:editId="6725B1D7">
            <wp:extent cx="3837710" cy="821576"/>
            <wp:effectExtent l="0" t="0" r="0" b="0"/>
            <wp:docPr id="12745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5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779" cy="8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35F" w14:textId="63F94B88" w:rsidR="00FC36FD" w:rsidRDefault="00FC36FD" w:rsidP="00FC36FD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หมาป่าตัวแรกเดินจาก </w:t>
      </w:r>
      <w:r>
        <w:rPr>
          <w:rFonts w:ascii="TH SarabunPSK" w:hAnsi="TH SarabunPSK" w:cs="TH SarabunPSK"/>
          <w:sz w:val="32"/>
          <w:szCs w:val="32"/>
        </w:rPr>
        <w:t xml:space="preserve">2 -&gt;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>1</w:t>
      </w:r>
      <w:r w:rsidR="00884212">
        <w:rPr>
          <w:rFonts w:ascii="TH SarabunPSK" w:hAnsi="TH SarabunPSK" w:cs="TH SarabunPSK" w:hint="cs"/>
          <w:sz w:val="32"/>
          <w:szCs w:val="32"/>
          <w:cs/>
        </w:rPr>
        <w:t xml:space="preserve"> เมตร</w:t>
      </w:r>
    </w:p>
    <w:p w14:paraId="0909D947" w14:textId="574F8158" w:rsidR="00FC36FD" w:rsidRDefault="00FC36FD" w:rsidP="00FC36FD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หมาป่าตัวที่สองเดินจาก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>1</w:t>
      </w:r>
      <w:r w:rsidR="00884212">
        <w:rPr>
          <w:rFonts w:ascii="TH SarabunPSK" w:hAnsi="TH SarabunPSK" w:cs="TH SarabunPSK" w:hint="cs"/>
          <w:sz w:val="32"/>
          <w:szCs w:val="32"/>
          <w:cs/>
        </w:rPr>
        <w:t xml:space="preserve"> เมตร</w:t>
      </w:r>
    </w:p>
    <w:p w14:paraId="4E7E421B" w14:textId="33B30FA9" w:rsidR="00FC36FD" w:rsidRDefault="00FC36FD" w:rsidP="00FC36FD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รวมทั้งสองเส้นทางเป็นระยะทาง </w:t>
      </w:r>
      <w:r>
        <w:rPr>
          <w:rFonts w:ascii="TH SarabunPSK" w:hAnsi="TH SarabunPSK" w:cs="TH SarabunPSK"/>
          <w:sz w:val="32"/>
          <w:szCs w:val="32"/>
        </w:rPr>
        <w:t>1+1 = 2</w:t>
      </w:r>
      <w:r w:rsidR="00884212">
        <w:rPr>
          <w:rFonts w:ascii="TH SarabunPSK" w:hAnsi="TH SarabunPSK" w:cs="TH SarabunPSK" w:hint="cs"/>
          <w:sz w:val="32"/>
          <w:szCs w:val="32"/>
          <w:cs/>
        </w:rPr>
        <w:t xml:space="preserve"> เมตร</w:t>
      </w:r>
    </w:p>
    <w:p w14:paraId="7363BE0D" w14:textId="16255F9E" w:rsidR="00FC36FD" w:rsidRDefault="00884212" w:rsidP="00FC36FD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ถ้าสลับได้หนึ่งครั้ง ให้สลับเป็น </w:t>
      </w:r>
      <w:r>
        <w:rPr>
          <w:rFonts w:ascii="TH SarabunPSK" w:hAnsi="TH SarabunPSK" w:cs="TH SarabunPSK"/>
          <w:sz w:val="32"/>
          <w:szCs w:val="32"/>
        </w:rPr>
        <w:t xml:space="preserve">2 -&gt;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 และ </w:t>
      </w:r>
      <w:r>
        <w:rPr>
          <w:rFonts w:ascii="TH SarabunPSK" w:hAnsi="TH SarabunPSK" w:cs="TH SarabunPSK"/>
          <w:sz w:val="32"/>
          <w:szCs w:val="32"/>
        </w:rPr>
        <w:t xml:space="preserve">3 -&gt;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 รวมกันเป็น </w:t>
      </w:r>
      <w:r>
        <w:rPr>
          <w:rFonts w:ascii="TH SarabunPSK" w:hAnsi="TH SarabunPSK" w:cs="TH SarabunPSK"/>
          <w:sz w:val="32"/>
          <w:szCs w:val="32"/>
        </w:rPr>
        <w:t xml:space="preserve">2+2 = 4 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</w:p>
    <w:p w14:paraId="65C324C5" w14:textId="0064E8E3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6A5DCD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71D06" w14:textId="77777777" w:rsidR="006A5DCD" w:rsidRDefault="006A5DCD">
      <w:r>
        <w:separator/>
      </w:r>
    </w:p>
  </w:endnote>
  <w:endnote w:type="continuationSeparator" w:id="0">
    <w:p w14:paraId="27C52B3D" w14:textId="77777777" w:rsidR="006A5DCD" w:rsidRDefault="006A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B7C3FB88-DADC-4705-AF71-5A729036F56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28407A00-9B88-4341-B17F-D35B2D9406F7}"/>
    <w:embedBold r:id="rId3" w:fontKey="{380F2AD5-BC8C-43AD-B39F-212290108CC3}"/>
    <w:embedItalic r:id="rId4" w:fontKey="{0490AD59-18ED-41B1-861B-69BE9A86B067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2D5AC" w14:textId="77777777" w:rsidR="006A5DCD" w:rsidRDefault="006A5DCD">
      <w:r>
        <w:separator/>
      </w:r>
    </w:p>
  </w:footnote>
  <w:footnote w:type="continuationSeparator" w:id="0">
    <w:p w14:paraId="77D6F2CB" w14:textId="77777777" w:rsidR="006A5DCD" w:rsidRDefault="006A5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4D8"/>
    <w:rsid w:val="000C3731"/>
    <w:rsid w:val="000D1587"/>
    <w:rsid w:val="000D3499"/>
    <w:rsid w:val="000D39D4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065C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7996"/>
    <w:rsid w:val="001B20BF"/>
    <w:rsid w:val="001B4FBE"/>
    <w:rsid w:val="001C0B15"/>
    <w:rsid w:val="001C3D94"/>
    <w:rsid w:val="001C411E"/>
    <w:rsid w:val="001D3201"/>
    <w:rsid w:val="001E0ED3"/>
    <w:rsid w:val="001E3372"/>
    <w:rsid w:val="001F659B"/>
    <w:rsid w:val="00201237"/>
    <w:rsid w:val="00207CEE"/>
    <w:rsid w:val="00216099"/>
    <w:rsid w:val="0022092C"/>
    <w:rsid w:val="00224E78"/>
    <w:rsid w:val="00226D1A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3BE"/>
    <w:rsid w:val="002A07AD"/>
    <w:rsid w:val="002A309E"/>
    <w:rsid w:val="002A3949"/>
    <w:rsid w:val="002A6E46"/>
    <w:rsid w:val="002B123B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54A7"/>
    <w:rsid w:val="00305E9E"/>
    <w:rsid w:val="00314D01"/>
    <w:rsid w:val="003169DC"/>
    <w:rsid w:val="003242E7"/>
    <w:rsid w:val="00325B1F"/>
    <w:rsid w:val="00326E30"/>
    <w:rsid w:val="00327E1E"/>
    <w:rsid w:val="00331950"/>
    <w:rsid w:val="00340B83"/>
    <w:rsid w:val="00340FC0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C63DC"/>
    <w:rsid w:val="003D02F3"/>
    <w:rsid w:val="003D2BEE"/>
    <w:rsid w:val="003D4ED2"/>
    <w:rsid w:val="003E05E0"/>
    <w:rsid w:val="003E59A8"/>
    <w:rsid w:val="003E69AD"/>
    <w:rsid w:val="003F1EE0"/>
    <w:rsid w:val="003F2AF9"/>
    <w:rsid w:val="003F7E2B"/>
    <w:rsid w:val="00400063"/>
    <w:rsid w:val="00402AEA"/>
    <w:rsid w:val="0040450D"/>
    <w:rsid w:val="00405523"/>
    <w:rsid w:val="00406BC4"/>
    <w:rsid w:val="00407FC6"/>
    <w:rsid w:val="00412223"/>
    <w:rsid w:val="004144CB"/>
    <w:rsid w:val="0042337A"/>
    <w:rsid w:val="0042478D"/>
    <w:rsid w:val="004351EA"/>
    <w:rsid w:val="00440F7C"/>
    <w:rsid w:val="00442B0D"/>
    <w:rsid w:val="00445130"/>
    <w:rsid w:val="004554F3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E1EE6"/>
    <w:rsid w:val="004E6BC8"/>
    <w:rsid w:val="004F0641"/>
    <w:rsid w:val="004F60F9"/>
    <w:rsid w:val="005003D7"/>
    <w:rsid w:val="005031BC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F2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600B0C"/>
    <w:rsid w:val="00601CCE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62243"/>
    <w:rsid w:val="00664ED5"/>
    <w:rsid w:val="00670932"/>
    <w:rsid w:val="00672B91"/>
    <w:rsid w:val="00681839"/>
    <w:rsid w:val="00695CEB"/>
    <w:rsid w:val="006A5DCD"/>
    <w:rsid w:val="006A65BA"/>
    <w:rsid w:val="006B08A9"/>
    <w:rsid w:val="006B10DA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53E9"/>
    <w:rsid w:val="007A7886"/>
    <w:rsid w:val="007B0DD1"/>
    <w:rsid w:val="007B6EA4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44B71"/>
    <w:rsid w:val="00850B7C"/>
    <w:rsid w:val="00855B20"/>
    <w:rsid w:val="00855CD1"/>
    <w:rsid w:val="00857305"/>
    <w:rsid w:val="0086417A"/>
    <w:rsid w:val="00865DD0"/>
    <w:rsid w:val="008671AB"/>
    <w:rsid w:val="0087458F"/>
    <w:rsid w:val="008775D9"/>
    <w:rsid w:val="00884212"/>
    <w:rsid w:val="00885AD3"/>
    <w:rsid w:val="00887C8B"/>
    <w:rsid w:val="00891904"/>
    <w:rsid w:val="00895275"/>
    <w:rsid w:val="008A104B"/>
    <w:rsid w:val="008A214C"/>
    <w:rsid w:val="008B4BFF"/>
    <w:rsid w:val="008B7CD8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043E"/>
    <w:rsid w:val="0096276C"/>
    <w:rsid w:val="009645CA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B547D"/>
    <w:rsid w:val="009C2F93"/>
    <w:rsid w:val="009C6EF4"/>
    <w:rsid w:val="009D3922"/>
    <w:rsid w:val="009E52D1"/>
    <w:rsid w:val="009F08A7"/>
    <w:rsid w:val="009F3950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1AB7"/>
    <w:rsid w:val="00A3584E"/>
    <w:rsid w:val="00A35949"/>
    <w:rsid w:val="00A51507"/>
    <w:rsid w:val="00A518E0"/>
    <w:rsid w:val="00A55E90"/>
    <w:rsid w:val="00A621C5"/>
    <w:rsid w:val="00A6390E"/>
    <w:rsid w:val="00A75003"/>
    <w:rsid w:val="00A8567D"/>
    <w:rsid w:val="00A8731E"/>
    <w:rsid w:val="00A91B29"/>
    <w:rsid w:val="00A9303B"/>
    <w:rsid w:val="00A96EB4"/>
    <w:rsid w:val="00AA4E5C"/>
    <w:rsid w:val="00AB16B7"/>
    <w:rsid w:val="00AB3E22"/>
    <w:rsid w:val="00AB7B5F"/>
    <w:rsid w:val="00AC0647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3BDC"/>
    <w:rsid w:val="00B17A88"/>
    <w:rsid w:val="00B20B97"/>
    <w:rsid w:val="00B247CB"/>
    <w:rsid w:val="00B248B9"/>
    <w:rsid w:val="00B3132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BF7951"/>
    <w:rsid w:val="00C00214"/>
    <w:rsid w:val="00C00B99"/>
    <w:rsid w:val="00C0116F"/>
    <w:rsid w:val="00C11E0E"/>
    <w:rsid w:val="00C1766D"/>
    <w:rsid w:val="00C2009B"/>
    <w:rsid w:val="00C26688"/>
    <w:rsid w:val="00C36663"/>
    <w:rsid w:val="00C41FE6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4F75"/>
    <w:rsid w:val="00C75D6D"/>
    <w:rsid w:val="00C822B3"/>
    <w:rsid w:val="00C876D1"/>
    <w:rsid w:val="00C90137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6BEF"/>
    <w:rsid w:val="00D41A00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35F03"/>
    <w:rsid w:val="00E36645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7BD0"/>
    <w:rsid w:val="00EA7F33"/>
    <w:rsid w:val="00EB1789"/>
    <w:rsid w:val="00EB194B"/>
    <w:rsid w:val="00EB1FAC"/>
    <w:rsid w:val="00EB301E"/>
    <w:rsid w:val="00EB4B9E"/>
    <w:rsid w:val="00ED4D4F"/>
    <w:rsid w:val="00ED7479"/>
    <w:rsid w:val="00EE1935"/>
    <w:rsid w:val="00EE316D"/>
    <w:rsid w:val="00EE53E1"/>
    <w:rsid w:val="00EE5827"/>
    <w:rsid w:val="00EE71BC"/>
    <w:rsid w:val="00EF1980"/>
    <w:rsid w:val="00F01824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B0EA7"/>
    <w:rsid w:val="00FB3982"/>
    <w:rsid w:val="00FB5B79"/>
    <w:rsid w:val="00FC0551"/>
    <w:rsid w:val="00FC36FD"/>
    <w:rsid w:val="00FD1002"/>
    <w:rsid w:val="00FD3D7F"/>
    <w:rsid w:val="00FD449E"/>
    <w:rsid w:val="00FD4DC0"/>
    <w:rsid w:val="00FD69F2"/>
    <w:rsid w:val="00FD7530"/>
    <w:rsid w:val="00FE1F2C"/>
    <w:rsid w:val="00FE5AB5"/>
    <w:rsid w:val="00FE7F3C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20</cp:revision>
  <cp:lastPrinted>2024-05-07T10:56:00Z</cp:lastPrinted>
  <dcterms:created xsi:type="dcterms:W3CDTF">2024-05-05T18:17:00Z</dcterms:created>
  <dcterms:modified xsi:type="dcterms:W3CDTF">2024-05-07T10:56:00Z</dcterms:modified>
</cp:coreProperties>
</file>