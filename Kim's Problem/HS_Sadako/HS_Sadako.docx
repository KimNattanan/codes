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2B2EAF3" w14:textId="4C0C0160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6285B">
        <w:rPr>
          <w:rFonts w:ascii="TH SarabunPSK" w:hAnsi="TH SarabunPSK" w:cs="TH SarabunPSK"/>
          <w:b/>
          <w:bCs/>
          <w:sz w:val="56"/>
          <w:szCs w:val="56"/>
        </w:rPr>
        <w:t>KP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40501CC7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EB4B9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ไฮเปอร์โซนิก</w:t>
            </w:r>
            <w:r w:rsidR="00B069ED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ซาดาโกะ</w:t>
            </w:r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(</w:t>
            </w:r>
            <w:proofErr w:type="spellStart"/>
            <w:r w:rsidR="0048086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HS</w:t>
            </w:r>
            <w:r w:rsidR="00207CE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B069E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Sadako</w:t>
            </w:r>
            <w:proofErr w:type="spellEnd"/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)</w:t>
            </w:r>
          </w:p>
        </w:tc>
      </w:tr>
    </w:tbl>
    <w:p w14:paraId="7B9A3BAE" w14:textId="7F68CEBE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Hypersonic Test 2024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 xml:space="preserve">โจทยสำหรับติวผูแทนศูนย สอวน. คอมพิวเตอร รุน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20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>โดยพี่พีท</w:t>
      </w:r>
    </w:p>
    <w:p w14:paraId="00F39EBE" w14:textId="07AF4CF6" w:rsidR="00941E0C" w:rsidRDefault="003E69AD" w:rsidP="00941E0C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85670B">
        <w:rPr>
          <w:rFonts w:ascii="TH SarabunPSK" w:hAnsi="TH SarabunPSK" w:cs="TH SarabunPSK" w:hint="cs"/>
          <w:sz w:val="32"/>
          <w:szCs w:val="32"/>
          <w:cs/>
        </w:rPr>
        <w:t xml:space="preserve">ซาดาโกะเป็นวิญญาณที่อาศัยอยู่ในทีวี ซาดาโกะต้องการออกจากทีวีไปเปิดตู้เย็นเพื่อกินนม แต่ซาดาโกะจะออกจากทีวีได้แค่ขณะที่ทีวีเปิดอยู่เท่านั้น มิติที่ซาดาโกะอยู่นั้นจะแทนด้วยตาราง </w:t>
      </w:r>
      <w:r w:rsidR="0085670B">
        <w:rPr>
          <w:rFonts w:ascii="TH SarabunPSK" w:hAnsi="TH SarabunPSK" w:cs="TH SarabunPSK"/>
          <w:sz w:val="32"/>
          <w:szCs w:val="32"/>
        </w:rPr>
        <w:t>N</w:t>
      </w:r>
      <w:r w:rsidR="0085670B">
        <w:rPr>
          <w:rFonts w:ascii="TH SarabunPSK" w:hAnsi="TH SarabunPSK" w:cs="TH SarabunPSK" w:hint="cs"/>
          <w:sz w:val="32"/>
          <w:szCs w:val="32"/>
          <w:cs/>
        </w:rPr>
        <w:t xml:space="preserve"> แถว </w:t>
      </w:r>
      <w:r w:rsidR="0085670B">
        <w:rPr>
          <w:rFonts w:ascii="TH SarabunPSK" w:hAnsi="TH SarabunPSK" w:cs="TH SarabunPSK"/>
          <w:sz w:val="32"/>
          <w:szCs w:val="32"/>
        </w:rPr>
        <w:t xml:space="preserve">M </w:t>
      </w:r>
      <w:r w:rsidR="0085670B">
        <w:rPr>
          <w:rFonts w:ascii="TH SarabunPSK" w:hAnsi="TH SarabunPSK" w:cs="TH SarabunPSK" w:hint="cs"/>
          <w:sz w:val="32"/>
          <w:szCs w:val="32"/>
          <w:cs/>
        </w:rPr>
        <w:t>หลัก</w:t>
      </w:r>
      <w:r w:rsidR="004E00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41E0C">
        <w:rPr>
          <w:rFonts w:ascii="TH SarabunPSK" w:hAnsi="TH SarabunPSK" w:cs="TH SarabunPSK" w:hint="cs"/>
          <w:sz w:val="32"/>
          <w:szCs w:val="32"/>
          <w:cs/>
        </w:rPr>
        <w:t>เริ่มต้น</w:t>
      </w:r>
      <w:r w:rsidR="00941E0C">
        <w:rPr>
          <w:rFonts w:ascii="TH SarabunPSK" w:hAnsi="TH SarabunPSK" w:cs="TH SarabunPSK" w:hint="cs"/>
          <w:sz w:val="32"/>
          <w:szCs w:val="32"/>
          <w:cs/>
          <w:lang w:eastAsia="ja-JP"/>
        </w:rPr>
        <w:t>ซาดาโกะอยู่ที่ช่องบนซ้าย</w:t>
      </w:r>
      <w:r w:rsidR="00941E0C">
        <w:rPr>
          <w:rFonts w:ascii="TH SarabunPSK" w:hAnsi="TH SarabunPSK" w:cs="TH SarabunPSK"/>
          <w:sz w:val="32"/>
          <w:szCs w:val="32"/>
          <w:lang w:eastAsia="ja-JP"/>
        </w:rPr>
        <w:t xml:space="preserve">(1, 1) </w:t>
      </w:r>
      <w:r w:rsidR="00941E0C">
        <w:rPr>
          <w:rFonts w:ascii="TH SarabunPSK" w:hAnsi="TH SarabunPSK" w:cs="TH SarabunPSK" w:hint="cs"/>
          <w:sz w:val="32"/>
          <w:szCs w:val="32"/>
          <w:cs/>
          <w:lang w:eastAsia="ja-JP"/>
        </w:rPr>
        <w:t>ทางออกอยู่ที่ช่องล่างขวา</w:t>
      </w:r>
      <w:r w:rsidR="00941E0C">
        <w:rPr>
          <w:rFonts w:ascii="TH SarabunPSK" w:hAnsi="TH SarabunPSK" w:cs="TH SarabunPSK"/>
          <w:sz w:val="32"/>
          <w:szCs w:val="32"/>
          <w:lang w:eastAsia="ja-JP"/>
        </w:rPr>
        <w:t>(N, M)</w:t>
      </w:r>
      <w:r w:rsidR="004E00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41E0C">
        <w:rPr>
          <w:rFonts w:ascii="TH SarabunPSK" w:hAnsi="TH SarabunPSK" w:cs="TH SarabunPSK" w:hint="cs"/>
          <w:sz w:val="32"/>
          <w:szCs w:val="32"/>
          <w:cs/>
        </w:rPr>
        <w:t>ซาดาโกะสามารถคลานไปช่องรอบๆ บนล่างซ้ายขวาได้</w:t>
      </w:r>
      <w:r w:rsidR="00473773">
        <w:rPr>
          <w:rFonts w:ascii="TH SarabunPSK" w:hAnsi="TH SarabunPSK" w:cs="TH SarabunPSK" w:hint="cs"/>
          <w:sz w:val="32"/>
          <w:szCs w:val="32"/>
          <w:cs/>
        </w:rPr>
        <w:t xml:space="preserve"> หรือถ้าซาดาโกะอยู่แถวล่างสุด</w:t>
      </w:r>
      <w:r w:rsidR="008C36C3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="00473773">
        <w:rPr>
          <w:rFonts w:ascii="TH SarabunPSK" w:hAnsi="TH SarabunPSK" w:cs="TH SarabunPSK" w:hint="cs"/>
          <w:sz w:val="32"/>
          <w:szCs w:val="32"/>
          <w:cs/>
        </w:rPr>
        <w:t>คลานลงอีก</w:t>
      </w:r>
      <w:r w:rsidR="008C36C3">
        <w:rPr>
          <w:rFonts w:ascii="TH SarabunPSK" w:hAnsi="TH SarabunPSK" w:cs="TH SarabunPSK" w:hint="cs"/>
          <w:sz w:val="32"/>
          <w:szCs w:val="32"/>
          <w:cs/>
        </w:rPr>
        <w:t>ก็</w:t>
      </w:r>
      <w:r w:rsidR="00473773">
        <w:rPr>
          <w:rFonts w:ascii="TH SarabunPSK" w:hAnsi="TH SarabunPSK" w:cs="TH SarabunPSK" w:hint="cs"/>
          <w:sz w:val="32"/>
          <w:szCs w:val="32"/>
          <w:cs/>
        </w:rPr>
        <w:t>จะไปโผล่แถวบนสุดแทน</w:t>
      </w:r>
      <w:r w:rsidR="008C36C3">
        <w:rPr>
          <w:rFonts w:ascii="TH SarabunPSK" w:hAnsi="TH SarabunPSK" w:cs="TH SarabunPSK" w:hint="cs"/>
          <w:sz w:val="32"/>
          <w:szCs w:val="32"/>
          <w:cs/>
        </w:rPr>
        <w:t xml:space="preserve"> หรือถ้าอยู่แถวบนสุดแล้วคลานขึ้นก็จะไปโผล่แถวล่างสุดเช่นกัน</w:t>
      </w:r>
      <w:r w:rsidR="00941E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3877">
        <w:rPr>
          <w:rFonts w:ascii="TH SarabunPSK" w:hAnsi="TH SarabunPSK" w:cs="TH SarabunPSK" w:hint="cs"/>
          <w:sz w:val="32"/>
          <w:szCs w:val="32"/>
          <w:cs/>
        </w:rPr>
        <w:t>แต่ก็ไม่ใช่ว่าอยู่ๆ จะขยับออกจากช่องได้ง่ายๆ ซาดาโกะจะเลื่อนรายการในตารางลงหนึ่งแถวแล้วอาศัยจังหวะที่รายการเลื่อนเพื่อคลานออกจากช่อง หรือจะเลื่อนรายการลงเฉยๆ แต่ยังอยู่ช่องเดิมก็ได้เช่นกัน โดยรายการ</w:t>
      </w:r>
      <w:r w:rsidR="009C3330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="00941E0C">
        <w:rPr>
          <w:rFonts w:ascii="TH SarabunPSK" w:hAnsi="TH SarabunPSK" w:cs="TH SarabunPSK" w:hint="cs"/>
          <w:sz w:val="32"/>
          <w:szCs w:val="32"/>
          <w:cs/>
        </w:rPr>
        <w:t>แถวล่างสุดจะไปอยู่แถวบนสุดแทน</w:t>
      </w:r>
      <w:r w:rsidR="00AF1033">
        <w:rPr>
          <w:rFonts w:ascii="TH SarabunPSK" w:hAnsi="TH SarabunPSK" w:cs="TH SarabunPSK" w:hint="cs"/>
          <w:sz w:val="32"/>
          <w:szCs w:val="32"/>
          <w:cs/>
        </w:rPr>
        <w:t xml:space="preserve"> (การเลื่อนค่าในตารางไม่มีผลต่อทางออก)</w:t>
      </w:r>
    </w:p>
    <w:p w14:paraId="14CB10FC" w14:textId="576138D6" w:rsidR="00421141" w:rsidRDefault="00941E0C" w:rsidP="009016D0">
      <w:pPr>
        <w:jc w:val="center"/>
        <w:rPr>
          <w:noProof/>
        </w:rPr>
      </w:pPr>
      <w:r w:rsidRPr="00941E0C">
        <w:rPr>
          <w:noProof/>
        </w:rPr>
        <w:drawing>
          <wp:inline distT="0" distB="0" distL="0" distR="0" wp14:anchorId="7A6BD16F" wp14:editId="2091A9F6">
            <wp:extent cx="3071011" cy="1240972"/>
            <wp:effectExtent l="0" t="0" r="0" b="0"/>
            <wp:docPr id="74546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6121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191" cy="12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00F1" w14:textId="2CDFD1B1" w:rsidR="00311C4F" w:rsidRDefault="00941E0C" w:rsidP="009016D0">
      <w:pPr>
        <w:ind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เช่นจากรูปด้านบน หากซาดาโกะอยู่ช่อง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(1,1)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คลานไปทางขวา ซาดาโกะจะไปอยู่ช่อง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(2,1)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ที่</w:t>
      </w:r>
      <w:r w:rsidR="00D629F0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มีค่าเป็น </w:t>
      </w:r>
      <w:r w:rsidR="00D629F0">
        <w:rPr>
          <w:rFonts w:ascii="TH SarabunPSK" w:hAnsi="TH SarabunPSK" w:cs="TH SarabunPSK"/>
          <w:sz w:val="32"/>
          <w:szCs w:val="32"/>
          <w:lang w:eastAsia="ja-JP"/>
        </w:rPr>
        <w:t>3</w:t>
      </w:r>
      <w:r w:rsidR="00D629F0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ค่าในตารางแต่ละช่องจะหมายถึงรายการทีวีต่างๆ หากซาดาโกะไปตกช่องที่เป็นรายการที่ </w:t>
      </w:r>
      <w:r w:rsidR="00D629F0">
        <w:rPr>
          <w:rFonts w:ascii="TH SarabunPSK" w:hAnsi="TH SarabunPSK" w:cs="TH SarabunPSK"/>
          <w:sz w:val="32"/>
          <w:szCs w:val="32"/>
          <w:lang w:eastAsia="ja-JP"/>
        </w:rPr>
        <w:t xml:space="preserve">x </w:t>
      </w:r>
      <w:r w:rsidR="00D629F0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ซาดาโกะจะหยุดอยู่ช่องนั้นเป็นเวลา </w:t>
      </w:r>
      <w:r w:rsidR="00D629F0">
        <w:rPr>
          <w:rFonts w:ascii="TH SarabunPSK" w:hAnsi="TH SarabunPSK" w:cs="TH SarabunPSK"/>
          <w:sz w:val="32"/>
          <w:szCs w:val="32"/>
          <w:lang w:eastAsia="ja-JP"/>
        </w:rPr>
        <w:t xml:space="preserve">x </w:t>
      </w:r>
      <w:r w:rsidR="00D629F0">
        <w:rPr>
          <w:rFonts w:ascii="TH SarabunPSK" w:hAnsi="TH SarabunPSK" w:cs="TH SarabunPSK" w:hint="cs"/>
          <w:sz w:val="32"/>
          <w:szCs w:val="32"/>
          <w:cs/>
          <w:lang w:eastAsia="ja-JP"/>
        </w:rPr>
        <w:t>หน่วย เช่นซาดาโกะที่ไปตกช่อง</w:t>
      </w:r>
      <w:r w:rsidR="00D629F0">
        <w:rPr>
          <w:rFonts w:ascii="TH SarabunPSK" w:hAnsi="TH SarabunPSK" w:cs="TH SarabunPSK"/>
          <w:sz w:val="32"/>
          <w:szCs w:val="32"/>
          <w:lang w:eastAsia="ja-JP"/>
        </w:rPr>
        <w:t xml:space="preserve">(2,1) </w:t>
      </w:r>
      <w:r w:rsidR="00D629F0">
        <w:rPr>
          <w:rFonts w:ascii="TH SarabunPSK" w:hAnsi="TH SarabunPSK" w:cs="TH SarabunPSK" w:hint="cs"/>
          <w:sz w:val="32"/>
          <w:szCs w:val="32"/>
          <w:cs/>
          <w:lang w:eastAsia="ja-JP"/>
        </w:rPr>
        <w:t>จะต้องหยุดเพื่อดู</w:t>
      </w:r>
      <w:r w:rsidR="00A648A3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ข่าวช่อง </w:t>
      </w:r>
      <w:r w:rsidR="00A648A3">
        <w:rPr>
          <w:rFonts w:ascii="TH SarabunPSK" w:hAnsi="TH SarabunPSK" w:cs="TH SarabunPSK"/>
          <w:sz w:val="32"/>
          <w:szCs w:val="32"/>
          <w:lang w:eastAsia="ja-JP"/>
        </w:rPr>
        <w:t>3</w:t>
      </w:r>
      <w:r w:rsidR="00A648A3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เป็นเวลา </w:t>
      </w:r>
      <w:r w:rsidR="00A648A3">
        <w:rPr>
          <w:rFonts w:ascii="TH SarabunPSK" w:hAnsi="TH SarabunPSK" w:cs="TH SarabunPSK"/>
          <w:sz w:val="32"/>
          <w:szCs w:val="32"/>
          <w:lang w:eastAsia="ja-JP"/>
        </w:rPr>
        <w:t xml:space="preserve">3 </w:t>
      </w:r>
      <w:r w:rsidR="00A648A3">
        <w:rPr>
          <w:rFonts w:ascii="TH SarabunPSK" w:hAnsi="TH SarabunPSK" w:cs="TH SarabunPSK" w:hint="cs"/>
          <w:sz w:val="32"/>
          <w:szCs w:val="32"/>
          <w:cs/>
          <w:lang w:eastAsia="ja-JP"/>
        </w:rPr>
        <w:t>หน่วยแล้วจึงคลานไปช่องรอบๆ ต่อ</w:t>
      </w:r>
      <w:r w:rsidR="00473773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แต่มีข้อยกเว้นอยู่คือหากซาดาโกะคลานลง</w:t>
      </w:r>
      <w:r w:rsidR="004861A2">
        <w:rPr>
          <w:rFonts w:ascii="TH SarabunPSK" w:hAnsi="TH SarabunPSK" w:cs="TH SarabunPSK" w:hint="cs"/>
          <w:sz w:val="32"/>
          <w:szCs w:val="32"/>
          <w:cs/>
          <w:lang w:eastAsia="ja-JP"/>
        </w:rPr>
        <w:t>ล่าง หรืออยู่แถวล่างสุดแล้วคลานลงไปโผล่แถวบนสุด ซาดาโกะจะไม่หยุดเพื่อดูข่าวเพราะมันก็คือ</w:t>
      </w:r>
      <w:r w:rsidR="00EB176D">
        <w:rPr>
          <w:rFonts w:ascii="TH SarabunPSK" w:hAnsi="TH SarabunPSK" w:cs="TH SarabunPSK" w:hint="cs"/>
          <w:sz w:val="32"/>
          <w:szCs w:val="32"/>
          <w:cs/>
          <w:lang w:eastAsia="ja-JP"/>
        </w:rPr>
        <w:t>รายการ</w:t>
      </w:r>
      <w:r w:rsidR="004861A2">
        <w:rPr>
          <w:rFonts w:ascii="TH SarabunPSK" w:hAnsi="TH SarabunPSK" w:cs="TH SarabunPSK" w:hint="cs"/>
          <w:sz w:val="32"/>
          <w:szCs w:val="32"/>
          <w:cs/>
          <w:lang w:eastAsia="ja-JP"/>
        </w:rPr>
        <w:t>เด</w:t>
      </w:r>
      <w:r w:rsidR="00EB176D">
        <w:rPr>
          <w:rFonts w:ascii="TH SarabunPSK" w:hAnsi="TH SarabunPSK" w:cs="TH SarabunPSK" w:hint="cs"/>
          <w:sz w:val="32"/>
          <w:szCs w:val="32"/>
          <w:cs/>
          <w:lang w:eastAsia="ja-JP"/>
        </w:rPr>
        <w:t>ียว</w:t>
      </w:r>
      <w:r w:rsidR="004861A2">
        <w:rPr>
          <w:rFonts w:ascii="TH SarabunPSK" w:hAnsi="TH SarabunPSK" w:cs="TH SarabunPSK" w:hint="cs"/>
          <w:sz w:val="32"/>
          <w:szCs w:val="32"/>
          <w:cs/>
          <w:lang w:eastAsia="ja-JP"/>
        </w:rPr>
        <w:t>กับที่เพิ่งดูไปนั่นแหละ</w:t>
      </w:r>
      <w:r w:rsidR="0006781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โดยจะเสียเวลาคลานเป็นเวลา </w:t>
      </w:r>
      <w:r w:rsidR="00067819">
        <w:rPr>
          <w:rFonts w:ascii="TH SarabunPSK" w:hAnsi="TH SarabunPSK" w:cs="TH SarabunPSK"/>
          <w:sz w:val="32"/>
          <w:szCs w:val="32"/>
          <w:lang w:eastAsia="ja-JP"/>
        </w:rPr>
        <w:t xml:space="preserve">1 </w:t>
      </w:r>
      <w:r w:rsidR="0006781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หน่วย </w:t>
      </w:r>
      <w:r w:rsidR="004861A2">
        <w:rPr>
          <w:rFonts w:ascii="TH SarabunPSK" w:hAnsi="TH SarabunPSK" w:cs="TH SarabunPSK" w:hint="cs"/>
          <w:sz w:val="32"/>
          <w:szCs w:val="32"/>
          <w:cs/>
          <w:lang w:eastAsia="ja-JP"/>
        </w:rPr>
        <w:t>(ซาดาโกะขยับลง</w:t>
      </w:r>
      <w:r w:rsidR="00EB176D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4861A2">
        <w:rPr>
          <w:rFonts w:ascii="TH SarabunPSK" w:hAnsi="TH SarabunPSK" w:cs="TH SarabunPSK" w:hint="cs"/>
          <w:sz w:val="32"/>
          <w:szCs w:val="32"/>
          <w:cs/>
          <w:lang w:eastAsia="ja-JP"/>
        </w:rPr>
        <w:t>รายการทีวีในตารางก็ขยับลงเช่นกัน ช่องที่ไปตกจึงเป็นรายการเดียวกับที่อยู่ตอนแรก</w:t>
      </w:r>
      <w:r w:rsidR="00EB176D">
        <w:rPr>
          <w:rFonts w:ascii="TH SarabunPSK" w:hAnsi="TH SarabunPSK" w:cs="TH SarabunPSK" w:hint="cs"/>
          <w:sz w:val="32"/>
          <w:szCs w:val="32"/>
          <w:cs/>
          <w:lang w:eastAsia="ja-JP"/>
        </w:rPr>
        <w:t>จึงไม่ดูซ้ำ</w:t>
      </w:r>
      <w:r w:rsidR="00311C4F">
        <w:rPr>
          <w:rFonts w:ascii="TH SarabunPSK" w:hAnsi="TH SarabunPSK" w:cs="TH SarabunPSK" w:hint="cs"/>
          <w:sz w:val="32"/>
          <w:szCs w:val="32"/>
          <w:cs/>
          <w:lang w:eastAsia="ja-JP"/>
        </w:rPr>
        <w:t>อีก</w:t>
      </w:r>
      <w:r w:rsidR="00EB176D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ส่วนช่องในตารางที่มีค่าเท่ากันไม่ได้หมายความว่าเป็นรายการเดียวกันเช่นช่อง</w:t>
      </w:r>
      <w:r w:rsidR="00EB176D">
        <w:rPr>
          <w:rFonts w:ascii="TH SarabunPSK" w:hAnsi="TH SarabunPSK" w:cs="TH SarabunPSK"/>
          <w:sz w:val="32"/>
          <w:szCs w:val="32"/>
          <w:lang w:eastAsia="ja-JP"/>
        </w:rPr>
        <w:t>(1,1)</w:t>
      </w:r>
      <w:r w:rsidR="00EB176D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กับ </w:t>
      </w:r>
      <w:r w:rsidR="00311C4F">
        <w:rPr>
          <w:rFonts w:ascii="TH SarabunPSK" w:hAnsi="TH SarabunPSK" w:cs="TH SarabunPSK" w:hint="cs"/>
          <w:sz w:val="32"/>
          <w:szCs w:val="32"/>
          <w:cs/>
          <w:lang w:eastAsia="ja-JP"/>
        </w:rPr>
        <w:t>ช่อง</w:t>
      </w:r>
      <w:r w:rsidR="00EB176D">
        <w:rPr>
          <w:rFonts w:ascii="TH SarabunPSK" w:hAnsi="TH SarabunPSK" w:cs="TH SarabunPSK"/>
          <w:sz w:val="32"/>
          <w:szCs w:val="32"/>
          <w:lang w:eastAsia="ja-JP"/>
        </w:rPr>
        <w:t xml:space="preserve">(1,3) </w:t>
      </w:r>
      <w:r w:rsidR="00EB176D">
        <w:rPr>
          <w:rFonts w:ascii="TH SarabunPSK" w:hAnsi="TH SarabunPSK" w:cs="TH SarabunPSK" w:hint="cs"/>
          <w:sz w:val="32"/>
          <w:szCs w:val="32"/>
          <w:cs/>
          <w:lang w:eastAsia="ja-JP"/>
        </w:rPr>
        <w:t>ในรูปทางซ้าย</w:t>
      </w:r>
      <w:r w:rsidR="004861A2">
        <w:rPr>
          <w:rFonts w:ascii="TH SarabunPSK" w:hAnsi="TH SarabunPSK" w:cs="TH SarabunPSK" w:hint="cs"/>
          <w:sz w:val="32"/>
          <w:szCs w:val="32"/>
          <w:cs/>
          <w:lang w:eastAsia="ja-JP"/>
        </w:rPr>
        <w:t>)</w:t>
      </w:r>
      <w:r w:rsidR="00311C4F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และเมื่อซาดาโกะไปถึงทางออกแล้ว ซาดาโกะก็ยังจะหยุดเพื่อดูข่าวในช่องนั้นอยู่ดี ก่อนจะคลานออกมาจากทีวี</w:t>
      </w:r>
      <w:r w:rsidR="00461C17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(ที่เวลา</w:t>
      </w:r>
      <w:r w:rsidR="00461C17">
        <w:rPr>
          <w:rFonts w:ascii="TH SarabunPSK" w:hAnsi="TH SarabunPSK" w:cs="TH SarabunPSK"/>
          <w:sz w:val="32"/>
          <w:szCs w:val="32"/>
          <w:lang w:eastAsia="ja-JP"/>
        </w:rPr>
        <w:t xml:space="preserve"> 0 </w:t>
      </w:r>
      <w:r w:rsidR="00461C17">
        <w:rPr>
          <w:rFonts w:ascii="TH SarabunPSK" w:hAnsi="TH SarabunPSK" w:cs="TH SarabunPSK" w:hint="cs"/>
          <w:sz w:val="32"/>
          <w:szCs w:val="32"/>
          <w:cs/>
          <w:lang w:eastAsia="ja-JP"/>
        </w:rPr>
        <w:t>หน่วยจะถือว่าซาดาโกะดูข่าวในช่อง</w:t>
      </w:r>
      <w:r w:rsidR="00F5215C">
        <w:rPr>
          <w:rFonts w:ascii="TH SarabunPSK" w:hAnsi="TH SarabunPSK" w:cs="TH SarabunPSK" w:hint="cs"/>
          <w:sz w:val="32"/>
          <w:szCs w:val="32"/>
          <w:cs/>
          <w:lang w:eastAsia="ja-JP"/>
        </w:rPr>
        <w:t>บนซ้าย</w:t>
      </w:r>
      <w:r w:rsidR="00461C17">
        <w:rPr>
          <w:rFonts w:ascii="TH SarabunPSK" w:hAnsi="TH SarabunPSK" w:cs="TH SarabunPSK" w:hint="cs"/>
          <w:sz w:val="32"/>
          <w:szCs w:val="32"/>
          <w:cs/>
          <w:lang w:eastAsia="ja-JP"/>
        </w:rPr>
        <w:t>ไปแล้ว)</w:t>
      </w:r>
    </w:p>
    <w:p w14:paraId="05662805" w14:textId="488BCAF9" w:rsidR="00311C4F" w:rsidRPr="00C2009B" w:rsidRDefault="00311C4F" w:rsidP="00311C4F">
      <w:pPr>
        <w:ind w:firstLine="720"/>
        <w:rPr>
          <w:rFonts w:ascii="TH SarabunPSK" w:hAnsi="TH SarabunPSK" w:cs="TH SarabunPSK"/>
          <w:sz w:val="32"/>
          <w:szCs w:val="32"/>
          <w:cs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ซาดาโกะต้องรีบออกจากทีวีให้เร็วที่สุดไม่งั้นคุณจะปิดทีวีเสียก่อนและซาดาโกะจะอดกินนม อยากรู้ว่าซาดาโกะจะออกจากทีวีได้ด้วยเวลาน้อยที่สุดกี่หน่วย</w:t>
      </w:r>
    </w:p>
    <w:p w14:paraId="35771AD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354E1F92" w14:textId="7BFA5E96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จง</w:t>
      </w:r>
      <w:r w:rsidR="00C2009B">
        <w:rPr>
          <w:rFonts w:ascii="TH SarabunPSK" w:hAnsi="TH SarabunPSK" w:cs="TH SarabunPSK" w:hint="cs"/>
          <w:sz w:val="32"/>
          <w:szCs w:val="32"/>
          <w:cs/>
        </w:rPr>
        <w:t>หา</w:t>
      </w:r>
      <w:r w:rsidR="00A90039">
        <w:rPr>
          <w:rFonts w:ascii="TH SarabunPSK" w:hAnsi="TH SarabunPSK" w:cs="TH SarabunPSK" w:hint="cs"/>
          <w:sz w:val="32"/>
          <w:szCs w:val="32"/>
          <w:cs/>
        </w:rPr>
        <w:t>เวลาที่น้อยที่สุดที่ซาดาโกะจะออกมาจากทีวี</w:t>
      </w:r>
      <w:r w:rsidR="00BB544F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4F19C52" w14:textId="6BA90D95" w:rsidR="007D2411" w:rsidRDefault="003E69AD" w:rsidP="008C36C3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29A5BA58" w14:textId="0D6E38FB" w:rsidR="0094084E" w:rsidRDefault="008F23E4" w:rsidP="00AD4AE4">
      <w:pPr>
        <w:ind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รับจำนวนเต็มบวก </w:t>
      </w:r>
      <w:r w:rsidR="00C2009B">
        <w:rPr>
          <w:rFonts w:ascii="TH SarabunPSK" w:hAnsi="TH SarabunPSK" w:cs="TH SarabunPSK"/>
          <w:sz w:val="32"/>
          <w:szCs w:val="32"/>
        </w:rPr>
        <w:t xml:space="preserve">N M </w:t>
      </w:r>
      <w:r w:rsidR="00C2009B">
        <w:rPr>
          <w:rFonts w:ascii="TH SarabunPSK" w:hAnsi="TH SarabunPSK" w:cs="TH SarabunPSK" w:hint="cs"/>
          <w:sz w:val="32"/>
          <w:szCs w:val="32"/>
          <w:cs/>
        </w:rPr>
        <w:t>แทน</w:t>
      </w:r>
      <w:r w:rsidR="00A132D4">
        <w:rPr>
          <w:rFonts w:ascii="TH SarabunPSK" w:hAnsi="TH SarabunPSK" w:cs="TH SarabunPSK" w:hint="cs"/>
          <w:sz w:val="32"/>
          <w:szCs w:val="32"/>
          <w:cs/>
        </w:rPr>
        <w:t>ขนาดตาราง</w:t>
      </w:r>
      <w:r w:rsidR="00C2009B">
        <w:rPr>
          <w:rFonts w:ascii="TH SarabunPSK" w:hAnsi="TH SarabunPSK" w:cs="TH SarabunPSK"/>
          <w:sz w:val="32"/>
          <w:szCs w:val="32"/>
        </w:rPr>
        <w:t xml:space="preserve"> (</w:t>
      </w:r>
      <w:r w:rsidR="009C3330">
        <w:rPr>
          <w:rFonts w:ascii="TH SarabunPSK" w:hAnsi="TH SarabunPSK" w:cs="TH SarabunPSK"/>
          <w:sz w:val="32"/>
          <w:szCs w:val="32"/>
        </w:rPr>
        <w:t>3</w:t>
      </w:r>
      <w:r w:rsidR="00C2009B">
        <w:rPr>
          <w:rFonts w:ascii="TH SarabunPSK" w:hAnsi="TH SarabunPSK" w:cs="TH SarabunPSK"/>
          <w:sz w:val="32"/>
          <w:szCs w:val="32"/>
        </w:rPr>
        <w:t xml:space="preserve"> &lt;= N</w:t>
      </w:r>
      <w:r w:rsidR="00AB25EE">
        <w:rPr>
          <w:rFonts w:ascii="TH SarabunPSK" w:hAnsi="TH SarabunPSK" w:cs="TH SarabunPSK"/>
          <w:sz w:val="32"/>
          <w:szCs w:val="32"/>
        </w:rPr>
        <w:t>, M</w:t>
      </w:r>
      <w:r w:rsidR="00C2009B">
        <w:rPr>
          <w:rFonts w:ascii="TH SarabunPSK" w:hAnsi="TH SarabunPSK" w:cs="TH SarabunPSK"/>
          <w:sz w:val="32"/>
          <w:szCs w:val="32"/>
        </w:rPr>
        <w:t xml:space="preserve"> &lt;= </w:t>
      </w:r>
      <w:r w:rsidR="00A132D4">
        <w:rPr>
          <w:rFonts w:ascii="TH SarabunPSK" w:hAnsi="TH SarabunPSK" w:cs="TH SarabunPSK"/>
          <w:sz w:val="32"/>
          <w:szCs w:val="32"/>
        </w:rPr>
        <w:t>1,</w:t>
      </w:r>
      <w:r w:rsidR="00C2009B">
        <w:rPr>
          <w:rFonts w:ascii="TH SarabunPSK" w:hAnsi="TH SarabunPSK" w:cs="TH SarabunPSK"/>
          <w:sz w:val="32"/>
          <w:szCs w:val="32"/>
        </w:rPr>
        <w:t>00</w:t>
      </w:r>
      <w:r w:rsidR="007D2411">
        <w:rPr>
          <w:rFonts w:ascii="TH SarabunPSK" w:hAnsi="TH SarabunPSK" w:cs="TH SarabunPSK"/>
          <w:sz w:val="32"/>
          <w:szCs w:val="32"/>
        </w:rPr>
        <w:t>0</w:t>
      </w:r>
      <w:r w:rsidR="00C2009B">
        <w:rPr>
          <w:rFonts w:ascii="TH SarabunPSK" w:hAnsi="TH SarabunPSK" w:cs="TH SarabunPSK"/>
          <w:sz w:val="32"/>
          <w:szCs w:val="32"/>
        </w:rPr>
        <w:t>)</w:t>
      </w:r>
    </w:p>
    <w:p w14:paraId="2E4C66B4" w14:textId="0435F4AA" w:rsidR="0094084E" w:rsidRDefault="0094084E" w:rsidP="00503B89">
      <w:pPr>
        <w:ind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อีก </w:t>
      </w:r>
      <w:r w:rsidR="00AD4AE4">
        <w:rPr>
          <w:rFonts w:ascii="TH SarabunPSK" w:hAnsi="TH SarabunPSK" w:cs="TH SarabunPSK"/>
          <w:sz w:val="32"/>
          <w:szCs w:val="32"/>
          <w:lang w:eastAsia="ja-JP"/>
        </w:rPr>
        <w:t>N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บรรทัดถัดมา รับจำนวนเต็มบวก</w:t>
      </w:r>
      <w:r w:rsidR="00AD4AE4">
        <w:rPr>
          <w:rFonts w:ascii="TH SarabunPSK" w:hAnsi="TH SarabunPSK" w:cs="TH SarabunPSK"/>
          <w:sz w:val="32"/>
          <w:szCs w:val="32"/>
          <w:lang w:eastAsia="ja-JP"/>
        </w:rPr>
        <w:t xml:space="preserve"> M </w:t>
      </w:r>
      <w:r w:rsidR="00AD4AE4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จำนวน </w:t>
      </w:r>
      <w:proofErr w:type="spellStart"/>
      <w:r w:rsidR="00503B89">
        <w:rPr>
          <w:rFonts w:ascii="TH SarabunPSK" w:hAnsi="TH SarabunPSK" w:cs="TH SarabunPSK"/>
          <w:sz w:val="32"/>
          <w:szCs w:val="32"/>
          <w:lang w:eastAsia="ja-JP"/>
        </w:rPr>
        <w:t>a</w:t>
      </w:r>
      <w:r w:rsidR="00503B89" w:rsidRPr="00503B89">
        <w:rPr>
          <w:rFonts w:ascii="TH SarabunPSK" w:hAnsi="TH SarabunPSK" w:cs="TH SarabunPSK"/>
          <w:sz w:val="32"/>
          <w:szCs w:val="32"/>
          <w:vertAlign w:val="subscript"/>
          <w:lang w:eastAsia="ja-JP"/>
        </w:rPr>
        <w:t>i,j</w:t>
      </w:r>
      <w:proofErr w:type="spellEnd"/>
      <w:r w:rsidR="00503B89" w:rsidRPr="00CC4178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503B89">
        <w:rPr>
          <w:rFonts w:ascii="TH SarabunPSK" w:hAnsi="TH SarabunPSK" w:cs="TH SarabunPSK"/>
          <w:sz w:val="32"/>
          <w:szCs w:val="32"/>
          <w:vertAlign w:val="subscript"/>
          <w:cs/>
          <w:lang w:eastAsia="ja-JP"/>
        </w:rPr>
        <w:softHyphen/>
      </w:r>
      <w:r w:rsidR="0050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แทนค่าในตารางช่อง </w:t>
      </w:r>
      <w:proofErr w:type="spellStart"/>
      <w:r w:rsidR="00503B89">
        <w:rPr>
          <w:rFonts w:ascii="TH SarabunPSK" w:hAnsi="TH SarabunPSK" w:cs="TH SarabunPSK"/>
          <w:sz w:val="32"/>
          <w:szCs w:val="32"/>
          <w:lang w:eastAsia="ja-JP"/>
        </w:rPr>
        <w:t>i</w:t>
      </w:r>
      <w:proofErr w:type="spellEnd"/>
      <w:r w:rsidR="00503B89">
        <w:rPr>
          <w:rFonts w:ascii="TH SarabunPSK" w:hAnsi="TH SarabunPSK" w:cs="TH SarabunPSK"/>
          <w:sz w:val="32"/>
          <w:szCs w:val="32"/>
          <w:lang w:eastAsia="ja-JP"/>
        </w:rPr>
        <w:t xml:space="preserve">, j (1 &lt;= </w:t>
      </w:r>
      <w:proofErr w:type="spellStart"/>
      <w:r w:rsidR="00503B89">
        <w:rPr>
          <w:rFonts w:ascii="TH SarabunPSK" w:hAnsi="TH SarabunPSK" w:cs="TH SarabunPSK"/>
          <w:sz w:val="32"/>
          <w:szCs w:val="32"/>
          <w:lang w:eastAsia="ja-JP"/>
        </w:rPr>
        <w:t>a</w:t>
      </w:r>
      <w:r w:rsidR="00503B89" w:rsidRPr="00503B89">
        <w:rPr>
          <w:rFonts w:ascii="TH SarabunPSK" w:hAnsi="TH SarabunPSK" w:cs="TH SarabunPSK"/>
          <w:sz w:val="32"/>
          <w:szCs w:val="32"/>
          <w:vertAlign w:val="subscript"/>
          <w:lang w:eastAsia="ja-JP"/>
        </w:rPr>
        <w:t>i,j</w:t>
      </w:r>
      <w:proofErr w:type="spellEnd"/>
      <w:r w:rsidR="00503B89">
        <w:rPr>
          <w:rFonts w:ascii="TH SarabunPSK" w:hAnsi="TH SarabunPSK" w:cs="TH SarabunPSK"/>
          <w:sz w:val="32"/>
          <w:szCs w:val="32"/>
          <w:lang w:eastAsia="ja-JP"/>
        </w:rPr>
        <w:t xml:space="preserve"> &lt;= 1e9)</w:t>
      </w:r>
    </w:p>
    <w:p w14:paraId="1E7794D5" w14:textId="1919B5E9" w:rsidR="00D9404B" w:rsidRDefault="001F106F" w:rsidP="0083217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="00D9404B">
        <w:rPr>
          <w:rFonts w:ascii="TH SarabunPSK" w:hAnsi="TH SarabunPSK" w:cs="TH SarabunPSK"/>
          <w:sz w:val="32"/>
          <w:szCs w:val="32"/>
        </w:rPr>
        <w:t xml:space="preserve">0% </w:t>
      </w:r>
      <w:r w:rsidR="00D9404B"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proofErr w:type="spellStart"/>
      <w:proofErr w:type="gramStart"/>
      <w:r w:rsidR="00CC4178">
        <w:rPr>
          <w:rFonts w:ascii="TH SarabunPSK" w:hAnsi="TH SarabunPSK" w:cs="TH SarabunPSK"/>
          <w:sz w:val="32"/>
          <w:szCs w:val="32"/>
        </w:rPr>
        <w:t>a</w:t>
      </w:r>
      <w:r w:rsidR="00CC4178" w:rsidRPr="00CC4178">
        <w:rPr>
          <w:rFonts w:ascii="TH SarabunPSK" w:hAnsi="TH SarabunPSK" w:cs="TH SarabunPSK"/>
          <w:sz w:val="32"/>
          <w:szCs w:val="32"/>
          <w:vertAlign w:val="subscript"/>
        </w:rPr>
        <w:t>i,j</w:t>
      </w:r>
      <w:proofErr w:type="spellEnd"/>
      <w:proofErr w:type="gramEnd"/>
      <w:r w:rsidR="00CC4178">
        <w:rPr>
          <w:rFonts w:ascii="TH SarabunPSK" w:hAnsi="TH SarabunPSK" w:cs="TH SarabunPSK"/>
          <w:sz w:val="32"/>
          <w:szCs w:val="32"/>
        </w:rPr>
        <w:t xml:space="preserve"> = 1</w:t>
      </w:r>
    </w:p>
    <w:p w14:paraId="1F847490" w14:textId="5F0D923A" w:rsidR="00CC4178" w:rsidRDefault="001F106F" w:rsidP="0083217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a</w:t>
      </w:r>
      <w:r w:rsidRPr="00CA6F9A">
        <w:rPr>
          <w:rFonts w:ascii="TH SarabunPSK" w:hAnsi="TH SarabunPSK" w:cs="TH SarabunPSK"/>
          <w:sz w:val="32"/>
          <w:szCs w:val="32"/>
          <w:vertAlign w:val="subscript"/>
        </w:rPr>
        <w:t>i,j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= </w:t>
      </w:r>
      <w:r w:rsidR="000544F0">
        <w:rPr>
          <w:rFonts w:ascii="TH SarabunPSK" w:hAnsi="TH SarabunPSK" w:cs="TH SarabunPSK"/>
          <w:sz w:val="32"/>
          <w:szCs w:val="32"/>
        </w:rPr>
        <w:t>2</w:t>
      </w:r>
    </w:p>
    <w:p w14:paraId="4C72CE76" w14:textId="718A14C0" w:rsidR="00CA6F9A" w:rsidRPr="00CC4178" w:rsidRDefault="00CA6F9A" w:rsidP="0083217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r>
        <w:rPr>
          <w:rFonts w:ascii="TH SarabunPSK" w:hAnsi="TH SarabunPSK" w:cs="TH SarabunPSK"/>
          <w:sz w:val="32"/>
          <w:szCs w:val="32"/>
        </w:rPr>
        <w:t>N, 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5341">
        <w:rPr>
          <w:rFonts w:ascii="TH SarabunPSK" w:hAnsi="TH SarabunPSK" w:cs="TH SarabunPSK"/>
          <w:sz w:val="32"/>
          <w:szCs w:val="32"/>
        </w:rPr>
        <w:t>&lt;=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5343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00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3215C877" w14:textId="5C8F20C7" w:rsidR="00382CF4" w:rsidRPr="008D6019" w:rsidRDefault="003E69AD" w:rsidP="00B50E19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BB544F">
        <w:rPr>
          <w:rFonts w:ascii="TH SarabunPSK" w:hAnsi="TH SarabunPSK" w:cs="TH SarabunPSK" w:hint="cs"/>
          <w:sz w:val="32"/>
          <w:szCs w:val="32"/>
          <w:cs/>
        </w:rPr>
        <w:t>บรรทัดเดียว แสดงเวลาที่น้อยที่สุดที่ซาดาโกะจะออกมาจากทีวีได้</w:t>
      </w:r>
    </w:p>
    <w:p w14:paraId="65D4627B" w14:textId="3A8C9BAA" w:rsidR="00B50E19" w:rsidRPr="008D6019" w:rsidRDefault="003E69AD" w:rsidP="0018783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6DCA7" w14:textId="77777777" w:rsidR="00C62C34" w:rsidRDefault="009016D0" w:rsidP="009016D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4 3</w:t>
            </w:r>
          </w:p>
          <w:p w14:paraId="2B4B58FD" w14:textId="77777777" w:rsidR="009016D0" w:rsidRDefault="009016D0" w:rsidP="009016D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1 2 1</w:t>
            </w:r>
          </w:p>
          <w:p w14:paraId="2F3F30E5" w14:textId="77777777" w:rsidR="009016D0" w:rsidRDefault="009016D0" w:rsidP="009016D0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4 5 6</w:t>
            </w:r>
          </w:p>
          <w:p w14:paraId="63C362E9" w14:textId="77777777" w:rsidR="009016D0" w:rsidRDefault="009016D0" w:rsidP="009016D0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9 8 7</w:t>
            </w:r>
          </w:p>
          <w:p w14:paraId="2C7F6945" w14:textId="6690D5F0" w:rsidR="009016D0" w:rsidRPr="006D5A90" w:rsidRDefault="009016D0" w:rsidP="009016D0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4 3 2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640DA" w14:textId="1B748075" w:rsidR="00E95EF8" w:rsidRPr="008D6019" w:rsidRDefault="009016D0" w:rsidP="00382CF4">
            <w:pPr>
              <w:rPr>
                <w:rFonts w:ascii="Courier New" w:hAnsi="Courier New" w:cs="Courier New"/>
                <w:sz w:val="32"/>
                <w:szCs w:val="32"/>
                <w:cs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9</w:t>
            </w:r>
          </w:p>
        </w:tc>
      </w:tr>
      <w:tr w:rsidR="009C3330" w:rsidRPr="008D6019" w14:paraId="7ECC7A0F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08C7" w14:textId="41DF4D73" w:rsidR="009C3330" w:rsidRDefault="007E7733" w:rsidP="009016D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3 3</w:t>
            </w:r>
          </w:p>
          <w:p w14:paraId="6797B411" w14:textId="2183B410" w:rsidR="00C0233D" w:rsidRDefault="00C0233D" w:rsidP="009016D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9 9 2</w:t>
            </w:r>
          </w:p>
          <w:p w14:paraId="61AC0AB2" w14:textId="37529FFA" w:rsidR="000F1F61" w:rsidRDefault="00C0233D" w:rsidP="009016D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9 2 9</w:t>
            </w:r>
          </w:p>
          <w:p w14:paraId="7254A10C" w14:textId="6E1ED6B9" w:rsidR="00C0233D" w:rsidRDefault="00C0233D" w:rsidP="00C0233D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2 9 9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340DF" w14:textId="549F9BDC" w:rsidR="009C3330" w:rsidRDefault="00C0233D" w:rsidP="00382CF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8</w:t>
            </w:r>
          </w:p>
        </w:tc>
      </w:tr>
    </w:tbl>
    <w:p w14:paraId="6BFAE928" w14:textId="45EAE5D2" w:rsidR="0016487A" w:rsidRDefault="001D3201" w:rsidP="009016D0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678874A1" w14:textId="6C40CF83" w:rsidR="000753B0" w:rsidRPr="000753B0" w:rsidRDefault="005D52F2" w:rsidP="000753B0">
      <w:pPr>
        <w:jc w:val="center"/>
        <w:rPr>
          <w:rFonts w:ascii="TH SarabunPSK" w:hAnsi="TH SarabunPSK" w:cs="TH SarabunPSK"/>
          <w:sz w:val="32"/>
          <w:szCs w:val="32"/>
        </w:rPr>
      </w:pPr>
      <w:r w:rsidRPr="005D52F2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D65D518" wp14:editId="6B72F233">
            <wp:extent cx="5745480" cy="1172820"/>
            <wp:effectExtent l="0" t="0" r="0" b="8890"/>
            <wp:docPr id="198442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20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4364" cy="117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2965" w14:textId="3A77C7F2" w:rsidR="009016D0" w:rsidRDefault="009016D0" w:rsidP="00A213A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เริ่มต้นซาดาโกะอยู่ที่</w:t>
      </w:r>
      <w:r w:rsidR="00CA47F0">
        <w:rPr>
          <w:rFonts w:ascii="TH SarabunPSK" w:hAnsi="TH SarabunPSK" w:cs="TH SarabunPSK" w:hint="cs"/>
          <w:sz w:val="32"/>
          <w:szCs w:val="32"/>
          <w:cs/>
          <w:lang w:eastAsia="ja-JP"/>
        </w:rPr>
        <w:t>ช่อง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(1, 1)</w:t>
      </w:r>
    </w:p>
    <w:p w14:paraId="4B2FCAC6" w14:textId="1CFA715F" w:rsidR="009016D0" w:rsidRDefault="009016D0" w:rsidP="000300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ซาดาโกะคลานไปช่อง </w:t>
      </w:r>
      <w:r>
        <w:rPr>
          <w:rFonts w:ascii="TH SarabunPSK" w:hAnsi="TH SarabunPSK" w:cs="TH SarabunPSK"/>
          <w:sz w:val="32"/>
          <w:szCs w:val="32"/>
        </w:rPr>
        <w:t xml:space="preserve">(1, 2)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ดูข่าวช่อง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เป็นเวลา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หน่วย</w:t>
      </w:r>
    </w:p>
    <w:p w14:paraId="5EDD1DC0" w14:textId="6831EB55" w:rsidR="009016D0" w:rsidRDefault="009016D0" w:rsidP="000300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ซาดาโกะคลานไปช่อง </w:t>
      </w:r>
      <w:r>
        <w:rPr>
          <w:rFonts w:ascii="TH SarabunPSK" w:hAnsi="TH SarabunPSK" w:cs="TH SarabunPSK"/>
          <w:sz w:val="32"/>
          <w:szCs w:val="32"/>
        </w:rPr>
        <w:t xml:space="preserve">(4, 2)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ดูข่าวช่อง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เป็นเวลา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>หน่วย</w:t>
      </w:r>
    </w:p>
    <w:p w14:paraId="3ECEB569" w14:textId="6A2F62F0" w:rsidR="009016D0" w:rsidRDefault="009016D0" w:rsidP="000300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ซาดาโกะคลานไปช่อง </w:t>
      </w:r>
      <w:r>
        <w:rPr>
          <w:rFonts w:ascii="TH SarabunPSK" w:hAnsi="TH SarabunPSK" w:cs="TH SarabunPSK"/>
          <w:sz w:val="32"/>
          <w:szCs w:val="32"/>
        </w:rPr>
        <w:t xml:space="preserve">(4, 3)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ดูข่าวช่อง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เป็นเวลา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หน่วย</w:t>
      </w:r>
    </w:p>
    <w:p w14:paraId="32FC515E" w14:textId="2A4BEC58" w:rsidR="00C0233D" w:rsidRDefault="009016D0" w:rsidP="00C023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ซาดาโกะคลานออกจากทีวี</w:t>
      </w:r>
      <w:r w:rsidR="006A43BF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6A2642">
        <w:rPr>
          <w:rFonts w:ascii="TH SarabunPSK" w:hAnsi="TH SarabunPSK" w:cs="TH SarabunPSK" w:hint="cs"/>
          <w:sz w:val="32"/>
          <w:szCs w:val="32"/>
          <w:cs/>
        </w:rPr>
        <w:t xml:space="preserve">เวลา </w:t>
      </w:r>
      <w:r w:rsidR="006A2642">
        <w:rPr>
          <w:rFonts w:ascii="TH SarabunPSK" w:hAnsi="TH SarabunPSK" w:cs="TH SarabunPSK"/>
          <w:sz w:val="32"/>
          <w:szCs w:val="32"/>
        </w:rPr>
        <w:t xml:space="preserve">3+5+1 = 9 </w:t>
      </w:r>
      <w:r w:rsidR="006A2642">
        <w:rPr>
          <w:rFonts w:ascii="TH SarabunPSK" w:hAnsi="TH SarabunPSK" w:cs="TH SarabunPSK" w:hint="cs"/>
          <w:sz w:val="32"/>
          <w:szCs w:val="32"/>
          <w:cs/>
        </w:rPr>
        <w:t>หน่วย</w:t>
      </w:r>
    </w:p>
    <w:p w14:paraId="3393667E" w14:textId="156DE99C" w:rsidR="00C0233D" w:rsidRDefault="00C0233D" w:rsidP="00C0233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คำอธิบายตัวอย่างที่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</w:p>
    <w:p w14:paraId="39C0C6B2" w14:textId="2DD50A91" w:rsidR="00C0233D" w:rsidRDefault="00CA47F0" w:rsidP="00C0233D">
      <w:pPr>
        <w:jc w:val="center"/>
        <w:rPr>
          <w:rFonts w:ascii="TH SarabunPSK" w:hAnsi="TH SarabunPSK" w:cs="TH SarabunPSK"/>
          <w:sz w:val="32"/>
          <w:szCs w:val="32"/>
        </w:rPr>
      </w:pPr>
      <w:r w:rsidRPr="00CA47F0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61031C37" wp14:editId="3AA963AA">
            <wp:extent cx="6186055" cy="1026886"/>
            <wp:effectExtent l="0" t="0" r="5715" b="1905"/>
            <wp:docPr id="41704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46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8177" cy="103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BDAD" w14:textId="3B94C256" w:rsidR="00C0233D" w:rsidRDefault="00C0233D" w:rsidP="00C023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เริ่มต้นซาดาโกะอยู่ที่</w:t>
      </w:r>
      <w:r w:rsidR="00CA47F0">
        <w:rPr>
          <w:rFonts w:ascii="TH SarabunPSK" w:hAnsi="TH SarabunPSK" w:cs="TH SarabunPSK" w:hint="cs"/>
          <w:sz w:val="32"/>
          <w:szCs w:val="32"/>
          <w:cs/>
        </w:rPr>
        <w:t>ช่อง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(1, 1)</w:t>
      </w:r>
    </w:p>
    <w:p w14:paraId="5B7BE705" w14:textId="77777777" w:rsidR="00C0233D" w:rsidRDefault="00C0233D" w:rsidP="00C023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ซาดาโกะคลานไปช่อง </w:t>
      </w:r>
      <w:r>
        <w:rPr>
          <w:rFonts w:ascii="TH SarabunPSK" w:hAnsi="TH SarabunPSK" w:cs="TH SarabunPSK"/>
          <w:sz w:val="32"/>
          <w:szCs w:val="32"/>
        </w:rPr>
        <w:t xml:space="preserve">(2, 1)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เนื่องจากเป็นรายการเดิมจึงไม่ดูซ้ำ เสียเวลาคลาน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หน่วย</w:t>
      </w:r>
    </w:p>
    <w:p w14:paraId="3B5A9F08" w14:textId="68FCC344" w:rsidR="00C0233D" w:rsidRDefault="00C0233D" w:rsidP="00C023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ซาดาโกะคลานไปช่อง </w:t>
      </w:r>
      <w:r>
        <w:rPr>
          <w:rFonts w:ascii="TH SarabunPSK" w:hAnsi="TH SarabunPSK" w:cs="TH SarabunPSK"/>
          <w:sz w:val="32"/>
          <w:szCs w:val="32"/>
        </w:rPr>
        <w:t xml:space="preserve">(3, 1)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เนื่องจากเป็นรายการเดิมจึงไม่ดูซ้ำ เสียเวลาคลาน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หน่วย</w:t>
      </w:r>
    </w:p>
    <w:p w14:paraId="6257D172" w14:textId="77777777" w:rsidR="00C0233D" w:rsidRDefault="00C0233D" w:rsidP="00C023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ซาดาโกะเลื่อนรายการแต่ยังอยู่ช่องเดิม ดูข่าวช่อง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เป็นเวลา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หน่วย</w:t>
      </w:r>
    </w:p>
    <w:p w14:paraId="6340094F" w14:textId="77777777" w:rsidR="00C0233D" w:rsidRDefault="00C0233D" w:rsidP="00C023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ซาดาโกะคลานไปช่อง </w:t>
      </w:r>
      <w:r>
        <w:rPr>
          <w:rFonts w:ascii="TH SarabunPSK" w:hAnsi="TH SarabunPSK" w:cs="TH SarabunPSK"/>
          <w:sz w:val="32"/>
          <w:szCs w:val="32"/>
        </w:rPr>
        <w:t xml:space="preserve">(3, 2)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ดูข่าวช่อง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เป็นเวลา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หน่วย</w:t>
      </w:r>
    </w:p>
    <w:p w14:paraId="2B97CB1B" w14:textId="6A004759" w:rsidR="00C0233D" w:rsidRDefault="00C0233D" w:rsidP="00C023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ซาดาโกะคลานไปช่อง </w:t>
      </w:r>
      <w:r>
        <w:rPr>
          <w:rFonts w:ascii="TH SarabunPSK" w:hAnsi="TH SarabunPSK" w:cs="TH SarabunPSK"/>
          <w:sz w:val="32"/>
          <w:szCs w:val="32"/>
        </w:rPr>
        <w:t xml:space="preserve">(3, 3)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ดูข่าวช่อง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เป็นเวลา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หน่วย</w:t>
      </w:r>
    </w:p>
    <w:p w14:paraId="3F4B0DCB" w14:textId="27972C57" w:rsidR="00C0233D" w:rsidRPr="00C0233D" w:rsidRDefault="00C0233D" w:rsidP="00C0233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ซาดาโกะคลานออกจากทีวีที่เวลา </w:t>
      </w:r>
      <w:r>
        <w:rPr>
          <w:rFonts w:ascii="TH SarabunPSK" w:hAnsi="TH SarabunPSK" w:cs="TH SarabunPSK"/>
          <w:sz w:val="32"/>
          <w:szCs w:val="32"/>
        </w:rPr>
        <w:t xml:space="preserve">1+1+2+2+2 = 8 </w:t>
      </w:r>
      <w:r>
        <w:rPr>
          <w:rFonts w:ascii="TH SarabunPSK" w:hAnsi="TH SarabunPSK" w:cs="TH SarabunPSK" w:hint="cs"/>
          <w:sz w:val="32"/>
          <w:szCs w:val="32"/>
          <w:cs/>
        </w:rPr>
        <w:t>หน่วย</w:t>
      </w:r>
    </w:p>
    <w:p w14:paraId="65C324C5" w14:textId="7CB108DC" w:rsidR="003D02F3" w:rsidRPr="0016487A" w:rsidRDefault="003E69AD" w:rsidP="0016487A">
      <w:pPr>
        <w:pStyle w:val="NormalWeb"/>
        <w:jc w:val="center"/>
        <w:rPr>
          <w:rFonts w:ascii="Times New Roman" w:eastAsia="Times New Roman" w:hAnsi="Times New Roman" w:cs="Times New Roman"/>
          <w:sz w:val="24"/>
          <w:szCs w:val="24"/>
          <w:cs/>
          <w:lang w:eastAsia="ja-JP" w:bidi="ar-SA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D02F3" w:rsidRPr="0016487A" w:rsidSect="0060208B">
      <w:footerReference w:type="default" r:id="rId11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253AC" w14:textId="77777777" w:rsidR="0060208B" w:rsidRDefault="0060208B">
      <w:r>
        <w:separator/>
      </w:r>
    </w:p>
  </w:endnote>
  <w:endnote w:type="continuationSeparator" w:id="0">
    <w:p w14:paraId="1BE21590" w14:textId="77777777" w:rsidR="0060208B" w:rsidRDefault="00602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  <w:embedRegular r:id="rId1" w:subsetted="1" w:fontKey="{A50EEDBE-C488-4F59-81D1-6ACFD02A651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2" w:fontKey="{282C62A5-D930-4C63-BAEF-08843F54264F}"/>
    <w:embedBold r:id="rId3" w:fontKey="{8C98ECC2-4D9A-47ED-B191-5688A9B1A557}"/>
    <w:embedItalic r:id="rId4" w:fontKey="{09FBDBFC-FE4C-4B2A-8A4A-84B952C5ADDB}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F5E39" w14:textId="185A4B70" w:rsidR="0015260D" w:rsidRPr="00F649D8" w:rsidRDefault="005A128D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Haste</w:t>
    </w:r>
    <w:r w:rsidR="00745CA5">
      <w:rPr>
        <w:rFonts w:ascii="TH SarabunPSK" w:hAnsi="TH SarabunPSK" w:cs="TH SarabunPSK"/>
        <w:b/>
        <w:bCs/>
        <w:sz w:val="40"/>
        <w:szCs w:val="40"/>
      </w:rPr>
      <w:t xml:space="preserve"> Programming </w:t>
    </w:r>
    <w:r>
      <w:rPr>
        <w:rFonts w:ascii="TH SarabunPSK" w:hAnsi="TH SarabunPSK" w:cs="TH SarabunPSK"/>
        <w:b/>
        <w:bCs/>
        <w:sz w:val="40"/>
        <w:szCs w:val="40"/>
      </w:rPr>
      <w:t>Contest 2023</w:t>
    </w:r>
    <w:r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AE50C" w14:textId="77777777" w:rsidR="0060208B" w:rsidRDefault="0060208B">
      <w:r>
        <w:separator/>
      </w:r>
    </w:p>
  </w:footnote>
  <w:footnote w:type="continuationSeparator" w:id="0">
    <w:p w14:paraId="63D69C86" w14:textId="77777777" w:rsidR="0060208B" w:rsidRDefault="00602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2130">
    <w:abstractNumId w:val="0"/>
  </w:num>
  <w:num w:numId="2" w16cid:durableId="1958219919">
    <w:abstractNumId w:val="1"/>
  </w:num>
  <w:num w:numId="3" w16cid:durableId="529535012">
    <w:abstractNumId w:val="2"/>
  </w:num>
  <w:num w:numId="4" w16cid:durableId="2129084735">
    <w:abstractNumId w:val="39"/>
  </w:num>
  <w:num w:numId="5" w16cid:durableId="1646351870">
    <w:abstractNumId w:val="23"/>
  </w:num>
  <w:num w:numId="6" w16cid:durableId="1685395544">
    <w:abstractNumId w:val="7"/>
  </w:num>
  <w:num w:numId="7" w16cid:durableId="631593917">
    <w:abstractNumId w:val="25"/>
  </w:num>
  <w:num w:numId="8" w16cid:durableId="1098523122">
    <w:abstractNumId w:val="42"/>
  </w:num>
  <w:num w:numId="9" w16cid:durableId="1069114289">
    <w:abstractNumId w:val="18"/>
  </w:num>
  <w:num w:numId="10" w16cid:durableId="5847819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5200091">
    <w:abstractNumId w:val="12"/>
  </w:num>
  <w:num w:numId="12" w16cid:durableId="1539776127">
    <w:abstractNumId w:val="8"/>
  </w:num>
  <w:num w:numId="13" w16cid:durableId="1525632037">
    <w:abstractNumId w:val="17"/>
  </w:num>
  <w:num w:numId="14" w16cid:durableId="496464532">
    <w:abstractNumId w:val="32"/>
  </w:num>
  <w:num w:numId="15" w16cid:durableId="2033218990">
    <w:abstractNumId w:val="5"/>
  </w:num>
  <w:num w:numId="16" w16cid:durableId="83765825">
    <w:abstractNumId w:val="30"/>
  </w:num>
  <w:num w:numId="17" w16cid:durableId="1635984212">
    <w:abstractNumId w:val="36"/>
  </w:num>
  <w:num w:numId="18" w16cid:durableId="1155603849">
    <w:abstractNumId w:val="16"/>
  </w:num>
  <w:num w:numId="19" w16cid:durableId="1417245984">
    <w:abstractNumId w:val="13"/>
  </w:num>
  <w:num w:numId="20" w16cid:durableId="794448811">
    <w:abstractNumId w:val="35"/>
  </w:num>
  <w:num w:numId="21" w16cid:durableId="1773207577">
    <w:abstractNumId w:val="38"/>
  </w:num>
  <w:num w:numId="22" w16cid:durableId="2109615081">
    <w:abstractNumId w:val="40"/>
  </w:num>
  <w:num w:numId="23" w16cid:durableId="1534919326">
    <w:abstractNumId w:val="43"/>
  </w:num>
  <w:num w:numId="24" w16cid:durableId="941570453">
    <w:abstractNumId w:val="41"/>
  </w:num>
  <w:num w:numId="25" w16cid:durableId="569002835">
    <w:abstractNumId w:val="24"/>
  </w:num>
  <w:num w:numId="26" w16cid:durableId="231693925">
    <w:abstractNumId w:val="28"/>
  </w:num>
  <w:num w:numId="27" w16cid:durableId="434904450">
    <w:abstractNumId w:val="14"/>
  </w:num>
  <w:num w:numId="28" w16cid:durableId="724567788">
    <w:abstractNumId w:val="33"/>
  </w:num>
  <w:num w:numId="29" w16cid:durableId="1218584831">
    <w:abstractNumId w:val="4"/>
  </w:num>
  <w:num w:numId="30" w16cid:durableId="1421220947">
    <w:abstractNumId w:val="6"/>
  </w:num>
  <w:num w:numId="31" w16cid:durableId="1530489864">
    <w:abstractNumId w:val="9"/>
  </w:num>
  <w:num w:numId="32" w16cid:durableId="201720648">
    <w:abstractNumId w:val="27"/>
  </w:num>
  <w:num w:numId="33" w16cid:durableId="1391535865">
    <w:abstractNumId w:val="29"/>
  </w:num>
  <w:num w:numId="34" w16cid:durableId="1627081044">
    <w:abstractNumId w:val="19"/>
  </w:num>
  <w:num w:numId="35" w16cid:durableId="2003853966">
    <w:abstractNumId w:val="10"/>
  </w:num>
  <w:num w:numId="36" w16cid:durableId="784883631">
    <w:abstractNumId w:val="37"/>
  </w:num>
  <w:num w:numId="37" w16cid:durableId="2001814185">
    <w:abstractNumId w:val="20"/>
  </w:num>
  <w:num w:numId="38" w16cid:durableId="1068188486">
    <w:abstractNumId w:val="21"/>
  </w:num>
  <w:num w:numId="39" w16cid:durableId="956956741">
    <w:abstractNumId w:val="11"/>
  </w:num>
  <w:num w:numId="40" w16cid:durableId="1415978139">
    <w:abstractNumId w:val="3"/>
  </w:num>
  <w:num w:numId="41" w16cid:durableId="532038818">
    <w:abstractNumId w:val="34"/>
  </w:num>
  <w:num w:numId="42" w16cid:durableId="1991322052">
    <w:abstractNumId w:val="15"/>
  </w:num>
  <w:num w:numId="43" w16cid:durableId="838811051">
    <w:abstractNumId w:val="26"/>
  </w:num>
  <w:num w:numId="44" w16cid:durableId="19464986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TrueTypeFonts/>
  <w:embedSystemFonts/>
  <w:saveSubset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22B31"/>
    <w:rsid w:val="00025228"/>
    <w:rsid w:val="00030060"/>
    <w:rsid w:val="00041A77"/>
    <w:rsid w:val="00047F74"/>
    <w:rsid w:val="00053152"/>
    <w:rsid w:val="000544F0"/>
    <w:rsid w:val="00057350"/>
    <w:rsid w:val="000665DE"/>
    <w:rsid w:val="00066B72"/>
    <w:rsid w:val="00067819"/>
    <w:rsid w:val="00067A59"/>
    <w:rsid w:val="0007395B"/>
    <w:rsid w:val="000753B0"/>
    <w:rsid w:val="00082AC2"/>
    <w:rsid w:val="000845B4"/>
    <w:rsid w:val="00085963"/>
    <w:rsid w:val="00086013"/>
    <w:rsid w:val="00087344"/>
    <w:rsid w:val="0009150F"/>
    <w:rsid w:val="00093441"/>
    <w:rsid w:val="0009408D"/>
    <w:rsid w:val="000A1224"/>
    <w:rsid w:val="000A162C"/>
    <w:rsid w:val="000A7046"/>
    <w:rsid w:val="000B0AA6"/>
    <w:rsid w:val="000B3B29"/>
    <w:rsid w:val="000B3FD4"/>
    <w:rsid w:val="000C0844"/>
    <w:rsid w:val="000C3731"/>
    <w:rsid w:val="000C3877"/>
    <w:rsid w:val="000D1587"/>
    <w:rsid w:val="000D3499"/>
    <w:rsid w:val="000D5731"/>
    <w:rsid w:val="000D62E8"/>
    <w:rsid w:val="000E01AD"/>
    <w:rsid w:val="000E0D16"/>
    <w:rsid w:val="000E3DD3"/>
    <w:rsid w:val="000E3F68"/>
    <w:rsid w:val="000E4570"/>
    <w:rsid w:val="000F0B7F"/>
    <w:rsid w:val="000F0C6E"/>
    <w:rsid w:val="000F1F61"/>
    <w:rsid w:val="00101457"/>
    <w:rsid w:val="00103343"/>
    <w:rsid w:val="001040DC"/>
    <w:rsid w:val="0010468E"/>
    <w:rsid w:val="00107885"/>
    <w:rsid w:val="0011074B"/>
    <w:rsid w:val="00115B06"/>
    <w:rsid w:val="00116887"/>
    <w:rsid w:val="001467C6"/>
    <w:rsid w:val="001470F9"/>
    <w:rsid w:val="00152457"/>
    <w:rsid w:val="0015260D"/>
    <w:rsid w:val="00164797"/>
    <w:rsid w:val="0016487A"/>
    <w:rsid w:val="00166454"/>
    <w:rsid w:val="00166995"/>
    <w:rsid w:val="00176969"/>
    <w:rsid w:val="00180D4E"/>
    <w:rsid w:val="001873F2"/>
    <w:rsid w:val="001876E0"/>
    <w:rsid w:val="0018783A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D3201"/>
    <w:rsid w:val="001E11B9"/>
    <w:rsid w:val="001E3372"/>
    <w:rsid w:val="001F106F"/>
    <w:rsid w:val="00201237"/>
    <w:rsid w:val="00207CEE"/>
    <w:rsid w:val="00216099"/>
    <w:rsid w:val="0022092C"/>
    <w:rsid w:val="00224E78"/>
    <w:rsid w:val="00230596"/>
    <w:rsid w:val="00231DA4"/>
    <w:rsid w:val="00236800"/>
    <w:rsid w:val="00236F8C"/>
    <w:rsid w:val="002450A2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2009"/>
    <w:rsid w:val="00272F83"/>
    <w:rsid w:val="002730C9"/>
    <w:rsid w:val="00273B87"/>
    <w:rsid w:val="00274425"/>
    <w:rsid w:val="00276666"/>
    <w:rsid w:val="002814EF"/>
    <w:rsid w:val="00282B8C"/>
    <w:rsid w:val="0028616D"/>
    <w:rsid w:val="00290261"/>
    <w:rsid w:val="00290EDC"/>
    <w:rsid w:val="002943BE"/>
    <w:rsid w:val="002A07AD"/>
    <w:rsid w:val="002A309E"/>
    <w:rsid w:val="002A3949"/>
    <w:rsid w:val="002A6E46"/>
    <w:rsid w:val="002A7DBE"/>
    <w:rsid w:val="002B123B"/>
    <w:rsid w:val="002C0B6F"/>
    <w:rsid w:val="002C4F11"/>
    <w:rsid w:val="002C6041"/>
    <w:rsid w:val="002C7D1C"/>
    <w:rsid w:val="002D3BB1"/>
    <w:rsid w:val="002D54B3"/>
    <w:rsid w:val="002D7A88"/>
    <w:rsid w:val="002E5452"/>
    <w:rsid w:val="002E6D67"/>
    <w:rsid w:val="002E707C"/>
    <w:rsid w:val="002F1031"/>
    <w:rsid w:val="002F172E"/>
    <w:rsid w:val="002F2661"/>
    <w:rsid w:val="002F402F"/>
    <w:rsid w:val="002F41C1"/>
    <w:rsid w:val="002F6E63"/>
    <w:rsid w:val="00300DB7"/>
    <w:rsid w:val="003031B1"/>
    <w:rsid w:val="003054A7"/>
    <w:rsid w:val="00305E9E"/>
    <w:rsid w:val="00311C4F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524C"/>
    <w:rsid w:val="00366ECA"/>
    <w:rsid w:val="00370119"/>
    <w:rsid w:val="00372ED6"/>
    <w:rsid w:val="00374295"/>
    <w:rsid w:val="003752C5"/>
    <w:rsid w:val="00382CF4"/>
    <w:rsid w:val="003902B4"/>
    <w:rsid w:val="00390967"/>
    <w:rsid w:val="00390A7C"/>
    <w:rsid w:val="00392610"/>
    <w:rsid w:val="00392A9A"/>
    <w:rsid w:val="00392CB1"/>
    <w:rsid w:val="003A24CE"/>
    <w:rsid w:val="003A2DBB"/>
    <w:rsid w:val="003A6F4F"/>
    <w:rsid w:val="003B0B9A"/>
    <w:rsid w:val="003C2AD5"/>
    <w:rsid w:val="003C58CE"/>
    <w:rsid w:val="003D02F3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1141"/>
    <w:rsid w:val="0042337A"/>
    <w:rsid w:val="0042478D"/>
    <w:rsid w:val="004351EA"/>
    <w:rsid w:val="00440F7C"/>
    <w:rsid w:val="00442B0D"/>
    <w:rsid w:val="00445130"/>
    <w:rsid w:val="004554F3"/>
    <w:rsid w:val="00461C17"/>
    <w:rsid w:val="00466685"/>
    <w:rsid w:val="00472A4C"/>
    <w:rsid w:val="00472C75"/>
    <w:rsid w:val="00473773"/>
    <w:rsid w:val="00475900"/>
    <w:rsid w:val="00480865"/>
    <w:rsid w:val="004810CF"/>
    <w:rsid w:val="0048556B"/>
    <w:rsid w:val="004861A2"/>
    <w:rsid w:val="00491424"/>
    <w:rsid w:val="00494DC7"/>
    <w:rsid w:val="004A1695"/>
    <w:rsid w:val="004A5882"/>
    <w:rsid w:val="004B3711"/>
    <w:rsid w:val="004B72DA"/>
    <w:rsid w:val="004C3CFD"/>
    <w:rsid w:val="004D2FF8"/>
    <w:rsid w:val="004D4420"/>
    <w:rsid w:val="004D787F"/>
    <w:rsid w:val="004E00AD"/>
    <w:rsid w:val="004E1443"/>
    <w:rsid w:val="004F5341"/>
    <w:rsid w:val="004F60F9"/>
    <w:rsid w:val="005003D7"/>
    <w:rsid w:val="00503B89"/>
    <w:rsid w:val="0051606A"/>
    <w:rsid w:val="005169DD"/>
    <w:rsid w:val="0051702E"/>
    <w:rsid w:val="005236C4"/>
    <w:rsid w:val="0052565E"/>
    <w:rsid w:val="00525F32"/>
    <w:rsid w:val="00531AB9"/>
    <w:rsid w:val="00533ACD"/>
    <w:rsid w:val="00534407"/>
    <w:rsid w:val="005364F5"/>
    <w:rsid w:val="005372EA"/>
    <w:rsid w:val="00542FC6"/>
    <w:rsid w:val="00543738"/>
    <w:rsid w:val="00547638"/>
    <w:rsid w:val="00557F53"/>
    <w:rsid w:val="005602F5"/>
    <w:rsid w:val="005603BE"/>
    <w:rsid w:val="00560AA1"/>
    <w:rsid w:val="00567C37"/>
    <w:rsid w:val="005833D2"/>
    <w:rsid w:val="005834EF"/>
    <w:rsid w:val="00587CF3"/>
    <w:rsid w:val="005913A1"/>
    <w:rsid w:val="00592425"/>
    <w:rsid w:val="00595BBD"/>
    <w:rsid w:val="00595E50"/>
    <w:rsid w:val="00596B43"/>
    <w:rsid w:val="005A123E"/>
    <w:rsid w:val="005A128D"/>
    <w:rsid w:val="005A2947"/>
    <w:rsid w:val="005A63F5"/>
    <w:rsid w:val="005B0151"/>
    <w:rsid w:val="005B0883"/>
    <w:rsid w:val="005B32EF"/>
    <w:rsid w:val="005C040A"/>
    <w:rsid w:val="005C12A2"/>
    <w:rsid w:val="005C1329"/>
    <w:rsid w:val="005D293E"/>
    <w:rsid w:val="005D52F2"/>
    <w:rsid w:val="00600B0C"/>
    <w:rsid w:val="00601CCE"/>
    <w:rsid w:val="0060208B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478C8"/>
    <w:rsid w:val="00653F03"/>
    <w:rsid w:val="00662243"/>
    <w:rsid w:val="00664ED5"/>
    <w:rsid w:val="00670932"/>
    <w:rsid w:val="00672B91"/>
    <w:rsid w:val="00681839"/>
    <w:rsid w:val="00695CEB"/>
    <w:rsid w:val="006A2642"/>
    <w:rsid w:val="006A43BF"/>
    <w:rsid w:val="006A5895"/>
    <w:rsid w:val="006A65BA"/>
    <w:rsid w:val="006B08A9"/>
    <w:rsid w:val="006B10DA"/>
    <w:rsid w:val="006C1C17"/>
    <w:rsid w:val="006D3DDD"/>
    <w:rsid w:val="006D5A90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129F9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57017"/>
    <w:rsid w:val="0076285B"/>
    <w:rsid w:val="007659B0"/>
    <w:rsid w:val="00773E59"/>
    <w:rsid w:val="00792080"/>
    <w:rsid w:val="007943A7"/>
    <w:rsid w:val="007A077E"/>
    <w:rsid w:val="007A7886"/>
    <w:rsid w:val="007B0DD1"/>
    <w:rsid w:val="007B6EA4"/>
    <w:rsid w:val="007C2E32"/>
    <w:rsid w:val="007C76EB"/>
    <w:rsid w:val="007D0487"/>
    <w:rsid w:val="007D2411"/>
    <w:rsid w:val="007D2595"/>
    <w:rsid w:val="007D72B0"/>
    <w:rsid w:val="007E21B9"/>
    <w:rsid w:val="007E3622"/>
    <w:rsid w:val="007E5297"/>
    <w:rsid w:val="007E52D6"/>
    <w:rsid w:val="007E7733"/>
    <w:rsid w:val="007E7F3C"/>
    <w:rsid w:val="007F5604"/>
    <w:rsid w:val="007F5D3F"/>
    <w:rsid w:val="007F7BA4"/>
    <w:rsid w:val="008032A7"/>
    <w:rsid w:val="0080340F"/>
    <w:rsid w:val="008040B5"/>
    <w:rsid w:val="00811150"/>
    <w:rsid w:val="00813CFA"/>
    <w:rsid w:val="00816B9C"/>
    <w:rsid w:val="0082007E"/>
    <w:rsid w:val="0083059A"/>
    <w:rsid w:val="0083217F"/>
    <w:rsid w:val="00844B71"/>
    <w:rsid w:val="00850B7C"/>
    <w:rsid w:val="00855B20"/>
    <w:rsid w:val="00855CD1"/>
    <w:rsid w:val="0085670B"/>
    <w:rsid w:val="00857305"/>
    <w:rsid w:val="0086417A"/>
    <w:rsid w:val="00865DD0"/>
    <w:rsid w:val="0087458F"/>
    <w:rsid w:val="008775D9"/>
    <w:rsid w:val="00885AD3"/>
    <w:rsid w:val="00887C8B"/>
    <w:rsid w:val="00891904"/>
    <w:rsid w:val="00895275"/>
    <w:rsid w:val="008A104B"/>
    <w:rsid w:val="008A214C"/>
    <w:rsid w:val="008B4BFF"/>
    <w:rsid w:val="008B7CD8"/>
    <w:rsid w:val="008C36C3"/>
    <w:rsid w:val="008C3DA2"/>
    <w:rsid w:val="008C4D5E"/>
    <w:rsid w:val="008C6923"/>
    <w:rsid w:val="008D3020"/>
    <w:rsid w:val="008D50F0"/>
    <w:rsid w:val="008D6019"/>
    <w:rsid w:val="008D6E57"/>
    <w:rsid w:val="008E4321"/>
    <w:rsid w:val="008E6CB3"/>
    <w:rsid w:val="008F23E4"/>
    <w:rsid w:val="008F2F82"/>
    <w:rsid w:val="009016D0"/>
    <w:rsid w:val="00910FE4"/>
    <w:rsid w:val="00912090"/>
    <w:rsid w:val="009130E9"/>
    <w:rsid w:val="00922D2B"/>
    <w:rsid w:val="00923521"/>
    <w:rsid w:val="00923A4C"/>
    <w:rsid w:val="00933759"/>
    <w:rsid w:val="00935343"/>
    <w:rsid w:val="0094015C"/>
    <w:rsid w:val="0094084E"/>
    <w:rsid w:val="00941E0C"/>
    <w:rsid w:val="00945B4E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2925"/>
    <w:rsid w:val="00997AF0"/>
    <w:rsid w:val="009A3EE2"/>
    <w:rsid w:val="009A4927"/>
    <w:rsid w:val="009A5251"/>
    <w:rsid w:val="009A6BFA"/>
    <w:rsid w:val="009B1A4C"/>
    <w:rsid w:val="009B4DCD"/>
    <w:rsid w:val="009C2F93"/>
    <w:rsid w:val="009C3330"/>
    <w:rsid w:val="009D3922"/>
    <w:rsid w:val="009E52D1"/>
    <w:rsid w:val="009F08A7"/>
    <w:rsid w:val="009F3950"/>
    <w:rsid w:val="00A02196"/>
    <w:rsid w:val="00A03B80"/>
    <w:rsid w:val="00A10C88"/>
    <w:rsid w:val="00A114EE"/>
    <w:rsid w:val="00A132D4"/>
    <w:rsid w:val="00A135A8"/>
    <w:rsid w:val="00A213A1"/>
    <w:rsid w:val="00A25A5E"/>
    <w:rsid w:val="00A26474"/>
    <w:rsid w:val="00A31AB7"/>
    <w:rsid w:val="00A3584E"/>
    <w:rsid w:val="00A35949"/>
    <w:rsid w:val="00A44CC2"/>
    <w:rsid w:val="00A51507"/>
    <w:rsid w:val="00A518E0"/>
    <w:rsid w:val="00A55E90"/>
    <w:rsid w:val="00A621C5"/>
    <w:rsid w:val="00A648A3"/>
    <w:rsid w:val="00A82AAB"/>
    <w:rsid w:val="00A8567D"/>
    <w:rsid w:val="00A8731E"/>
    <w:rsid w:val="00A90039"/>
    <w:rsid w:val="00A91B29"/>
    <w:rsid w:val="00A9303B"/>
    <w:rsid w:val="00A96EB4"/>
    <w:rsid w:val="00AA4E5C"/>
    <w:rsid w:val="00AB16B7"/>
    <w:rsid w:val="00AB25EE"/>
    <w:rsid w:val="00AB3E22"/>
    <w:rsid w:val="00AB7B5F"/>
    <w:rsid w:val="00AC7CE8"/>
    <w:rsid w:val="00AD1082"/>
    <w:rsid w:val="00AD4AE4"/>
    <w:rsid w:val="00AD4F0A"/>
    <w:rsid w:val="00AE3DA4"/>
    <w:rsid w:val="00AE4BBC"/>
    <w:rsid w:val="00AE6569"/>
    <w:rsid w:val="00AF1033"/>
    <w:rsid w:val="00AF2E20"/>
    <w:rsid w:val="00AF7AC2"/>
    <w:rsid w:val="00B01F0C"/>
    <w:rsid w:val="00B033F7"/>
    <w:rsid w:val="00B0393F"/>
    <w:rsid w:val="00B069ED"/>
    <w:rsid w:val="00B07CEB"/>
    <w:rsid w:val="00B10B8A"/>
    <w:rsid w:val="00B135E1"/>
    <w:rsid w:val="00B17A88"/>
    <w:rsid w:val="00B20B97"/>
    <w:rsid w:val="00B247CB"/>
    <w:rsid w:val="00B248B9"/>
    <w:rsid w:val="00B36A64"/>
    <w:rsid w:val="00B50C39"/>
    <w:rsid w:val="00B50E19"/>
    <w:rsid w:val="00B550D5"/>
    <w:rsid w:val="00B626D5"/>
    <w:rsid w:val="00B6492B"/>
    <w:rsid w:val="00B64C26"/>
    <w:rsid w:val="00B64DB0"/>
    <w:rsid w:val="00B65A7C"/>
    <w:rsid w:val="00B80681"/>
    <w:rsid w:val="00B835C4"/>
    <w:rsid w:val="00B84772"/>
    <w:rsid w:val="00B86106"/>
    <w:rsid w:val="00B87E91"/>
    <w:rsid w:val="00B921AA"/>
    <w:rsid w:val="00B9684E"/>
    <w:rsid w:val="00BA4351"/>
    <w:rsid w:val="00BA5CD5"/>
    <w:rsid w:val="00BA6258"/>
    <w:rsid w:val="00BB0979"/>
    <w:rsid w:val="00BB1B91"/>
    <w:rsid w:val="00BB544F"/>
    <w:rsid w:val="00BC0813"/>
    <w:rsid w:val="00BC570F"/>
    <w:rsid w:val="00BD0F83"/>
    <w:rsid w:val="00BD1043"/>
    <w:rsid w:val="00BE7D28"/>
    <w:rsid w:val="00BF4CD1"/>
    <w:rsid w:val="00C00214"/>
    <w:rsid w:val="00C00B99"/>
    <w:rsid w:val="00C0116F"/>
    <w:rsid w:val="00C0233D"/>
    <w:rsid w:val="00C11E0E"/>
    <w:rsid w:val="00C1766D"/>
    <w:rsid w:val="00C2009B"/>
    <w:rsid w:val="00C26688"/>
    <w:rsid w:val="00C36663"/>
    <w:rsid w:val="00C41FE6"/>
    <w:rsid w:val="00C509FA"/>
    <w:rsid w:val="00C52608"/>
    <w:rsid w:val="00C52AD4"/>
    <w:rsid w:val="00C552EC"/>
    <w:rsid w:val="00C56CCE"/>
    <w:rsid w:val="00C612BC"/>
    <w:rsid w:val="00C62C34"/>
    <w:rsid w:val="00C65414"/>
    <w:rsid w:val="00C65B7A"/>
    <w:rsid w:val="00C7108B"/>
    <w:rsid w:val="00C74F75"/>
    <w:rsid w:val="00C75D6D"/>
    <w:rsid w:val="00C91825"/>
    <w:rsid w:val="00C963DA"/>
    <w:rsid w:val="00CA0474"/>
    <w:rsid w:val="00CA1BE3"/>
    <w:rsid w:val="00CA2549"/>
    <w:rsid w:val="00CA47F0"/>
    <w:rsid w:val="00CA6F9A"/>
    <w:rsid w:val="00CB03C1"/>
    <w:rsid w:val="00CB13F6"/>
    <w:rsid w:val="00CB2DF5"/>
    <w:rsid w:val="00CC4178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0A61"/>
    <w:rsid w:val="00CF1195"/>
    <w:rsid w:val="00CF1C40"/>
    <w:rsid w:val="00CF2185"/>
    <w:rsid w:val="00CF4AB8"/>
    <w:rsid w:val="00D01999"/>
    <w:rsid w:val="00D02D38"/>
    <w:rsid w:val="00D05649"/>
    <w:rsid w:val="00D05AFE"/>
    <w:rsid w:val="00D07972"/>
    <w:rsid w:val="00D12EA7"/>
    <w:rsid w:val="00D13CB9"/>
    <w:rsid w:val="00D141C3"/>
    <w:rsid w:val="00D15D69"/>
    <w:rsid w:val="00D17C18"/>
    <w:rsid w:val="00D216B0"/>
    <w:rsid w:val="00D25B59"/>
    <w:rsid w:val="00D27F8B"/>
    <w:rsid w:val="00D36BEF"/>
    <w:rsid w:val="00D4476F"/>
    <w:rsid w:val="00D50255"/>
    <w:rsid w:val="00D510CA"/>
    <w:rsid w:val="00D53E77"/>
    <w:rsid w:val="00D54E80"/>
    <w:rsid w:val="00D55E6D"/>
    <w:rsid w:val="00D603E0"/>
    <w:rsid w:val="00D615C8"/>
    <w:rsid w:val="00D6175C"/>
    <w:rsid w:val="00D629F0"/>
    <w:rsid w:val="00D72308"/>
    <w:rsid w:val="00D729C6"/>
    <w:rsid w:val="00D80437"/>
    <w:rsid w:val="00D815E7"/>
    <w:rsid w:val="00D84F9A"/>
    <w:rsid w:val="00D86A7D"/>
    <w:rsid w:val="00D9404B"/>
    <w:rsid w:val="00D9661F"/>
    <w:rsid w:val="00DA1221"/>
    <w:rsid w:val="00DA2894"/>
    <w:rsid w:val="00DC36F1"/>
    <w:rsid w:val="00DC5DF3"/>
    <w:rsid w:val="00DD1474"/>
    <w:rsid w:val="00DD33E4"/>
    <w:rsid w:val="00DD4997"/>
    <w:rsid w:val="00DE0444"/>
    <w:rsid w:val="00DE2A2F"/>
    <w:rsid w:val="00DE5929"/>
    <w:rsid w:val="00DE6056"/>
    <w:rsid w:val="00DF4250"/>
    <w:rsid w:val="00DF6E35"/>
    <w:rsid w:val="00E04CFF"/>
    <w:rsid w:val="00E13EEA"/>
    <w:rsid w:val="00E16C0C"/>
    <w:rsid w:val="00E22A7E"/>
    <w:rsid w:val="00E2325D"/>
    <w:rsid w:val="00E2486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3904"/>
    <w:rsid w:val="00E94D10"/>
    <w:rsid w:val="00E95EF8"/>
    <w:rsid w:val="00E96E71"/>
    <w:rsid w:val="00EA008B"/>
    <w:rsid w:val="00EA7BD0"/>
    <w:rsid w:val="00EA7F33"/>
    <w:rsid w:val="00EB176D"/>
    <w:rsid w:val="00EB1789"/>
    <w:rsid w:val="00EB194B"/>
    <w:rsid w:val="00EB1FAC"/>
    <w:rsid w:val="00EB4B9E"/>
    <w:rsid w:val="00ED4D4F"/>
    <w:rsid w:val="00EE1935"/>
    <w:rsid w:val="00EE316D"/>
    <w:rsid w:val="00EE53E1"/>
    <w:rsid w:val="00EE5827"/>
    <w:rsid w:val="00EE71BC"/>
    <w:rsid w:val="00EF1980"/>
    <w:rsid w:val="00F06920"/>
    <w:rsid w:val="00F06931"/>
    <w:rsid w:val="00F073EA"/>
    <w:rsid w:val="00F10F85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5215C"/>
    <w:rsid w:val="00F5432F"/>
    <w:rsid w:val="00F63FFE"/>
    <w:rsid w:val="00F649D8"/>
    <w:rsid w:val="00F72CED"/>
    <w:rsid w:val="00F75BC0"/>
    <w:rsid w:val="00F778B6"/>
    <w:rsid w:val="00F87440"/>
    <w:rsid w:val="00F91167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E1F2C"/>
    <w:rsid w:val="00FE5AB5"/>
    <w:rsid w:val="00FF1CB1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33D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uiPriority w:val="99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CF44-16E6-4FE3-B2EF-AA9968DD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Nattanan Jeungtanasirikul</cp:lastModifiedBy>
  <cp:revision>22</cp:revision>
  <cp:lastPrinted>2024-05-02T11:09:00Z</cp:lastPrinted>
  <dcterms:created xsi:type="dcterms:W3CDTF">2024-05-01T20:50:00Z</dcterms:created>
  <dcterms:modified xsi:type="dcterms:W3CDTF">2024-05-02T11:10:00Z</dcterms:modified>
</cp:coreProperties>
</file>