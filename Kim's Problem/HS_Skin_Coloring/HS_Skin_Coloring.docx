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5CB4D771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5673E9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ระบายผิว 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5673E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Skin</w:t>
            </w:r>
            <w:proofErr w:type="spellEnd"/>
            <w:r w:rsidR="005673E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Coloring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1DB63011" w14:textId="5A3382D1" w:rsidR="009B1C96" w:rsidRDefault="003E69AD" w:rsidP="00D54F41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D54F41">
        <w:rPr>
          <w:rFonts w:ascii="TH SarabunPSK" w:hAnsi="TH SarabunPSK" w:cs="TH SarabunPSK" w:hint="cs"/>
          <w:sz w:val="32"/>
          <w:szCs w:val="32"/>
          <w:cs/>
        </w:rPr>
        <w:t xml:space="preserve">มีคนอยู่ </w:t>
      </w:r>
      <w:r w:rsidR="00D54F41">
        <w:rPr>
          <w:rFonts w:ascii="TH SarabunPSK" w:hAnsi="TH SarabunPSK" w:cs="TH SarabunPSK"/>
          <w:sz w:val="32"/>
          <w:szCs w:val="32"/>
        </w:rPr>
        <w:t xml:space="preserve">N </w:t>
      </w:r>
      <w:r w:rsidR="00D54F41">
        <w:rPr>
          <w:rFonts w:ascii="TH SarabunPSK" w:hAnsi="TH SarabunPSK" w:cs="TH SarabunPSK" w:hint="cs"/>
          <w:sz w:val="32"/>
          <w:szCs w:val="32"/>
          <w:cs/>
        </w:rPr>
        <w:t>คน</w:t>
      </w:r>
      <w:r w:rsidR="00BB4DFC">
        <w:rPr>
          <w:rFonts w:ascii="TH SarabunPSK" w:hAnsi="TH SarabunPSK" w:cs="TH SarabunPSK" w:hint="cs"/>
          <w:sz w:val="32"/>
          <w:szCs w:val="32"/>
          <w:cs/>
        </w:rPr>
        <w:t xml:space="preserve">ยืนเรียงกันเป็นแถว พีทเทพสามารถระบายสีผิวของคนแต่ละคนได้ โดยจะมีสีให้เลือกระบายอยู่ </w:t>
      </w:r>
      <w:r w:rsidR="00BB4DFC">
        <w:rPr>
          <w:rFonts w:ascii="TH SarabunPSK" w:hAnsi="TH SarabunPSK" w:cs="TH SarabunPSK"/>
          <w:sz w:val="32"/>
          <w:szCs w:val="32"/>
        </w:rPr>
        <w:t xml:space="preserve">M </w:t>
      </w:r>
      <w:r w:rsidR="00BB4DFC">
        <w:rPr>
          <w:rFonts w:ascii="TH SarabunPSK" w:hAnsi="TH SarabunPSK" w:cs="TH SarabunPSK" w:hint="cs"/>
          <w:sz w:val="32"/>
          <w:szCs w:val="32"/>
          <w:cs/>
        </w:rPr>
        <w:t>สี</w:t>
      </w:r>
      <w:r w:rsidR="009B1C96">
        <w:rPr>
          <w:rFonts w:ascii="TH SarabunPSK" w:hAnsi="TH SarabunPSK" w:cs="TH SarabunPSK" w:hint="cs"/>
          <w:sz w:val="32"/>
          <w:szCs w:val="32"/>
          <w:cs/>
        </w:rPr>
        <w:t xml:space="preserve"> หนึ่ง</w:t>
      </w:r>
    </w:p>
    <w:p w14:paraId="52B3DFAB" w14:textId="71ED4B56" w:rsidR="00D77EF8" w:rsidRPr="00213186" w:rsidRDefault="009B1C96" w:rsidP="00D54F41">
      <w:pPr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ในนั้นมีสีดำอยู่</w:t>
      </w:r>
      <w:r w:rsidR="003C5AEB">
        <w:rPr>
          <w:rFonts w:ascii="TH SarabunPSK" w:hAnsi="TH SarabunPSK" w:cs="TH SarabunPSK" w:hint="cs"/>
          <w:sz w:val="32"/>
          <w:szCs w:val="32"/>
          <w:cs/>
        </w:rPr>
        <w:t xml:space="preserve"> นี่ก็ปี </w:t>
      </w:r>
      <w:r w:rsidR="003C5AEB">
        <w:rPr>
          <w:rFonts w:ascii="TH SarabunPSK" w:hAnsi="TH SarabunPSK" w:cs="TH SarabunPSK"/>
          <w:sz w:val="32"/>
          <w:szCs w:val="32"/>
        </w:rPr>
        <w:t xml:space="preserve">2024 </w:t>
      </w:r>
      <w:r w:rsidR="003C5AEB">
        <w:rPr>
          <w:rFonts w:ascii="TH SarabunPSK" w:hAnsi="TH SarabunPSK" w:cs="TH SarabunPSK" w:hint="cs"/>
          <w:sz w:val="32"/>
          <w:szCs w:val="32"/>
          <w:cs/>
        </w:rPr>
        <w:t xml:space="preserve">แล้ว ควรเลิกการเหยียดสีผิวได้สักที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แต่พีทเทพก็ไม่อยากให้มีคนดำยืนติดกันเกิน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>คน พีทเทพอยากรู้ว่าเขาจะมีวิธีระบายสีผิวคนทั้งหมดกี่วิธี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6B805925" w14:textId="432AA69A" w:rsidR="00B00F5B" w:rsidRPr="008D6019" w:rsidRDefault="003E69AD" w:rsidP="008A1562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B00F5B">
        <w:rPr>
          <w:rFonts w:ascii="TH SarabunPSK" w:hAnsi="TH SarabunPSK" w:cs="TH SarabunPSK" w:hint="cs"/>
          <w:sz w:val="32"/>
          <w:szCs w:val="32"/>
          <w:cs/>
        </w:rPr>
        <w:t>จงหา</w:t>
      </w:r>
      <w:r w:rsidR="008A1562">
        <w:rPr>
          <w:rFonts w:ascii="TH SarabunPSK" w:hAnsi="TH SarabunPSK" w:cs="TH SarabunPSK" w:hint="cs"/>
          <w:sz w:val="32"/>
          <w:szCs w:val="32"/>
          <w:cs/>
        </w:rPr>
        <w:t>จำนวนวิธีการระบายสี</w:t>
      </w:r>
      <w:r w:rsidR="00171445">
        <w:rPr>
          <w:rFonts w:ascii="TH SarabunPSK" w:hAnsi="TH SarabunPSK" w:cs="TH SarabunPSK" w:hint="cs"/>
          <w:sz w:val="32"/>
          <w:szCs w:val="32"/>
          <w:cs/>
        </w:rPr>
        <w:t>ผิว</w:t>
      </w:r>
      <w:r w:rsidR="00C00FCE">
        <w:rPr>
          <w:rFonts w:ascii="TH SarabunPSK" w:hAnsi="TH SarabunPSK" w:cs="TH SarabunPSK" w:hint="cs"/>
          <w:sz w:val="32"/>
          <w:szCs w:val="32"/>
          <w:cs/>
        </w:rPr>
        <w:t xml:space="preserve"> โด</w:t>
      </w:r>
      <w:r w:rsidR="002E7294">
        <w:rPr>
          <w:rFonts w:ascii="TH SarabunPSK" w:hAnsi="TH SarabunPSK" w:cs="TH SarabunPSK" w:hint="cs"/>
          <w:sz w:val="32"/>
          <w:szCs w:val="32"/>
          <w:cs/>
        </w:rPr>
        <w:t>ย</w:t>
      </w:r>
      <w:r w:rsidR="00C00FCE">
        <w:rPr>
          <w:rFonts w:ascii="TH SarabunPSK" w:hAnsi="TH SarabunPSK" w:cs="TH SarabunPSK" w:hint="cs"/>
          <w:sz w:val="32"/>
          <w:szCs w:val="32"/>
          <w:cs/>
        </w:rPr>
        <w:t xml:space="preserve">ให้ตอบเป็นเศษจากการหารด้วย </w:t>
      </w:r>
      <w:r w:rsidR="00C00FCE">
        <w:rPr>
          <w:rFonts w:ascii="TH SarabunPSK" w:hAnsi="TH SarabunPSK" w:cs="TH SarabunPSK"/>
          <w:sz w:val="32"/>
          <w:szCs w:val="32"/>
        </w:rPr>
        <w:t>1e9+7</w:t>
      </w:r>
    </w:p>
    <w:p w14:paraId="64F19C52" w14:textId="573A7EBF" w:rsidR="007D2411" w:rsidRDefault="003E69AD" w:rsidP="00CE3228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379F1CE" w14:textId="70FBA5C4" w:rsidR="00436372" w:rsidRDefault="008F23E4" w:rsidP="00C43FAD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3D137B">
        <w:rPr>
          <w:rFonts w:ascii="TH SarabunPSK" w:hAnsi="TH SarabunPSK" w:cs="TH SarabunPSK" w:hint="cs"/>
          <w:sz w:val="32"/>
          <w:szCs w:val="32"/>
          <w:cs/>
        </w:rPr>
        <w:t xml:space="preserve">แรก รับจำนวนเต็มบวก </w:t>
      </w:r>
      <w:r w:rsidR="003D137B">
        <w:rPr>
          <w:rFonts w:ascii="TH SarabunPSK" w:hAnsi="TH SarabunPSK" w:cs="TH SarabunPSK"/>
          <w:sz w:val="32"/>
          <w:szCs w:val="32"/>
        </w:rPr>
        <w:t xml:space="preserve">Q </w:t>
      </w:r>
      <w:r w:rsidR="003D137B"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 </w:t>
      </w:r>
      <w:r w:rsidR="003D137B">
        <w:rPr>
          <w:rFonts w:ascii="TH SarabunPSK" w:hAnsi="TH SarabunPSK" w:cs="TH SarabunPSK"/>
          <w:sz w:val="32"/>
          <w:szCs w:val="32"/>
        </w:rPr>
        <w:t>(1 &lt;= Q &lt;= 50)</w:t>
      </w:r>
    </w:p>
    <w:p w14:paraId="1B89EA26" w14:textId="24D3D228" w:rsidR="00185ECB" w:rsidRPr="00EB066A" w:rsidRDefault="00C43FAD" w:rsidP="001D522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อีก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F30AE">
        <w:rPr>
          <w:rFonts w:ascii="TH SarabunPSK" w:hAnsi="TH SarabunPSK" w:cs="TH SarabunPSK"/>
          <w:sz w:val="32"/>
          <w:szCs w:val="32"/>
        </w:rPr>
        <w:t>Q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บรรทัดถัดมา รับ</w:t>
      </w:r>
      <w:r w:rsidR="00DF30AE">
        <w:rPr>
          <w:rFonts w:ascii="TH SarabunPSK" w:hAnsi="TH SarabunPSK" w:cs="TH SarabunPSK" w:hint="cs"/>
          <w:sz w:val="32"/>
          <w:szCs w:val="32"/>
          <w:cs/>
        </w:rPr>
        <w:t xml:space="preserve">จำนวนเต็มบวก </w:t>
      </w:r>
      <w:r w:rsidR="00DF30AE">
        <w:rPr>
          <w:rFonts w:ascii="TH SarabunPSK" w:hAnsi="TH SarabunPSK" w:cs="TH SarabunPSK"/>
          <w:sz w:val="32"/>
          <w:szCs w:val="32"/>
        </w:rPr>
        <w:t xml:space="preserve">N, M, K </w:t>
      </w:r>
      <w:r>
        <w:rPr>
          <w:rFonts w:ascii="TH SarabunPSK" w:hAnsi="TH SarabunPSK" w:cs="TH SarabunPSK"/>
          <w:sz w:val="32"/>
          <w:szCs w:val="32"/>
        </w:rPr>
        <w:t xml:space="preserve">(1 &lt;= </w:t>
      </w:r>
      <w:r w:rsidR="00DF30AE">
        <w:rPr>
          <w:rFonts w:ascii="TH SarabunPSK" w:hAnsi="TH SarabunPSK" w:cs="TH SarabunPSK"/>
          <w:sz w:val="32"/>
          <w:szCs w:val="32"/>
        </w:rPr>
        <w:t>N, M, K</w:t>
      </w:r>
      <w:r>
        <w:rPr>
          <w:rFonts w:ascii="TH SarabunPSK" w:hAnsi="TH SarabunPSK" w:cs="TH SarabunPSK"/>
          <w:sz w:val="32"/>
          <w:szCs w:val="32"/>
        </w:rPr>
        <w:t xml:space="preserve"> &lt;= </w:t>
      </w:r>
      <w:r w:rsidR="00DF30AE">
        <w:rPr>
          <w:rFonts w:ascii="TH SarabunPSK" w:hAnsi="TH SarabunPSK" w:cs="TH SarabunPSK"/>
          <w:sz w:val="32"/>
          <w:szCs w:val="32"/>
        </w:rPr>
        <w:t>1,000,000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9E092C0" w14:textId="382BCC6D" w:rsidR="00FD70AD" w:rsidRPr="008D6019" w:rsidRDefault="0000673A" w:rsidP="0000673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1C173D">
        <w:rPr>
          <w:rFonts w:ascii="TH SarabunPSK" w:hAnsi="TH SarabunPSK" w:cs="TH SarabunPSK"/>
          <w:sz w:val="32"/>
          <w:szCs w:val="32"/>
        </w:rPr>
        <w:t>0</w:t>
      </w:r>
      <w:r w:rsidR="00D9404B">
        <w:rPr>
          <w:rFonts w:ascii="TH SarabunPSK" w:hAnsi="TH SarabunPSK" w:cs="TH SarabunPSK"/>
          <w:sz w:val="32"/>
          <w:szCs w:val="32"/>
        </w:rPr>
        <w:t xml:space="preserve">% </w:t>
      </w:r>
      <w:r w:rsidR="00D9404B">
        <w:rPr>
          <w:rFonts w:ascii="TH SarabunPSK" w:hAnsi="TH SarabunPSK" w:cs="TH SarabunPSK" w:hint="cs"/>
          <w:sz w:val="32"/>
          <w:szCs w:val="32"/>
          <w:cs/>
        </w:rPr>
        <w:t>ของข้อมูลชุดทดสอบ</w:t>
      </w:r>
      <w:r w:rsidR="00C4153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N, M, K &lt;=1,000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652096ED" w:rsidR="00382CF4" w:rsidRPr="008D6019" w:rsidRDefault="003E69AD" w:rsidP="00B50E19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0C12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6BC8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C00FCE">
        <w:rPr>
          <w:rFonts w:ascii="TH SarabunPSK" w:hAnsi="TH SarabunPSK" w:cs="TH SarabunPSK" w:hint="cs"/>
          <w:sz w:val="32"/>
          <w:szCs w:val="32"/>
          <w:cs/>
        </w:rPr>
        <w:t>เศษจากการหาร</w:t>
      </w:r>
      <w:r w:rsidR="000E2EA1">
        <w:rPr>
          <w:rFonts w:ascii="TH SarabunPSK" w:hAnsi="TH SarabunPSK" w:cs="TH SarabunPSK" w:hint="cs"/>
          <w:sz w:val="32"/>
          <w:szCs w:val="32"/>
          <w:cs/>
        </w:rPr>
        <w:t>จำนวนวิธีการระบายสี</w:t>
      </w:r>
      <w:r w:rsidR="00C00FCE">
        <w:rPr>
          <w:rFonts w:ascii="TH SarabunPSK" w:hAnsi="TH SarabunPSK" w:cs="TH SarabunPSK" w:hint="cs"/>
          <w:sz w:val="32"/>
          <w:szCs w:val="32"/>
          <w:cs/>
        </w:rPr>
        <w:t xml:space="preserve">ผิวด้วย </w:t>
      </w:r>
      <w:r w:rsidR="00C00FCE">
        <w:rPr>
          <w:rFonts w:ascii="TH SarabunPSK" w:hAnsi="TH SarabunPSK" w:cs="TH SarabunPSK"/>
          <w:sz w:val="32"/>
          <w:szCs w:val="32"/>
        </w:rPr>
        <w:t>1e9+7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9DA5A" w14:textId="77777777" w:rsidR="004910EF" w:rsidRDefault="00AF35A1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01FC3438" w14:textId="2E8CF9DE" w:rsidR="00AF35A1" w:rsidRDefault="00AF35A1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 xml:space="preserve">3 2 </w:t>
            </w:r>
            <w:r w:rsidR="005F781D"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2C7F6945" w14:textId="08C7C7FE" w:rsidR="001B2566" w:rsidRPr="006D5A90" w:rsidRDefault="005F781D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6 4 3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FDC" w14:textId="709A4CBC" w:rsidR="004E3F95" w:rsidRDefault="004E3F95" w:rsidP="00382CF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7</w:t>
            </w:r>
          </w:p>
          <w:p w14:paraId="2EF640DA" w14:textId="703C5264" w:rsidR="004E5108" w:rsidRPr="001E0ED3" w:rsidRDefault="005F781D" w:rsidP="00382CF4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4056</w:t>
            </w:r>
          </w:p>
        </w:tc>
      </w:tr>
    </w:tbl>
    <w:p w14:paraId="2F34DE09" w14:textId="052D3056" w:rsidR="0016487A" w:rsidRDefault="001D3201" w:rsidP="0016487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3F7CC350" w14:textId="37BA12B5" w:rsidR="00AF35A1" w:rsidRDefault="00AF35A1" w:rsidP="00AF35A1">
      <w:pPr>
        <w:pStyle w:val="NormalWeb"/>
        <w:ind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คำถามแรก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สมมติมีสีขาวกับดำ วิธีระบายจะมี ขาวขาวขาว ขาวขาวดำ ขาวดำขาว ดำขาวขาว ดำขาวดำ</w:t>
      </w:r>
      <w:r w:rsidR="001B2566">
        <w:rPr>
          <w:rFonts w:ascii="TH SarabunPSK" w:hAnsi="TH SarabunPSK" w:cs="TH SarabunPSK"/>
          <w:sz w:val="32"/>
          <w:szCs w:val="32"/>
        </w:rPr>
        <w:t xml:space="preserve"> </w:t>
      </w:r>
      <w:r w:rsidR="001B2566">
        <w:rPr>
          <w:rFonts w:ascii="TH SarabunPSK" w:hAnsi="TH SarabunPSK" w:cs="TH SarabunPSK" w:hint="cs"/>
          <w:sz w:val="32"/>
          <w:szCs w:val="32"/>
          <w:cs/>
        </w:rPr>
        <w:t>ดำดำขาว ขาวดำดำ</w:t>
      </w:r>
    </w:p>
    <w:p w14:paraId="7549382A" w14:textId="4CA41E6D" w:rsidR="001B2566" w:rsidRDefault="001B2566" w:rsidP="00AF35A1">
      <w:pPr>
        <w:pStyle w:val="NormalWeb"/>
        <w:ind w:firstLine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แต่จะไม่มี ดำดำดำ เพราะมีสีดำอยู่ติดกันเกิน</w:t>
      </w:r>
      <w:r>
        <w:rPr>
          <w:rFonts w:ascii="TH SarabunPSK" w:hAnsi="TH SarabunPSK" w:cs="TH SarabunPSK"/>
          <w:sz w:val="32"/>
          <w:szCs w:val="32"/>
        </w:rPr>
        <w:t xml:space="preserve"> 2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65C324C5" w14:textId="1F6D4F02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FE643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6B9C" w14:textId="77777777" w:rsidR="00FE6434" w:rsidRDefault="00FE6434">
      <w:r>
        <w:separator/>
      </w:r>
    </w:p>
  </w:endnote>
  <w:endnote w:type="continuationSeparator" w:id="0">
    <w:p w14:paraId="4CFA5FDB" w14:textId="77777777" w:rsidR="00FE6434" w:rsidRDefault="00FE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C6F77B8D-CE5B-4DAE-8430-83AC9137559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3F904312-DE7B-4CEE-8F2A-F6CC367C467C}"/>
    <w:embedBold r:id="rId3" w:fontKey="{BE0D6E74-A10E-487E-A56C-71600E6B4BAC}"/>
    <w:embedItalic r:id="rId4" w:fontKey="{3B52816F-1BFC-41AA-8F0B-6C7540E5F416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5EF4E" w14:textId="77777777" w:rsidR="00FE6434" w:rsidRDefault="00FE6434">
      <w:r>
        <w:separator/>
      </w:r>
    </w:p>
  </w:footnote>
  <w:footnote w:type="continuationSeparator" w:id="0">
    <w:p w14:paraId="210E2878" w14:textId="77777777" w:rsidR="00FE6434" w:rsidRDefault="00FE6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783"/>
    <w:multiLevelType w:val="hybridMultilevel"/>
    <w:tmpl w:val="5ED6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40"/>
  </w:num>
  <w:num w:numId="5" w16cid:durableId="1646351870">
    <w:abstractNumId w:val="24"/>
  </w:num>
  <w:num w:numId="6" w16cid:durableId="1685395544">
    <w:abstractNumId w:val="8"/>
  </w:num>
  <w:num w:numId="7" w16cid:durableId="631593917">
    <w:abstractNumId w:val="26"/>
  </w:num>
  <w:num w:numId="8" w16cid:durableId="1098523122">
    <w:abstractNumId w:val="43"/>
  </w:num>
  <w:num w:numId="9" w16cid:durableId="1069114289">
    <w:abstractNumId w:val="19"/>
  </w:num>
  <w:num w:numId="10" w16cid:durableId="58478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3"/>
  </w:num>
  <w:num w:numId="12" w16cid:durableId="1539776127">
    <w:abstractNumId w:val="9"/>
  </w:num>
  <w:num w:numId="13" w16cid:durableId="1525632037">
    <w:abstractNumId w:val="18"/>
  </w:num>
  <w:num w:numId="14" w16cid:durableId="496464532">
    <w:abstractNumId w:val="33"/>
  </w:num>
  <w:num w:numId="15" w16cid:durableId="2033218990">
    <w:abstractNumId w:val="5"/>
  </w:num>
  <w:num w:numId="16" w16cid:durableId="83765825">
    <w:abstractNumId w:val="31"/>
  </w:num>
  <w:num w:numId="17" w16cid:durableId="1635984212">
    <w:abstractNumId w:val="37"/>
  </w:num>
  <w:num w:numId="18" w16cid:durableId="1155603849">
    <w:abstractNumId w:val="17"/>
  </w:num>
  <w:num w:numId="19" w16cid:durableId="1417245984">
    <w:abstractNumId w:val="14"/>
  </w:num>
  <w:num w:numId="20" w16cid:durableId="794448811">
    <w:abstractNumId w:val="36"/>
  </w:num>
  <w:num w:numId="21" w16cid:durableId="1773207577">
    <w:abstractNumId w:val="39"/>
  </w:num>
  <w:num w:numId="22" w16cid:durableId="2109615081">
    <w:abstractNumId w:val="41"/>
  </w:num>
  <w:num w:numId="23" w16cid:durableId="1534919326">
    <w:abstractNumId w:val="44"/>
  </w:num>
  <w:num w:numId="24" w16cid:durableId="941570453">
    <w:abstractNumId w:val="42"/>
  </w:num>
  <w:num w:numId="25" w16cid:durableId="569002835">
    <w:abstractNumId w:val="25"/>
  </w:num>
  <w:num w:numId="26" w16cid:durableId="231693925">
    <w:abstractNumId w:val="29"/>
  </w:num>
  <w:num w:numId="27" w16cid:durableId="434904450">
    <w:abstractNumId w:val="15"/>
  </w:num>
  <w:num w:numId="28" w16cid:durableId="724567788">
    <w:abstractNumId w:val="34"/>
  </w:num>
  <w:num w:numId="29" w16cid:durableId="1218584831">
    <w:abstractNumId w:val="4"/>
  </w:num>
  <w:num w:numId="30" w16cid:durableId="1421220947">
    <w:abstractNumId w:val="7"/>
  </w:num>
  <w:num w:numId="31" w16cid:durableId="1530489864">
    <w:abstractNumId w:val="10"/>
  </w:num>
  <w:num w:numId="32" w16cid:durableId="201720648">
    <w:abstractNumId w:val="28"/>
  </w:num>
  <w:num w:numId="33" w16cid:durableId="1391535865">
    <w:abstractNumId w:val="30"/>
  </w:num>
  <w:num w:numId="34" w16cid:durableId="1627081044">
    <w:abstractNumId w:val="20"/>
  </w:num>
  <w:num w:numId="35" w16cid:durableId="2003853966">
    <w:abstractNumId w:val="11"/>
  </w:num>
  <w:num w:numId="36" w16cid:durableId="784883631">
    <w:abstractNumId w:val="38"/>
  </w:num>
  <w:num w:numId="37" w16cid:durableId="2001814185">
    <w:abstractNumId w:val="21"/>
  </w:num>
  <w:num w:numId="38" w16cid:durableId="1068188486">
    <w:abstractNumId w:val="22"/>
  </w:num>
  <w:num w:numId="39" w16cid:durableId="956956741">
    <w:abstractNumId w:val="12"/>
  </w:num>
  <w:num w:numId="40" w16cid:durableId="1415978139">
    <w:abstractNumId w:val="3"/>
  </w:num>
  <w:num w:numId="41" w16cid:durableId="532038818">
    <w:abstractNumId w:val="35"/>
  </w:num>
  <w:num w:numId="42" w16cid:durableId="1991322052">
    <w:abstractNumId w:val="16"/>
  </w:num>
  <w:num w:numId="43" w16cid:durableId="838811051">
    <w:abstractNumId w:val="27"/>
  </w:num>
  <w:num w:numId="44" w16cid:durableId="1946498644">
    <w:abstractNumId w:val="23"/>
  </w:num>
  <w:num w:numId="45" w16cid:durableId="2112123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TrueTypeFonts/>
  <w:embedSystemFonts/>
  <w:saveSubset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0673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A7D8B"/>
    <w:rsid w:val="000B0AA6"/>
    <w:rsid w:val="000B3B29"/>
    <w:rsid w:val="000B3FD4"/>
    <w:rsid w:val="000B7879"/>
    <w:rsid w:val="000C0844"/>
    <w:rsid w:val="000C12B5"/>
    <w:rsid w:val="000C34D8"/>
    <w:rsid w:val="000C3731"/>
    <w:rsid w:val="000C68E5"/>
    <w:rsid w:val="000D1587"/>
    <w:rsid w:val="000D3499"/>
    <w:rsid w:val="000D39D4"/>
    <w:rsid w:val="000D5731"/>
    <w:rsid w:val="000D62E8"/>
    <w:rsid w:val="000E01AD"/>
    <w:rsid w:val="000E0D16"/>
    <w:rsid w:val="000E2EA1"/>
    <w:rsid w:val="000E3DD3"/>
    <w:rsid w:val="000E3F68"/>
    <w:rsid w:val="000E4570"/>
    <w:rsid w:val="000E4AFE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2065C"/>
    <w:rsid w:val="001467C6"/>
    <w:rsid w:val="001470F9"/>
    <w:rsid w:val="00152457"/>
    <w:rsid w:val="0015260D"/>
    <w:rsid w:val="0016487A"/>
    <w:rsid w:val="00166454"/>
    <w:rsid w:val="00166995"/>
    <w:rsid w:val="00171445"/>
    <w:rsid w:val="00171602"/>
    <w:rsid w:val="00176969"/>
    <w:rsid w:val="00180D4E"/>
    <w:rsid w:val="00185ECB"/>
    <w:rsid w:val="001873F2"/>
    <w:rsid w:val="001876E0"/>
    <w:rsid w:val="0018783A"/>
    <w:rsid w:val="00192E08"/>
    <w:rsid w:val="00193290"/>
    <w:rsid w:val="001965ED"/>
    <w:rsid w:val="00197152"/>
    <w:rsid w:val="001A57A5"/>
    <w:rsid w:val="001A6800"/>
    <w:rsid w:val="001A688A"/>
    <w:rsid w:val="001A7996"/>
    <w:rsid w:val="001B20BF"/>
    <w:rsid w:val="001B2566"/>
    <w:rsid w:val="001B4FBE"/>
    <w:rsid w:val="001C0B15"/>
    <w:rsid w:val="001C173D"/>
    <w:rsid w:val="001C3D94"/>
    <w:rsid w:val="001C411E"/>
    <w:rsid w:val="001D3201"/>
    <w:rsid w:val="001D5229"/>
    <w:rsid w:val="001E0ED3"/>
    <w:rsid w:val="001E3372"/>
    <w:rsid w:val="001F659B"/>
    <w:rsid w:val="00201237"/>
    <w:rsid w:val="00207CEE"/>
    <w:rsid w:val="002119EB"/>
    <w:rsid w:val="00213186"/>
    <w:rsid w:val="00216099"/>
    <w:rsid w:val="0022092C"/>
    <w:rsid w:val="00224E78"/>
    <w:rsid w:val="00225784"/>
    <w:rsid w:val="00226D1A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191"/>
    <w:rsid w:val="002943BE"/>
    <w:rsid w:val="002A07AD"/>
    <w:rsid w:val="002A309E"/>
    <w:rsid w:val="002A3949"/>
    <w:rsid w:val="002A6E46"/>
    <w:rsid w:val="002B123B"/>
    <w:rsid w:val="002B2B24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E7294"/>
    <w:rsid w:val="002F1031"/>
    <w:rsid w:val="002F172E"/>
    <w:rsid w:val="002F2661"/>
    <w:rsid w:val="002F2FA2"/>
    <w:rsid w:val="002F402F"/>
    <w:rsid w:val="002F41C1"/>
    <w:rsid w:val="002F6E63"/>
    <w:rsid w:val="00300DB7"/>
    <w:rsid w:val="00302959"/>
    <w:rsid w:val="003054A7"/>
    <w:rsid w:val="00305E9E"/>
    <w:rsid w:val="003109C9"/>
    <w:rsid w:val="00314A31"/>
    <w:rsid w:val="00314D01"/>
    <w:rsid w:val="003169DC"/>
    <w:rsid w:val="00321B12"/>
    <w:rsid w:val="003242E7"/>
    <w:rsid w:val="00325B1F"/>
    <w:rsid w:val="00326E30"/>
    <w:rsid w:val="00327E1E"/>
    <w:rsid w:val="00331950"/>
    <w:rsid w:val="00332B5B"/>
    <w:rsid w:val="00340B83"/>
    <w:rsid w:val="00340FC0"/>
    <w:rsid w:val="00344923"/>
    <w:rsid w:val="003464F0"/>
    <w:rsid w:val="00356741"/>
    <w:rsid w:val="0036314A"/>
    <w:rsid w:val="0036524C"/>
    <w:rsid w:val="00366ECA"/>
    <w:rsid w:val="00370119"/>
    <w:rsid w:val="00372ED6"/>
    <w:rsid w:val="003752C5"/>
    <w:rsid w:val="00382CF4"/>
    <w:rsid w:val="00384BE5"/>
    <w:rsid w:val="0038740E"/>
    <w:rsid w:val="003902B4"/>
    <w:rsid w:val="00390967"/>
    <w:rsid w:val="00390A7C"/>
    <w:rsid w:val="00392610"/>
    <w:rsid w:val="00392A9A"/>
    <w:rsid w:val="00392CB1"/>
    <w:rsid w:val="003A04B7"/>
    <w:rsid w:val="003A24CE"/>
    <w:rsid w:val="003A2DBB"/>
    <w:rsid w:val="003A6F4F"/>
    <w:rsid w:val="003B0B9A"/>
    <w:rsid w:val="003C2AD5"/>
    <w:rsid w:val="003C58CE"/>
    <w:rsid w:val="003C5AEB"/>
    <w:rsid w:val="003C63DC"/>
    <w:rsid w:val="003D02F3"/>
    <w:rsid w:val="003D137B"/>
    <w:rsid w:val="003D2890"/>
    <w:rsid w:val="003D2BEE"/>
    <w:rsid w:val="003D4ED2"/>
    <w:rsid w:val="003E01DD"/>
    <w:rsid w:val="003E05E0"/>
    <w:rsid w:val="003E59A8"/>
    <w:rsid w:val="003E69AD"/>
    <w:rsid w:val="003F1EE0"/>
    <w:rsid w:val="003F2AF9"/>
    <w:rsid w:val="003F3B39"/>
    <w:rsid w:val="003F7E2B"/>
    <w:rsid w:val="00400063"/>
    <w:rsid w:val="00402AEA"/>
    <w:rsid w:val="0040450D"/>
    <w:rsid w:val="00405523"/>
    <w:rsid w:val="00406BC4"/>
    <w:rsid w:val="00407FC6"/>
    <w:rsid w:val="00412223"/>
    <w:rsid w:val="00413F98"/>
    <w:rsid w:val="004144CB"/>
    <w:rsid w:val="0042337A"/>
    <w:rsid w:val="0042478D"/>
    <w:rsid w:val="00431236"/>
    <w:rsid w:val="004351EA"/>
    <w:rsid w:val="00436372"/>
    <w:rsid w:val="00440F7C"/>
    <w:rsid w:val="00442B0D"/>
    <w:rsid w:val="00445130"/>
    <w:rsid w:val="004554F3"/>
    <w:rsid w:val="00466685"/>
    <w:rsid w:val="00470B54"/>
    <w:rsid w:val="00472A4C"/>
    <w:rsid w:val="00472C75"/>
    <w:rsid w:val="00475900"/>
    <w:rsid w:val="00480865"/>
    <w:rsid w:val="00480F2B"/>
    <w:rsid w:val="004810CF"/>
    <w:rsid w:val="0048556B"/>
    <w:rsid w:val="004910EF"/>
    <w:rsid w:val="00491424"/>
    <w:rsid w:val="00494DC7"/>
    <w:rsid w:val="004A1695"/>
    <w:rsid w:val="004A5882"/>
    <w:rsid w:val="004B3711"/>
    <w:rsid w:val="004B72DA"/>
    <w:rsid w:val="004D2FF8"/>
    <w:rsid w:val="004D4420"/>
    <w:rsid w:val="004D787F"/>
    <w:rsid w:val="004E1443"/>
    <w:rsid w:val="004E1EE6"/>
    <w:rsid w:val="004E3F95"/>
    <w:rsid w:val="004E5108"/>
    <w:rsid w:val="004E6BC8"/>
    <w:rsid w:val="004F0641"/>
    <w:rsid w:val="004F60F9"/>
    <w:rsid w:val="005003D7"/>
    <w:rsid w:val="005031BC"/>
    <w:rsid w:val="00504262"/>
    <w:rsid w:val="00507566"/>
    <w:rsid w:val="00515335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4901"/>
    <w:rsid w:val="005364F5"/>
    <w:rsid w:val="005372EA"/>
    <w:rsid w:val="00542FC6"/>
    <w:rsid w:val="00543738"/>
    <w:rsid w:val="00545836"/>
    <w:rsid w:val="00547638"/>
    <w:rsid w:val="00557F53"/>
    <w:rsid w:val="005602F5"/>
    <w:rsid w:val="005603BE"/>
    <w:rsid w:val="00560AA1"/>
    <w:rsid w:val="005619F2"/>
    <w:rsid w:val="005673E9"/>
    <w:rsid w:val="00567C37"/>
    <w:rsid w:val="005833D2"/>
    <w:rsid w:val="005834EF"/>
    <w:rsid w:val="005846EC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1BEB"/>
    <w:rsid w:val="005D293E"/>
    <w:rsid w:val="005E58E7"/>
    <w:rsid w:val="005F781D"/>
    <w:rsid w:val="006003B9"/>
    <w:rsid w:val="00600B0C"/>
    <w:rsid w:val="00601CCE"/>
    <w:rsid w:val="006046B1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175"/>
    <w:rsid w:val="00641F43"/>
    <w:rsid w:val="00642C80"/>
    <w:rsid w:val="006478C8"/>
    <w:rsid w:val="00653085"/>
    <w:rsid w:val="00653F03"/>
    <w:rsid w:val="00656C1C"/>
    <w:rsid w:val="00662243"/>
    <w:rsid w:val="00664ED5"/>
    <w:rsid w:val="00670932"/>
    <w:rsid w:val="00672B91"/>
    <w:rsid w:val="00681839"/>
    <w:rsid w:val="00695CEB"/>
    <w:rsid w:val="006A47F4"/>
    <w:rsid w:val="006A5DCD"/>
    <w:rsid w:val="006A65BA"/>
    <w:rsid w:val="006B08A9"/>
    <w:rsid w:val="006B10DA"/>
    <w:rsid w:val="006C1C17"/>
    <w:rsid w:val="006C484D"/>
    <w:rsid w:val="006D5A90"/>
    <w:rsid w:val="006E1576"/>
    <w:rsid w:val="006E1A93"/>
    <w:rsid w:val="006E4472"/>
    <w:rsid w:val="006E4DDE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0748"/>
    <w:rsid w:val="00720762"/>
    <w:rsid w:val="00725422"/>
    <w:rsid w:val="0073098A"/>
    <w:rsid w:val="00730EA0"/>
    <w:rsid w:val="007329DC"/>
    <w:rsid w:val="0073581D"/>
    <w:rsid w:val="00736E19"/>
    <w:rsid w:val="0074187B"/>
    <w:rsid w:val="00745CA5"/>
    <w:rsid w:val="00752F6D"/>
    <w:rsid w:val="00753427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2B77"/>
    <w:rsid w:val="007A53E9"/>
    <w:rsid w:val="007A7886"/>
    <w:rsid w:val="007B0DD1"/>
    <w:rsid w:val="007B6EA4"/>
    <w:rsid w:val="007C2E32"/>
    <w:rsid w:val="007C3E0C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03D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348A5"/>
    <w:rsid w:val="00842836"/>
    <w:rsid w:val="00844B71"/>
    <w:rsid w:val="00850B7C"/>
    <w:rsid w:val="00855B20"/>
    <w:rsid w:val="00855CD1"/>
    <w:rsid w:val="00857305"/>
    <w:rsid w:val="00864091"/>
    <w:rsid w:val="0086417A"/>
    <w:rsid w:val="00865DD0"/>
    <w:rsid w:val="008671AB"/>
    <w:rsid w:val="0087421F"/>
    <w:rsid w:val="0087458F"/>
    <w:rsid w:val="008775D9"/>
    <w:rsid w:val="00884212"/>
    <w:rsid w:val="00885AD3"/>
    <w:rsid w:val="00887C8B"/>
    <w:rsid w:val="00891904"/>
    <w:rsid w:val="00895275"/>
    <w:rsid w:val="008A104B"/>
    <w:rsid w:val="008A1562"/>
    <w:rsid w:val="008A214C"/>
    <w:rsid w:val="008A3E2E"/>
    <w:rsid w:val="008B4BFF"/>
    <w:rsid w:val="008B7CD8"/>
    <w:rsid w:val="008C3DA2"/>
    <w:rsid w:val="008C43C5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00A"/>
    <w:rsid w:val="00910FE4"/>
    <w:rsid w:val="00912090"/>
    <w:rsid w:val="009130E9"/>
    <w:rsid w:val="00915238"/>
    <w:rsid w:val="00920F37"/>
    <w:rsid w:val="00921034"/>
    <w:rsid w:val="00922D2B"/>
    <w:rsid w:val="00923521"/>
    <w:rsid w:val="00923A4C"/>
    <w:rsid w:val="00925B78"/>
    <w:rsid w:val="00933759"/>
    <w:rsid w:val="0094015C"/>
    <w:rsid w:val="0094084E"/>
    <w:rsid w:val="00945B4E"/>
    <w:rsid w:val="0095166B"/>
    <w:rsid w:val="00953E09"/>
    <w:rsid w:val="0096043E"/>
    <w:rsid w:val="0096276C"/>
    <w:rsid w:val="009645CA"/>
    <w:rsid w:val="0096716D"/>
    <w:rsid w:val="00970C20"/>
    <w:rsid w:val="00972AD9"/>
    <w:rsid w:val="00976D9E"/>
    <w:rsid w:val="00977C6F"/>
    <w:rsid w:val="00980690"/>
    <w:rsid w:val="00980FED"/>
    <w:rsid w:val="00981AFE"/>
    <w:rsid w:val="00982850"/>
    <w:rsid w:val="00984DF9"/>
    <w:rsid w:val="00991758"/>
    <w:rsid w:val="00992925"/>
    <w:rsid w:val="00997AF0"/>
    <w:rsid w:val="009A3EE2"/>
    <w:rsid w:val="009A4927"/>
    <w:rsid w:val="009A5251"/>
    <w:rsid w:val="009A5C3A"/>
    <w:rsid w:val="009A6BFA"/>
    <w:rsid w:val="009B1A4C"/>
    <w:rsid w:val="009B1C96"/>
    <w:rsid w:val="009B4DCD"/>
    <w:rsid w:val="009B547D"/>
    <w:rsid w:val="009C2F93"/>
    <w:rsid w:val="009C6EF4"/>
    <w:rsid w:val="009D3922"/>
    <w:rsid w:val="009E38BE"/>
    <w:rsid w:val="009E52D1"/>
    <w:rsid w:val="009E58D8"/>
    <w:rsid w:val="009F08A7"/>
    <w:rsid w:val="009F3950"/>
    <w:rsid w:val="00A0093F"/>
    <w:rsid w:val="00A02196"/>
    <w:rsid w:val="00A03B80"/>
    <w:rsid w:val="00A0688D"/>
    <w:rsid w:val="00A10C88"/>
    <w:rsid w:val="00A114EE"/>
    <w:rsid w:val="00A135A8"/>
    <w:rsid w:val="00A25A5E"/>
    <w:rsid w:val="00A26474"/>
    <w:rsid w:val="00A27B98"/>
    <w:rsid w:val="00A31AB7"/>
    <w:rsid w:val="00A3584E"/>
    <w:rsid w:val="00A35949"/>
    <w:rsid w:val="00A51507"/>
    <w:rsid w:val="00A518E0"/>
    <w:rsid w:val="00A55E90"/>
    <w:rsid w:val="00A621C5"/>
    <w:rsid w:val="00A6390E"/>
    <w:rsid w:val="00A73548"/>
    <w:rsid w:val="00A75003"/>
    <w:rsid w:val="00A82D90"/>
    <w:rsid w:val="00A84AAB"/>
    <w:rsid w:val="00A8567D"/>
    <w:rsid w:val="00A8731E"/>
    <w:rsid w:val="00A91B29"/>
    <w:rsid w:val="00A9303B"/>
    <w:rsid w:val="00A95012"/>
    <w:rsid w:val="00A96EB4"/>
    <w:rsid w:val="00AA4E5C"/>
    <w:rsid w:val="00AA6FD5"/>
    <w:rsid w:val="00AB16B7"/>
    <w:rsid w:val="00AB3E22"/>
    <w:rsid w:val="00AB7B5F"/>
    <w:rsid w:val="00AC0647"/>
    <w:rsid w:val="00AC7CE8"/>
    <w:rsid w:val="00AD1082"/>
    <w:rsid w:val="00AD1301"/>
    <w:rsid w:val="00AD4F0A"/>
    <w:rsid w:val="00AE3DA4"/>
    <w:rsid w:val="00AE4BBC"/>
    <w:rsid w:val="00AE5543"/>
    <w:rsid w:val="00AE6569"/>
    <w:rsid w:val="00AF2E20"/>
    <w:rsid w:val="00AF35A1"/>
    <w:rsid w:val="00AF7AC2"/>
    <w:rsid w:val="00B00F5B"/>
    <w:rsid w:val="00B01F0C"/>
    <w:rsid w:val="00B033F7"/>
    <w:rsid w:val="00B03590"/>
    <w:rsid w:val="00B0393F"/>
    <w:rsid w:val="00B07CEB"/>
    <w:rsid w:val="00B10B8A"/>
    <w:rsid w:val="00B135E1"/>
    <w:rsid w:val="00B13BDC"/>
    <w:rsid w:val="00B17A88"/>
    <w:rsid w:val="00B20B97"/>
    <w:rsid w:val="00B21225"/>
    <w:rsid w:val="00B247CB"/>
    <w:rsid w:val="00B248B9"/>
    <w:rsid w:val="00B31329"/>
    <w:rsid w:val="00B31D3A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0B2A"/>
    <w:rsid w:val="00BA4351"/>
    <w:rsid w:val="00BA5CD5"/>
    <w:rsid w:val="00BB0979"/>
    <w:rsid w:val="00BB1B91"/>
    <w:rsid w:val="00BB4DFC"/>
    <w:rsid w:val="00BC0813"/>
    <w:rsid w:val="00BC570F"/>
    <w:rsid w:val="00BD0F83"/>
    <w:rsid w:val="00BD1043"/>
    <w:rsid w:val="00BD25C9"/>
    <w:rsid w:val="00BF4CD1"/>
    <w:rsid w:val="00BF7951"/>
    <w:rsid w:val="00C00214"/>
    <w:rsid w:val="00C00B99"/>
    <w:rsid w:val="00C00FCE"/>
    <w:rsid w:val="00C0116F"/>
    <w:rsid w:val="00C11E0E"/>
    <w:rsid w:val="00C1766D"/>
    <w:rsid w:val="00C2009B"/>
    <w:rsid w:val="00C26688"/>
    <w:rsid w:val="00C36663"/>
    <w:rsid w:val="00C41532"/>
    <w:rsid w:val="00C41FE6"/>
    <w:rsid w:val="00C43FAD"/>
    <w:rsid w:val="00C4636B"/>
    <w:rsid w:val="00C52608"/>
    <w:rsid w:val="00C52AD4"/>
    <w:rsid w:val="00C552EC"/>
    <w:rsid w:val="00C5569E"/>
    <w:rsid w:val="00C56CCE"/>
    <w:rsid w:val="00C612BC"/>
    <w:rsid w:val="00C62C34"/>
    <w:rsid w:val="00C634BD"/>
    <w:rsid w:val="00C65414"/>
    <w:rsid w:val="00C65B7A"/>
    <w:rsid w:val="00C7108B"/>
    <w:rsid w:val="00C7229F"/>
    <w:rsid w:val="00C74F75"/>
    <w:rsid w:val="00C75D6D"/>
    <w:rsid w:val="00C822B3"/>
    <w:rsid w:val="00C876D1"/>
    <w:rsid w:val="00C90137"/>
    <w:rsid w:val="00C91825"/>
    <w:rsid w:val="00C9410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D7331"/>
    <w:rsid w:val="00CE0D93"/>
    <w:rsid w:val="00CE12A0"/>
    <w:rsid w:val="00CE3228"/>
    <w:rsid w:val="00CE3985"/>
    <w:rsid w:val="00CE4BCF"/>
    <w:rsid w:val="00CE6D19"/>
    <w:rsid w:val="00CE73CF"/>
    <w:rsid w:val="00CF0A61"/>
    <w:rsid w:val="00CF1039"/>
    <w:rsid w:val="00CF1195"/>
    <w:rsid w:val="00CF1C40"/>
    <w:rsid w:val="00CF2185"/>
    <w:rsid w:val="00CF4AB8"/>
    <w:rsid w:val="00CF6F6C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16B0"/>
    <w:rsid w:val="00D25B59"/>
    <w:rsid w:val="00D27F8B"/>
    <w:rsid w:val="00D318AC"/>
    <w:rsid w:val="00D36BEF"/>
    <w:rsid w:val="00D41A00"/>
    <w:rsid w:val="00D4476F"/>
    <w:rsid w:val="00D50255"/>
    <w:rsid w:val="00D510CA"/>
    <w:rsid w:val="00D54E80"/>
    <w:rsid w:val="00D54F41"/>
    <w:rsid w:val="00D603E0"/>
    <w:rsid w:val="00D615C8"/>
    <w:rsid w:val="00D6175C"/>
    <w:rsid w:val="00D62238"/>
    <w:rsid w:val="00D72308"/>
    <w:rsid w:val="00D729C6"/>
    <w:rsid w:val="00D7374F"/>
    <w:rsid w:val="00D77EF8"/>
    <w:rsid w:val="00D80437"/>
    <w:rsid w:val="00D815E7"/>
    <w:rsid w:val="00D84F9A"/>
    <w:rsid w:val="00D86A7D"/>
    <w:rsid w:val="00D918B3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181C"/>
    <w:rsid w:val="00DF30AE"/>
    <w:rsid w:val="00DF4250"/>
    <w:rsid w:val="00DF6E35"/>
    <w:rsid w:val="00E04CFF"/>
    <w:rsid w:val="00E11559"/>
    <w:rsid w:val="00E13EEA"/>
    <w:rsid w:val="00E16C0C"/>
    <w:rsid w:val="00E22A7E"/>
    <w:rsid w:val="00E2325D"/>
    <w:rsid w:val="00E24866"/>
    <w:rsid w:val="00E35F03"/>
    <w:rsid w:val="00E36645"/>
    <w:rsid w:val="00E42046"/>
    <w:rsid w:val="00E42901"/>
    <w:rsid w:val="00E44FB5"/>
    <w:rsid w:val="00E454D0"/>
    <w:rsid w:val="00E537FE"/>
    <w:rsid w:val="00E617AF"/>
    <w:rsid w:val="00E6200F"/>
    <w:rsid w:val="00E6612E"/>
    <w:rsid w:val="00E6669A"/>
    <w:rsid w:val="00E6756C"/>
    <w:rsid w:val="00E716D7"/>
    <w:rsid w:val="00E73BD6"/>
    <w:rsid w:val="00E74A3A"/>
    <w:rsid w:val="00E74F47"/>
    <w:rsid w:val="00E80BFB"/>
    <w:rsid w:val="00E85ECB"/>
    <w:rsid w:val="00E93904"/>
    <w:rsid w:val="00E94D10"/>
    <w:rsid w:val="00E95EF8"/>
    <w:rsid w:val="00E96E71"/>
    <w:rsid w:val="00EA008B"/>
    <w:rsid w:val="00EA406B"/>
    <w:rsid w:val="00EA7BD0"/>
    <w:rsid w:val="00EA7F33"/>
    <w:rsid w:val="00EB066A"/>
    <w:rsid w:val="00EB1789"/>
    <w:rsid w:val="00EB194B"/>
    <w:rsid w:val="00EB1FAC"/>
    <w:rsid w:val="00EB301E"/>
    <w:rsid w:val="00EB4B9E"/>
    <w:rsid w:val="00EC5154"/>
    <w:rsid w:val="00ED4D4F"/>
    <w:rsid w:val="00ED7479"/>
    <w:rsid w:val="00EE1935"/>
    <w:rsid w:val="00EE316D"/>
    <w:rsid w:val="00EE53E1"/>
    <w:rsid w:val="00EE5827"/>
    <w:rsid w:val="00EE63E5"/>
    <w:rsid w:val="00EE71BC"/>
    <w:rsid w:val="00EF1980"/>
    <w:rsid w:val="00EF538D"/>
    <w:rsid w:val="00F01824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4273"/>
    <w:rsid w:val="00F5432F"/>
    <w:rsid w:val="00F63A12"/>
    <w:rsid w:val="00F63FFE"/>
    <w:rsid w:val="00F649D8"/>
    <w:rsid w:val="00F72CED"/>
    <w:rsid w:val="00F75BC0"/>
    <w:rsid w:val="00F778B6"/>
    <w:rsid w:val="00F82388"/>
    <w:rsid w:val="00F86781"/>
    <w:rsid w:val="00F87440"/>
    <w:rsid w:val="00F91167"/>
    <w:rsid w:val="00F95F67"/>
    <w:rsid w:val="00F97FA4"/>
    <w:rsid w:val="00FA3926"/>
    <w:rsid w:val="00FB0EA7"/>
    <w:rsid w:val="00FB3982"/>
    <w:rsid w:val="00FB5B79"/>
    <w:rsid w:val="00FB70D2"/>
    <w:rsid w:val="00FC0551"/>
    <w:rsid w:val="00FC36FD"/>
    <w:rsid w:val="00FD1002"/>
    <w:rsid w:val="00FD1D51"/>
    <w:rsid w:val="00FD3D7F"/>
    <w:rsid w:val="00FD449E"/>
    <w:rsid w:val="00FD4DC0"/>
    <w:rsid w:val="00FD69F2"/>
    <w:rsid w:val="00FD70AD"/>
    <w:rsid w:val="00FD7530"/>
    <w:rsid w:val="00FE1F2C"/>
    <w:rsid w:val="00FE5AB5"/>
    <w:rsid w:val="00FE6434"/>
    <w:rsid w:val="00FE7F3C"/>
    <w:rsid w:val="00FF1CB1"/>
    <w:rsid w:val="00FF344F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62</cp:revision>
  <cp:lastPrinted>2024-05-09T15:50:00Z</cp:lastPrinted>
  <dcterms:created xsi:type="dcterms:W3CDTF">2024-05-07T18:24:00Z</dcterms:created>
  <dcterms:modified xsi:type="dcterms:W3CDTF">2024-05-09T15:50:00Z</dcterms:modified>
</cp:coreProperties>
</file>