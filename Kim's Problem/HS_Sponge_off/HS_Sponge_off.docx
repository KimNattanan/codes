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3A9B95CF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EB4B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ไฮเปอร์โซนิก</w:t>
            </w:r>
            <w:r w:rsidR="009E58D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ขอเกาะหน่อย</w:t>
            </w:r>
            <w:r w:rsidR="00C94105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(</w:t>
            </w:r>
            <w:proofErr w:type="spellStart"/>
            <w:r w:rsidR="0048086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HS</w:t>
            </w:r>
            <w:r w:rsidR="00207CE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9E58D8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Sponge</w:t>
            </w:r>
            <w:proofErr w:type="spellEnd"/>
            <w:r w:rsidR="009E58D8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off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)</w:t>
            </w:r>
          </w:p>
        </w:tc>
      </w:tr>
    </w:tbl>
    <w:p w14:paraId="7B9A3BAE" w14:textId="7F68CEBE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Hypersonic Test 2024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โจทยสำหรับติวผูแทนศูนย สอวน. คอมพิวเตอร รุน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20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>โดยพี่พีท</w:t>
      </w:r>
    </w:p>
    <w:p w14:paraId="4987873F" w14:textId="4C89E1F8" w:rsidR="00226D1A" w:rsidRDefault="003E69AD" w:rsidP="00D318AC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D77EF8">
        <w:rPr>
          <w:rFonts w:ascii="TH SarabunPSK" w:hAnsi="TH SarabunPSK" w:cs="TH SarabunPSK" w:hint="cs"/>
          <w:sz w:val="32"/>
          <w:szCs w:val="32"/>
          <w:cs/>
        </w:rPr>
        <w:t xml:space="preserve">มีเมืองอยู่ </w:t>
      </w:r>
      <w:r w:rsidR="00D77EF8">
        <w:rPr>
          <w:rFonts w:ascii="TH SarabunPSK" w:hAnsi="TH SarabunPSK" w:cs="TH SarabunPSK"/>
          <w:sz w:val="32"/>
          <w:szCs w:val="32"/>
        </w:rPr>
        <w:t xml:space="preserve">N </w:t>
      </w:r>
      <w:r w:rsidR="00D77EF8">
        <w:rPr>
          <w:rFonts w:ascii="TH SarabunPSK" w:hAnsi="TH SarabunPSK" w:cs="TH SarabunPSK" w:hint="cs"/>
          <w:sz w:val="32"/>
          <w:szCs w:val="32"/>
          <w:cs/>
        </w:rPr>
        <w:t xml:space="preserve">เมือง เส้นทาง </w:t>
      </w:r>
      <w:r w:rsidR="00D77EF8">
        <w:rPr>
          <w:rFonts w:ascii="TH SarabunPSK" w:hAnsi="TH SarabunPSK" w:cs="TH SarabunPSK"/>
          <w:sz w:val="32"/>
          <w:szCs w:val="32"/>
        </w:rPr>
        <w:t xml:space="preserve">M </w:t>
      </w:r>
      <w:r w:rsidR="00D77EF8">
        <w:rPr>
          <w:rFonts w:ascii="TH SarabunPSK" w:hAnsi="TH SarabunPSK" w:cs="TH SarabunPSK" w:hint="cs"/>
          <w:sz w:val="32"/>
          <w:szCs w:val="32"/>
          <w:cs/>
        </w:rPr>
        <w:t>เส้นเชื่อมระหว่างเมืองสองเมือง</w:t>
      </w:r>
      <w:r w:rsidR="009E38BE">
        <w:rPr>
          <w:rFonts w:ascii="TH SarabunPSK" w:hAnsi="TH SarabunPSK" w:cs="TH SarabunPSK" w:hint="cs"/>
          <w:sz w:val="32"/>
          <w:szCs w:val="32"/>
          <w:cs/>
        </w:rPr>
        <w:t>แบบสองทิศ</w:t>
      </w:r>
      <w:r w:rsidR="00D77EF8">
        <w:rPr>
          <w:rFonts w:ascii="TH SarabunPSK" w:hAnsi="TH SarabunPSK" w:cs="TH SarabunPSK" w:hint="cs"/>
          <w:sz w:val="32"/>
          <w:szCs w:val="32"/>
          <w:cs/>
        </w:rPr>
        <w:t xml:space="preserve"> แต่ละเส้นทาง</w:t>
      </w:r>
      <w:r w:rsidR="009E38BE">
        <w:rPr>
          <w:rFonts w:ascii="TH SarabunPSK" w:hAnsi="TH SarabunPSK" w:cs="TH SarabunPSK" w:hint="cs"/>
          <w:sz w:val="32"/>
          <w:szCs w:val="32"/>
          <w:cs/>
        </w:rPr>
        <w:t>หาเดินทางผ่านจะ</w:t>
      </w:r>
      <w:r w:rsidR="00D77EF8">
        <w:rPr>
          <w:rFonts w:ascii="TH SarabunPSK" w:hAnsi="TH SarabunPSK" w:cs="TH SarabunPSK" w:hint="cs"/>
          <w:sz w:val="32"/>
          <w:szCs w:val="32"/>
          <w:cs/>
        </w:rPr>
        <w:t>มีค่าใช้จ่ายในการเดินทางอยู่ และทุกเมืองสามารถไปหากันได้ผ่านเส้นทางดังกล่าว</w:t>
      </w:r>
    </w:p>
    <w:p w14:paraId="52B3DFAB" w14:textId="2B91A4E7" w:rsidR="00D77EF8" w:rsidRPr="00213186" w:rsidRDefault="00D77EF8" w:rsidP="00D318AC">
      <w:pPr>
        <w:rPr>
          <w:rFonts w:ascii="TH SarabunPSK" w:hAnsi="TH SarabunPSK" w:cs="TH SarabunPSK" w:hint="cs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วันนี้พีทเทพอยู่ที่เมือง </w:t>
      </w:r>
      <w:r>
        <w:rPr>
          <w:rFonts w:ascii="TH SarabunPSK" w:hAnsi="TH SarabunPSK" w:cs="TH SarabunPSK"/>
          <w:sz w:val="32"/>
          <w:szCs w:val="32"/>
        </w:rPr>
        <w:t xml:space="preserve">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ต้องการไปเที่ยวเมือง </w:t>
      </w:r>
      <w:r>
        <w:rPr>
          <w:rFonts w:ascii="TH SarabunPSK" w:hAnsi="TH SarabunPSK" w:cs="TH SarabunPSK"/>
          <w:sz w:val="32"/>
          <w:szCs w:val="32"/>
        </w:rPr>
        <w:t xml:space="preserve">S </w:t>
      </w:r>
      <w:r>
        <w:rPr>
          <w:rFonts w:ascii="TH SarabunPSK" w:hAnsi="TH SarabunPSK" w:cs="TH SarabunPSK" w:hint="cs"/>
          <w:sz w:val="32"/>
          <w:szCs w:val="32"/>
          <w:cs/>
        </w:rPr>
        <w:t>แต่เขาไม่อยากเที่ยวคนเดียว</w:t>
      </w:r>
      <w:r w:rsidR="00A82D90">
        <w:rPr>
          <w:rFonts w:ascii="TH SarabunPSK" w:hAnsi="TH SarabunPSK" w:cs="TH SarabunPSK" w:hint="cs"/>
          <w:sz w:val="32"/>
          <w:szCs w:val="32"/>
          <w:cs/>
        </w:rPr>
        <w:t xml:space="preserve">เพราะจะไม่มีคนถ่ายรูป เขาจึงสุ่มหยิบเด็กค่ายมาคนนึงแล้วเด็กค่ายคนนั้นจะต้องมาเที่ยวกับพีทเทพ และเด็กค่ายคนนั้นต้องขับรถเป็นด้วยเพราะพีทเทพจะเกาะรถเด็กไปจะได้ประหยัดเงิน </w:t>
      </w:r>
      <w:r w:rsidR="009E58D8">
        <w:rPr>
          <w:rFonts w:ascii="TH SarabunPSK" w:hAnsi="TH SarabunPSK" w:cs="TH SarabunPSK" w:hint="cs"/>
          <w:sz w:val="32"/>
          <w:szCs w:val="32"/>
          <w:cs/>
        </w:rPr>
        <w:t xml:space="preserve">แต่พีทเทพจะไม่บอกไปตรงๆว่า </w:t>
      </w:r>
      <w:r w:rsidR="00976D9E">
        <w:rPr>
          <w:rFonts w:ascii="TH SarabunPSK" w:hAnsi="TH SarabunPSK" w:cs="TH SarabunPSK"/>
          <w:sz w:val="32"/>
          <w:szCs w:val="32"/>
        </w:rPr>
        <w:t>“</w:t>
      </w:r>
      <w:r w:rsidR="009E58D8">
        <w:rPr>
          <w:rFonts w:ascii="TH SarabunPSK" w:hAnsi="TH SarabunPSK" w:cs="TH SarabunPSK" w:hint="cs"/>
          <w:sz w:val="32"/>
          <w:szCs w:val="32"/>
          <w:cs/>
        </w:rPr>
        <w:t>ขอเกาะหน่อย</w:t>
      </w:r>
      <w:r w:rsidR="00976D9E">
        <w:rPr>
          <w:rFonts w:ascii="TH SarabunPSK" w:hAnsi="TH SarabunPSK" w:cs="TH SarabunPSK"/>
          <w:sz w:val="32"/>
          <w:szCs w:val="32"/>
        </w:rPr>
        <w:t>”</w:t>
      </w:r>
      <w:r w:rsidR="009E58D8">
        <w:rPr>
          <w:rFonts w:ascii="TH SarabunPSK" w:hAnsi="TH SarabunPSK" w:cs="TH SarabunPSK" w:hint="cs"/>
          <w:sz w:val="32"/>
          <w:szCs w:val="32"/>
          <w:cs/>
        </w:rPr>
        <w:t xml:space="preserve"> โดยเขาจะบอกแค่ว่าจะไปเที่ยวเมือง </w:t>
      </w:r>
      <w:r w:rsidR="009E58D8">
        <w:rPr>
          <w:rFonts w:ascii="TH SarabunPSK" w:hAnsi="TH SarabunPSK" w:cs="TH SarabunPSK"/>
          <w:sz w:val="32"/>
          <w:szCs w:val="32"/>
        </w:rPr>
        <w:t xml:space="preserve">S </w:t>
      </w:r>
      <w:r w:rsidR="009E58D8">
        <w:rPr>
          <w:rFonts w:ascii="TH SarabunPSK" w:hAnsi="TH SarabunPSK" w:cs="TH SarabunPSK" w:hint="cs"/>
          <w:sz w:val="32"/>
          <w:szCs w:val="32"/>
          <w:cs/>
        </w:rPr>
        <w:t>และเขาจะล่วงหน้าไปที่เมืองระหว่างทางที่เด็กค่าย</w:t>
      </w:r>
      <w:r w:rsidR="00213186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E58D8">
        <w:rPr>
          <w:rFonts w:ascii="TH SarabunPSK" w:hAnsi="TH SarabunPSK" w:cs="TH SarabunPSK" w:hint="cs"/>
          <w:sz w:val="32"/>
          <w:szCs w:val="32"/>
          <w:cs/>
        </w:rPr>
        <w:t>ขับรถ</w:t>
      </w:r>
      <w:r w:rsidR="00213186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="009E58D8">
        <w:rPr>
          <w:rFonts w:ascii="TH SarabunPSK" w:hAnsi="TH SarabunPSK" w:cs="TH SarabunPSK" w:hint="cs"/>
          <w:sz w:val="32"/>
          <w:szCs w:val="32"/>
          <w:cs/>
        </w:rPr>
        <w:t xml:space="preserve">จากบ้านเขาไปเมือง </w:t>
      </w:r>
      <w:r w:rsidR="009E58D8">
        <w:rPr>
          <w:rFonts w:ascii="TH SarabunPSK" w:hAnsi="TH SarabunPSK" w:cs="TH SarabunPSK"/>
          <w:sz w:val="32"/>
          <w:szCs w:val="32"/>
        </w:rPr>
        <w:t xml:space="preserve">S </w:t>
      </w:r>
      <w:r w:rsidR="00213186">
        <w:rPr>
          <w:rFonts w:ascii="TH SarabunPSK" w:hAnsi="TH SarabunPSK" w:cs="TH SarabunPSK" w:hint="cs"/>
          <w:sz w:val="32"/>
          <w:szCs w:val="32"/>
          <w:cs/>
        </w:rPr>
        <w:t xml:space="preserve">และทำเป็นเหมือนว่าเขาก็กำลังไปทางนี้เหมือนกัน </w:t>
      </w:r>
      <w:r w:rsidR="00213186">
        <w:rPr>
          <w:rFonts w:ascii="TH SarabunPSK" w:hAnsi="TH SarabunPSK" w:cs="TH SarabunPSK"/>
          <w:sz w:val="32"/>
          <w:szCs w:val="32"/>
        </w:rPr>
        <w:t>“</w:t>
      </w:r>
      <w:r w:rsidR="00213186">
        <w:rPr>
          <w:rFonts w:ascii="TH SarabunPSK" w:hAnsi="TH SarabunPSK" w:cs="TH SarabunPSK" w:hint="cs"/>
          <w:sz w:val="32"/>
          <w:szCs w:val="32"/>
          <w:cs/>
        </w:rPr>
        <w:t>งั้นก็ขอติดรถไปด้วยเลยก็แล้วกัน</w:t>
      </w:r>
      <w:r w:rsidR="00213186">
        <w:rPr>
          <w:rFonts w:ascii="TH SarabunPSK" w:hAnsi="TH SarabunPSK" w:cs="TH SarabunPSK"/>
          <w:sz w:val="32"/>
          <w:szCs w:val="32"/>
        </w:rPr>
        <w:t xml:space="preserve">” </w:t>
      </w:r>
      <w:r w:rsidR="00213186">
        <w:rPr>
          <w:rFonts w:ascii="TH SarabunPSK" w:hAnsi="TH SarabunPSK" w:cs="TH SarabunPSK" w:hint="cs"/>
          <w:sz w:val="32"/>
          <w:szCs w:val="32"/>
          <w:cs/>
        </w:rPr>
        <w:t>แต่จะรู้ได้ไงว่าเด็กค่ายจะเลือกเดินทางผ่านเมืองไหนบ้าง คำตอบก็คือเขาจะเลือกเดินทางที่ค่าใช้จ่ายรวมน้อยสุดนั่นเอง</w:t>
      </w:r>
      <w:r w:rsidR="00AD1301">
        <w:rPr>
          <w:rFonts w:ascii="TH SarabunPSK" w:hAnsi="TH SarabunPSK" w:cs="TH SarabunPSK" w:hint="cs"/>
          <w:sz w:val="32"/>
          <w:szCs w:val="32"/>
          <w:cs/>
        </w:rPr>
        <w:t>(หากมีหลายเส้นทาง ให้คิดเส้นทางที่ทำให้คำตอบ</w:t>
      </w:r>
      <w:r w:rsidR="00E44FB5">
        <w:rPr>
          <w:rFonts w:ascii="TH SarabunPSK" w:hAnsi="TH SarabunPSK" w:cs="TH SarabunPSK" w:hint="cs"/>
          <w:sz w:val="32"/>
          <w:szCs w:val="32"/>
          <w:cs/>
        </w:rPr>
        <w:t>น้อย</w:t>
      </w:r>
      <w:r w:rsidR="00AD1301">
        <w:rPr>
          <w:rFonts w:ascii="TH SarabunPSK" w:hAnsi="TH SarabunPSK" w:cs="TH SarabunPSK" w:hint="cs"/>
          <w:sz w:val="32"/>
          <w:szCs w:val="32"/>
          <w:cs/>
        </w:rPr>
        <w:t>ที่สุด</w:t>
      </w:r>
      <w:r w:rsidR="00AD1301">
        <w:rPr>
          <w:rFonts w:ascii="TH SarabunPSK" w:hAnsi="TH SarabunPSK" w:cs="TH SarabunPSK"/>
          <w:sz w:val="32"/>
          <w:szCs w:val="32"/>
        </w:rPr>
        <w:t>)</w:t>
      </w:r>
      <w:r w:rsidR="00213186">
        <w:rPr>
          <w:rFonts w:ascii="TH SarabunPSK" w:hAnsi="TH SarabunPSK" w:cs="TH SarabunPSK" w:hint="cs"/>
          <w:sz w:val="32"/>
          <w:szCs w:val="32"/>
          <w:cs/>
        </w:rPr>
        <w:t xml:space="preserve"> แล้วในเมืองที่เด็กค่ายต้องผ่าน พีทเทพต้องล่วงหน้าไปรอที่เมืองไหนถึงจะทำให้ค่าใช้จ่ายของพีทเทพน้อยสุดด้วยล่ะ คุณจึงต้องไปหาคำตอบมา โดยสมมติให้เมืองที่พีทเทพควรล่วงหน้าไปเป็นเมือง </w:t>
      </w:r>
      <w:r w:rsidR="00213186">
        <w:rPr>
          <w:rFonts w:ascii="TH SarabunPSK" w:hAnsi="TH SarabunPSK" w:cs="TH SarabunPSK"/>
          <w:sz w:val="32"/>
          <w:szCs w:val="32"/>
        </w:rPr>
        <w:t xml:space="preserve">X </w:t>
      </w:r>
      <w:r w:rsidR="00213186">
        <w:rPr>
          <w:rFonts w:ascii="TH SarabunPSK" w:hAnsi="TH SarabunPSK" w:cs="TH SarabunPSK" w:hint="cs"/>
          <w:sz w:val="32"/>
          <w:szCs w:val="32"/>
          <w:cs/>
        </w:rPr>
        <w:t xml:space="preserve">และเด็กค่ายบ้านอยู่เมือง </w:t>
      </w:r>
      <w:r w:rsidR="00213186">
        <w:rPr>
          <w:rFonts w:ascii="TH SarabunPSK" w:hAnsi="TH SarabunPSK" w:cs="TH SarabunPSK"/>
          <w:sz w:val="32"/>
          <w:szCs w:val="32"/>
        </w:rPr>
        <w:t>Y</w:t>
      </w:r>
      <w:r w:rsidR="00213186">
        <w:rPr>
          <w:rFonts w:ascii="TH SarabunPSK" w:hAnsi="TH SarabunPSK" w:cs="TH SarabunPSK" w:hint="cs"/>
          <w:sz w:val="32"/>
          <w:szCs w:val="32"/>
          <w:cs/>
        </w:rPr>
        <w:t xml:space="preserve"> ให้คุณตอบค่าเดินทางจาก </w:t>
      </w:r>
      <w:r w:rsidR="00E44FB5">
        <w:rPr>
          <w:rFonts w:ascii="TH SarabunPSK" w:hAnsi="TH SarabunPSK" w:cs="TH SarabunPSK"/>
          <w:sz w:val="32"/>
          <w:szCs w:val="32"/>
        </w:rPr>
        <w:t>Y</w:t>
      </w:r>
      <w:r w:rsidR="00213186">
        <w:rPr>
          <w:rFonts w:ascii="TH SarabunPSK" w:hAnsi="TH SarabunPSK" w:cs="TH SarabunPSK"/>
          <w:sz w:val="32"/>
          <w:szCs w:val="32"/>
        </w:rPr>
        <w:t>-&gt;</w:t>
      </w:r>
      <w:r w:rsidR="00E44FB5">
        <w:rPr>
          <w:rFonts w:ascii="TH SarabunPSK" w:hAnsi="TH SarabunPSK" w:cs="TH SarabunPSK"/>
          <w:sz w:val="32"/>
          <w:szCs w:val="32"/>
        </w:rPr>
        <w:t>X</w:t>
      </w:r>
      <w:r w:rsidR="00213186">
        <w:rPr>
          <w:rFonts w:ascii="TH SarabunPSK" w:hAnsi="TH SarabunPSK" w:cs="TH SarabunPSK"/>
          <w:sz w:val="32"/>
          <w:szCs w:val="32"/>
        </w:rPr>
        <w:t xml:space="preserve"> + H-&gt;</w:t>
      </w:r>
      <w:r w:rsidR="00E44FB5">
        <w:rPr>
          <w:rFonts w:ascii="TH SarabunPSK" w:hAnsi="TH SarabunPSK" w:cs="TH SarabunPSK"/>
          <w:sz w:val="32"/>
          <w:szCs w:val="32"/>
        </w:rPr>
        <w:t>X</w:t>
      </w:r>
      <w:r w:rsidR="00213186">
        <w:rPr>
          <w:rFonts w:ascii="TH SarabunPSK" w:hAnsi="TH SarabunPSK" w:cs="TH SarabunPSK"/>
          <w:sz w:val="32"/>
          <w:szCs w:val="32"/>
        </w:rPr>
        <w:t xml:space="preserve"> + </w:t>
      </w:r>
      <w:r w:rsidR="00E44FB5">
        <w:rPr>
          <w:rFonts w:ascii="TH SarabunPSK" w:hAnsi="TH SarabunPSK" w:cs="TH SarabunPSK"/>
          <w:sz w:val="32"/>
          <w:szCs w:val="32"/>
        </w:rPr>
        <w:t>X</w:t>
      </w:r>
      <w:r w:rsidR="00213186">
        <w:rPr>
          <w:rFonts w:ascii="TH SarabunPSK" w:hAnsi="TH SarabunPSK" w:cs="TH SarabunPSK"/>
          <w:sz w:val="32"/>
          <w:szCs w:val="32"/>
        </w:rPr>
        <w:t xml:space="preserve">-&gt;S </w:t>
      </w:r>
      <w:r w:rsidR="00213186">
        <w:rPr>
          <w:rFonts w:ascii="TH SarabunPSK" w:hAnsi="TH SarabunPSK" w:cs="TH SarabunPSK" w:hint="cs"/>
          <w:sz w:val="32"/>
          <w:szCs w:val="32"/>
          <w:cs/>
        </w:rPr>
        <w:t>ที่น้อย</w:t>
      </w:r>
      <w:r w:rsidR="00171602">
        <w:rPr>
          <w:rFonts w:ascii="TH SarabunPSK" w:hAnsi="TH SarabunPSK" w:cs="TH SarabunPSK" w:hint="cs"/>
          <w:sz w:val="32"/>
          <w:szCs w:val="32"/>
          <w:cs/>
        </w:rPr>
        <w:t>ที่สุดที่เป็นไปได้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6B805925" w14:textId="2ECEA9A2" w:rsidR="00B00F5B" w:rsidRPr="008D6019" w:rsidRDefault="003E69AD" w:rsidP="00B00F5B">
      <w:pPr>
        <w:rPr>
          <w:rFonts w:ascii="TH SarabunPSK" w:hAnsi="TH SarabunPSK" w:cs="TH SarabunPSK" w:hint="cs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="00B00F5B">
        <w:rPr>
          <w:rFonts w:ascii="TH SarabunPSK" w:hAnsi="TH SarabunPSK" w:cs="TH SarabunPSK" w:hint="cs"/>
          <w:sz w:val="32"/>
          <w:szCs w:val="32"/>
          <w:cs/>
        </w:rPr>
        <w:t>จงหา</w:t>
      </w:r>
      <w:r w:rsidR="00D62238">
        <w:rPr>
          <w:rFonts w:ascii="TH SarabunPSK" w:hAnsi="TH SarabunPSK" w:cs="TH SarabunPSK" w:hint="cs"/>
          <w:sz w:val="32"/>
          <w:szCs w:val="32"/>
          <w:cs/>
        </w:rPr>
        <w:t>ค่าเดินทางของพีทเทพและเด็กค่ายรวมกันที่น้อยที่สุดที่เป็นไปได้</w:t>
      </w:r>
    </w:p>
    <w:p w14:paraId="64F19C52" w14:textId="573A7EBF" w:rsidR="007D2411" w:rsidRDefault="003E69AD" w:rsidP="00CE3228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4379F1CE" w14:textId="3D437C18" w:rsidR="00436372" w:rsidRDefault="008F23E4" w:rsidP="00C43FA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 w:rsidR="00C2009B">
        <w:rPr>
          <w:rFonts w:ascii="TH SarabunPSK" w:hAnsi="TH SarabunPSK" w:cs="TH SarabunPSK"/>
          <w:sz w:val="32"/>
          <w:szCs w:val="32"/>
        </w:rPr>
        <w:t xml:space="preserve">N </w:t>
      </w:r>
      <w:r w:rsidR="009E38BE">
        <w:rPr>
          <w:rFonts w:ascii="TH SarabunPSK" w:hAnsi="TH SarabunPSK" w:cs="TH SarabunPSK"/>
          <w:sz w:val="32"/>
          <w:szCs w:val="32"/>
        </w:rPr>
        <w:t>M</w:t>
      </w:r>
      <w:r w:rsidR="00185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19EB">
        <w:rPr>
          <w:rFonts w:ascii="TH SarabunPSK" w:hAnsi="TH SarabunPSK" w:cs="TH SarabunPSK"/>
          <w:sz w:val="32"/>
          <w:szCs w:val="32"/>
        </w:rPr>
        <w:t>H</w:t>
      </w:r>
      <w:r w:rsidR="009E38BE">
        <w:rPr>
          <w:rFonts w:ascii="TH SarabunPSK" w:hAnsi="TH SarabunPSK" w:cs="TH SarabunPSK"/>
          <w:sz w:val="32"/>
          <w:szCs w:val="32"/>
        </w:rPr>
        <w:t xml:space="preserve"> </w:t>
      </w:r>
      <w:r w:rsidR="002119EB">
        <w:rPr>
          <w:rFonts w:ascii="TH SarabunPSK" w:hAnsi="TH SarabunPSK" w:cs="TH SarabunPSK"/>
          <w:sz w:val="32"/>
          <w:szCs w:val="32"/>
        </w:rPr>
        <w:t>S</w:t>
      </w:r>
      <w:r w:rsidR="00AE55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009B">
        <w:rPr>
          <w:rFonts w:ascii="TH SarabunPSK" w:hAnsi="TH SarabunPSK" w:cs="TH SarabunPSK"/>
          <w:sz w:val="32"/>
          <w:szCs w:val="32"/>
        </w:rPr>
        <w:t xml:space="preserve">(1 &lt;= </w:t>
      </w:r>
      <w:r w:rsidR="002119EB">
        <w:rPr>
          <w:rFonts w:ascii="TH SarabunPSK" w:hAnsi="TH SarabunPSK" w:cs="TH SarabunPSK"/>
          <w:sz w:val="32"/>
          <w:szCs w:val="32"/>
        </w:rPr>
        <w:t>H</w:t>
      </w:r>
      <w:r w:rsidR="00AE5543">
        <w:rPr>
          <w:rFonts w:ascii="TH SarabunPSK" w:hAnsi="TH SarabunPSK" w:cs="TH SarabunPSK"/>
          <w:sz w:val="32"/>
          <w:szCs w:val="32"/>
        </w:rPr>
        <w:t xml:space="preserve">, </w:t>
      </w:r>
      <w:r w:rsidR="002119EB">
        <w:rPr>
          <w:rFonts w:ascii="TH SarabunPSK" w:hAnsi="TH SarabunPSK" w:cs="TH SarabunPSK"/>
          <w:sz w:val="32"/>
          <w:szCs w:val="32"/>
        </w:rPr>
        <w:t>S</w:t>
      </w:r>
      <w:r w:rsidR="00AE5543">
        <w:rPr>
          <w:rFonts w:ascii="TH SarabunPSK" w:hAnsi="TH SarabunPSK" w:cs="TH SarabunPSK"/>
          <w:sz w:val="32"/>
          <w:szCs w:val="32"/>
        </w:rPr>
        <w:t xml:space="preserve"> &lt;= </w:t>
      </w:r>
      <w:r w:rsidR="00C2009B">
        <w:rPr>
          <w:rFonts w:ascii="TH SarabunPSK" w:hAnsi="TH SarabunPSK" w:cs="TH SarabunPSK"/>
          <w:sz w:val="32"/>
          <w:szCs w:val="32"/>
        </w:rPr>
        <w:t>N</w:t>
      </w:r>
      <w:r w:rsidR="00C822B3">
        <w:rPr>
          <w:rFonts w:ascii="TH SarabunPSK" w:hAnsi="TH SarabunPSK" w:cs="TH SarabunPSK"/>
          <w:sz w:val="32"/>
          <w:szCs w:val="32"/>
        </w:rPr>
        <w:t xml:space="preserve"> &lt;= </w:t>
      </w:r>
      <w:r w:rsidR="006003B9">
        <w:rPr>
          <w:rFonts w:ascii="TH SarabunPSK" w:hAnsi="TH SarabunPSK" w:cs="TH SarabunPSK"/>
          <w:sz w:val="32"/>
          <w:szCs w:val="32"/>
        </w:rPr>
        <w:t>1</w:t>
      </w:r>
      <w:r w:rsidR="00515335">
        <w:rPr>
          <w:rFonts w:ascii="TH SarabunPSK" w:hAnsi="TH SarabunPSK" w:cs="TH SarabunPSK"/>
          <w:sz w:val="32"/>
          <w:szCs w:val="32"/>
        </w:rPr>
        <w:t>00</w:t>
      </w:r>
      <w:r w:rsidR="00314A31">
        <w:rPr>
          <w:rFonts w:ascii="TH SarabunPSK" w:hAnsi="TH SarabunPSK" w:cs="TH SarabunPSK"/>
          <w:sz w:val="32"/>
          <w:szCs w:val="32"/>
        </w:rPr>
        <w:t>,</w:t>
      </w:r>
      <w:r w:rsidR="006003B9">
        <w:rPr>
          <w:rFonts w:ascii="TH SarabunPSK" w:hAnsi="TH SarabunPSK" w:cs="TH SarabunPSK"/>
          <w:sz w:val="32"/>
          <w:szCs w:val="32"/>
        </w:rPr>
        <w:t>00</w:t>
      </w:r>
      <w:r w:rsidR="00314A31">
        <w:rPr>
          <w:rFonts w:ascii="TH SarabunPSK" w:hAnsi="TH SarabunPSK" w:cs="TH SarabunPSK"/>
          <w:sz w:val="32"/>
          <w:szCs w:val="32"/>
        </w:rPr>
        <w:t>0</w:t>
      </w:r>
      <w:r w:rsidR="006003B9">
        <w:rPr>
          <w:rFonts w:ascii="TH SarabunPSK" w:hAnsi="TH SarabunPSK" w:cs="TH SarabunPSK"/>
          <w:sz w:val="32"/>
          <w:szCs w:val="32"/>
        </w:rPr>
        <w:t xml:space="preserve"> </w:t>
      </w:r>
      <w:r w:rsidR="00C822B3">
        <w:rPr>
          <w:rFonts w:ascii="TH SarabunPSK" w:hAnsi="TH SarabunPSK" w:cs="TH SarabunPSK"/>
          <w:sz w:val="32"/>
          <w:szCs w:val="32"/>
        </w:rPr>
        <w:t xml:space="preserve">, </w:t>
      </w:r>
      <w:r w:rsidR="00AE5543">
        <w:rPr>
          <w:rFonts w:ascii="TH SarabunPSK" w:hAnsi="TH SarabunPSK" w:cs="TH SarabunPSK"/>
          <w:sz w:val="32"/>
          <w:szCs w:val="32"/>
        </w:rPr>
        <w:t>N-1</w:t>
      </w:r>
      <w:r w:rsidR="003F3B39">
        <w:rPr>
          <w:rFonts w:ascii="TH SarabunPSK" w:hAnsi="TH SarabunPSK" w:cs="TH SarabunPSK"/>
          <w:sz w:val="32"/>
          <w:szCs w:val="32"/>
        </w:rPr>
        <w:t xml:space="preserve"> &lt;= </w:t>
      </w:r>
      <w:r w:rsidR="00AE5543">
        <w:rPr>
          <w:rFonts w:ascii="TH SarabunPSK" w:hAnsi="TH SarabunPSK" w:cs="TH SarabunPSK"/>
          <w:sz w:val="32"/>
          <w:szCs w:val="32"/>
        </w:rPr>
        <w:t>M</w:t>
      </w:r>
      <w:r w:rsidR="003F3B39">
        <w:rPr>
          <w:rFonts w:ascii="TH SarabunPSK" w:hAnsi="TH SarabunPSK" w:cs="TH SarabunPSK"/>
          <w:sz w:val="32"/>
          <w:szCs w:val="32"/>
        </w:rPr>
        <w:t xml:space="preserve"> &lt;= </w:t>
      </w:r>
      <w:r w:rsidR="00AE5543">
        <w:rPr>
          <w:rFonts w:ascii="TH SarabunPSK" w:hAnsi="TH SarabunPSK" w:cs="TH SarabunPSK"/>
          <w:sz w:val="32"/>
          <w:szCs w:val="32"/>
        </w:rPr>
        <w:t>200</w:t>
      </w:r>
      <w:r w:rsidR="00515335">
        <w:rPr>
          <w:rFonts w:ascii="TH SarabunPSK" w:hAnsi="TH SarabunPSK" w:cs="TH SarabunPSK"/>
          <w:sz w:val="32"/>
          <w:szCs w:val="32"/>
        </w:rPr>
        <w:t>,</w:t>
      </w:r>
      <w:r w:rsidR="003F3B39">
        <w:rPr>
          <w:rFonts w:ascii="TH SarabunPSK" w:hAnsi="TH SarabunPSK" w:cs="TH SarabunPSK"/>
          <w:sz w:val="32"/>
          <w:szCs w:val="32"/>
        </w:rPr>
        <w:t>000</w:t>
      </w:r>
      <w:r w:rsidR="00C2009B">
        <w:rPr>
          <w:rFonts w:ascii="TH SarabunPSK" w:hAnsi="TH SarabunPSK" w:cs="TH SarabunPSK"/>
          <w:sz w:val="32"/>
          <w:szCs w:val="32"/>
        </w:rPr>
        <w:t>)</w:t>
      </w:r>
    </w:p>
    <w:p w14:paraId="47DC1F90" w14:textId="4B4C4809" w:rsidR="00C43FAD" w:rsidRDefault="00C43FAD" w:rsidP="00C43FA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อีก</w:t>
      </w:r>
      <w:r>
        <w:rPr>
          <w:rFonts w:ascii="TH SarabunPSK" w:hAnsi="TH SarabunPSK" w:cs="TH SarabunPSK"/>
          <w:sz w:val="32"/>
          <w:szCs w:val="32"/>
        </w:rPr>
        <w:t xml:space="preserve"> 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 </w:t>
      </w:r>
      <w:proofErr w:type="spellStart"/>
      <w:r>
        <w:rPr>
          <w:rFonts w:ascii="TH SarabunPSK" w:hAnsi="TH SarabunPSK" w:cs="TH SarabunPSK"/>
          <w:sz w:val="32"/>
          <w:szCs w:val="32"/>
        </w:rPr>
        <w:t>u</w:t>
      </w:r>
      <w:r w:rsidRPr="00C43FAD">
        <w:rPr>
          <w:rFonts w:ascii="TH SarabunPSK" w:hAnsi="TH SarabunPSK" w:cs="TH SarabunPSK"/>
          <w:sz w:val="32"/>
          <w:szCs w:val="32"/>
          <w:vertAlign w:val="subscript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v</w:t>
      </w:r>
      <w:r w:rsidRPr="00C43FAD">
        <w:rPr>
          <w:rFonts w:ascii="TH SarabunPSK" w:hAnsi="TH SarabunPSK" w:cs="TH SarabunPSK"/>
          <w:sz w:val="32"/>
          <w:szCs w:val="32"/>
          <w:vertAlign w:val="subscript"/>
        </w:rPr>
        <w:t>i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w</w:t>
      </w:r>
      <w:r w:rsidRPr="00C43FAD">
        <w:rPr>
          <w:rFonts w:ascii="TH SarabunPSK" w:hAnsi="TH SarabunPSK" w:cs="TH SarabunPSK"/>
          <w:sz w:val="32"/>
          <w:szCs w:val="32"/>
          <w:vertAlign w:val="subscript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แทนเส้นทางเชื่อมเมือง </w:t>
      </w:r>
      <w:proofErr w:type="spellStart"/>
      <w:r>
        <w:rPr>
          <w:rFonts w:ascii="TH SarabunPSK" w:hAnsi="TH SarabunPSK" w:cs="TH SarabunPSK"/>
          <w:sz w:val="32"/>
          <w:szCs w:val="32"/>
        </w:rPr>
        <w:t>u</w:t>
      </w:r>
      <w:r w:rsidRPr="00C43FAD">
        <w:rPr>
          <w:rFonts w:ascii="TH SarabunPSK" w:hAnsi="TH SarabunPSK" w:cs="TH SarabunPSK"/>
          <w:sz w:val="32"/>
          <w:szCs w:val="32"/>
          <w:vertAlign w:val="subscript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>v</w:t>
      </w:r>
      <w:r w:rsidRPr="00C43FAD">
        <w:rPr>
          <w:rFonts w:ascii="TH SarabunPSK" w:hAnsi="TH SarabunPSK" w:cs="TH SarabunPSK"/>
          <w:sz w:val="32"/>
          <w:szCs w:val="32"/>
          <w:vertAlign w:val="subscript"/>
        </w:rPr>
        <w:t>i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มีค่าใช้จ่าย </w:t>
      </w:r>
      <w:proofErr w:type="spellStart"/>
      <w:r>
        <w:rPr>
          <w:rFonts w:ascii="TH SarabunPSK" w:hAnsi="TH SarabunPSK" w:cs="TH SarabunPSK"/>
          <w:sz w:val="32"/>
          <w:szCs w:val="32"/>
        </w:rPr>
        <w:t>w</w:t>
      </w:r>
      <w:r w:rsidRPr="00C43FAD">
        <w:rPr>
          <w:rFonts w:ascii="TH SarabunPSK" w:hAnsi="TH SarabunPSK" w:cs="TH SarabunPSK"/>
          <w:sz w:val="32"/>
          <w:szCs w:val="32"/>
          <w:vertAlign w:val="subscript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บาท </w:t>
      </w:r>
      <w:r>
        <w:rPr>
          <w:rFonts w:ascii="TH SarabunPSK" w:hAnsi="TH SarabunPSK" w:cs="TH SarabunPSK"/>
          <w:sz w:val="32"/>
          <w:szCs w:val="32"/>
        </w:rPr>
        <w:t xml:space="preserve">(1 &lt;= </w:t>
      </w:r>
      <w:proofErr w:type="spellStart"/>
      <w:r>
        <w:rPr>
          <w:rFonts w:ascii="TH SarabunPSK" w:hAnsi="TH SarabunPSK" w:cs="TH SarabunPSK"/>
          <w:sz w:val="32"/>
          <w:szCs w:val="32"/>
        </w:rPr>
        <w:t>u</w:t>
      </w:r>
      <w:r w:rsidRPr="00C43FAD">
        <w:rPr>
          <w:rFonts w:ascii="TH SarabunPSK" w:hAnsi="TH SarabunPSK" w:cs="TH SarabunPSK"/>
          <w:sz w:val="32"/>
          <w:szCs w:val="32"/>
          <w:vertAlign w:val="subscript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>, v</w:t>
      </w:r>
      <w:r w:rsidRPr="00C43FAD">
        <w:rPr>
          <w:rFonts w:ascii="TH SarabunPSK" w:hAnsi="TH SarabunPSK" w:cs="TH SarabunPSK"/>
          <w:sz w:val="32"/>
          <w:szCs w:val="32"/>
          <w:vertAlign w:val="subscript"/>
        </w:rPr>
        <w:t>i</w:t>
      </w:r>
      <w:r>
        <w:rPr>
          <w:rFonts w:ascii="TH SarabunPSK" w:hAnsi="TH SarabunPSK" w:cs="TH SarabunPSK"/>
          <w:sz w:val="32"/>
          <w:szCs w:val="32"/>
        </w:rPr>
        <w:t xml:space="preserve"> &lt;= N, 1 &lt;= </w:t>
      </w:r>
      <w:proofErr w:type="spellStart"/>
      <w:r>
        <w:rPr>
          <w:rFonts w:ascii="TH SarabunPSK" w:hAnsi="TH SarabunPSK" w:cs="TH SarabunPSK"/>
          <w:sz w:val="32"/>
          <w:szCs w:val="32"/>
        </w:rPr>
        <w:t>w</w:t>
      </w:r>
      <w:r w:rsidRPr="00C43FAD">
        <w:rPr>
          <w:rFonts w:ascii="TH SarabunPSK" w:hAnsi="TH SarabunPSK" w:cs="TH SarabunPSK"/>
          <w:sz w:val="32"/>
          <w:szCs w:val="32"/>
          <w:vertAlign w:val="subscript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&lt;= 1,000,000,000)</w:t>
      </w:r>
    </w:p>
    <w:p w14:paraId="4D713C54" w14:textId="00566249" w:rsidR="00332B5B" w:rsidRPr="00C43FAD" w:rsidRDefault="00332B5B" w:rsidP="00C43FAD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M+2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แทนจำนวนเด็กค่าย </w:t>
      </w:r>
      <w:r>
        <w:rPr>
          <w:rFonts w:ascii="TH SarabunPSK" w:hAnsi="TH SarabunPSK" w:cs="TH SarabunPSK"/>
          <w:sz w:val="32"/>
          <w:szCs w:val="32"/>
        </w:rPr>
        <w:t>(1 &lt;= Q &lt;= 100,000)</w:t>
      </w:r>
    </w:p>
    <w:p w14:paraId="1B89EA26" w14:textId="32ED1F35" w:rsidR="00185ECB" w:rsidRPr="00EB066A" w:rsidRDefault="00185ECB" w:rsidP="00185EC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64091"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 w:rsidR="00864091">
        <w:rPr>
          <w:rFonts w:ascii="TH SarabunPSK" w:hAnsi="TH SarabunPSK" w:cs="TH SarabunPSK"/>
          <w:sz w:val="32"/>
          <w:szCs w:val="32"/>
        </w:rPr>
        <w:t xml:space="preserve">Q </w:t>
      </w:r>
      <w:r w:rsidR="00864091"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รับจำนวนเต็มบวก </w:t>
      </w:r>
      <w:r w:rsidR="00864091">
        <w:rPr>
          <w:rFonts w:ascii="TH SarabunPSK" w:hAnsi="TH SarabunPSK" w:cs="TH SarabunPSK"/>
          <w:sz w:val="32"/>
          <w:szCs w:val="32"/>
        </w:rPr>
        <w:t>x</w:t>
      </w:r>
      <w:r w:rsidR="006A47F4" w:rsidRPr="006A47F4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864091">
        <w:rPr>
          <w:rFonts w:ascii="TH SarabunPSK" w:hAnsi="TH SarabunPSK" w:cs="TH SarabunPSK"/>
          <w:sz w:val="32"/>
          <w:szCs w:val="32"/>
        </w:rPr>
        <w:t xml:space="preserve"> </w:t>
      </w:r>
      <w:r w:rsidR="00864091">
        <w:rPr>
          <w:rFonts w:ascii="TH SarabunPSK" w:hAnsi="TH SarabunPSK" w:cs="TH SarabunPSK" w:hint="cs"/>
          <w:sz w:val="32"/>
          <w:szCs w:val="32"/>
          <w:cs/>
        </w:rPr>
        <w:t>แทน</w:t>
      </w:r>
      <w:r w:rsidR="006A47F4">
        <w:rPr>
          <w:rFonts w:ascii="TH SarabunPSK" w:hAnsi="TH SarabunPSK" w:cs="TH SarabunPSK" w:hint="cs"/>
          <w:sz w:val="32"/>
          <w:szCs w:val="32"/>
          <w:cs/>
        </w:rPr>
        <w:t>เมืองที่เด็กค่ายที่</w:t>
      </w:r>
      <w:r w:rsidR="006A47F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6A47F4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6A47F4">
        <w:rPr>
          <w:rFonts w:ascii="TH SarabunPSK" w:hAnsi="TH SarabunPSK" w:cs="TH SarabunPSK"/>
          <w:sz w:val="32"/>
          <w:szCs w:val="32"/>
        </w:rPr>
        <w:t xml:space="preserve"> </w:t>
      </w:r>
      <w:r w:rsidR="006A47F4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="00753427">
        <w:rPr>
          <w:rFonts w:ascii="TH SarabunPSK" w:hAnsi="TH SarabunPSK" w:cs="TH SarabunPSK"/>
          <w:sz w:val="32"/>
          <w:szCs w:val="32"/>
        </w:rPr>
        <w:t xml:space="preserve"> (1 &lt;= x</w:t>
      </w:r>
      <w:r w:rsidR="006A47F4" w:rsidRPr="006A47F4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753427">
        <w:rPr>
          <w:rFonts w:ascii="TH SarabunPSK" w:hAnsi="TH SarabunPSK" w:cs="TH SarabunPSK"/>
          <w:sz w:val="32"/>
          <w:szCs w:val="32"/>
        </w:rPr>
        <w:t xml:space="preserve"> &lt;= 1</w:t>
      </w:r>
      <w:r w:rsidR="006A47F4">
        <w:rPr>
          <w:rFonts w:ascii="TH SarabunPSK" w:hAnsi="TH SarabunPSK" w:cs="TH SarabunPSK"/>
          <w:sz w:val="32"/>
          <w:szCs w:val="32"/>
        </w:rPr>
        <w:t>00</w:t>
      </w:r>
      <w:r w:rsidR="00753427">
        <w:rPr>
          <w:rFonts w:ascii="TH SarabunPSK" w:hAnsi="TH SarabunPSK" w:cs="TH SarabunPSK"/>
          <w:sz w:val="32"/>
          <w:szCs w:val="32"/>
        </w:rPr>
        <w:t>,000)</w:t>
      </w:r>
    </w:p>
    <w:p w14:paraId="1FFDA5B3" w14:textId="78235BDC" w:rsidR="00A75003" w:rsidRDefault="00B21225" w:rsidP="00C4153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1C173D">
        <w:rPr>
          <w:rFonts w:ascii="TH SarabunPSK" w:hAnsi="TH SarabunPSK" w:cs="TH SarabunPSK"/>
          <w:sz w:val="32"/>
          <w:szCs w:val="32"/>
        </w:rPr>
        <w:t>0</w:t>
      </w:r>
      <w:r w:rsidR="00D9404B">
        <w:rPr>
          <w:rFonts w:ascii="TH SarabunPSK" w:hAnsi="TH SarabunPSK" w:cs="TH SarabunPSK"/>
          <w:sz w:val="32"/>
          <w:szCs w:val="32"/>
        </w:rPr>
        <w:t xml:space="preserve">% </w:t>
      </w:r>
      <w:r w:rsidR="00D9404B">
        <w:rPr>
          <w:rFonts w:ascii="TH SarabunPSK" w:hAnsi="TH SarabunPSK" w:cs="TH SarabunPSK" w:hint="cs"/>
          <w:sz w:val="32"/>
          <w:szCs w:val="32"/>
          <w:cs/>
        </w:rPr>
        <w:t>ของข้อมูลชุดทดสอบ</w:t>
      </w:r>
      <w:r w:rsidR="00C41532">
        <w:rPr>
          <w:rFonts w:ascii="TH SarabunPSK" w:hAnsi="TH SarabunPSK" w:cs="TH SarabunPSK"/>
          <w:sz w:val="32"/>
          <w:szCs w:val="32"/>
        </w:rPr>
        <w:t xml:space="preserve"> H = S</w:t>
      </w:r>
    </w:p>
    <w:p w14:paraId="69E092C0" w14:textId="0FB07A0D" w:rsidR="00FD70AD" w:rsidRPr="008D6019" w:rsidRDefault="00FD70AD" w:rsidP="00C41532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>
        <w:rPr>
          <w:rFonts w:ascii="TH SarabunPSK" w:hAnsi="TH SarabunPSK" w:cs="TH SarabunPSK"/>
          <w:sz w:val="32"/>
          <w:szCs w:val="32"/>
        </w:rPr>
        <w:t>N &lt;= 100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3215C877" w14:textId="51C23E9D" w:rsidR="00382CF4" w:rsidRPr="008D6019" w:rsidRDefault="003E69AD" w:rsidP="00B50E19">
      <w:pPr>
        <w:rPr>
          <w:rFonts w:ascii="TH SarabunPSK" w:hAnsi="TH SarabunPSK" w:cs="TH SarabunPSK" w:hint="cs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D216B0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D216B0">
        <w:rPr>
          <w:rFonts w:ascii="TH SarabunPSK" w:hAnsi="TH SarabunPSK" w:cs="TH SarabunPSK"/>
          <w:sz w:val="32"/>
          <w:szCs w:val="32"/>
        </w:rPr>
        <w:t xml:space="preserve">Q </w:t>
      </w:r>
      <w:r w:rsidR="00382CF4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0C12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6BC8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384BE5">
        <w:rPr>
          <w:rFonts w:ascii="TH SarabunPSK" w:hAnsi="TH SarabunPSK" w:cs="TH SarabunPSK" w:hint="cs"/>
          <w:sz w:val="32"/>
          <w:szCs w:val="32"/>
          <w:cs/>
        </w:rPr>
        <w:t>ค่าเดินทางของพีทเทพและเด็กค่ายรวมกันที่น้อยที่สุดที่เป็นไปได้</w:t>
      </w:r>
    </w:p>
    <w:p w14:paraId="65D4627B" w14:textId="3A8C9BAA" w:rsidR="00B50E19" w:rsidRPr="008D6019" w:rsidRDefault="003E69AD" w:rsidP="0018783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0444" w14:textId="7423C3A1" w:rsidR="001F659B" w:rsidRDefault="002119EB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 xml:space="preserve">5 5 </w:t>
            </w:r>
            <w:r w:rsidR="00921034">
              <w:rPr>
                <w:rFonts w:ascii="Courier New" w:hAnsi="Courier New" w:cstheme="minorBidi"/>
                <w:sz w:val="32"/>
                <w:szCs w:val="32"/>
              </w:rPr>
              <w:t>5</w:t>
            </w:r>
            <w:r>
              <w:rPr>
                <w:rFonts w:ascii="Courier New" w:hAnsi="Courier New" w:cstheme="minorBidi"/>
                <w:sz w:val="32"/>
                <w:szCs w:val="32"/>
              </w:rPr>
              <w:t xml:space="preserve"> </w:t>
            </w:r>
            <w:r w:rsidR="00921034">
              <w:rPr>
                <w:rFonts w:ascii="Courier New" w:hAnsi="Courier New" w:cstheme="minorBidi"/>
                <w:sz w:val="32"/>
                <w:szCs w:val="32"/>
              </w:rPr>
              <w:t>4</w:t>
            </w:r>
          </w:p>
          <w:p w14:paraId="3D8430F5" w14:textId="77777777" w:rsidR="002119EB" w:rsidRDefault="002119EB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1 2 1</w:t>
            </w:r>
          </w:p>
          <w:p w14:paraId="423879FD" w14:textId="77777777" w:rsidR="002119EB" w:rsidRDefault="002119EB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2 3 1</w:t>
            </w:r>
          </w:p>
          <w:p w14:paraId="4641C73C" w14:textId="77777777" w:rsidR="002119EB" w:rsidRDefault="002119EB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3 4 1</w:t>
            </w:r>
          </w:p>
          <w:p w14:paraId="10CCD69B" w14:textId="77777777" w:rsidR="002119EB" w:rsidRDefault="002119EB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5 2 2</w:t>
            </w:r>
          </w:p>
          <w:p w14:paraId="4C94A570" w14:textId="77777777" w:rsidR="002119EB" w:rsidRDefault="002119EB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5 3 3</w:t>
            </w:r>
          </w:p>
          <w:p w14:paraId="1CAFF7DA" w14:textId="77777777" w:rsidR="004910EF" w:rsidRDefault="004910EF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</w:t>
            </w:r>
          </w:p>
          <w:p w14:paraId="2C7F6945" w14:textId="25C43279" w:rsidR="004910EF" w:rsidRPr="006D5A90" w:rsidRDefault="004910EF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40DA" w14:textId="176456AC" w:rsidR="004E5108" w:rsidRPr="001E0ED3" w:rsidRDefault="004910EF" w:rsidP="00382CF4">
            <w:pPr>
              <w:rPr>
                <w:rFonts w:ascii="Courier New" w:hAnsi="Courier New" w:cstheme="minorBidi"/>
                <w:sz w:val="32"/>
                <w:szCs w:val="32"/>
                <w:cs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5</w:t>
            </w:r>
          </w:p>
        </w:tc>
      </w:tr>
    </w:tbl>
    <w:p w14:paraId="2F34DE09" w14:textId="052D3056" w:rsidR="0016487A" w:rsidRDefault="001D3201" w:rsidP="0016487A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7B9A9686" w14:textId="4398D258" w:rsidR="008A3E2E" w:rsidRDefault="008A3E2E" w:rsidP="008A3E2E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925F0E" wp14:editId="553771A4">
            <wp:extent cx="2909888" cy="1336551"/>
            <wp:effectExtent l="0" t="0" r="5080" b="0"/>
            <wp:docPr id="51479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04" cy="134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4F26" w14:textId="73FA8ACB" w:rsidR="008A3E2E" w:rsidRDefault="008A3E2E" w:rsidP="008A3E2E">
      <w:pPr>
        <w:pStyle w:val="NormalWeb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เดินจาก </w:t>
      </w:r>
      <w:r>
        <w:rPr>
          <w:rFonts w:ascii="TH SarabunPSK" w:hAnsi="TH SarabunPSK" w:cs="TH SarabunPSK"/>
          <w:sz w:val="32"/>
          <w:szCs w:val="32"/>
        </w:rPr>
        <w:t>1-&gt;2-&gt;3-&gt;4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ค่าเดินทาง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พีทเทพไปดัก</w:t>
      </w:r>
      <w:r w:rsidR="00BA0B2A">
        <w:rPr>
          <w:rFonts w:ascii="TH SarabunPSK" w:hAnsi="TH SarabunPSK" w:cs="TH SarabunPSK"/>
          <w:sz w:val="32"/>
          <w:szCs w:val="32"/>
          <w:cs/>
        </w:rPr>
        <w:softHyphen/>
      </w:r>
      <w:r>
        <w:rPr>
          <w:rFonts w:ascii="TH SarabunPSK" w:hAnsi="TH SarabunPSK" w:cs="TH SarabunPSK" w:hint="cs"/>
          <w:sz w:val="32"/>
          <w:szCs w:val="32"/>
          <w:cs/>
        </w:rPr>
        <w:t>รอที่เมือง</w:t>
      </w:r>
      <w:r>
        <w:rPr>
          <w:rFonts w:ascii="TH SarabunPSK" w:hAnsi="TH SarabunPSK" w:cs="TH SarabunPSK"/>
          <w:sz w:val="32"/>
          <w:szCs w:val="32"/>
        </w:rPr>
        <w:t xml:space="preserve">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ค่าเดินทาง </w:t>
      </w:r>
      <w:r>
        <w:rPr>
          <w:rFonts w:ascii="TH SarabunPSK" w:hAnsi="TH SarabunPSK" w:cs="TH SarabunPSK"/>
          <w:sz w:val="32"/>
          <w:szCs w:val="32"/>
        </w:rPr>
        <w:t>5-&gt;2 =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บาท รวมกันเป็น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65C324C5" w14:textId="32A1933F" w:rsidR="003D02F3" w:rsidRPr="0016487A" w:rsidRDefault="003E69AD" w:rsidP="0016487A">
      <w:pPr>
        <w:pStyle w:val="NormalWeb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ja-JP" w:bidi="ar-SA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D02F3" w:rsidRPr="0016487A" w:rsidSect="00EE63E5">
      <w:footerReference w:type="default" r:id="rId9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1BE5B" w14:textId="77777777" w:rsidR="00EE63E5" w:rsidRDefault="00EE63E5">
      <w:r>
        <w:separator/>
      </w:r>
    </w:p>
  </w:endnote>
  <w:endnote w:type="continuationSeparator" w:id="0">
    <w:p w14:paraId="61F3CABA" w14:textId="77777777" w:rsidR="00EE63E5" w:rsidRDefault="00EE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F7504B2F-AF44-4A91-BF84-F735352FB28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1EE4ED43-F8FC-4B67-8750-D0A7E2A49030}"/>
    <w:embedBold r:id="rId3" w:fontKey="{6CC57D0D-8EC6-417C-A816-3932022C9231}"/>
    <w:embedItalic r:id="rId4" w:fontKey="{73B9F641-D315-4018-B21E-55DF0620EA46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F5E39" w14:textId="185A4B70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ED9CC" w14:textId="77777777" w:rsidR="00EE63E5" w:rsidRDefault="00EE63E5">
      <w:r>
        <w:separator/>
      </w:r>
    </w:p>
  </w:footnote>
  <w:footnote w:type="continuationSeparator" w:id="0">
    <w:p w14:paraId="61F060EF" w14:textId="77777777" w:rsidR="00EE63E5" w:rsidRDefault="00EE6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F5783"/>
    <w:multiLevelType w:val="hybridMultilevel"/>
    <w:tmpl w:val="5ED6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40"/>
  </w:num>
  <w:num w:numId="5" w16cid:durableId="1646351870">
    <w:abstractNumId w:val="24"/>
  </w:num>
  <w:num w:numId="6" w16cid:durableId="1685395544">
    <w:abstractNumId w:val="8"/>
  </w:num>
  <w:num w:numId="7" w16cid:durableId="631593917">
    <w:abstractNumId w:val="26"/>
  </w:num>
  <w:num w:numId="8" w16cid:durableId="1098523122">
    <w:abstractNumId w:val="43"/>
  </w:num>
  <w:num w:numId="9" w16cid:durableId="1069114289">
    <w:abstractNumId w:val="19"/>
  </w:num>
  <w:num w:numId="10" w16cid:durableId="5847819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3"/>
  </w:num>
  <w:num w:numId="12" w16cid:durableId="1539776127">
    <w:abstractNumId w:val="9"/>
  </w:num>
  <w:num w:numId="13" w16cid:durableId="1525632037">
    <w:abstractNumId w:val="18"/>
  </w:num>
  <w:num w:numId="14" w16cid:durableId="496464532">
    <w:abstractNumId w:val="33"/>
  </w:num>
  <w:num w:numId="15" w16cid:durableId="2033218990">
    <w:abstractNumId w:val="5"/>
  </w:num>
  <w:num w:numId="16" w16cid:durableId="83765825">
    <w:abstractNumId w:val="31"/>
  </w:num>
  <w:num w:numId="17" w16cid:durableId="1635984212">
    <w:abstractNumId w:val="37"/>
  </w:num>
  <w:num w:numId="18" w16cid:durableId="1155603849">
    <w:abstractNumId w:val="17"/>
  </w:num>
  <w:num w:numId="19" w16cid:durableId="1417245984">
    <w:abstractNumId w:val="14"/>
  </w:num>
  <w:num w:numId="20" w16cid:durableId="794448811">
    <w:abstractNumId w:val="36"/>
  </w:num>
  <w:num w:numId="21" w16cid:durableId="1773207577">
    <w:abstractNumId w:val="39"/>
  </w:num>
  <w:num w:numId="22" w16cid:durableId="2109615081">
    <w:abstractNumId w:val="41"/>
  </w:num>
  <w:num w:numId="23" w16cid:durableId="1534919326">
    <w:abstractNumId w:val="44"/>
  </w:num>
  <w:num w:numId="24" w16cid:durableId="941570453">
    <w:abstractNumId w:val="42"/>
  </w:num>
  <w:num w:numId="25" w16cid:durableId="569002835">
    <w:abstractNumId w:val="25"/>
  </w:num>
  <w:num w:numId="26" w16cid:durableId="231693925">
    <w:abstractNumId w:val="29"/>
  </w:num>
  <w:num w:numId="27" w16cid:durableId="434904450">
    <w:abstractNumId w:val="15"/>
  </w:num>
  <w:num w:numId="28" w16cid:durableId="724567788">
    <w:abstractNumId w:val="34"/>
  </w:num>
  <w:num w:numId="29" w16cid:durableId="1218584831">
    <w:abstractNumId w:val="4"/>
  </w:num>
  <w:num w:numId="30" w16cid:durableId="1421220947">
    <w:abstractNumId w:val="7"/>
  </w:num>
  <w:num w:numId="31" w16cid:durableId="1530489864">
    <w:abstractNumId w:val="10"/>
  </w:num>
  <w:num w:numId="32" w16cid:durableId="201720648">
    <w:abstractNumId w:val="28"/>
  </w:num>
  <w:num w:numId="33" w16cid:durableId="1391535865">
    <w:abstractNumId w:val="30"/>
  </w:num>
  <w:num w:numId="34" w16cid:durableId="1627081044">
    <w:abstractNumId w:val="20"/>
  </w:num>
  <w:num w:numId="35" w16cid:durableId="2003853966">
    <w:abstractNumId w:val="11"/>
  </w:num>
  <w:num w:numId="36" w16cid:durableId="784883631">
    <w:abstractNumId w:val="38"/>
  </w:num>
  <w:num w:numId="37" w16cid:durableId="2001814185">
    <w:abstractNumId w:val="21"/>
  </w:num>
  <w:num w:numId="38" w16cid:durableId="1068188486">
    <w:abstractNumId w:val="22"/>
  </w:num>
  <w:num w:numId="39" w16cid:durableId="956956741">
    <w:abstractNumId w:val="12"/>
  </w:num>
  <w:num w:numId="40" w16cid:durableId="1415978139">
    <w:abstractNumId w:val="3"/>
  </w:num>
  <w:num w:numId="41" w16cid:durableId="532038818">
    <w:abstractNumId w:val="35"/>
  </w:num>
  <w:num w:numId="42" w16cid:durableId="1991322052">
    <w:abstractNumId w:val="16"/>
  </w:num>
  <w:num w:numId="43" w16cid:durableId="838811051">
    <w:abstractNumId w:val="27"/>
  </w:num>
  <w:num w:numId="44" w16cid:durableId="1946498644">
    <w:abstractNumId w:val="23"/>
  </w:num>
  <w:num w:numId="45" w16cid:durableId="2112123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TrueTypeFonts/>
  <w:embedSystemFonts/>
  <w:saveSubsetFonts/>
  <w:hideSpelling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1A77"/>
    <w:rsid w:val="00047F74"/>
    <w:rsid w:val="00053152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A7046"/>
    <w:rsid w:val="000A7D8B"/>
    <w:rsid w:val="000B0AA6"/>
    <w:rsid w:val="000B3B29"/>
    <w:rsid w:val="000B3FD4"/>
    <w:rsid w:val="000B7879"/>
    <w:rsid w:val="000C0844"/>
    <w:rsid w:val="000C12B5"/>
    <w:rsid w:val="000C34D8"/>
    <w:rsid w:val="000C3731"/>
    <w:rsid w:val="000C68E5"/>
    <w:rsid w:val="000D1587"/>
    <w:rsid w:val="000D3499"/>
    <w:rsid w:val="000D39D4"/>
    <w:rsid w:val="000D5731"/>
    <w:rsid w:val="000D62E8"/>
    <w:rsid w:val="000E01AD"/>
    <w:rsid w:val="000E0D16"/>
    <w:rsid w:val="000E3DD3"/>
    <w:rsid w:val="000E3F68"/>
    <w:rsid w:val="000E4570"/>
    <w:rsid w:val="000E4AFE"/>
    <w:rsid w:val="000F0B7F"/>
    <w:rsid w:val="000F0C6E"/>
    <w:rsid w:val="00101457"/>
    <w:rsid w:val="00103343"/>
    <w:rsid w:val="001040DC"/>
    <w:rsid w:val="0010468E"/>
    <w:rsid w:val="00107885"/>
    <w:rsid w:val="0011074B"/>
    <w:rsid w:val="00115B06"/>
    <w:rsid w:val="00116887"/>
    <w:rsid w:val="0012065C"/>
    <w:rsid w:val="001467C6"/>
    <w:rsid w:val="001470F9"/>
    <w:rsid w:val="00152457"/>
    <w:rsid w:val="0015260D"/>
    <w:rsid w:val="0016487A"/>
    <w:rsid w:val="00166454"/>
    <w:rsid w:val="00166995"/>
    <w:rsid w:val="00171602"/>
    <w:rsid w:val="00176969"/>
    <w:rsid w:val="00180D4E"/>
    <w:rsid w:val="00185ECB"/>
    <w:rsid w:val="001873F2"/>
    <w:rsid w:val="001876E0"/>
    <w:rsid w:val="0018783A"/>
    <w:rsid w:val="00192E08"/>
    <w:rsid w:val="00193290"/>
    <w:rsid w:val="001965ED"/>
    <w:rsid w:val="00197152"/>
    <w:rsid w:val="001A57A5"/>
    <w:rsid w:val="001A6800"/>
    <w:rsid w:val="001A688A"/>
    <w:rsid w:val="001A7996"/>
    <w:rsid w:val="001B20BF"/>
    <w:rsid w:val="001B4FBE"/>
    <w:rsid w:val="001C0B15"/>
    <w:rsid w:val="001C173D"/>
    <w:rsid w:val="001C3D94"/>
    <w:rsid w:val="001C411E"/>
    <w:rsid w:val="001D3201"/>
    <w:rsid w:val="001E0ED3"/>
    <w:rsid w:val="001E3372"/>
    <w:rsid w:val="001F659B"/>
    <w:rsid w:val="00201237"/>
    <w:rsid w:val="00207CEE"/>
    <w:rsid w:val="002119EB"/>
    <w:rsid w:val="00213186"/>
    <w:rsid w:val="00216099"/>
    <w:rsid w:val="0022092C"/>
    <w:rsid w:val="00224E78"/>
    <w:rsid w:val="00225784"/>
    <w:rsid w:val="00226D1A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2009"/>
    <w:rsid w:val="00272F83"/>
    <w:rsid w:val="002730C9"/>
    <w:rsid w:val="00273B87"/>
    <w:rsid w:val="00274425"/>
    <w:rsid w:val="00276666"/>
    <w:rsid w:val="002814EF"/>
    <w:rsid w:val="00282B8C"/>
    <w:rsid w:val="0028616D"/>
    <w:rsid w:val="00290261"/>
    <w:rsid w:val="00290EDC"/>
    <w:rsid w:val="00294191"/>
    <w:rsid w:val="002943BE"/>
    <w:rsid w:val="002A07AD"/>
    <w:rsid w:val="002A309E"/>
    <w:rsid w:val="002A3949"/>
    <w:rsid w:val="002A6E46"/>
    <w:rsid w:val="002B123B"/>
    <w:rsid w:val="002B2B24"/>
    <w:rsid w:val="002C0B6F"/>
    <w:rsid w:val="002C4F11"/>
    <w:rsid w:val="002C6041"/>
    <w:rsid w:val="002C7D1C"/>
    <w:rsid w:val="002D3BB1"/>
    <w:rsid w:val="002D54B3"/>
    <w:rsid w:val="002D7A88"/>
    <w:rsid w:val="002E5452"/>
    <w:rsid w:val="002E6D67"/>
    <w:rsid w:val="002E707C"/>
    <w:rsid w:val="002F1031"/>
    <w:rsid w:val="002F172E"/>
    <w:rsid w:val="002F2661"/>
    <w:rsid w:val="002F2FA2"/>
    <w:rsid w:val="002F402F"/>
    <w:rsid w:val="002F41C1"/>
    <w:rsid w:val="002F6E63"/>
    <w:rsid w:val="00300DB7"/>
    <w:rsid w:val="00302959"/>
    <w:rsid w:val="003054A7"/>
    <w:rsid w:val="00305E9E"/>
    <w:rsid w:val="003109C9"/>
    <w:rsid w:val="00314A31"/>
    <w:rsid w:val="00314D01"/>
    <w:rsid w:val="003169DC"/>
    <w:rsid w:val="00321B12"/>
    <w:rsid w:val="003242E7"/>
    <w:rsid w:val="00325B1F"/>
    <w:rsid w:val="00326E30"/>
    <w:rsid w:val="00327E1E"/>
    <w:rsid w:val="00331950"/>
    <w:rsid w:val="00332B5B"/>
    <w:rsid w:val="00340B83"/>
    <w:rsid w:val="00340FC0"/>
    <w:rsid w:val="00344923"/>
    <w:rsid w:val="003464F0"/>
    <w:rsid w:val="00356741"/>
    <w:rsid w:val="0036314A"/>
    <w:rsid w:val="0036524C"/>
    <w:rsid w:val="00366ECA"/>
    <w:rsid w:val="00370119"/>
    <w:rsid w:val="00372ED6"/>
    <w:rsid w:val="003752C5"/>
    <w:rsid w:val="00382CF4"/>
    <w:rsid w:val="00384BE5"/>
    <w:rsid w:val="0038740E"/>
    <w:rsid w:val="003902B4"/>
    <w:rsid w:val="00390967"/>
    <w:rsid w:val="00390A7C"/>
    <w:rsid w:val="00392610"/>
    <w:rsid w:val="00392A9A"/>
    <w:rsid w:val="00392CB1"/>
    <w:rsid w:val="003A04B7"/>
    <w:rsid w:val="003A24CE"/>
    <w:rsid w:val="003A2DBB"/>
    <w:rsid w:val="003A6F4F"/>
    <w:rsid w:val="003B0B9A"/>
    <w:rsid w:val="003C2AD5"/>
    <w:rsid w:val="003C58CE"/>
    <w:rsid w:val="003C63DC"/>
    <w:rsid w:val="003D02F3"/>
    <w:rsid w:val="003D2890"/>
    <w:rsid w:val="003D2BEE"/>
    <w:rsid w:val="003D4ED2"/>
    <w:rsid w:val="003E05E0"/>
    <w:rsid w:val="003E59A8"/>
    <w:rsid w:val="003E69AD"/>
    <w:rsid w:val="003F1EE0"/>
    <w:rsid w:val="003F2AF9"/>
    <w:rsid w:val="003F3B39"/>
    <w:rsid w:val="003F7E2B"/>
    <w:rsid w:val="00400063"/>
    <w:rsid w:val="00402AEA"/>
    <w:rsid w:val="0040450D"/>
    <w:rsid w:val="00405523"/>
    <w:rsid w:val="00406BC4"/>
    <w:rsid w:val="00407FC6"/>
    <w:rsid w:val="00412223"/>
    <w:rsid w:val="004144CB"/>
    <w:rsid w:val="0042337A"/>
    <w:rsid w:val="0042478D"/>
    <w:rsid w:val="00431236"/>
    <w:rsid w:val="004351EA"/>
    <w:rsid w:val="00436372"/>
    <w:rsid w:val="00440F7C"/>
    <w:rsid w:val="00442B0D"/>
    <w:rsid w:val="00445130"/>
    <w:rsid w:val="004554F3"/>
    <w:rsid w:val="00466685"/>
    <w:rsid w:val="00470B54"/>
    <w:rsid w:val="00472A4C"/>
    <w:rsid w:val="00472C75"/>
    <w:rsid w:val="00475900"/>
    <w:rsid w:val="00480865"/>
    <w:rsid w:val="00480F2B"/>
    <w:rsid w:val="004810CF"/>
    <w:rsid w:val="0048556B"/>
    <w:rsid w:val="004910EF"/>
    <w:rsid w:val="00491424"/>
    <w:rsid w:val="00494DC7"/>
    <w:rsid w:val="004A1695"/>
    <w:rsid w:val="004A5882"/>
    <w:rsid w:val="004B3711"/>
    <w:rsid w:val="004B72DA"/>
    <w:rsid w:val="004D2FF8"/>
    <w:rsid w:val="004D4420"/>
    <w:rsid w:val="004D787F"/>
    <w:rsid w:val="004E1443"/>
    <w:rsid w:val="004E1EE6"/>
    <w:rsid w:val="004E5108"/>
    <w:rsid w:val="004E6BC8"/>
    <w:rsid w:val="004F0641"/>
    <w:rsid w:val="004F60F9"/>
    <w:rsid w:val="005003D7"/>
    <w:rsid w:val="005031BC"/>
    <w:rsid w:val="00504262"/>
    <w:rsid w:val="00507566"/>
    <w:rsid w:val="00515335"/>
    <w:rsid w:val="0051606A"/>
    <w:rsid w:val="005169DD"/>
    <w:rsid w:val="0051702E"/>
    <w:rsid w:val="005236C4"/>
    <w:rsid w:val="0052565E"/>
    <w:rsid w:val="00525F32"/>
    <w:rsid w:val="00531AB9"/>
    <w:rsid w:val="00533ACD"/>
    <w:rsid w:val="00534407"/>
    <w:rsid w:val="00534901"/>
    <w:rsid w:val="005364F5"/>
    <w:rsid w:val="005372EA"/>
    <w:rsid w:val="00542FC6"/>
    <w:rsid w:val="00543738"/>
    <w:rsid w:val="00545836"/>
    <w:rsid w:val="00547638"/>
    <w:rsid w:val="00557F53"/>
    <w:rsid w:val="005602F5"/>
    <w:rsid w:val="005603BE"/>
    <w:rsid w:val="00560AA1"/>
    <w:rsid w:val="005619F2"/>
    <w:rsid w:val="00567C37"/>
    <w:rsid w:val="005833D2"/>
    <w:rsid w:val="005834EF"/>
    <w:rsid w:val="005846EC"/>
    <w:rsid w:val="00587CF3"/>
    <w:rsid w:val="005913A1"/>
    <w:rsid w:val="00592425"/>
    <w:rsid w:val="00595BBD"/>
    <w:rsid w:val="00595E50"/>
    <w:rsid w:val="00596B43"/>
    <w:rsid w:val="005A123E"/>
    <w:rsid w:val="005A128D"/>
    <w:rsid w:val="005A2947"/>
    <w:rsid w:val="005A63F5"/>
    <w:rsid w:val="005B0151"/>
    <w:rsid w:val="005B0883"/>
    <w:rsid w:val="005B32EF"/>
    <w:rsid w:val="005C040A"/>
    <w:rsid w:val="005C12A2"/>
    <w:rsid w:val="005C1329"/>
    <w:rsid w:val="005D1BEB"/>
    <w:rsid w:val="005D293E"/>
    <w:rsid w:val="005E58E7"/>
    <w:rsid w:val="006003B9"/>
    <w:rsid w:val="00600B0C"/>
    <w:rsid w:val="00601CCE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175"/>
    <w:rsid w:val="00641F43"/>
    <w:rsid w:val="00642C80"/>
    <w:rsid w:val="006478C8"/>
    <w:rsid w:val="00653085"/>
    <w:rsid w:val="00653F03"/>
    <w:rsid w:val="00656C1C"/>
    <w:rsid w:val="00662243"/>
    <w:rsid w:val="00664ED5"/>
    <w:rsid w:val="00670932"/>
    <w:rsid w:val="00672B91"/>
    <w:rsid w:val="00681839"/>
    <w:rsid w:val="00695CEB"/>
    <w:rsid w:val="006A47F4"/>
    <w:rsid w:val="006A5DCD"/>
    <w:rsid w:val="006A65BA"/>
    <w:rsid w:val="006B08A9"/>
    <w:rsid w:val="006B10DA"/>
    <w:rsid w:val="006C1C17"/>
    <w:rsid w:val="006C484D"/>
    <w:rsid w:val="006D5A90"/>
    <w:rsid w:val="006E1576"/>
    <w:rsid w:val="006E1A93"/>
    <w:rsid w:val="006E4472"/>
    <w:rsid w:val="006E4DDE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129F9"/>
    <w:rsid w:val="00720748"/>
    <w:rsid w:val="00720762"/>
    <w:rsid w:val="00725422"/>
    <w:rsid w:val="0073098A"/>
    <w:rsid w:val="00730EA0"/>
    <w:rsid w:val="007329DC"/>
    <w:rsid w:val="0073581D"/>
    <w:rsid w:val="00736E19"/>
    <w:rsid w:val="0074187B"/>
    <w:rsid w:val="00745CA5"/>
    <w:rsid w:val="00752F6D"/>
    <w:rsid w:val="00753427"/>
    <w:rsid w:val="0075361B"/>
    <w:rsid w:val="00754DE7"/>
    <w:rsid w:val="00757017"/>
    <w:rsid w:val="0076285B"/>
    <w:rsid w:val="007659B0"/>
    <w:rsid w:val="00773E59"/>
    <w:rsid w:val="00792080"/>
    <w:rsid w:val="007943A7"/>
    <w:rsid w:val="007A077E"/>
    <w:rsid w:val="007A2B77"/>
    <w:rsid w:val="007A53E9"/>
    <w:rsid w:val="007A7886"/>
    <w:rsid w:val="007B0DD1"/>
    <w:rsid w:val="007B6EA4"/>
    <w:rsid w:val="007C2E32"/>
    <w:rsid w:val="007C3E0C"/>
    <w:rsid w:val="007C76EB"/>
    <w:rsid w:val="007D0487"/>
    <w:rsid w:val="007D2411"/>
    <w:rsid w:val="007D2595"/>
    <w:rsid w:val="007D72B0"/>
    <w:rsid w:val="007E21B9"/>
    <w:rsid w:val="007E3622"/>
    <w:rsid w:val="007E5297"/>
    <w:rsid w:val="007E52D6"/>
    <w:rsid w:val="007E7F3C"/>
    <w:rsid w:val="007F5604"/>
    <w:rsid w:val="007F5D3F"/>
    <w:rsid w:val="007F703D"/>
    <w:rsid w:val="007F7BA4"/>
    <w:rsid w:val="008032A7"/>
    <w:rsid w:val="0080340F"/>
    <w:rsid w:val="008040B5"/>
    <w:rsid w:val="00811150"/>
    <w:rsid w:val="00813CFA"/>
    <w:rsid w:val="00816B9C"/>
    <w:rsid w:val="0082007E"/>
    <w:rsid w:val="0083059A"/>
    <w:rsid w:val="0083217F"/>
    <w:rsid w:val="008348A5"/>
    <w:rsid w:val="00842836"/>
    <w:rsid w:val="00844B71"/>
    <w:rsid w:val="00850B7C"/>
    <w:rsid w:val="00855B20"/>
    <w:rsid w:val="00855CD1"/>
    <w:rsid w:val="00857305"/>
    <w:rsid w:val="00864091"/>
    <w:rsid w:val="0086417A"/>
    <w:rsid w:val="00865DD0"/>
    <w:rsid w:val="008671AB"/>
    <w:rsid w:val="0087421F"/>
    <w:rsid w:val="0087458F"/>
    <w:rsid w:val="008775D9"/>
    <w:rsid w:val="00884212"/>
    <w:rsid w:val="00885AD3"/>
    <w:rsid w:val="00887C8B"/>
    <w:rsid w:val="00891904"/>
    <w:rsid w:val="00895275"/>
    <w:rsid w:val="008A104B"/>
    <w:rsid w:val="008A214C"/>
    <w:rsid w:val="008A3E2E"/>
    <w:rsid w:val="008B4BFF"/>
    <w:rsid w:val="008B7CD8"/>
    <w:rsid w:val="008C3DA2"/>
    <w:rsid w:val="008C43C5"/>
    <w:rsid w:val="008C4D5E"/>
    <w:rsid w:val="008C6923"/>
    <w:rsid w:val="008D3020"/>
    <w:rsid w:val="008D50F0"/>
    <w:rsid w:val="008D6019"/>
    <w:rsid w:val="008D6E57"/>
    <w:rsid w:val="008E4321"/>
    <w:rsid w:val="008E6CB3"/>
    <w:rsid w:val="008F23E4"/>
    <w:rsid w:val="008F2F82"/>
    <w:rsid w:val="0091000A"/>
    <w:rsid w:val="00910FE4"/>
    <w:rsid w:val="00912090"/>
    <w:rsid w:val="009130E9"/>
    <w:rsid w:val="00915238"/>
    <w:rsid w:val="00920F37"/>
    <w:rsid w:val="00921034"/>
    <w:rsid w:val="00922D2B"/>
    <w:rsid w:val="00923521"/>
    <w:rsid w:val="00923A4C"/>
    <w:rsid w:val="00925B78"/>
    <w:rsid w:val="00933759"/>
    <w:rsid w:val="0094015C"/>
    <w:rsid w:val="0094084E"/>
    <w:rsid w:val="00945B4E"/>
    <w:rsid w:val="0095166B"/>
    <w:rsid w:val="00953E09"/>
    <w:rsid w:val="0096043E"/>
    <w:rsid w:val="0096276C"/>
    <w:rsid w:val="009645CA"/>
    <w:rsid w:val="0096716D"/>
    <w:rsid w:val="00970C20"/>
    <w:rsid w:val="00972AD9"/>
    <w:rsid w:val="00976D9E"/>
    <w:rsid w:val="00977C6F"/>
    <w:rsid w:val="00980690"/>
    <w:rsid w:val="00980FED"/>
    <w:rsid w:val="00981AFE"/>
    <w:rsid w:val="00982850"/>
    <w:rsid w:val="00984DF9"/>
    <w:rsid w:val="00991758"/>
    <w:rsid w:val="00992925"/>
    <w:rsid w:val="00997AF0"/>
    <w:rsid w:val="009A3EE2"/>
    <w:rsid w:val="009A4927"/>
    <w:rsid w:val="009A5251"/>
    <w:rsid w:val="009A5C3A"/>
    <w:rsid w:val="009A6BFA"/>
    <w:rsid w:val="009B1A4C"/>
    <w:rsid w:val="009B4DCD"/>
    <w:rsid w:val="009B547D"/>
    <w:rsid w:val="009C2F93"/>
    <w:rsid w:val="009C6EF4"/>
    <w:rsid w:val="009D3922"/>
    <w:rsid w:val="009E38BE"/>
    <w:rsid w:val="009E52D1"/>
    <w:rsid w:val="009E58D8"/>
    <w:rsid w:val="009F08A7"/>
    <w:rsid w:val="009F3950"/>
    <w:rsid w:val="00A0093F"/>
    <w:rsid w:val="00A02196"/>
    <w:rsid w:val="00A03B80"/>
    <w:rsid w:val="00A0688D"/>
    <w:rsid w:val="00A10C88"/>
    <w:rsid w:val="00A114EE"/>
    <w:rsid w:val="00A135A8"/>
    <w:rsid w:val="00A25A5E"/>
    <w:rsid w:val="00A26474"/>
    <w:rsid w:val="00A27B98"/>
    <w:rsid w:val="00A31AB7"/>
    <w:rsid w:val="00A3584E"/>
    <w:rsid w:val="00A35949"/>
    <w:rsid w:val="00A51507"/>
    <w:rsid w:val="00A518E0"/>
    <w:rsid w:val="00A55E90"/>
    <w:rsid w:val="00A621C5"/>
    <w:rsid w:val="00A6390E"/>
    <w:rsid w:val="00A73548"/>
    <w:rsid w:val="00A75003"/>
    <w:rsid w:val="00A82D90"/>
    <w:rsid w:val="00A84AAB"/>
    <w:rsid w:val="00A8567D"/>
    <w:rsid w:val="00A8731E"/>
    <w:rsid w:val="00A91B29"/>
    <w:rsid w:val="00A9303B"/>
    <w:rsid w:val="00A95012"/>
    <w:rsid w:val="00A96EB4"/>
    <w:rsid w:val="00AA4E5C"/>
    <w:rsid w:val="00AA6FD5"/>
    <w:rsid w:val="00AB16B7"/>
    <w:rsid w:val="00AB3E22"/>
    <w:rsid w:val="00AB7B5F"/>
    <w:rsid w:val="00AC0647"/>
    <w:rsid w:val="00AC7CE8"/>
    <w:rsid w:val="00AD1082"/>
    <w:rsid w:val="00AD1301"/>
    <w:rsid w:val="00AD4F0A"/>
    <w:rsid w:val="00AE3DA4"/>
    <w:rsid w:val="00AE4BBC"/>
    <w:rsid w:val="00AE5543"/>
    <w:rsid w:val="00AE6569"/>
    <w:rsid w:val="00AF2E20"/>
    <w:rsid w:val="00AF7AC2"/>
    <w:rsid w:val="00B00F5B"/>
    <w:rsid w:val="00B01F0C"/>
    <w:rsid w:val="00B033F7"/>
    <w:rsid w:val="00B03590"/>
    <w:rsid w:val="00B0393F"/>
    <w:rsid w:val="00B07CEB"/>
    <w:rsid w:val="00B10B8A"/>
    <w:rsid w:val="00B135E1"/>
    <w:rsid w:val="00B13BDC"/>
    <w:rsid w:val="00B17A88"/>
    <w:rsid w:val="00B20B97"/>
    <w:rsid w:val="00B21225"/>
    <w:rsid w:val="00B247CB"/>
    <w:rsid w:val="00B248B9"/>
    <w:rsid w:val="00B31329"/>
    <w:rsid w:val="00B31D3A"/>
    <w:rsid w:val="00B36A64"/>
    <w:rsid w:val="00B50C39"/>
    <w:rsid w:val="00B50E19"/>
    <w:rsid w:val="00B550D5"/>
    <w:rsid w:val="00B626D5"/>
    <w:rsid w:val="00B6492B"/>
    <w:rsid w:val="00B64C26"/>
    <w:rsid w:val="00B64DB0"/>
    <w:rsid w:val="00B65A7C"/>
    <w:rsid w:val="00B80681"/>
    <w:rsid w:val="00B835C4"/>
    <w:rsid w:val="00B84772"/>
    <w:rsid w:val="00B86106"/>
    <w:rsid w:val="00B87E91"/>
    <w:rsid w:val="00B921AA"/>
    <w:rsid w:val="00B9684E"/>
    <w:rsid w:val="00BA0B2A"/>
    <w:rsid w:val="00BA4351"/>
    <w:rsid w:val="00BA5CD5"/>
    <w:rsid w:val="00BB0979"/>
    <w:rsid w:val="00BB1B91"/>
    <w:rsid w:val="00BC0813"/>
    <w:rsid w:val="00BC570F"/>
    <w:rsid w:val="00BD0F83"/>
    <w:rsid w:val="00BD1043"/>
    <w:rsid w:val="00BD25C9"/>
    <w:rsid w:val="00BF4CD1"/>
    <w:rsid w:val="00BF7951"/>
    <w:rsid w:val="00C00214"/>
    <w:rsid w:val="00C00B99"/>
    <w:rsid w:val="00C0116F"/>
    <w:rsid w:val="00C11E0E"/>
    <w:rsid w:val="00C1766D"/>
    <w:rsid w:val="00C2009B"/>
    <w:rsid w:val="00C26688"/>
    <w:rsid w:val="00C36663"/>
    <w:rsid w:val="00C41532"/>
    <w:rsid w:val="00C41FE6"/>
    <w:rsid w:val="00C43FAD"/>
    <w:rsid w:val="00C4636B"/>
    <w:rsid w:val="00C52608"/>
    <w:rsid w:val="00C52AD4"/>
    <w:rsid w:val="00C552EC"/>
    <w:rsid w:val="00C5569E"/>
    <w:rsid w:val="00C56CCE"/>
    <w:rsid w:val="00C612BC"/>
    <w:rsid w:val="00C62C34"/>
    <w:rsid w:val="00C634BD"/>
    <w:rsid w:val="00C65414"/>
    <w:rsid w:val="00C65B7A"/>
    <w:rsid w:val="00C7108B"/>
    <w:rsid w:val="00C7229F"/>
    <w:rsid w:val="00C74F75"/>
    <w:rsid w:val="00C75D6D"/>
    <w:rsid w:val="00C822B3"/>
    <w:rsid w:val="00C876D1"/>
    <w:rsid w:val="00C90137"/>
    <w:rsid w:val="00C91825"/>
    <w:rsid w:val="00C94105"/>
    <w:rsid w:val="00C963DA"/>
    <w:rsid w:val="00CA0474"/>
    <w:rsid w:val="00CA1BE3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D7331"/>
    <w:rsid w:val="00CE0D93"/>
    <w:rsid w:val="00CE12A0"/>
    <w:rsid w:val="00CE3228"/>
    <w:rsid w:val="00CE3985"/>
    <w:rsid w:val="00CE4BCF"/>
    <w:rsid w:val="00CE6D19"/>
    <w:rsid w:val="00CE73CF"/>
    <w:rsid w:val="00CF0A61"/>
    <w:rsid w:val="00CF1039"/>
    <w:rsid w:val="00CF1195"/>
    <w:rsid w:val="00CF1C40"/>
    <w:rsid w:val="00CF2185"/>
    <w:rsid w:val="00CF4AB8"/>
    <w:rsid w:val="00CF6F6C"/>
    <w:rsid w:val="00D01999"/>
    <w:rsid w:val="00D02D38"/>
    <w:rsid w:val="00D05649"/>
    <w:rsid w:val="00D05AFE"/>
    <w:rsid w:val="00D12EA7"/>
    <w:rsid w:val="00D13CB9"/>
    <w:rsid w:val="00D141C3"/>
    <w:rsid w:val="00D15D69"/>
    <w:rsid w:val="00D17C18"/>
    <w:rsid w:val="00D216B0"/>
    <w:rsid w:val="00D25B59"/>
    <w:rsid w:val="00D27F8B"/>
    <w:rsid w:val="00D318AC"/>
    <w:rsid w:val="00D36BEF"/>
    <w:rsid w:val="00D41A00"/>
    <w:rsid w:val="00D4476F"/>
    <w:rsid w:val="00D50255"/>
    <w:rsid w:val="00D510CA"/>
    <w:rsid w:val="00D54E80"/>
    <w:rsid w:val="00D603E0"/>
    <w:rsid w:val="00D615C8"/>
    <w:rsid w:val="00D6175C"/>
    <w:rsid w:val="00D62238"/>
    <w:rsid w:val="00D72308"/>
    <w:rsid w:val="00D729C6"/>
    <w:rsid w:val="00D7374F"/>
    <w:rsid w:val="00D77EF8"/>
    <w:rsid w:val="00D80437"/>
    <w:rsid w:val="00D815E7"/>
    <w:rsid w:val="00D84F9A"/>
    <w:rsid w:val="00D86A7D"/>
    <w:rsid w:val="00D918B3"/>
    <w:rsid w:val="00D9404B"/>
    <w:rsid w:val="00D9661F"/>
    <w:rsid w:val="00DA1221"/>
    <w:rsid w:val="00DA2894"/>
    <w:rsid w:val="00DC36F1"/>
    <w:rsid w:val="00DC5DF3"/>
    <w:rsid w:val="00DD1474"/>
    <w:rsid w:val="00DD33E4"/>
    <w:rsid w:val="00DD4997"/>
    <w:rsid w:val="00DE0444"/>
    <w:rsid w:val="00DE2A2F"/>
    <w:rsid w:val="00DE5929"/>
    <w:rsid w:val="00DE6056"/>
    <w:rsid w:val="00DF181C"/>
    <w:rsid w:val="00DF4250"/>
    <w:rsid w:val="00DF6E35"/>
    <w:rsid w:val="00E04CFF"/>
    <w:rsid w:val="00E11559"/>
    <w:rsid w:val="00E13EEA"/>
    <w:rsid w:val="00E16C0C"/>
    <w:rsid w:val="00E22A7E"/>
    <w:rsid w:val="00E2325D"/>
    <w:rsid w:val="00E24866"/>
    <w:rsid w:val="00E35F03"/>
    <w:rsid w:val="00E36645"/>
    <w:rsid w:val="00E42046"/>
    <w:rsid w:val="00E42901"/>
    <w:rsid w:val="00E44FB5"/>
    <w:rsid w:val="00E454D0"/>
    <w:rsid w:val="00E537FE"/>
    <w:rsid w:val="00E617AF"/>
    <w:rsid w:val="00E6200F"/>
    <w:rsid w:val="00E6612E"/>
    <w:rsid w:val="00E6669A"/>
    <w:rsid w:val="00E6756C"/>
    <w:rsid w:val="00E716D7"/>
    <w:rsid w:val="00E73BD6"/>
    <w:rsid w:val="00E74A3A"/>
    <w:rsid w:val="00E74F47"/>
    <w:rsid w:val="00E80BFB"/>
    <w:rsid w:val="00E85ECB"/>
    <w:rsid w:val="00E93904"/>
    <w:rsid w:val="00E94D10"/>
    <w:rsid w:val="00E95EF8"/>
    <w:rsid w:val="00E96E71"/>
    <w:rsid w:val="00EA008B"/>
    <w:rsid w:val="00EA406B"/>
    <w:rsid w:val="00EA7BD0"/>
    <w:rsid w:val="00EA7F33"/>
    <w:rsid w:val="00EB066A"/>
    <w:rsid w:val="00EB1789"/>
    <w:rsid w:val="00EB194B"/>
    <w:rsid w:val="00EB1FAC"/>
    <w:rsid w:val="00EB301E"/>
    <w:rsid w:val="00EB4B9E"/>
    <w:rsid w:val="00EC5154"/>
    <w:rsid w:val="00ED4D4F"/>
    <w:rsid w:val="00ED7479"/>
    <w:rsid w:val="00EE1935"/>
    <w:rsid w:val="00EE316D"/>
    <w:rsid w:val="00EE53E1"/>
    <w:rsid w:val="00EE5827"/>
    <w:rsid w:val="00EE63E5"/>
    <w:rsid w:val="00EE71BC"/>
    <w:rsid w:val="00EF1980"/>
    <w:rsid w:val="00EF538D"/>
    <w:rsid w:val="00F01824"/>
    <w:rsid w:val="00F06920"/>
    <w:rsid w:val="00F06931"/>
    <w:rsid w:val="00F073EA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54273"/>
    <w:rsid w:val="00F5432F"/>
    <w:rsid w:val="00F63A12"/>
    <w:rsid w:val="00F63FFE"/>
    <w:rsid w:val="00F649D8"/>
    <w:rsid w:val="00F72CED"/>
    <w:rsid w:val="00F75BC0"/>
    <w:rsid w:val="00F778B6"/>
    <w:rsid w:val="00F82388"/>
    <w:rsid w:val="00F86781"/>
    <w:rsid w:val="00F87440"/>
    <w:rsid w:val="00F91167"/>
    <w:rsid w:val="00F95F67"/>
    <w:rsid w:val="00F97FA4"/>
    <w:rsid w:val="00FA3926"/>
    <w:rsid w:val="00FB0EA7"/>
    <w:rsid w:val="00FB3982"/>
    <w:rsid w:val="00FB5B79"/>
    <w:rsid w:val="00FB70D2"/>
    <w:rsid w:val="00FC0551"/>
    <w:rsid w:val="00FC36FD"/>
    <w:rsid w:val="00FD1002"/>
    <w:rsid w:val="00FD1D51"/>
    <w:rsid w:val="00FD3D7F"/>
    <w:rsid w:val="00FD449E"/>
    <w:rsid w:val="00FD4DC0"/>
    <w:rsid w:val="00FD69F2"/>
    <w:rsid w:val="00FD70AD"/>
    <w:rsid w:val="00FD7530"/>
    <w:rsid w:val="00FE1F2C"/>
    <w:rsid w:val="00FE5AB5"/>
    <w:rsid w:val="00FE7F3C"/>
    <w:rsid w:val="00FF1CB1"/>
    <w:rsid w:val="00FF344F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83A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uiPriority w:val="99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38</cp:revision>
  <cp:lastPrinted>2024-05-08T06:21:00Z</cp:lastPrinted>
  <dcterms:created xsi:type="dcterms:W3CDTF">2024-05-07T18:24:00Z</dcterms:created>
  <dcterms:modified xsi:type="dcterms:W3CDTF">2024-05-08T06:21:00Z</dcterms:modified>
</cp:coreProperties>
</file>