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2B2EAF3" w14:textId="4C0C0160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76285B">
        <w:rPr>
          <w:rFonts w:ascii="TH SarabunPSK" w:hAnsi="TH SarabunPSK" w:cs="TH SarabunPSK"/>
          <w:b/>
          <w:bCs/>
          <w:sz w:val="56"/>
          <w:szCs w:val="56"/>
        </w:rPr>
        <w:t>KP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2EAB0BB0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EB4B9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ไฮเปอร์โซนิก</w:t>
            </w:r>
            <w:r w:rsidR="003A0344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อัปเกรด</w:t>
            </w:r>
            <w:r w:rsidR="00C94105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 </w:t>
            </w:r>
            <w:r w:rsidR="00207CE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(</w:t>
            </w:r>
            <w:proofErr w:type="spellStart"/>
            <w:r w:rsidR="00480865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HS</w:t>
            </w:r>
            <w:r w:rsidR="003A0344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_Upgrade</w:t>
            </w:r>
            <w:proofErr w:type="spellEnd"/>
            <w:r w:rsidR="00207CE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)</w:t>
            </w:r>
          </w:p>
        </w:tc>
      </w:tr>
    </w:tbl>
    <w:p w14:paraId="7B9A3BAE" w14:textId="7F68CEBE"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</w:rPr>
        <w:t xml:space="preserve">Hypersonic Test 2024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  <w:cs/>
        </w:rPr>
        <w:t xml:space="preserve">โจทยสำหรับติวผูแทนศูนย สอวน. คอมพิวเตอร รุน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</w:rPr>
        <w:t xml:space="preserve">20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  <w:cs/>
        </w:rPr>
        <w:t>โดยพี่พีท</w:t>
      </w:r>
    </w:p>
    <w:p w14:paraId="52B3DFAB" w14:textId="73C6E4DE" w:rsidR="00D77EF8" w:rsidRDefault="003E69AD" w:rsidP="000C309C">
      <w:pPr>
        <w:rPr>
          <w:rFonts w:ascii="TH SarabunPSK" w:hAnsi="TH SarabunPSK" w:cs="TH SarabunPSK"/>
          <w:sz w:val="32"/>
          <w:szCs w:val="32"/>
          <w:lang w:eastAsia="ja-JP"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0C309C">
        <w:rPr>
          <w:rFonts w:ascii="TH SarabunPSK" w:hAnsi="TH SarabunPSK" w:cs="TH SarabunPSK" w:hint="cs"/>
          <w:sz w:val="32"/>
          <w:szCs w:val="32"/>
          <w:cs/>
          <w:lang w:eastAsia="ja-JP"/>
        </w:rPr>
        <w:t>นักผจญภัยพีทผู้ลง</w:t>
      </w:r>
      <w:r w:rsidR="00B93391">
        <w:rPr>
          <w:rFonts w:ascii="TH SarabunPSK" w:hAnsi="TH SarabunPSK" w:cs="TH SarabunPSK" w:hint="cs"/>
          <w:sz w:val="32"/>
          <w:szCs w:val="32"/>
          <w:cs/>
          <w:lang w:eastAsia="ja-JP"/>
        </w:rPr>
        <w:t>กรุ</w:t>
      </w:r>
      <w:r w:rsidR="009263E7">
        <w:rPr>
          <w:rFonts w:ascii="TH SarabunPSK" w:hAnsi="TH SarabunPSK" w:cs="TH SarabunPSK" w:hint="cs"/>
          <w:sz w:val="32"/>
          <w:szCs w:val="32"/>
          <w:cs/>
          <w:lang w:eastAsia="ja-JP"/>
        </w:rPr>
        <w:t>(</w:t>
      </w:r>
      <w:r w:rsidR="00B93391">
        <w:rPr>
          <w:rFonts w:ascii="TH SarabunPSK" w:hAnsi="TH SarabunPSK" w:cs="TH SarabunPSK" w:hint="cs"/>
          <w:sz w:val="32"/>
          <w:szCs w:val="32"/>
          <w:cs/>
          <w:lang w:eastAsia="ja-JP"/>
        </w:rPr>
        <w:t>ดันเจียน</w:t>
      </w:r>
      <w:r w:rsidR="009263E7">
        <w:rPr>
          <w:rFonts w:ascii="TH SarabunPSK" w:hAnsi="TH SarabunPSK" w:cs="TH SarabunPSK" w:hint="cs"/>
          <w:sz w:val="32"/>
          <w:szCs w:val="32"/>
          <w:cs/>
          <w:lang w:eastAsia="ja-JP"/>
        </w:rPr>
        <w:t>)</w:t>
      </w:r>
      <w:r w:rsidR="000C309C">
        <w:rPr>
          <w:rFonts w:ascii="TH SarabunPSK" w:hAnsi="TH SarabunPSK" w:cs="TH SarabunPSK" w:hint="cs"/>
          <w:sz w:val="32"/>
          <w:szCs w:val="32"/>
          <w:cs/>
          <w:lang w:eastAsia="ja-JP"/>
        </w:rPr>
        <w:t>มาอย่างโชกโชนจนได้แรงก์นักผจญภัยระดับสูงสุด วันหนึ่งเขาได้แพ้ให้กับบอสดันเจียนแห่งหนึ่งทำให้แรงก์ตกอย่างน่าอับอาย เขาแค้นมากและต้องการเอาคืนบอสตัวนั้น โดยเขาวางแผนไว้ว่าเขาจะต้องป้องกันสกิลทุกอย่างที่บอสตัวนั้นใช้ได้ และ</w:t>
      </w:r>
      <w:r w:rsidR="00AD3416">
        <w:rPr>
          <w:rFonts w:ascii="TH SarabunPSK" w:hAnsi="TH SarabunPSK" w:cs="TH SarabunPSK" w:hint="cs"/>
          <w:sz w:val="32"/>
          <w:szCs w:val="32"/>
          <w:cs/>
          <w:lang w:eastAsia="ja-JP"/>
        </w:rPr>
        <w:t>เขา</w:t>
      </w:r>
      <w:r w:rsidR="000C309C">
        <w:rPr>
          <w:rFonts w:ascii="TH SarabunPSK" w:hAnsi="TH SarabunPSK" w:cs="TH SarabunPSK" w:hint="cs"/>
          <w:sz w:val="32"/>
          <w:szCs w:val="32"/>
          <w:cs/>
          <w:lang w:eastAsia="ja-JP"/>
        </w:rPr>
        <w:t>ต้องสามารถใช้สกิล</w:t>
      </w:r>
      <w:r w:rsidR="00AD3416">
        <w:rPr>
          <w:rFonts w:ascii="TH SarabunPSK" w:hAnsi="TH SarabunPSK" w:cs="TH SarabunPSK" w:hint="cs"/>
          <w:sz w:val="32"/>
          <w:szCs w:val="32"/>
          <w:cs/>
          <w:lang w:eastAsia="ja-JP"/>
        </w:rPr>
        <w:t>ทั้งหมดนั้นได้ด้วยเพื่อเป็นการเอาคืน</w:t>
      </w:r>
      <w:r w:rsidR="00A30162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โดยเขาจำได้ว่าบอสตัวนั้นใช้สกิลที่แตกต่างกันได้ทั้งหมด </w:t>
      </w:r>
      <w:r w:rsidR="00A30162">
        <w:rPr>
          <w:rFonts w:ascii="TH SarabunPSK" w:hAnsi="TH SarabunPSK" w:cs="TH SarabunPSK"/>
          <w:sz w:val="32"/>
          <w:szCs w:val="32"/>
          <w:lang w:eastAsia="ja-JP"/>
        </w:rPr>
        <w:t xml:space="preserve">K </w:t>
      </w:r>
      <w:r w:rsidR="00A30162">
        <w:rPr>
          <w:rFonts w:ascii="TH SarabunPSK" w:hAnsi="TH SarabunPSK" w:cs="TH SarabunPSK" w:hint="cs"/>
          <w:sz w:val="32"/>
          <w:szCs w:val="32"/>
          <w:cs/>
          <w:lang w:eastAsia="ja-JP"/>
        </w:rPr>
        <w:t>สกิล</w:t>
      </w:r>
      <w:r w:rsidR="0001291E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แทนด้วย</w:t>
      </w:r>
      <w:r w:rsidR="006217A7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6217A7">
        <w:rPr>
          <w:rFonts w:ascii="TH SarabunPSK" w:hAnsi="TH SarabunPSK" w:cs="TH SarabunPSK"/>
          <w:sz w:val="32"/>
          <w:szCs w:val="32"/>
          <w:lang w:eastAsia="ja-JP"/>
        </w:rPr>
        <w:t>‘a’</w:t>
      </w:r>
      <w:r w:rsidR="0031270C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ถึง </w:t>
      </w:r>
      <w:r w:rsidR="006217A7">
        <w:rPr>
          <w:rFonts w:ascii="TH SarabunPSK" w:hAnsi="TH SarabunPSK" w:cs="TH SarabunPSK"/>
          <w:sz w:val="32"/>
          <w:szCs w:val="32"/>
          <w:lang w:eastAsia="ja-JP"/>
        </w:rPr>
        <w:t>‘a’+K-1</w:t>
      </w:r>
      <w:r w:rsidR="0001291E">
        <w:rPr>
          <w:rFonts w:ascii="TH SarabunPSK" w:hAnsi="TH SarabunPSK" w:cs="TH SarabunPSK"/>
          <w:sz w:val="32"/>
          <w:szCs w:val="32"/>
          <w:lang w:eastAsia="ja-JP"/>
        </w:rPr>
        <w:t xml:space="preserve"> (K&lt;=1</w:t>
      </w:r>
      <w:r w:rsidR="0027290F">
        <w:rPr>
          <w:rFonts w:ascii="TH SarabunPSK" w:hAnsi="TH SarabunPSK" w:cs="TH SarabunPSK"/>
          <w:sz w:val="32"/>
          <w:szCs w:val="32"/>
          <w:lang w:eastAsia="ja-JP"/>
        </w:rPr>
        <w:t>6</w:t>
      </w:r>
      <w:r w:rsidR="0001291E">
        <w:rPr>
          <w:rFonts w:ascii="TH SarabunPSK" w:hAnsi="TH SarabunPSK" w:cs="TH SarabunPSK"/>
          <w:sz w:val="32"/>
          <w:szCs w:val="32"/>
          <w:lang w:eastAsia="ja-JP"/>
        </w:rPr>
        <w:t>)</w:t>
      </w:r>
    </w:p>
    <w:p w14:paraId="34AC5F65" w14:textId="1856B384" w:rsidR="00397CAE" w:rsidRDefault="00397CAE" w:rsidP="00532435">
      <w:pPr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cs/>
          <w:lang w:eastAsia="ja-JP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วิธีการเก็บสกิลนั้น เขาจะท่องไปในตารางขนาด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R*C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โดยเริ่มที่ช่องบนซ้ายและสามารถเดินไปช่องบนล่างซ้ายขวาได้</w:t>
      </w:r>
      <w:r w:rsidR="00532435">
        <w:rPr>
          <w:rFonts w:ascii="TH SarabunPSK" w:hAnsi="TH SarabunPSK" w:cs="TH SarabunPSK" w:hint="cs"/>
          <w:sz w:val="32"/>
          <w:szCs w:val="32"/>
          <w:cs/>
          <w:lang w:eastAsia="ja-JP"/>
        </w:rPr>
        <w:t>และห้ามเดินออกนอกตาราง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ในแต่ละช่องตารางจะแทนอัปเกรด</w:t>
      </w:r>
      <w:r w:rsidR="004B6FFB">
        <w:rPr>
          <w:rFonts w:ascii="TH SarabunPSK" w:hAnsi="TH SarabunPSK" w:cs="TH SarabunPSK" w:hint="cs"/>
          <w:sz w:val="32"/>
          <w:szCs w:val="32"/>
          <w:cs/>
          <w:lang w:eastAsia="ja-JP"/>
        </w:rPr>
        <w:t>ต่างๆ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หากเขาอยู่ช่องไหน เขาจะเลือกได้ว่าจะซื้ออัปเกรดนั้นไหม โดยอัปเกรดในแต่ละช่อง</w:t>
      </w:r>
      <w:r w:rsidR="00CA3119">
        <w:rPr>
          <w:rFonts w:ascii="TH SarabunPSK" w:hAnsi="TH SarabunPSK" w:cs="TH SarabunPSK" w:hint="cs"/>
          <w:sz w:val="32"/>
          <w:szCs w:val="32"/>
          <w:cs/>
          <w:lang w:eastAsia="ja-JP"/>
        </w:rPr>
        <w:t>จะมีราคาอัปเกรด และสกิลที่จะได้รับหากซื้ออัปเกรดนั้นๆ ซึ่งจะแทนด้วยสตริงที่ไม่ซ้ำ</w:t>
      </w:r>
      <w:r w:rsidR="0017146D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CA311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เช่น </w:t>
      </w:r>
      <w:proofErr w:type="spellStart"/>
      <w:r w:rsidR="00B62EA3">
        <w:rPr>
          <w:rFonts w:ascii="TH SarabunPSK" w:hAnsi="TH SarabunPSK" w:cs="TH SarabunPSK"/>
          <w:sz w:val="32"/>
          <w:szCs w:val="32"/>
          <w:lang w:eastAsia="ja-JP"/>
        </w:rPr>
        <w:t>acdg</w:t>
      </w:r>
      <w:proofErr w:type="spellEnd"/>
      <w:r w:rsidR="00CA3119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CA311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จะได้รับสกิล </w:t>
      </w:r>
      <w:r w:rsidR="00B62EA3">
        <w:rPr>
          <w:rFonts w:ascii="TH SarabunPSK" w:hAnsi="TH SarabunPSK" w:cs="TH SarabunPSK"/>
          <w:sz w:val="32"/>
          <w:szCs w:val="32"/>
          <w:lang w:eastAsia="ja-JP"/>
        </w:rPr>
        <w:t>a</w:t>
      </w:r>
      <w:r w:rsidR="00CA3119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 w:rsidR="00B62EA3">
        <w:rPr>
          <w:rFonts w:ascii="TH SarabunPSK" w:hAnsi="TH SarabunPSK" w:cs="TH SarabunPSK"/>
          <w:sz w:val="32"/>
          <w:szCs w:val="32"/>
          <w:lang w:eastAsia="ja-JP"/>
        </w:rPr>
        <w:t>c</w:t>
      </w:r>
      <w:r w:rsidR="00CA3119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 w:rsidR="00B62EA3">
        <w:rPr>
          <w:rFonts w:ascii="TH SarabunPSK" w:hAnsi="TH SarabunPSK" w:cs="TH SarabunPSK"/>
          <w:sz w:val="32"/>
          <w:szCs w:val="32"/>
          <w:lang w:eastAsia="ja-JP"/>
        </w:rPr>
        <w:t>d</w:t>
      </w:r>
      <w:r w:rsidR="00CA3119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 w:rsidR="00B62EA3">
        <w:rPr>
          <w:rFonts w:ascii="TH SarabunPSK" w:hAnsi="TH SarabunPSK" w:cs="TH SarabunPSK"/>
          <w:sz w:val="32"/>
          <w:szCs w:val="32"/>
          <w:lang w:eastAsia="ja-JP"/>
        </w:rPr>
        <w:t>g</w:t>
      </w:r>
      <w:r w:rsidR="00CA3119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2A4BC2">
        <w:rPr>
          <w:rFonts w:ascii="TH SarabunPSK" w:hAnsi="TH SarabunPSK" w:cs="TH SarabunPSK" w:hint="cs"/>
          <w:sz w:val="32"/>
          <w:szCs w:val="32"/>
          <w:cs/>
          <w:lang w:eastAsia="ja-JP"/>
        </w:rPr>
        <w:t>หาก</w:t>
      </w:r>
      <w:r w:rsidR="006337E9">
        <w:rPr>
          <w:rFonts w:ascii="TH SarabunPSK" w:hAnsi="TH SarabunPSK" w:cs="TH SarabunPSK" w:hint="cs"/>
          <w:sz w:val="32"/>
          <w:szCs w:val="32"/>
          <w:cs/>
          <w:lang w:eastAsia="ja-JP"/>
        </w:rPr>
        <w:t>นักผจญภัยพีท</w:t>
      </w:r>
      <w:r w:rsidR="002A4BC2">
        <w:rPr>
          <w:rFonts w:ascii="TH SarabunPSK" w:hAnsi="TH SarabunPSK" w:cs="TH SarabunPSK" w:hint="cs"/>
          <w:sz w:val="32"/>
          <w:szCs w:val="32"/>
          <w:cs/>
          <w:lang w:eastAsia="ja-JP"/>
        </w:rPr>
        <w:t>ซื้ออัปเกรด เขาจะสามารถเลือกได้ว่าจะอัปเกรดสกิลป้องกันหรือสกิลโจมตี หากเขาเลือกป้องกัน เขาจะป้องกัน</w:t>
      </w:r>
      <w:r w:rsidR="00532435">
        <w:rPr>
          <w:rFonts w:ascii="TH SarabunPSK" w:hAnsi="TH SarabunPSK" w:cs="TH SarabunPSK" w:hint="cs"/>
          <w:sz w:val="32"/>
          <w:szCs w:val="32"/>
          <w:cs/>
          <w:lang w:eastAsia="ja-JP"/>
        </w:rPr>
        <w:t>ทุก</w:t>
      </w:r>
      <w:r w:rsidR="002A4BC2">
        <w:rPr>
          <w:rFonts w:ascii="TH SarabunPSK" w:hAnsi="TH SarabunPSK" w:cs="TH SarabunPSK" w:hint="cs"/>
          <w:sz w:val="32"/>
          <w:szCs w:val="32"/>
          <w:cs/>
          <w:lang w:eastAsia="ja-JP"/>
        </w:rPr>
        <w:t>สกิลในอัปเกรดนั้นจากการโจมตีของบอสได้ หากเขาเลือกโจมตี เขาจะสามารถใช้ท่าโจมตี</w:t>
      </w:r>
      <w:r w:rsidR="00532435">
        <w:rPr>
          <w:rFonts w:ascii="TH SarabunPSK" w:hAnsi="TH SarabunPSK" w:cs="TH SarabunPSK" w:hint="cs"/>
          <w:sz w:val="32"/>
          <w:szCs w:val="32"/>
          <w:cs/>
          <w:lang w:eastAsia="ja-JP"/>
        </w:rPr>
        <w:t>ของทุกสกิลในอัปเกรดนั้นได้ โดยเขาจะมีวิธีเลือกว่าจะอัปเป็นสกิลป้องกันหรือโจมตีอยู่ คือเริ่มต้นตอนที่เขาอยู่ช่องบนซ้ายเขาจะเลือกเป็นสกิลป้องกัน และเมื่อเขาเดินหนึ่งก้าวเขาจะเปลี่ยนไปเป็นเลือกอัปสกิลโจมตีแทน</w:t>
      </w:r>
    </w:p>
    <w:p w14:paraId="76FA7E60" w14:textId="77777777" w:rsidR="0017146D" w:rsidRDefault="00532435" w:rsidP="000C309C">
      <w:pPr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cs/>
          <w:lang w:eastAsia="ja-JP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นักผจญภัยพีทต้องการใช้ทุกสกิลได้ทั้งเป็นการป้องกันและโจมตีได้ทั้งหมด เขาจะสามารถเลือกซื้ออัปเกรดแต่ละอันให้ได้</w:t>
      </w:r>
    </w:p>
    <w:p w14:paraId="524EA005" w14:textId="51319A55" w:rsidR="00532435" w:rsidRPr="00213186" w:rsidRDefault="00532435" w:rsidP="000C309C">
      <w:pPr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สกิลตามต้องการด้วยราคารวมน้อยสุดได้เท่าไหร่</w:t>
      </w:r>
      <w:r w:rsidR="00EE6DEA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รับประกันว่ามีวิธีที่สามารถทำให้ได้สกิลที่ต้องการ</w:t>
      </w:r>
    </w:p>
    <w:p w14:paraId="35771ADB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14:paraId="6B805925" w14:textId="61A6E4B3" w:rsidR="00B00F5B" w:rsidRPr="008D6019" w:rsidRDefault="003E69AD" w:rsidP="00EE6DEA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ab/>
      </w:r>
      <w:r w:rsidR="00B00F5B">
        <w:rPr>
          <w:rFonts w:ascii="TH SarabunPSK" w:hAnsi="TH SarabunPSK" w:cs="TH SarabunPSK" w:hint="cs"/>
          <w:sz w:val="32"/>
          <w:szCs w:val="32"/>
          <w:cs/>
        </w:rPr>
        <w:t>จงหา</w:t>
      </w:r>
      <w:r w:rsidR="005A117B">
        <w:rPr>
          <w:rFonts w:ascii="TH SarabunPSK" w:hAnsi="TH SarabunPSK" w:cs="TH SarabunPSK" w:hint="cs"/>
          <w:sz w:val="32"/>
          <w:szCs w:val="32"/>
          <w:cs/>
        </w:rPr>
        <w:t>ราคารวมอัปเกรดน้อยสุดที่ทำให้นักผจญภัยพีทได้สกิลตามที่ต้องการ</w:t>
      </w:r>
    </w:p>
    <w:p w14:paraId="64F19C52" w14:textId="573A7EBF" w:rsidR="007D2411" w:rsidRDefault="003E69AD" w:rsidP="00CE3228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4379F1CE" w14:textId="411CA043" w:rsidR="00436372" w:rsidRDefault="008F23E4" w:rsidP="00C43FA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บรรทัดแรก รับจำนวนเต็มบวก </w:t>
      </w:r>
      <w:r w:rsidR="009A2478">
        <w:rPr>
          <w:rFonts w:ascii="TH SarabunPSK" w:hAnsi="TH SarabunPSK" w:cs="TH SarabunPSK"/>
          <w:sz w:val="32"/>
          <w:szCs w:val="32"/>
        </w:rPr>
        <w:t xml:space="preserve">R C K </w:t>
      </w:r>
      <w:r w:rsidR="00C2009B">
        <w:rPr>
          <w:rFonts w:ascii="TH SarabunPSK" w:hAnsi="TH SarabunPSK" w:cs="TH SarabunPSK"/>
          <w:sz w:val="32"/>
          <w:szCs w:val="32"/>
        </w:rPr>
        <w:t xml:space="preserve">(1 &lt;= </w:t>
      </w:r>
      <w:r w:rsidR="009A2478">
        <w:rPr>
          <w:rFonts w:ascii="TH SarabunPSK" w:hAnsi="TH SarabunPSK" w:cs="TH SarabunPSK"/>
          <w:sz w:val="32"/>
          <w:szCs w:val="32"/>
        </w:rPr>
        <w:t>R,</w:t>
      </w:r>
      <w:r w:rsidR="00410A5C">
        <w:rPr>
          <w:rFonts w:ascii="TH SarabunPSK" w:hAnsi="TH SarabunPSK" w:cs="TH SarabunPSK"/>
          <w:sz w:val="32"/>
          <w:szCs w:val="32"/>
        </w:rPr>
        <w:t xml:space="preserve"> </w:t>
      </w:r>
      <w:r w:rsidR="009A2478">
        <w:rPr>
          <w:rFonts w:ascii="TH SarabunPSK" w:hAnsi="TH SarabunPSK" w:cs="TH SarabunPSK"/>
          <w:sz w:val="32"/>
          <w:szCs w:val="32"/>
        </w:rPr>
        <w:t>C</w:t>
      </w:r>
      <w:r w:rsidR="00C822B3">
        <w:rPr>
          <w:rFonts w:ascii="TH SarabunPSK" w:hAnsi="TH SarabunPSK" w:cs="TH SarabunPSK"/>
          <w:sz w:val="32"/>
          <w:szCs w:val="32"/>
        </w:rPr>
        <w:t xml:space="preserve"> &lt;= </w:t>
      </w:r>
      <w:r w:rsidR="006003B9">
        <w:rPr>
          <w:rFonts w:ascii="TH SarabunPSK" w:hAnsi="TH SarabunPSK" w:cs="TH SarabunPSK"/>
          <w:sz w:val="32"/>
          <w:szCs w:val="32"/>
        </w:rPr>
        <w:t>1</w:t>
      </w:r>
      <w:r w:rsidR="009A2478">
        <w:rPr>
          <w:rFonts w:ascii="TH SarabunPSK" w:hAnsi="TH SarabunPSK" w:cs="TH SarabunPSK"/>
          <w:sz w:val="32"/>
          <w:szCs w:val="32"/>
        </w:rPr>
        <w:t>,</w:t>
      </w:r>
      <w:r w:rsidR="006003B9">
        <w:rPr>
          <w:rFonts w:ascii="TH SarabunPSK" w:hAnsi="TH SarabunPSK" w:cs="TH SarabunPSK"/>
          <w:sz w:val="32"/>
          <w:szCs w:val="32"/>
        </w:rPr>
        <w:t>00</w:t>
      </w:r>
      <w:r w:rsidR="00314A31">
        <w:rPr>
          <w:rFonts w:ascii="TH SarabunPSK" w:hAnsi="TH SarabunPSK" w:cs="TH SarabunPSK"/>
          <w:sz w:val="32"/>
          <w:szCs w:val="32"/>
        </w:rPr>
        <w:t>0</w:t>
      </w:r>
      <w:r w:rsidR="006003B9">
        <w:rPr>
          <w:rFonts w:ascii="TH SarabunPSK" w:hAnsi="TH SarabunPSK" w:cs="TH SarabunPSK"/>
          <w:sz w:val="32"/>
          <w:szCs w:val="32"/>
        </w:rPr>
        <w:t xml:space="preserve"> </w:t>
      </w:r>
      <w:r w:rsidR="00C822B3">
        <w:rPr>
          <w:rFonts w:ascii="TH SarabunPSK" w:hAnsi="TH SarabunPSK" w:cs="TH SarabunPSK"/>
          <w:sz w:val="32"/>
          <w:szCs w:val="32"/>
        </w:rPr>
        <w:t xml:space="preserve">, </w:t>
      </w:r>
      <w:r w:rsidR="009A2478">
        <w:rPr>
          <w:rFonts w:ascii="TH SarabunPSK" w:hAnsi="TH SarabunPSK" w:cs="TH SarabunPSK"/>
          <w:sz w:val="32"/>
          <w:szCs w:val="32"/>
        </w:rPr>
        <w:t>1 &lt;= K &lt;= 10</w:t>
      </w:r>
      <w:r w:rsidR="00C2009B">
        <w:rPr>
          <w:rFonts w:ascii="TH SarabunPSK" w:hAnsi="TH SarabunPSK" w:cs="TH SarabunPSK"/>
          <w:sz w:val="32"/>
          <w:szCs w:val="32"/>
        </w:rPr>
        <w:t>)</w:t>
      </w:r>
    </w:p>
    <w:p w14:paraId="47DC1F90" w14:textId="5BA871A2" w:rsidR="00C43FAD" w:rsidRDefault="00C43FAD" w:rsidP="00C43FA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อีก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B3095">
        <w:rPr>
          <w:rFonts w:ascii="TH SarabunPSK" w:hAnsi="TH SarabunPSK" w:cs="TH SarabunPSK"/>
          <w:sz w:val="32"/>
          <w:szCs w:val="32"/>
        </w:rPr>
        <w:t>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บรรทัดถัดมา </w:t>
      </w:r>
      <w:r w:rsidR="006B3095">
        <w:rPr>
          <w:rFonts w:ascii="TH SarabunPSK" w:hAnsi="TH SarabunPSK" w:cs="TH SarabunPSK" w:hint="cs"/>
          <w:sz w:val="32"/>
          <w:szCs w:val="32"/>
          <w:cs/>
        </w:rPr>
        <w:t>รับสตริง</w:t>
      </w:r>
      <w:r w:rsidR="00455A87">
        <w:rPr>
          <w:rFonts w:ascii="TH SarabunPSK" w:hAnsi="TH SarabunPSK" w:cs="TH SarabunPSK" w:hint="cs"/>
          <w:sz w:val="32"/>
          <w:szCs w:val="32"/>
          <w:cs/>
        </w:rPr>
        <w:t>ที่ไม่ซ้ำ</w:t>
      </w:r>
      <w:r w:rsidR="006B309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B3095">
        <w:rPr>
          <w:rFonts w:ascii="TH SarabunPSK" w:hAnsi="TH SarabunPSK" w:cs="TH SarabunPSK"/>
          <w:sz w:val="32"/>
          <w:szCs w:val="32"/>
        </w:rPr>
        <w:t xml:space="preserve">C </w:t>
      </w:r>
      <w:r w:rsidR="0017146D">
        <w:rPr>
          <w:rFonts w:ascii="TH SarabunPSK" w:hAnsi="TH SarabunPSK" w:cs="TH SarabunPSK" w:hint="cs"/>
          <w:sz w:val="32"/>
          <w:szCs w:val="32"/>
          <w:cs/>
        </w:rPr>
        <w:t>สตริง</w:t>
      </w:r>
      <w:r w:rsidR="006B3095">
        <w:rPr>
          <w:rFonts w:ascii="TH SarabunPSK" w:hAnsi="TH SarabunPSK" w:cs="TH SarabunPSK" w:hint="cs"/>
          <w:sz w:val="32"/>
          <w:szCs w:val="32"/>
          <w:cs/>
        </w:rPr>
        <w:t xml:space="preserve"> แทนสกิลที่จะได้รับ</w:t>
      </w:r>
    </w:p>
    <w:p w14:paraId="1B89EA26" w14:textId="661B83E3" w:rsidR="00185ECB" w:rsidRPr="00EB066A" w:rsidRDefault="00455A87" w:rsidP="00E37C28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>
        <w:rPr>
          <w:rFonts w:ascii="TH SarabunPSK" w:hAnsi="TH SarabunPSK" w:cs="TH SarabunPSK"/>
          <w:sz w:val="32"/>
          <w:szCs w:val="32"/>
        </w:rPr>
        <w:t xml:space="preserve">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บรรทัดถัดมา รับจำนวนเต็มบวก </w:t>
      </w:r>
      <w:r>
        <w:rPr>
          <w:rFonts w:ascii="TH SarabunPSK" w:hAnsi="TH SarabunPSK" w:cs="TH SarabunPSK"/>
          <w:sz w:val="32"/>
          <w:szCs w:val="32"/>
        </w:rPr>
        <w:t>C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จำนวน </w:t>
      </w:r>
      <w:proofErr w:type="spellStart"/>
      <w:r>
        <w:rPr>
          <w:rFonts w:ascii="TH SarabunPSK" w:hAnsi="TH SarabunPSK" w:cs="TH SarabunPSK"/>
          <w:sz w:val="32"/>
          <w:szCs w:val="32"/>
        </w:rPr>
        <w:t>w</w:t>
      </w:r>
      <w:r w:rsidRPr="00455A87">
        <w:rPr>
          <w:rFonts w:ascii="TH SarabunPSK" w:hAnsi="TH SarabunPSK" w:cs="TH SarabunPSK"/>
          <w:sz w:val="32"/>
          <w:szCs w:val="32"/>
          <w:vertAlign w:val="subscript"/>
        </w:rPr>
        <w:t>i,j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แทนราคาอัปเกรดช่อง 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j (1 &lt;= </w:t>
      </w:r>
      <w:proofErr w:type="spellStart"/>
      <w:r>
        <w:rPr>
          <w:rFonts w:ascii="TH SarabunPSK" w:hAnsi="TH SarabunPSK" w:cs="TH SarabunPSK"/>
          <w:sz w:val="32"/>
          <w:szCs w:val="32"/>
        </w:rPr>
        <w:t>w</w:t>
      </w:r>
      <w:r w:rsidRPr="00455A87">
        <w:rPr>
          <w:rFonts w:ascii="TH SarabunPSK" w:hAnsi="TH SarabunPSK" w:cs="TH SarabunPSK"/>
          <w:sz w:val="32"/>
          <w:szCs w:val="32"/>
          <w:vertAlign w:val="subscript"/>
        </w:rPr>
        <w:t>i,j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&lt;= 1,000,000,000)</w:t>
      </w:r>
    </w:p>
    <w:p w14:paraId="7FA8809B" w14:textId="66585AF3" w:rsidR="00AE1B18" w:rsidRDefault="00AE1B18" w:rsidP="00AE1B18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30%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ของข้อมูลชุดทดสอบ </w:t>
      </w:r>
      <w:r>
        <w:rPr>
          <w:rFonts w:ascii="TH SarabunPSK" w:hAnsi="TH SarabunPSK" w:cs="TH SarabunPSK"/>
          <w:sz w:val="32"/>
          <w:szCs w:val="32"/>
        </w:rPr>
        <w:t>R, C</w:t>
      </w:r>
      <w:r>
        <w:rPr>
          <w:rFonts w:ascii="TH SarabunPSK" w:hAnsi="TH SarabunPSK" w:cs="TH SarabunPSK"/>
          <w:sz w:val="32"/>
          <w:szCs w:val="32"/>
        </w:rPr>
        <w:t>, K</w:t>
      </w:r>
      <w:r>
        <w:rPr>
          <w:rFonts w:ascii="TH SarabunPSK" w:hAnsi="TH SarabunPSK" w:cs="TH SarabunPSK"/>
          <w:sz w:val="32"/>
          <w:szCs w:val="32"/>
        </w:rPr>
        <w:t xml:space="preserve"> &lt;= 5</w:t>
      </w:r>
    </w:p>
    <w:p w14:paraId="69E092C0" w14:textId="73D64F2E" w:rsidR="00FD70AD" w:rsidRPr="008D6019" w:rsidRDefault="00E25621" w:rsidP="00AE1B18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="001C173D">
        <w:rPr>
          <w:rFonts w:ascii="TH SarabunPSK" w:hAnsi="TH SarabunPSK" w:cs="TH SarabunPSK"/>
          <w:sz w:val="32"/>
          <w:szCs w:val="32"/>
        </w:rPr>
        <w:t>0</w:t>
      </w:r>
      <w:r w:rsidR="00D9404B">
        <w:rPr>
          <w:rFonts w:ascii="TH SarabunPSK" w:hAnsi="TH SarabunPSK" w:cs="TH SarabunPSK"/>
          <w:sz w:val="32"/>
          <w:szCs w:val="32"/>
        </w:rPr>
        <w:t xml:space="preserve">% </w:t>
      </w:r>
      <w:r w:rsidR="00D9404B">
        <w:rPr>
          <w:rFonts w:ascii="TH SarabunPSK" w:hAnsi="TH SarabunPSK" w:cs="TH SarabunPSK" w:hint="cs"/>
          <w:sz w:val="32"/>
          <w:szCs w:val="32"/>
          <w:cs/>
        </w:rPr>
        <w:t>ของข้อมูลชุดทดสอบ</w:t>
      </w:r>
      <w:r w:rsidR="00C41532">
        <w:rPr>
          <w:rFonts w:ascii="TH SarabunPSK" w:hAnsi="TH SarabunPSK" w:cs="TH SarabunPSK"/>
          <w:sz w:val="32"/>
          <w:szCs w:val="32"/>
        </w:rPr>
        <w:t xml:space="preserve"> </w:t>
      </w:r>
      <w:r w:rsidR="008C24B3">
        <w:rPr>
          <w:rFonts w:ascii="TH SarabunPSK" w:hAnsi="TH SarabunPSK" w:cs="TH SarabunPSK"/>
          <w:sz w:val="32"/>
          <w:szCs w:val="32"/>
        </w:rPr>
        <w:t>K &lt;= 5</w:t>
      </w:r>
    </w:p>
    <w:p w14:paraId="4A62947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3215C877" w14:textId="14866DC9" w:rsidR="00382CF4" w:rsidRPr="008D6019" w:rsidRDefault="003E69AD" w:rsidP="00B50E19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31270C">
        <w:rPr>
          <w:rFonts w:ascii="TH SarabunPSK" w:hAnsi="TH SarabunPSK" w:cs="TH SarabunPSK" w:hint="cs"/>
          <w:sz w:val="32"/>
          <w:szCs w:val="32"/>
          <w:cs/>
        </w:rPr>
        <w:t>มีบรรทัดเดียว แสดงราคารวมอัปเกรดน้อยสุดที่ทำให้นักผจญภัยพีทได้สกิลตามที่ต้องการ</w:t>
      </w:r>
    </w:p>
    <w:p w14:paraId="65D4627B" w14:textId="3A8C9BAA" w:rsidR="00B50E19" w:rsidRPr="008D6019" w:rsidRDefault="003E69AD" w:rsidP="0018783A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31F559B6" w14:textId="77777777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54E2F" w14:textId="7CB5FD08" w:rsidR="004910EF" w:rsidRDefault="00E62EF2" w:rsidP="004E510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3</w:t>
            </w:r>
            <w:r w:rsidR="00112283">
              <w:rPr>
                <w:rFonts w:ascii="Courier New" w:hAnsi="Courier New" w:cstheme="minorBidi"/>
                <w:sz w:val="32"/>
                <w:szCs w:val="32"/>
              </w:rPr>
              <w:t xml:space="preserve"> 2 </w:t>
            </w:r>
            <w:r w:rsidR="00CD37A5">
              <w:rPr>
                <w:rFonts w:ascii="Courier New" w:hAnsi="Courier New" w:cstheme="minorBidi"/>
                <w:sz w:val="32"/>
                <w:szCs w:val="32"/>
              </w:rPr>
              <w:t>2</w:t>
            </w:r>
          </w:p>
          <w:p w14:paraId="570CBAAA" w14:textId="7483475A" w:rsidR="00112283" w:rsidRDefault="00D13872" w:rsidP="004E510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a</w:t>
            </w:r>
            <w:r w:rsidR="00112283">
              <w:rPr>
                <w:rFonts w:ascii="Courier New" w:hAnsi="Courier New" w:cstheme="minorBidi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theme="minorBidi"/>
                <w:sz w:val="32"/>
                <w:szCs w:val="32"/>
              </w:rPr>
              <w:t>b</w:t>
            </w:r>
          </w:p>
          <w:p w14:paraId="119C1037" w14:textId="412A1A82" w:rsidR="00112283" w:rsidRDefault="00D13872" w:rsidP="004E510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a</w:t>
            </w:r>
            <w:r w:rsidR="00112283">
              <w:rPr>
                <w:rFonts w:ascii="Courier New" w:hAnsi="Courier New" w:cstheme="minorBidi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theme="minorBidi"/>
                <w:sz w:val="32"/>
                <w:szCs w:val="32"/>
              </w:rPr>
              <w:t>b</w:t>
            </w:r>
          </w:p>
          <w:p w14:paraId="141C340F" w14:textId="2E366FC8" w:rsidR="00112283" w:rsidRDefault="00D13872" w:rsidP="004E510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ab</w:t>
            </w:r>
            <w:r w:rsidR="00112283">
              <w:rPr>
                <w:rFonts w:ascii="Courier New" w:hAnsi="Courier New" w:cstheme="minorBid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urier New" w:hAnsi="Courier New" w:cstheme="minorBidi"/>
                <w:sz w:val="32"/>
                <w:szCs w:val="32"/>
              </w:rPr>
              <w:t>ab</w:t>
            </w:r>
            <w:proofErr w:type="spellEnd"/>
          </w:p>
          <w:p w14:paraId="2CBB53D8" w14:textId="3BAAC598" w:rsidR="00E62EF2" w:rsidRDefault="00E62EF2" w:rsidP="004E510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2 3</w:t>
            </w:r>
          </w:p>
          <w:p w14:paraId="6270C594" w14:textId="216B23F9" w:rsidR="00E62EF2" w:rsidRDefault="00E62EF2" w:rsidP="004E510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4 3</w:t>
            </w:r>
          </w:p>
          <w:p w14:paraId="2C7F6945" w14:textId="446532BA" w:rsidR="00E62EF2" w:rsidRPr="006D5A90" w:rsidRDefault="00E62EF2" w:rsidP="004E510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6 6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640DA" w14:textId="46B307C6" w:rsidR="004E5108" w:rsidRPr="001E0ED3" w:rsidRDefault="00E62EF2" w:rsidP="00382CF4">
            <w:pPr>
              <w:rPr>
                <w:rFonts w:ascii="Courier New" w:hAnsi="Courier New" w:cstheme="minorBidi"/>
                <w:sz w:val="32"/>
                <w:szCs w:val="32"/>
                <w:cs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11</w:t>
            </w:r>
          </w:p>
        </w:tc>
      </w:tr>
    </w:tbl>
    <w:p w14:paraId="48C3628E" w14:textId="77777777" w:rsidR="00E62EF2" w:rsidRDefault="001D3201" w:rsidP="00E62EF2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</w:p>
    <w:p w14:paraId="2BCCC3A4" w14:textId="698F931E" w:rsidR="00E62EF2" w:rsidRDefault="00E62EF2" w:rsidP="00E62EF2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เริ่มต้น </w:t>
      </w:r>
      <w:r>
        <w:rPr>
          <w:rFonts w:ascii="TH SarabunPSK" w:hAnsi="TH SarabunPSK" w:cs="TH SarabunPSK"/>
          <w:sz w:val="32"/>
          <w:szCs w:val="32"/>
        </w:rPr>
        <w:t xml:space="preserve">(0,0)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ซื้ออัปเกรดราคา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หน่วย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62EF2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สกิลป้องกัน</w:t>
      </w:r>
      <w:r w:rsidRPr="00E62EF2">
        <w:rPr>
          <w:rFonts w:ascii="TH SarabunPSK" w:hAnsi="TH SarabunPSK" w:cs="TH SarabunPSK" w:hint="cs"/>
          <w:color w:val="00B05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= {</w:t>
      </w:r>
      <w:r w:rsidR="00D13872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 xml:space="preserve">},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สกิลโจมตี </w:t>
      </w:r>
      <w:r>
        <w:rPr>
          <w:rFonts w:ascii="TH SarabunPSK" w:hAnsi="TH SarabunPSK" w:cs="TH SarabunPSK"/>
          <w:sz w:val="32"/>
          <w:szCs w:val="32"/>
        </w:rPr>
        <w:t>= {}</w:t>
      </w:r>
    </w:p>
    <w:p w14:paraId="0FE22E1A" w14:textId="17310900" w:rsidR="00E62EF2" w:rsidRDefault="00E62EF2" w:rsidP="00E62EF2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เดินขวาไป </w:t>
      </w:r>
      <w:r>
        <w:rPr>
          <w:rFonts w:ascii="TH SarabunPSK" w:hAnsi="TH SarabunPSK" w:cs="TH SarabunPSK"/>
          <w:sz w:val="32"/>
          <w:szCs w:val="32"/>
        </w:rPr>
        <w:t xml:space="preserve">(0,1) </w:t>
      </w:r>
      <w:r>
        <w:rPr>
          <w:rFonts w:ascii="TH SarabunPSK" w:hAnsi="TH SarabunPSK" w:cs="TH SarabunPSK" w:hint="cs"/>
          <w:sz w:val="32"/>
          <w:szCs w:val="32"/>
          <w:cs/>
        </w:rPr>
        <w:t>ไม่ซื้ออัปเกรด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สกิลป้องกัน </w:t>
      </w:r>
      <w:r>
        <w:rPr>
          <w:rFonts w:ascii="TH SarabunPSK" w:hAnsi="TH SarabunPSK" w:cs="TH SarabunPSK"/>
          <w:sz w:val="32"/>
          <w:szCs w:val="32"/>
        </w:rPr>
        <w:t>= {</w:t>
      </w:r>
      <w:r w:rsidR="00D13872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 xml:space="preserve">}, </w:t>
      </w:r>
      <w:r w:rsidRPr="00E62EF2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สกิลโจมตี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= {}</w:t>
      </w:r>
    </w:p>
    <w:p w14:paraId="1A84FEAD" w14:textId="1D0B3BF6" w:rsidR="00E62EF2" w:rsidRDefault="00E62EF2" w:rsidP="00E62EF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เดินลงไป </w:t>
      </w:r>
      <w:r>
        <w:rPr>
          <w:rFonts w:ascii="TH SarabunPSK" w:hAnsi="TH SarabunPSK" w:cs="TH SarabunPSK"/>
          <w:sz w:val="32"/>
          <w:szCs w:val="32"/>
        </w:rPr>
        <w:t xml:space="preserve">(1,1) </w:t>
      </w:r>
      <w:r>
        <w:rPr>
          <w:rFonts w:ascii="TH SarabunPSK" w:hAnsi="TH SarabunPSK" w:cs="TH SarabunPSK" w:hint="cs"/>
          <w:sz w:val="32"/>
          <w:szCs w:val="32"/>
          <w:cs/>
        </w:rPr>
        <w:t>ซื้ออัปเกรดราคา</w:t>
      </w:r>
      <w:r>
        <w:rPr>
          <w:rFonts w:ascii="TH SarabunPSK" w:hAnsi="TH SarabunPSK" w:cs="TH SarabunPSK"/>
          <w:sz w:val="32"/>
          <w:szCs w:val="32"/>
        </w:rPr>
        <w:t xml:space="preserve"> 3 </w:t>
      </w:r>
      <w:r>
        <w:rPr>
          <w:rFonts w:ascii="TH SarabunPSK" w:hAnsi="TH SarabunPSK" w:cs="TH SarabunPSK" w:hint="cs"/>
          <w:sz w:val="32"/>
          <w:szCs w:val="32"/>
          <w:cs/>
        </w:rPr>
        <w:t>หน่วย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62EF2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สกิลป้องกัน</w:t>
      </w:r>
      <w:r w:rsidRPr="00E62EF2">
        <w:rPr>
          <w:rFonts w:ascii="TH SarabunPSK" w:hAnsi="TH SarabunPSK" w:cs="TH SarabunPSK" w:hint="cs"/>
          <w:color w:val="00B05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= {</w:t>
      </w:r>
      <w:proofErr w:type="spellStart"/>
      <w:r w:rsidR="00D13872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>,</w:t>
      </w:r>
      <w:r w:rsidR="00D13872">
        <w:rPr>
          <w:rFonts w:ascii="TH SarabunPSK" w:hAnsi="TH SarabunPSK" w:cs="TH SarabunPSK"/>
          <w:sz w:val="32"/>
          <w:szCs w:val="32"/>
        </w:rPr>
        <w:t>b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},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สกิลโจมตี </w:t>
      </w:r>
      <w:r>
        <w:rPr>
          <w:rFonts w:ascii="TH SarabunPSK" w:hAnsi="TH SarabunPSK" w:cs="TH SarabunPSK"/>
          <w:sz w:val="32"/>
          <w:szCs w:val="32"/>
        </w:rPr>
        <w:t>= {}</w:t>
      </w:r>
    </w:p>
    <w:p w14:paraId="436E0A19" w14:textId="066EF349" w:rsidR="00E62EF2" w:rsidRDefault="00E62EF2" w:rsidP="00E62EF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เดินลงไป </w:t>
      </w:r>
      <w:r>
        <w:rPr>
          <w:rFonts w:ascii="TH SarabunPSK" w:hAnsi="TH SarabunPSK" w:cs="TH SarabunPSK"/>
          <w:sz w:val="32"/>
          <w:szCs w:val="32"/>
        </w:rPr>
        <w:t xml:space="preserve">(2,1)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ซื้ออัปเกรดราคา 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หน่วย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สกิลป้องกัน </w:t>
      </w:r>
      <w:r>
        <w:rPr>
          <w:rFonts w:ascii="TH SarabunPSK" w:hAnsi="TH SarabunPSK" w:cs="TH SarabunPSK"/>
          <w:sz w:val="32"/>
          <w:szCs w:val="32"/>
        </w:rPr>
        <w:t>= {</w:t>
      </w:r>
      <w:proofErr w:type="spellStart"/>
      <w:r w:rsidR="00D13872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>,</w:t>
      </w:r>
      <w:r w:rsidR="00D13872">
        <w:rPr>
          <w:rFonts w:ascii="TH SarabunPSK" w:hAnsi="TH SarabunPSK" w:cs="TH SarabunPSK"/>
          <w:sz w:val="32"/>
          <w:szCs w:val="32"/>
        </w:rPr>
        <w:t>b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}, </w:t>
      </w:r>
      <w:r w:rsidRPr="00E62EF2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สกิลโจมตี</w:t>
      </w:r>
      <w:r w:rsidRPr="00E62EF2">
        <w:rPr>
          <w:rFonts w:ascii="TH SarabunPSK" w:hAnsi="TH SarabunPSK" w:cs="TH SarabunPSK" w:hint="cs"/>
          <w:color w:val="00B05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= {</w:t>
      </w:r>
      <w:proofErr w:type="spellStart"/>
      <w:r w:rsidR="00D13872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>,</w:t>
      </w:r>
      <w:r w:rsidR="00D13872">
        <w:rPr>
          <w:rFonts w:ascii="TH SarabunPSK" w:hAnsi="TH SarabunPSK" w:cs="TH SarabunPSK"/>
          <w:sz w:val="32"/>
          <w:szCs w:val="32"/>
        </w:rPr>
        <w:t>b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</w:p>
    <w:p w14:paraId="0DE4A16F" w14:textId="33257E54" w:rsidR="00E62EF2" w:rsidRDefault="00E62EF2" w:rsidP="00E62EF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นักผจญภัยพีทได้รับสกิลครบแล้ว ต้องจ่ายราคารวมน้อยสุดเป็น </w:t>
      </w:r>
      <w:r>
        <w:rPr>
          <w:rFonts w:ascii="TH SarabunPSK" w:hAnsi="TH SarabunPSK" w:cs="TH SarabunPSK"/>
          <w:sz w:val="32"/>
          <w:szCs w:val="32"/>
        </w:rPr>
        <w:t>2+3+6 = 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หน่วย</w:t>
      </w:r>
    </w:p>
    <w:p w14:paraId="65C324C5" w14:textId="30752E7B" w:rsidR="003D02F3" w:rsidRPr="0016487A" w:rsidRDefault="003E69AD" w:rsidP="0016487A">
      <w:pPr>
        <w:pStyle w:val="NormalWeb"/>
        <w:jc w:val="center"/>
        <w:rPr>
          <w:rFonts w:ascii="Times New Roman" w:eastAsia="Times New Roman" w:hAnsi="Times New Roman" w:cs="Times New Roman"/>
          <w:sz w:val="24"/>
          <w:szCs w:val="24"/>
          <w:cs/>
          <w:lang w:eastAsia="ja-JP" w:bidi="ar-SA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sectPr w:rsidR="003D02F3" w:rsidRPr="0016487A" w:rsidSect="009252CF">
      <w:footerReference w:type="default" r:id="rId8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50461" w14:textId="77777777" w:rsidR="009252CF" w:rsidRDefault="009252CF">
      <w:r>
        <w:separator/>
      </w:r>
    </w:p>
  </w:endnote>
  <w:endnote w:type="continuationSeparator" w:id="0">
    <w:p w14:paraId="73FA2B29" w14:textId="77777777" w:rsidR="009252CF" w:rsidRDefault="00925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  <w:embedRegular r:id="rId1" w:subsetted="1" w:fontKey="{56B77C44-5B71-4ECA-B2EF-EC126505BA1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  <w:embedRegular r:id="rId2" w:fontKey="{6171E5CF-7B25-46CC-B2AD-BF81FB741B8E}"/>
    <w:embedBold r:id="rId3" w:fontKey="{37FBFA9D-995C-419C-A0F1-C8FBADB7A8AB}"/>
    <w:embedItalic r:id="rId4" w:fontKey="{35FCA9D4-39BB-41FD-B49A-0ED26BA4AF29}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F5E39" w14:textId="185A4B70" w:rsidR="0015260D" w:rsidRPr="00F649D8" w:rsidRDefault="005A128D">
    <w:pPr>
      <w:pStyle w:val="Footer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Haste</w:t>
    </w:r>
    <w:r w:rsidR="00745CA5">
      <w:rPr>
        <w:rFonts w:ascii="TH SarabunPSK" w:hAnsi="TH SarabunPSK" w:cs="TH SarabunPSK"/>
        <w:b/>
        <w:bCs/>
        <w:sz w:val="40"/>
        <w:szCs w:val="40"/>
      </w:rPr>
      <w:t xml:space="preserve"> Programming </w:t>
    </w:r>
    <w:r>
      <w:rPr>
        <w:rFonts w:ascii="TH SarabunPSK" w:hAnsi="TH SarabunPSK" w:cs="TH SarabunPSK"/>
        <w:b/>
        <w:bCs/>
        <w:sz w:val="40"/>
        <w:szCs w:val="40"/>
      </w:rPr>
      <w:t>Contest 2023</w:t>
    </w:r>
    <w:r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D603E0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2762C" w14:textId="77777777" w:rsidR="009252CF" w:rsidRDefault="009252CF">
      <w:r>
        <w:separator/>
      </w:r>
    </w:p>
  </w:footnote>
  <w:footnote w:type="continuationSeparator" w:id="0">
    <w:p w14:paraId="0A195F56" w14:textId="77777777" w:rsidR="009252CF" w:rsidRDefault="00925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F5783"/>
    <w:multiLevelType w:val="hybridMultilevel"/>
    <w:tmpl w:val="5ED69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4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92130">
    <w:abstractNumId w:val="0"/>
  </w:num>
  <w:num w:numId="2" w16cid:durableId="1958219919">
    <w:abstractNumId w:val="1"/>
  </w:num>
  <w:num w:numId="3" w16cid:durableId="529535012">
    <w:abstractNumId w:val="2"/>
  </w:num>
  <w:num w:numId="4" w16cid:durableId="2129084735">
    <w:abstractNumId w:val="40"/>
  </w:num>
  <w:num w:numId="5" w16cid:durableId="1646351870">
    <w:abstractNumId w:val="24"/>
  </w:num>
  <w:num w:numId="6" w16cid:durableId="1685395544">
    <w:abstractNumId w:val="8"/>
  </w:num>
  <w:num w:numId="7" w16cid:durableId="631593917">
    <w:abstractNumId w:val="26"/>
  </w:num>
  <w:num w:numId="8" w16cid:durableId="1098523122">
    <w:abstractNumId w:val="43"/>
  </w:num>
  <w:num w:numId="9" w16cid:durableId="1069114289">
    <w:abstractNumId w:val="19"/>
  </w:num>
  <w:num w:numId="10" w16cid:durableId="5847819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5200091">
    <w:abstractNumId w:val="13"/>
  </w:num>
  <w:num w:numId="12" w16cid:durableId="1539776127">
    <w:abstractNumId w:val="9"/>
  </w:num>
  <w:num w:numId="13" w16cid:durableId="1525632037">
    <w:abstractNumId w:val="18"/>
  </w:num>
  <w:num w:numId="14" w16cid:durableId="496464532">
    <w:abstractNumId w:val="33"/>
  </w:num>
  <w:num w:numId="15" w16cid:durableId="2033218990">
    <w:abstractNumId w:val="5"/>
  </w:num>
  <w:num w:numId="16" w16cid:durableId="83765825">
    <w:abstractNumId w:val="31"/>
  </w:num>
  <w:num w:numId="17" w16cid:durableId="1635984212">
    <w:abstractNumId w:val="37"/>
  </w:num>
  <w:num w:numId="18" w16cid:durableId="1155603849">
    <w:abstractNumId w:val="17"/>
  </w:num>
  <w:num w:numId="19" w16cid:durableId="1417245984">
    <w:abstractNumId w:val="14"/>
  </w:num>
  <w:num w:numId="20" w16cid:durableId="794448811">
    <w:abstractNumId w:val="36"/>
  </w:num>
  <w:num w:numId="21" w16cid:durableId="1773207577">
    <w:abstractNumId w:val="39"/>
  </w:num>
  <w:num w:numId="22" w16cid:durableId="2109615081">
    <w:abstractNumId w:val="41"/>
  </w:num>
  <w:num w:numId="23" w16cid:durableId="1534919326">
    <w:abstractNumId w:val="44"/>
  </w:num>
  <w:num w:numId="24" w16cid:durableId="941570453">
    <w:abstractNumId w:val="42"/>
  </w:num>
  <w:num w:numId="25" w16cid:durableId="569002835">
    <w:abstractNumId w:val="25"/>
  </w:num>
  <w:num w:numId="26" w16cid:durableId="231693925">
    <w:abstractNumId w:val="29"/>
  </w:num>
  <w:num w:numId="27" w16cid:durableId="434904450">
    <w:abstractNumId w:val="15"/>
  </w:num>
  <w:num w:numId="28" w16cid:durableId="724567788">
    <w:abstractNumId w:val="34"/>
  </w:num>
  <w:num w:numId="29" w16cid:durableId="1218584831">
    <w:abstractNumId w:val="4"/>
  </w:num>
  <w:num w:numId="30" w16cid:durableId="1421220947">
    <w:abstractNumId w:val="7"/>
  </w:num>
  <w:num w:numId="31" w16cid:durableId="1530489864">
    <w:abstractNumId w:val="10"/>
  </w:num>
  <w:num w:numId="32" w16cid:durableId="201720648">
    <w:abstractNumId w:val="28"/>
  </w:num>
  <w:num w:numId="33" w16cid:durableId="1391535865">
    <w:abstractNumId w:val="30"/>
  </w:num>
  <w:num w:numId="34" w16cid:durableId="1627081044">
    <w:abstractNumId w:val="20"/>
  </w:num>
  <w:num w:numId="35" w16cid:durableId="2003853966">
    <w:abstractNumId w:val="11"/>
  </w:num>
  <w:num w:numId="36" w16cid:durableId="784883631">
    <w:abstractNumId w:val="38"/>
  </w:num>
  <w:num w:numId="37" w16cid:durableId="2001814185">
    <w:abstractNumId w:val="21"/>
  </w:num>
  <w:num w:numId="38" w16cid:durableId="1068188486">
    <w:abstractNumId w:val="22"/>
  </w:num>
  <w:num w:numId="39" w16cid:durableId="956956741">
    <w:abstractNumId w:val="12"/>
  </w:num>
  <w:num w:numId="40" w16cid:durableId="1415978139">
    <w:abstractNumId w:val="3"/>
  </w:num>
  <w:num w:numId="41" w16cid:durableId="532038818">
    <w:abstractNumId w:val="35"/>
  </w:num>
  <w:num w:numId="42" w16cid:durableId="1991322052">
    <w:abstractNumId w:val="16"/>
  </w:num>
  <w:num w:numId="43" w16cid:durableId="838811051">
    <w:abstractNumId w:val="27"/>
  </w:num>
  <w:num w:numId="44" w16cid:durableId="1946498644">
    <w:abstractNumId w:val="23"/>
  </w:num>
  <w:num w:numId="45" w16cid:durableId="2112123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embedSystemFonts/>
  <w:saveSubset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A"/>
    <w:rsid w:val="0001085F"/>
    <w:rsid w:val="0001291E"/>
    <w:rsid w:val="00022B31"/>
    <w:rsid w:val="00025228"/>
    <w:rsid w:val="00041A77"/>
    <w:rsid w:val="00047F74"/>
    <w:rsid w:val="00053152"/>
    <w:rsid w:val="00057350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A162C"/>
    <w:rsid w:val="000A7046"/>
    <w:rsid w:val="000A7D8B"/>
    <w:rsid w:val="000B0AA6"/>
    <w:rsid w:val="000B3B29"/>
    <w:rsid w:val="000B3FD4"/>
    <w:rsid w:val="000B7879"/>
    <w:rsid w:val="000C0844"/>
    <w:rsid w:val="000C12B5"/>
    <w:rsid w:val="000C309C"/>
    <w:rsid w:val="000C34D8"/>
    <w:rsid w:val="000C3731"/>
    <w:rsid w:val="000C68E5"/>
    <w:rsid w:val="000D12A1"/>
    <w:rsid w:val="000D1587"/>
    <w:rsid w:val="000D3499"/>
    <w:rsid w:val="000D39D4"/>
    <w:rsid w:val="000D5731"/>
    <w:rsid w:val="000D62E8"/>
    <w:rsid w:val="000E01AD"/>
    <w:rsid w:val="000E0D16"/>
    <w:rsid w:val="000E3DD3"/>
    <w:rsid w:val="000E3F68"/>
    <w:rsid w:val="000E4570"/>
    <w:rsid w:val="000E4AFE"/>
    <w:rsid w:val="000F0B7F"/>
    <w:rsid w:val="000F0C6E"/>
    <w:rsid w:val="00101457"/>
    <w:rsid w:val="00103343"/>
    <w:rsid w:val="001040DC"/>
    <w:rsid w:val="0010468E"/>
    <w:rsid w:val="00107885"/>
    <w:rsid w:val="0011074B"/>
    <w:rsid w:val="00112283"/>
    <w:rsid w:val="00115B06"/>
    <w:rsid w:val="00116887"/>
    <w:rsid w:val="0012065C"/>
    <w:rsid w:val="001467C6"/>
    <w:rsid w:val="001470F9"/>
    <w:rsid w:val="00151ED5"/>
    <w:rsid w:val="00152457"/>
    <w:rsid w:val="0015260D"/>
    <w:rsid w:val="0016487A"/>
    <w:rsid w:val="00166454"/>
    <w:rsid w:val="00166995"/>
    <w:rsid w:val="0017146D"/>
    <w:rsid w:val="00171602"/>
    <w:rsid w:val="00176969"/>
    <w:rsid w:val="00180D4E"/>
    <w:rsid w:val="00185ECB"/>
    <w:rsid w:val="001873F2"/>
    <w:rsid w:val="001876E0"/>
    <w:rsid w:val="0018783A"/>
    <w:rsid w:val="00192E08"/>
    <w:rsid w:val="00193290"/>
    <w:rsid w:val="001965ED"/>
    <w:rsid w:val="00197152"/>
    <w:rsid w:val="001A57A5"/>
    <w:rsid w:val="001A6800"/>
    <w:rsid w:val="001A688A"/>
    <w:rsid w:val="001A7996"/>
    <w:rsid w:val="001B20BF"/>
    <w:rsid w:val="001B4FBE"/>
    <w:rsid w:val="001C0B15"/>
    <w:rsid w:val="001C173D"/>
    <w:rsid w:val="001C1E96"/>
    <w:rsid w:val="001C3D94"/>
    <w:rsid w:val="001C411E"/>
    <w:rsid w:val="001D3201"/>
    <w:rsid w:val="001E0ED3"/>
    <w:rsid w:val="001E3372"/>
    <w:rsid w:val="001F659B"/>
    <w:rsid w:val="00201237"/>
    <w:rsid w:val="00207CEE"/>
    <w:rsid w:val="002119EB"/>
    <w:rsid w:val="00213186"/>
    <w:rsid w:val="00216099"/>
    <w:rsid w:val="0022092C"/>
    <w:rsid w:val="002218D1"/>
    <w:rsid w:val="00224E78"/>
    <w:rsid w:val="00225784"/>
    <w:rsid w:val="00226D1A"/>
    <w:rsid w:val="00230596"/>
    <w:rsid w:val="00231DA4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2009"/>
    <w:rsid w:val="0027290F"/>
    <w:rsid w:val="00272F83"/>
    <w:rsid w:val="002730C9"/>
    <w:rsid w:val="00273B87"/>
    <w:rsid w:val="00274425"/>
    <w:rsid w:val="00276666"/>
    <w:rsid w:val="002814EF"/>
    <w:rsid w:val="00282B8C"/>
    <w:rsid w:val="0028616D"/>
    <w:rsid w:val="00290261"/>
    <w:rsid w:val="00290EDC"/>
    <w:rsid w:val="00294191"/>
    <w:rsid w:val="002943BE"/>
    <w:rsid w:val="002A07AD"/>
    <w:rsid w:val="002A309E"/>
    <w:rsid w:val="002A3949"/>
    <w:rsid w:val="002A4BC2"/>
    <w:rsid w:val="002A6E46"/>
    <w:rsid w:val="002B123B"/>
    <w:rsid w:val="002B2B24"/>
    <w:rsid w:val="002C0B6F"/>
    <w:rsid w:val="002C4F11"/>
    <w:rsid w:val="002C6041"/>
    <w:rsid w:val="002C7D1C"/>
    <w:rsid w:val="002D3BB1"/>
    <w:rsid w:val="002D54B3"/>
    <w:rsid w:val="002D7A88"/>
    <w:rsid w:val="002E5452"/>
    <w:rsid w:val="002E6D67"/>
    <w:rsid w:val="002E707C"/>
    <w:rsid w:val="002F1031"/>
    <w:rsid w:val="002F172E"/>
    <w:rsid w:val="002F2661"/>
    <w:rsid w:val="002F2FA2"/>
    <w:rsid w:val="002F402F"/>
    <w:rsid w:val="002F41C1"/>
    <w:rsid w:val="002F6E63"/>
    <w:rsid w:val="00300DB7"/>
    <w:rsid w:val="00302959"/>
    <w:rsid w:val="003054A7"/>
    <w:rsid w:val="00305E9E"/>
    <w:rsid w:val="003109C9"/>
    <w:rsid w:val="0031270C"/>
    <w:rsid w:val="00314A31"/>
    <w:rsid w:val="00314D01"/>
    <w:rsid w:val="003169DC"/>
    <w:rsid w:val="00321B12"/>
    <w:rsid w:val="003242E7"/>
    <w:rsid w:val="00325B1F"/>
    <w:rsid w:val="00326E30"/>
    <w:rsid w:val="00327E1E"/>
    <w:rsid w:val="00331950"/>
    <w:rsid w:val="00332B5B"/>
    <w:rsid w:val="00340B83"/>
    <w:rsid w:val="00340FC0"/>
    <w:rsid w:val="00344923"/>
    <w:rsid w:val="003464F0"/>
    <w:rsid w:val="00356741"/>
    <w:rsid w:val="0036314A"/>
    <w:rsid w:val="0036524C"/>
    <w:rsid w:val="00366ECA"/>
    <w:rsid w:val="00370119"/>
    <w:rsid w:val="00372ED6"/>
    <w:rsid w:val="003752C5"/>
    <w:rsid w:val="00382CF4"/>
    <w:rsid w:val="00384BE5"/>
    <w:rsid w:val="0038740E"/>
    <w:rsid w:val="003902B4"/>
    <w:rsid w:val="00390967"/>
    <w:rsid w:val="00390A7C"/>
    <w:rsid w:val="00392610"/>
    <w:rsid w:val="00392A9A"/>
    <w:rsid w:val="00392CB1"/>
    <w:rsid w:val="00397CAE"/>
    <w:rsid w:val="003A0344"/>
    <w:rsid w:val="003A04B7"/>
    <w:rsid w:val="003A24CE"/>
    <w:rsid w:val="003A2DBB"/>
    <w:rsid w:val="003A6F4F"/>
    <w:rsid w:val="003B0B9A"/>
    <w:rsid w:val="003C2AD5"/>
    <w:rsid w:val="003C58CE"/>
    <w:rsid w:val="003C63DC"/>
    <w:rsid w:val="003D02F3"/>
    <w:rsid w:val="003D2890"/>
    <w:rsid w:val="003D2BEE"/>
    <w:rsid w:val="003D4ED2"/>
    <w:rsid w:val="003E05E0"/>
    <w:rsid w:val="003E59A8"/>
    <w:rsid w:val="003E69AD"/>
    <w:rsid w:val="003F1EE0"/>
    <w:rsid w:val="003F2AF9"/>
    <w:rsid w:val="003F3B39"/>
    <w:rsid w:val="003F7E2B"/>
    <w:rsid w:val="00400063"/>
    <w:rsid w:val="00402AEA"/>
    <w:rsid w:val="0040450D"/>
    <w:rsid w:val="00405523"/>
    <w:rsid w:val="00406BC4"/>
    <w:rsid w:val="00407FC6"/>
    <w:rsid w:val="00410A5C"/>
    <w:rsid w:val="00412223"/>
    <w:rsid w:val="004144CB"/>
    <w:rsid w:val="0042337A"/>
    <w:rsid w:val="0042478D"/>
    <w:rsid w:val="00431236"/>
    <w:rsid w:val="004351EA"/>
    <w:rsid w:val="00436372"/>
    <w:rsid w:val="00440F7C"/>
    <w:rsid w:val="00442B0D"/>
    <w:rsid w:val="00445130"/>
    <w:rsid w:val="004554F3"/>
    <w:rsid w:val="00455A87"/>
    <w:rsid w:val="00466685"/>
    <w:rsid w:val="00470B54"/>
    <w:rsid w:val="00472A4C"/>
    <w:rsid w:val="00472C75"/>
    <w:rsid w:val="00475900"/>
    <w:rsid w:val="00480865"/>
    <w:rsid w:val="00480F2B"/>
    <w:rsid w:val="004810CF"/>
    <w:rsid w:val="0048556B"/>
    <w:rsid w:val="004910EF"/>
    <w:rsid w:val="00491424"/>
    <w:rsid w:val="00494DC7"/>
    <w:rsid w:val="004A1695"/>
    <w:rsid w:val="004A5882"/>
    <w:rsid w:val="004B3711"/>
    <w:rsid w:val="004B6FFB"/>
    <w:rsid w:val="004B72DA"/>
    <w:rsid w:val="004D2FF8"/>
    <w:rsid w:val="004D4420"/>
    <w:rsid w:val="004D787F"/>
    <w:rsid w:val="004E1443"/>
    <w:rsid w:val="004E1EE6"/>
    <w:rsid w:val="004E5108"/>
    <w:rsid w:val="004E6BC8"/>
    <w:rsid w:val="004F0641"/>
    <w:rsid w:val="004F60F9"/>
    <w:rsid w:val="005003D7"/>
    <w:rsid w:val="005031BC"/>
    <w:rsid w:val="00504262"/>
    <w:rsid w:val="00507566"/>
    <w:rsid w:val="00515335"/>
    <w:rsid w:val="0051606A"/>
    <w:rsid w:val="005169DD"/>
    <w:rsid w:val="0051702E"/>
    <w:rsid w:val="005236C4"/>
    <w:rsid w:val="0052565E"/>
    <w:rsid w:val="00525F32"/>
    <w:rsid w:val="00531AB9"/>
    <w:rsid w:val="00532435"/>
    <w:rsid w:val="00533ACD"/>
    <w:rsid w:val="00534407"/>
    <w:rsid w:val="00534901"/>
    <w:rsid w:val="005364F5"/>
    <w:rsid w:val="005372EA"/>
    <w:rsid w:val="00542FC6"/>
    <w:rsid w:val="00543738"/>
    <w:rsid w:val="00545836"/>
    <w:rsid w:val="00547638"/>
    <w:rsid w:val="00557F53"/>
    <w:rsid w:val="005602F5"/>
    <w:rsid w:val="005603BE"/>
    <w:rsid w:val="00560AA1"/>
    <w:rsid w:val="005619D4"/>
    <w:rsid w:val="005619F2"/>
    <w:rsid w:val="00567C37"/>
    <w:rsid w:val="005833D2"/>
    <w:rsid w:val="005834EF"/>
    <w:rsid w:val="005846EC"/>
    <w:rsid w:val="00587CF3"/>
    <w:rsid w:val="005913A1"/>
    <w:rsid w:val="00592425"/>
    <w:rsid w:val="00595BBD"/>
    <w:rsid w:val="00595E50"/>
    <w:rsid w:val="00596B43"/>
    <w:rsid w:val="005A117B"/>
    <w:rsid w:val="005A123E"/>
    <w:rsid w:val="005A128D"/>
    <w:rsid w:val="005A2947"/>
    <w:rsid w:val="005A63F5"/>
    <w:rsid w:val="005B0151"/>
    <w:rsid w:val="005B0883"/>
    <w:rsid w:val="005B32EF"/>
    <w:rsid w:val="005C040A"/>
    <w:rsid w:val="005C12A2"/>
    <w:rsid w:val="005C1329"/>
    <w:rsid w:val="005D1BEB"/>
    <w:rsid w:val="005D293E"/>
    <w:rsid w:val="005E58E7"/>
    <w:rsid w:val="006003B9"/>
    <w:rsid w:val="00600B0C"/>
    <w:rsid w:val="00601CCE"/>
    <w:rsid w:val="00605AA6"/>
    <w:rsid w:val="00607793"/>
    <w:rsid w:val="00611943"/>
    <w:rsid w:val="00612B21"/>
    <w:rsid w:val="006217A7"/>
    <w:rsid w:val="00621A19"/>
    <w:rsid w:val="006279F9"/>
    <w:rsid w:val="00627E5A"/>
    <w:rsid w:val="00631D61"/>
    <w:rsid w:val="006337E9"/>
    <w:rsid w:val="00634F31"/>
    <w:rsid w:val="006367A2"/>
    <w:rsid w:val="00637F09"/>
    <w:rsid w:val="00640DB5"/>
    <w:rsid w:val="00641175"/>
    <w:rsid w:val="00641F43"/>
    <w:rsid w:val="00642C80"/>
    <w:rsid w:val="006478C8"/>
    <w:rsid w:val="00653085"/>
    <w:rsid w:val="00653F03"/>
    <w:rsid w:val="00656C1C"/>
    <w:rsid w:val="00662243"/>
    <w:rsid w:val="00664ED5"/>
    <w:rsid w:val="00670932"/>
    <w:rsid w:val="00672B91"/>
    <w:rsid w:val="00673358"/>
    <w:rsid w:val="00681839"/>
    <w:rsid w:val="00695CEB"/>
    <w:rsid w:val="006A47F4"/>
    <w:rsid w:val="006A5DCD"/>
    <w:rsid w:val="006A65BA"/>
    <w:rsid w:val="006B08A9"/>
    <w:rsid w:val="006B10DA"/>
    <w:rsid w:val="006B3095"/>
    <w:rsid w:val="006C1C17"/>
    <w:rsid w:val="006C484D"/>
    <w:rsid w:val="006D5A90"/>
    <w:rsid w:val="006E1576"/>
    <w:rsid w:val="006E1A93"/>
    <w:rsid w:val="006E4472"/>
    <w:rsid w:val="006E4DDE"/>
    <w:rsid w:val="006E6305"/>
    <w:rsid w:val="006F0CFD"/>
    <w:rsid w:val="006F2A3B"/>
    <w:rsid w:val="006F38E7"/>
    <w:rsid w:val="00700161"/>
    <w:rsid w:val="0070125D"/>
    <w:rsid w:val="00703CF8"/>
    <w:rsid w:val="0070458A"/>
    <w:rsid w:val="0070532F"/>
    <w:rsid w:val="00712268"/>
    <w:rsid w:val="007129F9"/>
    <w:rsid w:val="00720748"/>
    <w:rsid w:val="00720762"/>
    <w:rsid w:val="00725422"/>
    <w:rsid w:val="0073098A"/>
    <w:rsid w:val="00730EA0"/>
    <w:rsid w:val="007329DC"/>
    <w:rsid w:val="0073581D"/>
    <w:rsid w:val="00736E19"/>
    <w:rsid w:val="0074187B"/>
    <w:rsid w:val="00745CA5"/>
    <w:rsid w:val="00752F6D"/>
    <w:rsid w:val="00753427"/>
    <w:rsid w:val="0075361B"/>
    <w:rsid w:val="00754DE7"/>
    <w:rsid w:val="00757017"/>
    <w:rsid w:val="0076285B"/>
    <w:rsid w:val="007659B0"/>
    <w:rsid w:val="00773E59"/>
    <w:rsid w:val="00792080"/>
    <w:rsid w:val="007943A7"/>
    <w:rsid w:val="007A077E"/>
    <w:rsid w:val="007A2B77"/>
    <w:rsid w:val="007A53E9"/>
    <w:rsid w:val="007A7886"/>
    <w:rsid w:val="007B0DD1"/>
    <w:rsid w:val="007B188A"/>
    <w:rsid w:val="007B6EA4"/>
    <w:rsid w:val="007C2E32"/>
    <w:rsid w:val="007C3E0C"/>
    <w:rsid w:val="007C76EB"/>
    <w:rsid w:val="007D0487"/>
    <w:rsid w:val="007D2411"/>
    <w:rsid w:val="007D2595"/>
    <w:rsid w:val="007D72B0"/>
    <w:rsid w:val="007E21B9"/>
    <w:rsid w:val="007E3622"/>
    <w:rsid w:val="007E5297"/>
    <w:rsid w:val="007E52D6"/>
    <w:rsid w:val="007E7F3C"/>
    <w:rsid w:val="007F5604"/>
    <w:rsid w:val="007F5D3F"/>
    <w:rsid w:val="007F703D"/>
    <w:rsid w:val="007F7BA4"/>
    <w:rsid w:val="008032A7"/>
    <w:rsid w:val="0080340F"/>
    <w:rsid w:val="008040B5"/>
    <w:rsid w:val="00811150"/>
    <w:rsid w:val="00813CFA"/>
    <w:rsid w:val="00816B9C"/>
    <w:rsid w:val="0082007E"/>
    <w:rsid w:val="0083059A"/>
    <w:rsid w:val="0083217F"/>
    <w:rsid w:val="008348A5"/>
    <w:rsid w:val="00842836"/>
    <w:rsid w:val="00844B71"/>
    <w:rsid w:val="00850B7C"/>
    <w:rsid w:val="00855B20"/>
    <w:rsid w:val="00855CD1"/>
    <w:rsid w:val="00857305"/>
    <w:rsid w:val="00864091"/>
    <w:rsid w:val="0086417A"/>
    <w:rsid w:val="00865DD0"/>
    <w:rsid w:val="008671AB"/>
    <w:rsid w:val="0087421F"/>
    <w:rsid w:val="0087458F"/>
    <w:rsid w:val="008775D9"/>
    <w:rsid w:val="00884212"/>
    <w:rsid w:val="00885AD3"/>
    <w:rsid w:val="00887C8B"/>
    <w:rsid w:val="00891904"/>
    <w:rsid w:val="00895275"/>
    <w:rsid w:val="008A104B"/>
    <w:rsid w:val="008A214C"/>
    <w:rsid w:val="008A3E2E"/>
    <w:rsid w:val="008B4BFF"/>
    <w:rsid w:val="008B7CD8"/>
    <w:rsid w:val="008C24B3"/>
    <w:rsid w:val="008C3DA2"/>
    <w:rsid w:val="008C43C5"/>
    <w:rsid w:val="008C4D5E"/>
    <w:rsid w:val="008C6923"/>
    <w:rsid w:val="008D3020"/>
    <w:rsid w:val="008D50F0"/>
    <w:rsid w:val="008D6019"/>
    <w:rsid w:val="008D6E57"/>
    <w:rsid w:val="008E4321"/>
    <w:rsid w:val="008E6CB3"/>
    <w:rsid w:val="008F23E4"/>
    <w:rsid w:val="008F2F82"/>
    <w:rsid w:val="0091000A"/>
    <w:rsid w:val="00910FE4"/>
    <w:rsid w:val="00912090"/>
    <w:rsid w:val="009130E9"/>
    <w:rsid w:val="00915238"/>
    <w:rsid w:val="00920F37"/>
    <w:rsid w:val="00921034"/>
    <w:rsid w:val="00922D2B"/>
    <w:rsid w:val="00923521"/>
    <w:rsid w:val="00923A4C"/>
    <w:rsid w:val="009252CF"/>
    <w:rsid w:val="00925B78"/>
    <w:rsid w:val="009263E7"/>
    <w:rsid w:val="00933759"/>
    <w:rsid w:val="0094015C"/>
    <w:rsid w:val="0094084E"/>
    <w:rsid w:val="00945B4E"/>
    <w:rsid w:val="0095166B"/>
    <w:rsid w:val="00953E09"/>
    <w:rsid w:val="0096043E"/>
    <w:rsid w:val="0096276C"/>
    <w:rsid w:val="009645CA"/>
    <w:rsid w:val="0096716D"/>
    <w:rsid w:val="00970C20"/>
    <w:rsid w:val="00972AD9"/>
    <w:rsid w:val="00976D9E"/>
    <w:rsid w:val="00977C6F"/>
    <w:rsid w:val="00980690"/>
    <w:rsid w:val="00980FED"/>
    <w:rsid w:val="00981AFE"/>
    <w:rsid w:val="00982850"/>
    <w:rsid w:val="00984DF9"/>
    <w:rsid w:val="00991758"/>
    <w:rsid w:val="00992925"/>
    <w:rsid w:val="00997AF0"/>
    <w:rsid w:val="009A2478"/>
    <w:rsid w:val="009A3EE2"/>
    <w:rsid w:val="009A4927"/>
    <w:rsid w:val="009A5251"/>
    <w:rsid w:val="009A5C3A"/>
    <w:rsid w:val="009A6BFA"/>
    <w:rsid w:val="009B1A4C"/>
    <w:rsid w:val="009B4DCD"/>
    <w:rsid w:val="009B547D"/>
    <w:rsid w:val="009C2F93"/>
    <w:rsid w:val="009C6EF4"/>
    <w:rsid w:val="009D3922"/>
    <w:rsid w:val="009E38BE"/>
    <w:rsid w:val="009E52D1"/>
    <w:rsid w:val="009E58D8"/>
    <w:rsid w:val="009F08A7"/>
    <w:rsid w:val="009F3950"/>
    <w:rsid w:val="00A0093F"/>
    <w:rsid w:val="00A02196"/>
    <w:rsid w:val="00A03B80"/>
    <w:rsid w:val="00A0688D"/>
    <w:rsid w:val="00A10C88"/>
    <w:rsid w:val="00A114EE"/>
    <w:rsid w:val="00A135A8"/>
    <w:rsid w:val="00A25A5E"/>
    <w:rsid w:val="00A26474"/>
    <w:rsid w:val="00A27B98"/>
    <w:rsid w:val="00A30162"/>
    <w:rsid w:val="00A31AB7"/>
    <w:rsid w:val="00A3235B"/>
    <w:rsid w:val="00A3584E"/>
    <w:rsid w:val="00A35949"/>
    <w:rsid w:val="00A51507"/>
    <w:rsid w:val="00A518E0"/>
    <w:rsid w:val="00A55E90"/>
    <w:rsid w:val="00A621C5"/>
    <w:rsid w:val="00A6390E"/>
    <w:rsid w:val="00A73548"/>
    <w:rsid w:val="00A75003"/>
    <w:rsid w:val="00A82D90"/>
    <w:rsid w:val="00A84AAB"/>
    <w:rsid w:val="00A8567D"/>
    <w:rsid w:val="00A8731E"/>
    <w:rsid w:val="00A91B29"/>
    <w:rsid w:val="00A9303B"/>
    <w:rsid w:val="00A95012"/>
    <w:rsid w:val="00A96EB4"/>
    <w:rsid w:val="00AA4E5C"/>
    <w:rsid w:val="00AA6FD5"/>
    <w:rsid w:val="00AB16B7"/>
    <w:rsid w:val="00AB3E22"/>
    <w:rsid w:val="00AB7B5F"/>
    <w:rsid w:val="00AC0647"/>
    <w:rsid w:val="00AC7CE8"/>
    <w:rsid w:val="00AD1082"/>
    <w:rsid w:val="00AD1301"/>
    <w:rsid w:val="00AD3416"/>
    <w:rsid w:val="00AD4F0A"/>
    <w:rsid w:val="00AE1B18"/>
    <w:rsid w:val="00AE3DA4"/>
    <w:rsid w:val="00AE4BBC"/>
    <w:rsid w:val="00AE5543"/>
    <w:rsid w:val="00AE6569"/>
    <w:rsid w:val="00AF2E20"/>
    <w:rsid w:val="00AF7AC2"/>
    <w:rsid w:val="00B00F5B"/>
    <w:rsid w:val="00B01F0C"/>
    <w:rsid w:val="00B033F7"/>
    <w:rsid w:val="00B03590"/>
    <w:rsid w:val="00B0393F"/>
    <w:rsid w:val="00B07CEB"/>
    <w:rsid w:val="00B10B8A"/>
    <w:rsid w:val="00B135E1"/>
    <w:rsid w:val="00B13BDC"/>
    <w:rsid w:val="00B17A88"/>
    <w:rsid w:val="00B20B97"/>
    <w:rsid w:val="00B21225"/>
    <w:rsid w:val="00B247CB"/>
    <w:rsid w:val="00B248B9"/>
    <w:rsid w:val="00B31329"/>
    <w:rsid w:val="00B31D3A"/>
    <w:rsid w:val="00B36A64"/>
    <w:rsid w:val="00B50C39"/>
    <w:rsid w:val="00B50E19"/>
    <w:rsid w:val="00B550D5"/>
    <w:rsid w:val="00B626D5"/>
    <w:rsid w:val="00B62EA3"/>
    <w:rsid w:val="00B6492B"/>
    <w:rsid w:val="00B64C26"/>
    <w:rsid w:val="00B64DB0"/>
    <w:rsid w:val="00B65A7C"/>
    <w:rsid w:val="00B80681"/>
    <w:rsid w:val="00B835C4"/>
    <w:rsid w:val="00B84772"/>
    <w:rsid w:val="00B86106"/>
    <w:rsid w:val="00B87E91"/>
    <w:rsid w:val="00B91A28"/>
    <w:rsid w:val="00B921AA"/>
    <w:rsid w:val="00B93391"/>
    <w:rsid w:val="00B9684E"/>
    <w:rsid w:val="00BA0B2A"/>
    <w:rsid w:val="00BA4351"/>
    <w:rsid w:val="00BA5CD5"/>
    <w:rsid w:val="00BB0979"/>
    <w:rsid w:val="00BB1B91"/>
    <w:rsid w:val="00BC0813"/>
    <w:rsid w:val="00BC570F"/>
    <w:rsid w:val="00BD0F83"/>
    <w:rsid w:val="00BD1043"/>
    <w:rsid w:val="00BD25C9"/>
    <w:rsid w:val="00BF4CD1"/>
    <w:rsid w:val="00BF7951"/>
    <w:rsid w:val="00C00214"/>
    <w:rsid w:val="00C00B99"/>
    <w:rsid w:val="00C0116F"/>
    <w:rsid w:val="00C11E0E"/>
    <w:rsid w:val="00C1766D"/>
    <w:rsid w:val="00C2009B"/>
    <w:rsid w:val="00C26688"/>
    <w:rsid w:val="00C36663"/>
    <w:rsid w:val="00C41532"/>
    <w:rsid w:val="00C41FE6"/>
    <w:rsid w:val="00C43FAD"/>
    <w:rsid w:val="00C4636B"/>
    <w:rsid w:val="00C52608"/>
    <w:rsid w:val="00C52AD4"/>
    <w:rsid w:val="00C552EC"/>
    <w:rsid w:val="00C5569E"/>
    <w:rsid w:val="00C56CCE"/>
    <w:rsid w:val="00C612BC"/>
    <w:rsid w:val="00C62C34"/>
    <w:rsid w:val="00C634BD"/>
    <w:rsid w:val="00C65414"/>
    <w:rsid w:val="00C65B7A"/>
    <w:rsid w:val="00C7108B"/>
    <w:rsid w:val="00C7229F"/>
    <w:rsid w:val="00C74F75"/>
    <w:rsid w:val="00C75D6D"/>
    <w:rsid w:val="00C822B3"/>
    <w:rsid w:val="00C876D1"/>
    <w:rsid w:val="00C90137"/>
    <w:rsid w:val="00C91825"/>
    <w:rsid w:val="00C94105"/>
    <w:rsid w:val="00C963DA"/>
    <w:rsid w:val="00CA0474"/>
    <w:rsid w:val="00CA1BE3"/>
    <w:rsid w:val="00CA2549"/>
    <w:rsid w:val="00CA3119"/>
    <w:rsid w:val="00CA4231"/>
    <w:rsid w:val="00CB03C1"/>
    <w:rsid w:val="00CB13F6"/>
    <w:rsid w:val="00CB2DF5"/>
    <w:rsid w:val="00CC643D"/>
    <w:rsid w:val="00CC7B48"/>
    <w:rsid w:val="00CD14BB"/>
    <w:rsid w:val="00CD37A5"/>
    <w:rsid w:val="00CD3BB5"/>
    <w:rsid w:val="00CD6403"/>
    <w:rsid w:val="00CD68B7"/>
    <w:rsid w:val="00CD7331"/>
    <w:rsid w:val="00CE0D93"/>
    <w:rsid w:val="00CE12A0"/>
    <w:rsid w:val="00CE3228"/>
    <w:rsid w:val="00CE3985"/>
    <w:rsid w:val="00CE4BCF"/>
    <w:rsid w:val="00CE6D19"/>
    <w:rsid w:val="00CE73CF"/>
    <w:rsid w:val="00CF0A61"/>
    <w:rsid w:val="00CF1039"/>
    <w:rsid w:val="00CF1195"/>
    <w:rsid w:val="00CF1C40"/>
    <w:rsid w:val="00CF2185"/>
    <w:rsid w:val="00CF4AB8"/>
    <w:rsid w:val="00CF6F6C"/>
    <w:rsid w:val="00D01999"/>
    <w:rsid w:val="00D02D38"/>
    <w:rsid w:val="00D05649"/>
    <w:rsid w:val="00D05AFE"/>
    <w:rsid w:val="00D12EA7"/>
    <w:rsid w:val="00D13872"/>
    <w:rsid w:val="00D13CB9"/>
    <w:rsid w:val="00D141C3"/>
    <w:rsid w:val="00D15D69"/>
    <w:rsid w:val="00D17C18"/>
    <w:rsid w:val="00D216B0"/>
    <w:rsid w:val="00D25B59"/>
    <w:rsid w:val="00D27F8B"/>
    <w:rsid w:val="00D318AC"/>
    <w:rsid w:val="00D36BEF"/>
    <w:rsid w:val="00D41A00"/>
    <w:rsid w:val="00D4476F"/>
    <w:rsid w:val="00D50255"/>
    <w:rsid w:val="00D510CA"/>
    <w:rsid w:val="00D54E80"/>
    <w:rsid w:val="00D603E0"/>
    <w:rsid w:val="00D615C8"/>
    <w:rsid w:val="00D6175C"/>
    <w:rsid w:val="00D62238"/>
    <w:rsid w:val="00D72308"/>
    <w:rsid w:val="00D729C6"/>
    <w:rsid w:val="00D7374F"/>
    <w:rsid w:val="00D77EF8"/>
    <w:rsid w:val="00D80437"/>
    <w:rsid w:val="00D815E7"/>
    <w:rsid w:val="00D84F9A"/>
    <w:rsid w:val="00D86A7D"/>
    <w:rsid w:val="00D918B3"/>
    <w:rsid w:val="00D9404B"/>
    <w:rsid w:val="00D9661F"/>
    <w:rsid w:val="00DA1221"/>
    <w:rsid w:val="00DA2894"/>
    <w:rsid w:val="00DC36F1"/>
    <w:rsid w:val="00DC5DF3"/>
    <w:rsid w:val="00DD1474"/>
    <w:rsid w:val="00DD33E4"/>
    <w:rsid w:val="00DD4997"/>
    <w:rsid w:val="00DE0444"/>
    <w:rsid w:val="00DE2A2F"/>
    <w:rsid w:val="00DE5929"/>
    <w:rsid w:val="00DE6056"/>
    <w:rsid w:val="00DF181C"/>
    <w:rsid w:val="00DF4250"/>
    <w:rsid w:val="00DF6E35"/>
    <w:rsid w:val="00E04CFF"/>
    <w:rsid w:val="00E11559"/>
    <w:rsid w:val="00E13EEA"/>
    <w:rsid w:val="00E16C0C"/>
    <w:rsid w:val="00E22A7E"/>
    <w:rsid w:val="00E2325D"/>
    <w:rsid w:val="00E24866"/>
    <w:rsid w:val="00E25621"/>
    <w:rsid w:val="00E35F03"/>
    <w:rsid w:val="00E36645"/>
    <w:rsid w:val="00E37C28"/>
    <w:rsid w:val="00E42046"/>
    <w:rsid w:val="00E42901"/>
    <w:rsid w:val="00E44FB5"/>
    <w:rsid w:val="00E454D0"/>
    <w:rsid w:val="00E537FE"/>
    <w:rsid w:val="00E617AF"/>
    <w:rsid w:val="00E6200F"/>
    <w:rsid w:val="00E62EF2"/>
    <w:rsid w:val="00E6612E"/>
    <w:rsid w:val="00E6669A"/>
    <w:rsid w:val="00E6756C"/>
    <w:rsid w:val="00E716D7"/>
    <w:rsid w:val="00E73BD6"/>
    <w:rsid w:val="00E74A3A"/>
    <w:rsid w:val="00E74F47"/>
    <w:rsid w:val="00E80BFB"/>
    <w:rsid w:val="00E85ECB"/>
    <w:rsid w:val="00E93904"/>
    <w:rsid w:val="00E94D10"/>
    <w:rsid w:val="00E95EF8"/>
    <w:rsid w:val="00E96E71"/>
    <w:rsid w:val="00EA008B"/>
    <w:rsid w:val="00EA406B"/>
    <w:rsid w:val="00EA7BD0"/>
    <w:rsid w:val="00EA7F33"/>
    <w:rsid w:val="00EB066A"/>
    <w:rsid w:val="00EB1789"/>
    <w:rsid w:val="00EB194B"/>
    <w:rsid w:val="00EB1FAC"/>
    <w:rsid w:val="00EB301E"/>
    <w:rsid w:val="00EB4B9E"/>
    <w:rsid w:val="00EC5154"/>
    <w:rsid w:val="00ED4D4F"/>
    <w:rsid w:val="00ED7479"/>
    <w:rsid w:val="00EE1935"/>
    <w:rsid w:val="00EE316D"/>
    <w:rsid w:val="00EE53E1"/>
    <w:rsid w:val="00EE5827"/>
    <w:rsid w:val="00EE63E5"/>
    <w:rsid w:val="00EE6DEA"/>
    <w:rsid w:val="00EE71BC"/>
    <w:rsid w:val="00EF1980"/>
    <w:rsid w:val="00EF538D"/>
    <w:rsid w:val="00F01824"/>
    <w:rsid w:val="00F06920"/>
    <w:rsid w:val="00F06931"/>
    <w:rsid w:val="00F073EA"/>
    <w:rsid w:val="00F12919"/>
    <w:rsid w:val="00F15267"/>
    <w:rsid w:val="00F17858"/>
    <w:rsid w:val="00F21B28"/>
    <w:rsid w:val="00F26AA0"/>
    <w:rsid w:val="00F422D7"/>
    <w:rsid w:val="00F46BF6"/>
    <w:rsid w:val="00F47C13"/>
    <w:rsid w:val="00F50AA0"/>
    <w:rsid w:val="00F50BD6"/>
    <w:rsid w:val="00F51DC6"/>
    <w:rsid w:val="00F54273"/>
    <w:rsid w:val="00F5432F"/>
    <w:rsid w:val="00F63A12"/>
    <w:rsid w:val="00F63FFE"/>
    <w:rsid w:val="00F649D8"/>
    <w:rsid w:val="00F72CED"/>
    <w:rsid w:val="00F75BC0"/>
    <w:rsid w:val="00F778B6"/>
    <w:rsid w:val="00F82388"/>
    <w:rsid w:val="00F86781"/>
    <w:rsid w:val="00F87440"/>
    <w:rsid w:val="00F91167"/>
    <w:rsid w:val="00F95F67"/>
    <w:rsid w:val="00F97FA4"/>
    <w:rsid w:val="00FA3926"/>
    <w:rsid w:val="00FB0EA7"/>
    <w:rsid w:val="00FB3982"/>
    <w:rsid w:val="00FB5B79"/>
    <w:rsid w:val="00FB70D2"/>
    <w:rsid w:val="00FC0551"/>
    <w:rsid w:val="00FC36FD"/>
    <w:rsid w:val="00FD1002"/>
    <w:rsid w:val="00FD1D51"/>
    <w:rsid w:val="00FD3D7F"/>
    <w:rsid w:val="00FD449E"/>
    <w:rsid w:val="00FD4DC0"/>
    <w:rsid w:val="00FD69F2"/>
    <w:rsid w:val="00FD70AD"/>
    <w:rsid w:val="00FD7530"/>
    <w:rsid w:val="00FE1F2C"/>
    <w:rsid w:val="00FE5AB5"/>
    <w:rsid w:val="00FE7F3C"/>
    <w:rsid w:val="00FF1CB1"/>
    <w:rsid w:val="00FF344F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83A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uiPriority w:val="99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TableNormal"/>
    <w:next w:val="TableGrid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FCF44-16E6-4FE3-B2EF-AA9968DD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Nattanan Jeungtanasirikul</cp:lastModifiedBy>
  <cp:revision>78</cp:revision>
  <cp:lastPrinted>2024-05-09T03:23:00Z</cp:lastPrinted>
  <dcterms:created xsi:type="dcterms:W3CDTF">2024-05-07T18:24:00Z</dcterms:created>
  <dcterms:modified xsi:type="dcterms:W3CDTF">2024-05-09T03:53:00Z</dcterms:modified>
</cp:coreProperties>
</file>