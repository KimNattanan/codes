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007928F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D9661F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คุณชายพีท</w:t>
            </w:r>
            <w:r w:rsidR="002A30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ขุดทอง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6285B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KP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2A309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Gold_Digger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5C7E0616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3D02F3">
        <w:rPr>
          <w:rFonts w:ascii="TH SarabunPSK" w:hAnsi="TH SarabunPSK" w:cs="TH SarabunPSK"/>
          <w:i/>
          <w:iCs/>
          <w:sz w:val="32"/>
          <w:szCs w:val="32"/>
        </w:rPr>
        <w:t>Haste Programming Contest 2023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76285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6285B">
        <w:rPr>
          <w:rFonts w:ascii="TH SarabunPSK" w:hAnsi="TH SarabunPSK" w:cs="TH SarabunPSK"/>
          <w:i/>
          <w:iCs/>
          <w:sz w:val="32"/>
          <w:szCs w:val="32"/>
        </w:rPr>
        <w:t>20</w:t>
      </w:r>
    </w:p>
    <w:p w14:paraId="66F08DA7" w14:textId="0A197286" w:rsidR="003E69AD" w:rsidRDefault="003E69AD" w:rsidP="0083059A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83059A">
        <w:rPr>
          <w:rFonts w:ascii="TH SarabunPSK" w:hAnsi="TH SarabunPSK" w:cs="TH SarabunPSK" w:hint="cs"/>
          <w:sz w:val="32"/>
          <w:szCs w:val="32"/>
          <w:cs/>
        </w:rPr>
        <w:t>คุณชายพีทเป็นคนจีน คุณย</w:t>
      </w:r>
      <w:r w:rsidR="005C1329">
        <w:rPr>
          <w:rFonts w:ascii="TH SarabunPSK" w:hAnsi="TH SarabunPSK" w:cs="TH SarabunPSK" w:hint="cs"/>
          <w:sz w:val="32"/>
          <w:szCs w:val="32"/>
          <w:cs/>
        </w:rPr>
        <w:t>าย</w:t>
      </w:r>
      <w:r w:rsidR="0083059A">
        <w:rPr>
          <w:rFonts w:ascii="TH SarabunPSK" w:hAnsi="TH SarabunPSK" w:cs="TH SarabunPSK" w:hint="cs"/>
          <w:sz w:val="32"/>
          <w:szCs w:val="32"/>
          <w:cs/>
        </w:rPr>
        <w:t>ของเขามีลูก</w:t>
      </w:r>
      <w:r w:rsidR="005C1329">
        <w:rPr>
          <w:rFonts w:ascii="TH SarabunPSK" w:hAnsi="TH SarabunPSK" w:cs="TH SarabunPSK" w:hint="cs"/>
          <w:sz w:val="32"/>
          <w:szCs w:val="32"/>
          <w:cs/>
        </w:rPr>
        <w:t>ยี่สิบ</w:t>
      </w:r>
      <w:r w:rsidR="0083059A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r w:rsidR="005C1329">
        <w:rPr>
          <w:rFonts w:ascii="TH SarabunPSK" w:hAnsi="TH SarabunPSK" w:cs="TH SarabunPSK" w:hint="cs"/>
          <w:sz w:val="32"/>
          <w:szCs w:val="32"/>
          <w:cs/>
        </w:rPr>
        <w:t>สิบเก้า</w:t>
      </w:r>
      <w:r w:rsidR="0083059A">
        <w:rPr>
          <w:rFonts w:ascii="TH SarabunPSK" w:hAnsi="TH SarabunPSK" w:cs="TH SarabunPSK" w:hint="cs"/>
          <w:sz w:val="32"/>
          <w:szCs w:val="32"/>
          <w:cs/>
        </w:rPr>
        <w:t>คนในนั้นเป็นหมอกระดูก</w:t>
      </w:r>
      <w:r w:rsidR="005C1329">
        <w:rPr>
          <w:rFonts w:ascii="TH SarabunPSK" w:hAnsi="TH SarabunPSK" w:cs="TH SarabunPSK" w:hint="cs"/>
          <w:sz w:val="32"/>
          <w:szCs w:val="32"/>
          <w:cs/>
        </w:rPr>
        <w:t xml:space="preserve"> ครอบครัวของเขารวยมากๆ และคุณชายพีทต้องทำเงินให้ได้มากกว่าครอบครัวของเขา คุณชายพีทจึงต้องการขุดทอง โดยเขาได้ใช้เส้นสายคนจีน</w:t>
      </w:r>
      <w:r w:rsidR="005C12A2">
        <w:rPr>
          <w:rFonts w:ascii="TH SarabunPSK" w:hAnsi="TH SarabunPSK" w:cs="TH SarabunPSK" w:hint="cs"/>
          <w:sz w:val="32"/>
          <w:szCs w:val="32"/>
          <w:cs/>
        </w:rPr>
        <w:t>ของเขากับบริษัทขุดทองยักษใหญ่ในประเทศจีนแห่งหนึ่ง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 ผู้บริหารบริษัทแห่งนี้ชื่อ</w:t>
      </w:r>
      <w:r w:rsidR="008A214C">
        <w:rPr>
          <w:rFonts w:ascii="TH SarabunPSK" w:hAnsi="TH SarabunPSK" w:cs="TH SarabunPSK" w:hint="cs"/>
          <w:sz w:val="32"/>
          <w:szCs w:val="32"/>
          <w:cs/>
        </w:rPr>
        <w:t>หยู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 เป็นเพื่อนสมัยประถมกับคุณชายพีท คุณชายพีทได้</w:t>
      </w:r>
      <w:r w:rsidR="005C12A2">
        <w:rPr>
          <w:rFonts w:ascii="TH SarabunPSK" w:hAnsi="TH SarabunPSK" w:cs="TH SarabunPSK" w:hint="cs"/>
          <w:sz w:val="32"/>
          <w:szCs w:val="32"/>
          <w:cs/>
        </w:rPr>
        <w:t xml:space="preserve">ขอส่วนแบ่งพื้นที่ในการขุดทอง แต่แน่นอนว่าคงไม่ให้มาฟรีๆ อยู่แล้ว </w:t>
      </w:r>
      <w:r w:rsidR="008A214C">
        <w:rPr>
          <w:rFonts w:ascii="TH SarabunPSK" w:hAnsi="TH SarabunPSK" w:cs="TH SarabunPSK" w:hint="cs"/>
          <w:sz w:val="32"/>
          <w:szCs w:val="32"/>
          <w:cs/>
        </w:rPr>
        <w:t>หยู</w:t>
      </w:r>
      <w:r w:rsidR="005C12A2">
        <w:rPr>
          <w:rFonts w:ascii="TH SarabunPSK" w:hAnsi="TH SarabunPSK" w:cs="TH SarabunPSK" w:hint="cs"/>
          <w:sz w:val="32"/>
          <w:szCs w:val="32"/>
          <w:cs/>
        </w:rPr>
        <w:t xml:space="preserve">ได้ให้ข้อเสนอมา </w:t>
      </w:r>
      <w:r w:rsidR="0011074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C12A2">
        <w:rPr>
          <w:rFonts w:ascii="TH SarabunPSK" w:hAnsi="TH SarabunPSK" w:cs="TH SarabunPSK" w:hint="cs"/>
          <w:sz w:val="32"/>
          <w:szCs w:val="32"/>
          <w:cs/>
        </w:rPr>
        <w:t>จะมีแผนที่</w:t>
      </w:r>
      <w:r w:rsidR="0011074B">
        <w:rPr>
          <w:rFonts w:ascii="TH SarabunPSK" w:hAnsi="TH SarabunPSK" w:cs="TH SarabunPSK" w:hint="cs"/>
          <w:sz w:val="32"/>
          <w:szCs w:val="32"/>
          <w:cs/>
        </w:rPr>
        <w:t>เหมือง</w:t>
      </w:r>
      <w:r w:rsidR="005C12A2">
        <w:rPr>
          <w:rFonts w:ascii="TH SarabunPSK" w:hAnsi="TH SarabunPSK" w:cs="TH SarabunPSK" w:hint="cs"/>
          <w:sz w:val="32"/>
          <w:szCs w:val="32"/>
          <w:cs/>
        </w:rPr>
        <w:t xml:space="preserve">มาให้ แผนที่จะเป็นตารางขนาด </w:t>
      </w:r>
      <w:r w:rsidR="005C12A2">
        <w:rPr>
          <w:rFonts w:ascii="TH SarabunPSK" w:hAnsi="TH SarabunPSK" w:cs="TH SarabunPSK"/>
          <w:sz w:val="32"/>
          <w:szCs w:val="32"/>
        </w:rPr>
        <w:t xml:space="preserve">R x C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11074B">
        <w:rPr>
          <w:rFonts w:ascii="TH SarabunPSK" w:hAnsi="TH SarabunPSK" w:cs="TH SarabunPSK"/>
          <w:sz w:val="32"/>
          <w:szCs w:val="32"/>
        </w:rPr>
        <w:t xml:space="preserve">R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คือความยาวในแนวตั้ง และ </w:t>
      </w:r>
      <w:r w:rsidR="0011074B">
        <w:rPr>
          <w:rFonts w:ascii="TH SarabunPSK" w:hAnsi="TH SarabunPSK" w:cs="TH SarabunPSK"/>
          <w:sz w:val="32"/>
          <w:szCs w:val="32"/>
        </w:rPr>
        <w:t xml:space="preserve">C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คือความยาวในแนวนอน </w:t>
      </w:r>
      <w:r w:rsidR="005C12A2">
        <w:rPr>
          <w:rFonts w:ascii="TH SarabunPSK" w:hAnsi="TH SarabunPSK" w:cs="TH SarabunPSK" w:hint="cs"/>
          <w:sz w:val="32"/>
          <w:szCs w:val="32"/>
          <w:cs/>
        </w:rPr>
        <w:t xml:space="preserve">และจะมีสัญลักษณ์แทนสิ่งต่างๆ อยู่ โดย </w:t>
      </w:r>
      <w:r w:rsidR="005C12A2">
        <w:rPr>
          <w:rFonts w:ascii="TH SarabunPSK" w:hAnsi="TH SarabunPSK" w:cs="TH SarabunPSK"/>
          <w:sz w:val="32"/>
          <w:szCs w:val="32"/>
        </w:rPr>
        <w:t xml:space="preserve">‘.’ </w:t>
      </w:r>
      <w:r w:rsidR="005C12A2">
        <w:rPr>
          <w:rFonts w:ascii="TH SarabunPSK" w:hAnsi="TH SarabunPSK" w:cs="TH SarabunPSK" w:hint="cs"/>
          <w:sz w:val="32"/>
          <w:szCs w:val="32"/>
          <w:cs/>
        </w:rPr>
        <w:t>แทนช่องที่สามารถเดินผ่านได้</w:t>
      </w:r>
      <w:r w:rsidR="005C12A2">
        <w:rPr>
          <w:rFonts w:ascii="TH SarabunPSK" w:hAnsi="TH SarabunPSK" w:cs="TH SarabunPSK"/>
          <w:sz w:val="32"/>
          <w:szCs w:val="32"/>
        </w:rPr>
        <w:t>,</w:t>
      </w:r>
      <w:r w:rsidR="005C12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12A2">
        <w:rPr>
          <w:rFonts w:ascii="TH SarabunPSK" w:hAnsi="TH SarabunPSK" w:cs="TH SarabunPSK"/>
          <w:sz w:val="32"/>
          <w:szCs w:val="32"/>
        </w:rPr>
        <w:t xml:space="preserve">‘#’ </w:t>
      </w:r>
      <w:r w:rsidR="005C12A2">
        <w:rPr>
          <w:rFonts w:ascii="TH SarabunPSK" w:hAnsi="TH SarabunPSK" w:cs="TH SarabunPSK" w:hint="cs"/>
          <w:sz w:val="32"/>
          <w:szCs w:val="32"/>
          <w:cs/>
        </w:rPr>
        <w:t xml:space="preserve">แทนช่องที่ไม่สามารถเดินผ่านได้ และ </w:t>
      </w:r>
      <w:r w:rsidR="005C12A2">
        <w:rPr>
          <w:rFonts w:ascii="TH SarabunPSK" w:hAnsi="TH SarabunPSK" w:cs="TH SarabunPSK"/>
          <w:sz w:val="32"/>
          <w:szCs w:val="32"/>
        </w:rPr>
        <w:t xml:space="preserve">‘*’ </w:t>
      </w:r>
      <w:r w:rsidR="005C12A2">
        <w:rPr>
          <w:rFonts w:ascii="TH SarabunPSK" w:hAnsi="TH SarabunPSK" w:cs="TH SarabunPSK" w:hint="cs"/>
          <w:sz w:val="32"/>
          <w:szCs w:val="32"/>
          <w:cs/>
        </w:rPr>
        <w:t>แทนว่าช่องนั้นมีทองอยู่และสามารถเดินผ่านได้ และ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จะมีประตูทางเข้าเหมืองอยู่ </w:t>
      </w:r>
      <w:r w:rsidR="0011074B">
        <w:rPr>
          <w:rFonts w:ascii="TH SarabunPSK" w:hAnsi="TH SarabunPSK" w:cs="TH SarabunPSK"/>
          <w:sz w:val="32"/>
          <w:szCs w:val="32"/>
        </w:rPr>
        <w:t xml:space="preserve">N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แห่ง ทางเข้าที่ </w:t>
      </w:r>
      <w:proofErr w:type="spellStart"/>
      <w:r w:rsidR="0011074B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11074B">
        <w:rPr>
          <w:rFonts w:ascii="TH SarabunPSK" w:hAnsi="TH SarabunPSK" w:cs="TH SarabunPSK"/>
          <w:sz w:val="32"/>
          <w:szCs w:val="32"/>
        </w:rPr>
        <w:t xml:space="preserve">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จะมีพิกัดอยู่ที่ </w:t>
      </w:r>
      <w:r w:rsidR="0011074B">
        <w:rPr>
          <w:rFonts w:ascii="TH SarabunPSK" w:hAnsi="TH SarabunPSK" w:cs="TH SarabunPSK"/>
          <w:sz w:val="32"/>
          <w:szCs w:val="32"/>
        </w:rPr>
        <w:t xml:space="preserve">(ai, bi)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11074B">
        <w:rPr>
          <w:rFonts w:ascii="TH SarabunPSK" w:hAnsi="TH SarabunPSK" w:cs="TH SarabunPSK"/>
          <w:sz w:val="32"/>
          <w:szCs w:val="32"/>
        </w:rPr>
        <w:t xml:space="preserve">1 &lt;= ai &lt;= R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1074B">
        <w:rPr>
          <w:rFonts w:ascii="TH SarabunPSK" w:hAnsi="TH SarabunPSK" w:cs="TH SarabunPSK"/>
          <w:sz w:val="32"/>
          <w:szCs w:val="32"/>
        </w:rPr>
        <w:t>1 &lt;= bi &lt;= C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 และทางเข้าจะมีราคาอยู่เท่ากับ </w:t>
      </w:r>
      <w:r w:rsidR="0011074B">
        <w:rPr>
          <w:rFonts w:ascii="TH SarabunPSK" w:hAnsi="TH SarabunPSK" w:cs="TH SarabunPSK"/>
          <w:sz w:val="32"/>
          <w:szCs w:val="32"/>
        </w:rPr>
        <w:t xml:space="preserve">Pi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บาท คุณชายพีทมีเงินทุนอยู่ </w:t>
      </w:r>
      <w:r w:rsidR="0011074B">
        <w:rPr>
          <w:rFonts w:ascii="TH SarabunPSK" w:hAnsi="TH SarabunPSK" w:cs="TH SarabunPSK"/>
          <w:sz w:val="32"/>
          <w:szCs w:val="32"/>
        </w:rPr>
        <w:t xml:space="preserve">W </w:t>
      </w:r>
      <w:r w:rsidR="0011074B"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 w:rsidR="00596B43">
        <w:rPr>
          <w:rFonts w:ascii="TH SarabunPSK" w:hAnsi="TH SarabunPSK" w:cs="TH SarabunPSK" w:hint="cs"/>
          <w:sz w:val="32"/>
          <w:szCs w:val="32"/>
          <w:cs/>
        </w:rPr>
        <w:t>เขาจะต้องเลือกว่าจะซื้อประตูทางเข้าเหมืองไหนบ้าง</w:t>
      </w:r>
    </w:p>
    <w:p w14:paraId="52D246CF" w14:textId="7DBC7808" w:rsidR="00596B43" w:rsidRPr="008D6019" w:rsidRDefault="00596B43" w:rsidP="008305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คุณชายพีทจะมีแรงงานอยู่ไม่จำกัด เริ่มต้นเขาจะส่งแรงงานไปที่</w:t>
      </w:r>
      <w:r w:rsidR="00D05649">
        <w:rPr>
          <w:rFonts w:ascii="TH SarabunPSK" w:hAnsi="TH SarabunPSK" w:cs="TH SarabunPSK" w:hint="cs"/>
          <w:sz w:val="32"/>
          <w:szCs w:val="32"/>
          <w:cs/>
        </w:rPr>
        <w:t>ประตู</w:t>
      </w:r>
      <w:r>
        <w:rPr>
          <w:rFonts w:ascii="TH SarabunPSK" w:hAnsi="TH SarabunPSK" w:cs="TH SarabunPSK" w:hint="cs"/>
          <w:sz w:val="32"/>
          <w:szCs w:val="32"/>
          <w:cs/>
        </w:rPr>
        <w:t>ทางเข้าที่เขาเลือกซื้อมา ส่วนทางเข้าที่ไม่ได้ซื้อจะมีแรงงานจากบริษัท</w:t>
      </w:r>
      <w:r w:rsidR="008A214C">
        <w:rPr>
          <w:rFonts w:ascii="TH SarabunPSK" w:hAnsi="TH SarabunPSK" w:cs="TH SarabunPSK" w:hint="cs"/>
          <w:sz w:val="32"/>
          <w:szCs w:val="32"/>
          <w:cs/>
        </w:rPr>
        <w:t>หยู</w:t>
      </w:r>
      <w:r>
        <w:rPr>
          <w:rFonts w:ascii="TH SarabunPSK" w:hAnsi="TH SarabunPSK" w:cs="TH SarabunPSK" w:hint="cs"/>
          <w:sz w:val="32"/>
          <w:szCs w:val="32"/>
          <w:cs/>
        </w:rPr>
        <w:t>มาแทน ในการขุดเหมืองนั้น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แรงงานทุกคนจะเริ่มเดินพร้อมกัน </w:t>
      </w:r>
      <w:r>
        <w:rPr>
          <w:rFonts w:ascii="TH SarabunPSK" w:hAnsi="TH SarabunPSK" w:cs="TH SarabunPSK" w:hint="cs"/>
          <w:sz w:val="32"/>
          <w:szCs w:val="32"/>
          <w:cs/>
        </w:rPr>
        <w:t>ในหนึ่งวินาทีแรงงานทุกคนจะขยับไปช่องที่อยู่ติดกันได้หนึ่งช่อง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บน ล่าง ซ้าย ขวา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และห้ามเดินออกนอกแผนที่ หากช่องที่มีทองอยู่แรงงานของคุณชายพีทมาถึงก่อน พีทจะได้รับทองไป แต่หากแรงงานของ</w:t>
      </w:r>
      <w:r w:rsidR="008A214C">
        <w:rPr>
          <w:rFonts w:ascii="TH SarabunPSK" w:hAnsi="TH SarabunPSK" w:cs="TH SarabunPSK" w:hint="cs"/>
          <w:sz w:val="32"/>
          <w:szCs w:val="32"/>
          <w:cs/>
        </w:rPr>
        <w:t>หยู</w:t>
      </w:r>
      <w:r>
        <w:rPr>
          <w:rFonts w:ascii="TH SarabunPSK" w:hAnsi="TH SarabunPSK" w:cs="TH SarabunPSK" w:hint="cs"/>
          <w:sz w:val="32"/>
          <w:szCs w:val="32"/>
          <w:cs/>
        </w:rPr>
        <w:t>มาถึงก่อน</w:t>
      </w:r>
      <w:r w:rsidR="008A214C">
        <w:rPr>
          <w:rFonts w:ascii="TH SarabunPSK" w:hAnsi="TH SarabunPSK" w:cs="TH SarabunPSK" w:hint="cs"/>
          <w:sz w:val="32"/>
          <w:szCs w:val="32"/>
          <w:cs/>
        </w:rPr>
        <w:t>หยู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จะได้รับทองไป และหากแรงงานทั้งสองบริษัทมาถึงพร้อมกัน </w:t>
      </w:r>
      <w:r w:rsidRPr="001D3201">
        <w:rPr>
          <w:rFonts w:ascii="TH SarabunPSK" w:hAnsi="TH SarabunPSK" w:cs="TH SarabunPSK" w:hint="cs"/>
          <w:b/>
          <w:bCs/>
          <w:sz w:val="32"/>
          <w:szCs w:val="32"/>
          <w:cs/>
        </w:rPr>
        <w:t>ให้ถือว่</w:t>
      </w:r>
      <w:r w:rsidR="00D05649" w:rsidRPr="001D3201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1D3201">
        <w:rPr>
          <w:rFonts w:ascii="TH SarabunPSK" w:hAnsi="TH SarabunPSK" w:cs="TH SarabunPSK" w:hint="cs"/>
          <w:b/>
          <w:bCs/>
          <w:sz w:val="32"/>
          <w:szCs w:val="32"/>
          <w:cs/>
        </w:rPr>
        <w:t>แรงงานที่มาจากทางเข้าที่มีหมายเลขน้อยกว่าจะได้ทองไป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คุณชายพีทต้องการรู้ว่าด้วยเงินทุนที่เขามี เขาจะสามารถขุดทองได้มากที่สุดกี่ก้อน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5BC3D4B4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272009">
        <w:rPr>
          <w:rFonts w:ascii="TH SarabunPSK" w:hAnsi="TH SarabunPSK" w:cs="TH SarabunPSK" w:hint="cs"/>
          <w:sz w:val="32"/>
          <w:szCs w:val="32"/>
          <w:cs/>
        </w:rPr>
        <w:t>จำนวนทองที่มากที่สุดที่คุณชายพีทจะสามารถขุดได้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7A863411" w14:textId="7DAEAFF3" w:rsidR="00DE5929" w:rsidRDefault="008F23E4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0D1587">
        <w:rPr>
          <w:rFonts w:ascii="TH SarabunPSK" w:hAnsi="TH SarabunPSK" w:cs="TH SarabunPSK"/>
          <w:sz w:val="32"/>
          <w:szCs w:val="32"/>
        </w:rPr>
        <w:t>R C</w:t>
      </w:r>
      <w:r w:rsidR="000D1587">
        <w:rPr>
          <w:rFonts w:ascii="TH SarabunPSK" w:hAnsi="TH SarabunPSK" w:cs="TH SarabunPSK" w:hint="cs"/>
          <w:sz w:val="32"/>
          <w:szCs w:val="32"/>
          <w:cs/>
        </w:rPr>
        <w:t xml:space="preserve"> แทนขนาดของแผนที่ (</w:t>
      </w:r>
      <w:r w:rsidR="000D1587">
        <w:rPr>
          <w:rFonts w:ascii="TH SarabunPSK" w:hAnsi="TH SarabunPSK" w:cs="TH SarabunPSK"/>
          <w:sz w:val="32"/>
          <w:szCs w:val="32"/>
        </w:rPr>
        <w:t>1 &lt;= R, C &lt;= 2,000</w:t>
      </w:r>
      <w:r w:rsidR="000D1587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9A1B891" w14:textId="6EA85D55" w:rsidR="000D1587" w:rsidRDefault="000D1587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รับแผนที่เหมืองโดยจะประกอบไปด้วย </w:t>
      </w:r>
      <w:r>
        <w:rPr>
          <w:rFonts w:ascii="TH SarabunPSK" w:hAnsi="TH SarabunPSK" w:cs="TH SarabunPSK"/>
          <w:sz w:val="32"/>
          <w:szCs w:val="32"/>
        </w:rPr>
        <w:t>‘.’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‘#’ , ‘*’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57A3A96" w14:textId="1664E0AD" w:rsidR="000D1587" w:rsidRDefault="000D1587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R+2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N W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แทนจำนวนประตูทางเข้าเหมือง และเงินทุนที่คุณชายพีทมี ตามลำดับ</w:t>
      </w:r>
      <w:r w:rsidR="00D05649">
        <w:rPr>
          <w:rFonts w:ascii="TH SarabunPSK" w:hAnsi="TH SarabunPSK" w:cs="TH SarabunPSK"/>
          <w:sz w:val="32"/>
          <w:szCs w:val="32"/>
        </w:rPr>
        <w:t xml:space="preserve"> (1 &lt;= N &lt;= 1,000 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E53E1">
        <w:rPr>
          <w:rFonts w:ascii="TH SarabunPSK" w:hAnsi="TH SarabunPSK" w:cs="TH SarabunPSK"/>
          <w:sz w:val="32"/>
          <w:szCs w:val="32"/>
        </w:rPr>
        <w:t>0</w:t>
      </w:r>
      <w:r w:rsidR="00D05649">
        <w:rPr>
          <w:rFonts w:ascii="TH SarabunPSK" w:hAnsi="TH SarabunPSK" w:cs="TH SarabunPSK"/>
          <w:sz w:val="32"/>
          <w:szCs w:val="32"/>
        </w:rPr>
        <w:t xml:space="preserve"> &lt;= W &lt;= 50,000)</w:t>
      </w:r>
    </w:p>
    <w:p w14:paraId="736DD907" w14:textId="10494A20" w:rsidR="008F23E4" w:rsidRDefault="008F23E4" w:rsidP="000D158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0D1587"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บรรทัดถัดมา รับจำนวนเต็ม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D1587"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D1587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r w:rsidR="000D1587"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0D1587">
        <w:rPr>
          <w:rFonts w:ascii="TH SarabunPSK" w:hAnsi="TH SarabunPSK" w:cs="TH SarabunPSK" w:hint="cs"/>
          <w:sz w:val="32"/>
          <w:szCs w:val="32"/>
          <w:cs/>
        </w:rPr>
        <w:t>พิกัดและราคาของประตูทางเข้า</w:t>
      </w:r>
      <w:r w:rsidR="00053152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0D15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D1587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0D1587">
        <w:rPr>
          <w:rFonts w:ascii="TH SarabunPSK" w:hAnsi="TH SarabunPSK" w:cs="TH SarabunPSK" w:hint="cs"/>
          <w:sz w:val="32"/>
          <w:szCs w:val="32"/>
          <w:cs/>
        </w:rPr>
        <w:t xml:space="preserve"> ตามลำดับ (</w:t>
      </w:r>
      <w:r w:rsidR="000D1587">
        <w:rPr>
          <w:rFonts w:ascii="TH SarabunPSK" w:hAnsi="TH SarabunPSK" w:cs="TH SarabunPSK"/>
          <w:sz w:val="32"/>
          <w:szCs w:val="32"/>
        </w:rPr>
        <w:t>1 &lt;= ai &lt;= R, 1 &lt;= bi &lt;= C</w:t>
      </w:r>
      <w:r w:rsidR="00382CF4">
        <w:rPr>
          <w:rFonts w:ascii="TH SarabunPSK" w:hAnsi="TH SarabunPSK" w:cs="TH SarabunPSK"/>
          <w:sz w:val="32"/>
          <w:szCs w:val="32"/>
        </w:rPr>
        <w:t>,</w:t>
      </w:r>
      <w:r w:rsidR="000D15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056">
        <w:rPr>
          <w:rFonts w:ascii="TH SarabunPSK" w:hAnsi="TH SarabunPSK" w:cs="TH SarabunPSK"/>
          <w:sz w:val="32"/>
          <w:szCs w:val="32"/>
        </w:rPr>
        <w:t xml:space="preserve">0 </w:t>
      </w:r>
      <w:r w:rsidR="000D1587">
        <w:rPr>
          <w:rFonts w:ascii="TH SarabunPSK" w:hAnsi="TH SarabunPSK" w:cs="TH SarabunPSK"/>
          <w:sz w:val="32"/>
          <w:szCs w:val="32"/>
        </w:rPr>
        <w:t>&lt;= Pi &lt;=</w:t>
      </w:r>
      <w:r w:rsidR="00D05649">
        <w:rPr>
          <w:rFonts w:ascii="TH SarabunPSK" w:hAnsi="TH SarabunPSK" w:cs="TH SarabunPSK"/>
          <w:sz w:val="32"/>
          <w:szCs w:val="32"/>
        </w:rPr>
        <w:t xml:space="preserve"> 1,000</w:t>
      </w:r>
      <w:r w:rsidR="000D1587">
        <w:rPr>
          <w:rFonts w:ascii="TH SarabunPSK" w:hAnsi="TH SarabunPSK" w:cs="TH SarabunPSK"/>
          <w:sz w:val="32"/>
          <w:szCs w:val="32"/>
        </w:rPr>
        <w:t xml:space="preserve">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และ พิกัด</w:t>
      </w:r>
      <w:r w:rsidR="00382CF4">
        <w:rPr>
          <w:rFonts w:ascii="TH SarabunPSK" w:hAnsi="TH SarabunPSK" w:cs="TH SarabunPSK"/>
          <w:sz w:val="32"/>
          <w:szCs w:val="32"/>
        </w:rPr>
        <w:t xml:space="preserve"> (ai, bi)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จะไม่เป็น</w:t>
      </w:r>
      <w:r w:rsidR="00382CF4">
        <w:rPr>
          <w:rFonts w:ascii="TH SarabunPSK" w:hAnsi="TH SarabunPSK" w:cs="TH SarabunPSK"/>
          <w:sz w:val="32"/>
          <w:szCs w:val="32"/>
        </w:rPr>
        <w:t xml:space="preserve"> ‘#’</w:t>
      </w:r>
      <w:r w:rsidR="00B033F7">
        <w:rPr>
          <w:rFonts w:ascii="TH SarabunPSK" w:hAnsi="TH SarabunPSK" w:cs="TH SarabunPSK"/>
          <w:sz w:val="32"/>
          <w:szCs w:val="32"/>
        </w:rPr>
        <w:t xml:space="preserve"> </w:t>
      </w:r>
      <w:r w:rsidR="00B033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033F7">
        <w:rPr>
          <w:rFonts w:ascii="TH SarabunPSK" w:hAnsi="TH SarabunPSK" w:cs="TH SarabunPSK"/>
          <w:sz w:val="32"/>
          <w:szCs w:val="32"/>
        </w:rPr>
        <w:t>(ai, bi) != (</w:t>
      </w:r>
      <w:proofErr w:type="spellStart"/>
      <w:r w:rsidR="00B033F7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B033F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B033F7">
        <w:rPr>
          <w:rFonts w:ascii="TH SarabunPSK" w:hAnsi="TH SarabunPSK" w:cs="TH SarabunPSK"/>
          <w:sz w:val="32"/>
          <w:szCs w:val="32"/>
        </w:rPr>
        <w:t>bj</w:t>
      </w:r>
      <w:proofErr w:type="spellEnd"/>
      <w:r w:rsidR="00B033F7">
        <w:rPr>
          <w:rFonts w:ascii="TH SarabunPSK" w:hAnsi="TH SarabunPSK" w:cs="TH SarabunPSK"/>
          <w:sz w:val="32"/>
          <w:szCs w:val="32"/>
        </w:rPr>
        <w:t xml:space="preserve">) </w:t>
      </w:r>
      <w:r w:rsidR="00B033F7">
        <w:rPr>
          <w:rFonts w:ascii="TH SarabunPSK" w:hAnsi="TH SarabunPSK" w:cs="TH SarabunPSK" w:hint="cs"/>
          <w:sz w:val="32"/>
          <w:szCs w:val="32"/>
          <w:cs/>
        </w:rPr>
        <w:t xml:space="preserve">สำหรับทุก </w:t>
      </w:r>
      <w:r w:rsidR="00B033F7">
        <w:rPr>
          <w:rFonts w:ascii="TH SarabunPSK" w:hAnsi="TH SarabunPSK" w:cs="TH SarabunPSK"/>
          <w:sz w:val="32"/>
          <w:szCs w:val="32"/>
        </w:rPr>
        <w:t xml:space="preserve">1 &lt;= </w:t>
      </w:r>
      <w:proofErr w:type="spellStart"/>
      <w:r w:rsidR="00B033F7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033F7">
        <w:rPr>
          <w:rFonts w:ascii="TH SarabunPSK" w:hAnsi="TH SarabunPSK" w:cs="TH SarabunPSK"/>
          <w:sz w:val="32"/>
          <w:szCs w:val="32"/>
        </w:rPr>
        <w:t>,</w:t>
      </w:r>
      <w:r w:rsidR="00B03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33F7">
        <w:rPr>
          <w:rFonts w:ascii="TH SarabunPSK" w:hAnsi="TH SarabunPSK" w:cs="TH SarabunPSK"/>
          <w:sz w:val="32"/>
          <w:szCs w:val="32"/>
        </w:rPr>
        <w:t>j &lt;= N</w:t>
      </w:r>
      <w:r w:rsidR="000D1587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6B8AC14" w14:textId="3309E04A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5315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053152">
        <w:rPr>
          <w:rFonts w:ascii="TH SarabunPSK" w:hAnsi="TH SarabunPSK" w:cs="TH SarabunPSK"/>
          <w:sz w:val="32"/>
          <w:szCs w:val="32"/>
        </w:rPr>
        <w:t>Pi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F0A61">
        <w:rPr>
          <w:rFonts w:ascii="TH SarabunPSK" w:hAnsi="TH SarabunPSK" w:cs="TH SarabunPSK"/>
          <w:sz w:val="32"/>
          <w:szCs w:val="32"/>
        </w:rPr>
        <w:t>=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152">
        <w:rPr>
          <w:rFonts w:ascii="TH SarabunPSK" w:hAnsi="TH SarabunPSK" w:cs="TH SarabunPSK"/>
          <w:sz w:val="32"/>
          <w:szCs w:val="32"/>
        </w:rPr>
        <w:t>0</w:t>
      </w:r>
    </w:p>
    <w:p w14:paraId="0167B1F3" w14:textId="0C7B766A" w:rsidR="007C2E32" w:rsidRPr="008D6019" w:rsidRDefault="007C2E32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50E19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B50E1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ของชุดข้อมูลทดสอบ จะมีค่า</w:t>
      </w:r>
      <w:r w:rsidR="007F7BA4">
        <w:rPr>
          <w:rFonts w:ascii="TH SarabunPSK" w:hAnsi="TH SarabunPSK" w:cs="TH SarabunPSK"/>
          <w:sz w:val="32"/>
          <w:szCs w:val="32"/>
        </w:rPr>
        <w:t xml:space="preserve"> </w:t>
      </w:r>
      <w:r w:rsidR="00B50E19">
        <w:rPr>
          <w:rFonts w:ascii="TH SarabunPSK" w:hAnsi="TH SarabunPSK" w:cs="TH SarabunPSK"/>
          <w:sz w:val="32"/>
          <w:szCs w:val="32"/>
        </w:rPr>
        <w:t xml:space="preserve">Pi </w:t>
      </w:r>
      <w:r w:rsidR="00B50E19">
        <w:rPr>
          <w:rFonts w:ascii="TH SarabunPSK" w:hAnsi="TH SarabunPSK" w:cs="TH SarabunPSK" w:hint="cs"/>
          <w:sz w:val="32"/>
          <w:szCs w:val="32"/>
          <w:cs/>
        </w:rPr>
        <w:t>เท่ากันหมด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2DB253E3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บรรทัดเดียว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แสดงจำนวนทองที่มากที่สุดที่คุณชายพีทสามารถขุดได้</w:t>
      </w:r>
    </w:p>
    <w:p w14:paraId="292DA8B9" w14:textId="77777777" w:rsidR="003E69AD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p w14:paraId="6357EA49" w14:textId="77777777" w:rsidR="00B50E19" w:rsidRDefault="00B50E19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A60E19F" w14:textId="77777777" w:rsidR="00B50E19" w:rsidRDefault="00B50E19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AF81B21" w14:textId="77777777" w:rsidR="00B50E19" w:rsidRDefault="00B50E19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5D4627B" w14:textId="77777777" w:rsidR="00B50E19" w:rsidRPr="008D6019" w:rsidRDefault="00B50E19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3069" w14:textId="4A19D3FA" w:rsidR="00382CF4" w:rsidRDefault="00F073EA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382CF4">
              <w:rPr>
                <w:rFonts w:ascii="Courier New" w:hAnsi="Courier New" w:cs="Courier New"/>
                <w:sz w:val="32"/>
                <w:szCs w:val="32"/>
              </w:rPr>
              <w:t xml:space="preserve"> 5</w:t>
            </w:r>
          </w:p>
          <w:p w14:paraId="540307DA" w14:textId="4CCDB4C8" w:rsidR="00382CF4" w:rsidRDefault="00382CF4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</w:t>
            </w:r>
            <w:r w:rsidR="00ED4D4F">
              <w:rPr>
                <w:rFonts w:ascii="Courier New" w:hAnsi="Courier New" w:cs="Courier New"/>
                <w:sz w:val="32"/>
                <w:szCs w:val="32"/>
              </w:rPr>
              <w:t>**.</w:t>
            </w:r>
            <w:r>
              <w:rPr>
                <w:rFonts w:ascii="Courier New" w:hAnsi="Courier New" w:cs="Courier New"/>
                <w:sz w:val="32"/>
                <w:szCs w:val="32"/>
              </w:rPr>
              <w:t>.</w:t>
            </w:r>
          </w:p>
          <w:p w14:paraId="0495D7AF" w14:textId="18BE3FB2" w:rsidR="00382CF4" w:rsidRDefault="00ED4D4F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.*</w:t>
            </w:r>
            <w:r w:rsidR="00F073EA">
              <w:rPr>
                <w:rFonts w:ascii="Courier New" w:hAnsi="Courier New" w:cs="Courier New"/>
                <w:sz w:val="32"/>
                <w:szCs w:val="32"/>
              </w:rPr>
              <w:t>*</w:t>
            </w:r>
            <w:r>
              <w:rPr>
                <w:rFonts w:ascii="Courier New" w:hAnsi="Courier New" w:cs="Courier New"/>
                <w:sz w:val="32"/>
                <w:szCs w:val="32"/>
              </w:rPr>
              <w:t>#</w:t>
            </w:r>
            <w:r w:rsidR="00382CF4">
              <w:rPr>
                <w:rFonts w:ascii="Courier New" w:hAnsi="Courier New" w:cs="Courier New"/>
                <w:sz w:val="32"/>
                <w:szCs w:val="32"/>
              </w:rPr>
              <w:t>.</w:t>
            </w:r>
          </w:p>
          <w:p w14:paraId="1F5B0B94" w14:textId="77777777" w:rsidR="00E93904" w:rsidRDefault="00F073EA" w:rsidP="00F073E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#</w:t>
            </w:r>
            <w:r w:rsidR="00ED4D4F">
              <w:rPr>
                <w:rFonts w:ascii="Courier New" w:hAnsi="Courier New" w:cs="Courier New"/>
                <w:sz w:val="32"/>
                <w:szCs w:val="32"/>
              </w:rPr>
              <w:t>#</w:t>
            </w:r>
            <w:r>
              <w:rPr>
                <w:rFonts w:ascii="Courier New" w:hAnsi="Courier New" w:cs="Courier New"/>
                <w:sz w:val="32"/>
                <w:szCs w:val="32"/>
              </w:rPr>
              <w:t>*.</w:t>
            </w:r>
            <w:r w:rsidR="00ED4D4F">
              <w:rPr>
                <w:rFonts w:ascii="Courier New" w:hAnsi="Courier New" w:cs="Courier New"/>
                <w:sz w:val="32"/>
                <w:szCs w:val="32"/>
              </w:rPr>
              <w:t>*</w:t>
            </w:r>
          </w:p>
          <w:p w14:paraId="0E8A324E" w14:textId="77777777" w:rsidR="00F073EA" w:rsidRDefault="00F073EA" w:rsidP="00F073E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2 1</w:t>
            </w:r>
          </w:p>
          <w:p w14:paraId="0A8B4B35" w14:textId="77777777" w:rsidR="00F073EA" w:rsidRDefault="00F073EA" w:rsidP="00F073E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1 5 2</w:t>
            </w:r>
          </w:p>
          <w:p w14:paraId="2C7F6945" w14:textId="4BE7A07D" w:rsidR="00F073EA" w:rsidRPr="008D6019" w:rsidRDefault="00F073EA" w:rsidP="00F073E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2B6F234B" w:rsidR="00E95EF8" w:rsidRPr="008D6019" w:rsidRDefault="00F073EA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</w:tr>
      <w:tr w:rsidR="001D3201" w:rsidRPr="008D6019" w14:paraId="584D541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D8D9" w14:textId="77777777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3 5</w:t>
            </w:r>
          </w:p>
          <w:p w14:paraId="4FACC104" w14:textId="77777777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.**..</w:t>
            </w:r>
          </w:p>
          <w:p w14:paraId="31759B88" w14:textId="77777777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.**#.</w:t>
            </w:r>
          </w:p>
          <w:p w14:paraId="07DC8B86" w14:textId="77777777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##*.*</w:t>
            </w:r>
          </w:p>
          <w:p w14:paraId="32E1425C" w14:textId="77777777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2 1</w:t>
            </w:r>
          </w:p>
          <w:p w14:paraId="06BBA37C" w14:textId="77777777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</w:t>
            </w:r>
          </w:p>
          <w:p w14:paraId="5CA0A3F8" w14:textId="124D90E0" w:rsidR="001D3201" w:rsidRDefault="001D3201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1 5 2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3B29" w14:textId="63CB88D7" w:rsidR="001D3201" w:rsidRDefault="001D3201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</w:tr>
    </w:tbl>
    <w:p w14:paraId="13F9DAC8" w14:textId="77777777" w:rsidR="001D3201" w:rsidRPr="008D6019" w:rsidRDefault="001D3201" w:rsidP="001D320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734AD4FD" w14:textId="77777777" w:rsidR="001D3201" w:rsidRDefault="001D3201" w:rsidP="001D3201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การขุดเหมืองจะเป็นไปตามนี้ เมื่อ </w:t>
      </w:r>
      <w:r>
        <w:rPr>
          <w:rFonts w:ascii="TH SarabunPSK" w:hAnsi="TH SarabunPSK" w:cs="TH SarabunPSK"/>
          <w:sz w:val="32"/>
          <w:szCs w:val="32"/>
        </w:rPr>
        <w:t xml:space="preserve">P </w:t>
      </w:r>
      <w:r>
        <w:rPr>
          <w:rFonts w:ascii="TH SarabunPSK" w:hAnsi="TH SarabunPSK" w:cs="TH SarabunPSK" w:hint="cs"/>
          <w:sz w:val="32"/>
          <w:szCs w:val="32"/>
          <w:cs/>
        </w:rPr>
        <w:t>แทนแรงงานคุณชายพีท</w:t>
      </w:r>
      <w:r>
        <w:rPr>
          <w:rFonts w:ascii="TH SarabunPSK" w:hAnsi="TH SarabunPSK" w:cs="TH SarabunPSK"/>
          <w:sz w:val="32"/>
          <w:szCs w:val="32"/>
        </w:rPr>
        <w:t>, 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แทนแรงงานหยู</w:t>
      </w:r>
    </w:p>
    <w:p w14:paraId="18D9DFCE" w14:textId="77777777" w:rsidR="001D3201" w:rsidRDefault="001D3201" w:rsidP="001D320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sz w:val="32"/>
          <w:szCs w:val="32"/>
        </w:rPr>
        <w:t>*</w:t>
      </w:r>
      <w:proofErr w:type="gramStart"/>
      <w:r>
        <w:rPr>
          <w:rFonts w:ascii="Courier New" w:hAnsi="Courier New" w:cs="Courier New"/>
          <w:sz w:val="32"/>
          <w:szCs w:val="32"/>
        </w:rPr>
        <w:t>*.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proofErr w:type="gram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sz w:val="32"/>
          <w:szCs w:val="32"/>
        </w:rPr>
        <w:t>*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proofErr w:type="spellStart"/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YYY</w:t>
      </w:r>
      <w:proofErr w:type="spell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proofErr w:type="spellStart"/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YYY</w:t>
      </w:r>
      <w:proofErr w:type="spellEnd"/>
    </w:p>
    <w:p w14:paraId="796B98E8" w14:textId="77777777" w:rsidR="001D3201" w:rsidRDefault="001D3201" w:rsidP="001D320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.**#.</w:t>
      </w:r>
      <w:r>
        <w:rPr>
          <w:rFonts w:ascii="Courier New" w:hAnsi="Courier New" w:cs="Courier New"/>
          <w:sz w:val="32"/>
          <w:szCs w:val="32"/>
        </w:rPr>
        <w:tab/>
        <w:t xml:space="preserve"> -&gt;</w:t>
      </w:r>
      <w:r>
        <w:rPr>
          <w:rFonts w:ascii="Courier New" w:hAnsi="Courier New" w:cs="Courier New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sz w:val="32"/>
          <w:szCs w:val="32"/>
        </w:rPr>
        <w:t>**#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F073EA">
        <w:rPr>
          <w:rFonts w:ascii="Courier New" w:hAnsi="Courier New" w:cs="Courier New"/>
          <w:color w:val="000000" w:themeColor="text1"/>
          <w:sz w:val="32"/>
          <w:szCs w:val="32"/>
        </w:rPr>
        <w:t>-&gt;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sz w:val="32"/>
          <w:szCs w:val="32"/>
        </w:rPr>
        <w:t>*#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F073EA">
        <w:rPr>
          <w:rFonts w:ascii="Courier New" w:hAnsi="Courier New" w:cs="Courier New"/>
          <w:color w:val="000000" w:themeColor="text1"/>
          <w:sz w:val="32"/>
          <w:szCs w:val="32"/>
        </w:rPr>
        <w:t>-&gt;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sz w:val="32"/>
          <w:szCs w:val="32"/>
        </w:rPr>
        <w:t>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F073EA">
        <w:rPr>
          <w:rFonts w:ascii="Courier New" w:hAnsi="Courier New" w:cs="Courier New"/>
          <w:color w:val="000000" w:themeColor="text1"/>
          <w:sz w:val="32"/>
          <w:szCs w:val="32"/>
        </w:rPr>
        <w:t>-&gt;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sz w:val="32"/>
          <w:szCs w:val="32"/>
        </w:rPr>
        <w:t>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</w:p>
    <w:p w14:paraId="2FD5E987" w14:textId="77777777" w:rsidR="001D3201" w:rsidRDefault="001D3201" w:rsidP="001D320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##</w:t>
      </w:r>
      <w:proofErr w:type="gramStart"/>
      <w:r>
        <w:rPr>
          <w:rFonts w:ascii="Courier New" w:hAnsi="Courier New" w:cs="Courier New"/>
          <w:sz w:val="32"/>
          <w:szCs w:val="32"/>
        </w:rPr>
        <w:t>*.*</w:t>
      </w:r>
      <w:proofErr w:type="gramEnd"/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  <w:t xml:space="preserve"> ##*.*</w:t>
      </w: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  <w:t xml:space="preserve"> ##*.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sz w:val="32"/>
          <w:szCs w:val="32"/>
        </w:rPr>
        <w:t>##*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sz w:val="32"/>
          <w:szCs w:val="32"/>
        </w:rPr>
        <w:t>##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YYY</w:t>
      </w:r>
    </w:p>
    <w:p w14:paraId="61CAACF6" w14:textId="03DF2E72" w:rsidR="001D3201" w:rsidRDefault="001D3201" w:rsidP="001D3201">
      <w:pPr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b/>
          <w:bCs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เนื่องจากแรงงานหยูมาจากทางเข้าหมายเลข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 ส่วนแรงงานพีท</w:t>
      </w:r>
      <w:r w:rsidR="00272F83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มาจากทางเข้าหมายเลข </w:t>
      </w:r>
      <w:r w:rsidR="00272F83">
        <w:rPr>
          <w:rFonts w:ascii="TH SarabunPSK" w:eastAsiaTheme="minorEastAsia" w:hAnsi="TH SarabunPSK" w:cs="TH SarabunPSK"/>
          <w:sz w:val="32"/>
          <w:szCs w:val="32"/>
          <w:lang w:eastAsia="ja-JP"/>
        </w:rPr>
        <w:t>2</w:t>
      </w:r>
      <w:r w:rsidR="00272F83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 ที่วินาทีที่ </w:t>
      </w:r>
      <w:r w:rsidR="00272F83">
        <w:rPr>
          <w:rFonts w:ascii="TH SarabunPSK" w:eastAsiaTheme="minorEastAsia" w:hAnsi="TH SarabunPSK" w:cs="TH SarabunPSK"/>
          <w:sz w:val="32"/>
          <w:szCs w:val="32"/>
          <w:lang w:eastAsia="ja-JP"/>
        </w:rPr>
        <w:t>3</w:t>
      </w:r>
      <w:r w:rsidR="00272F83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 แรงงานทั้งสองมาถึงจุดๆ เดียวกัน แรงงานหยูซึ่งมาจากทางเข้าหมายเลขน้อยกว่าจึงได้ทองไป</w:t>
      </w:r>
    </w:p>
    <w:p w14:paraId="1800F9C7" w14:textId="77777777" w:rsidR="00272F83" w:rsidRPr="001D3201" w:rsidRDefault="00272F83" w:rsidP="001D3201">
      <w:pPr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</w:pPr>
    </w:p>
    <w:p w14:paraId="44F6E89E" w14:textId="0AD328A3" w:rsidR="001D3201" w:rsidRPr="008D6019" w:rsidRDefault="001D3201" w:rsidP="001D320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4F46CA97" w14:textId="77777777" w:rsidR="001D3201" w:rsidRDefault="001D3201" w:rsidP="001D3201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การขุดเหมืองจะเป็นไปตามนี้ เมื่อ </w:t>
      </w:r>
      <w:r>
        <w:rPr>
          <w:rFonts w:ascii="TH SarabunPSK" w:hAnsi="TH SarabunPSK" w:cs="TH SarabunPSK"/>
          <w:sz w:val="32"/>
          <w:szCs w:val="32"/>
        </w:rPr>
        <w:t xml:space="preserve">P </w:t>
      </w:r>
      <w:r>
        <w:rPr>
          <w:rFonts w:ascii="TH SarabunPSK" w:hAnsi="TH SarabunPSK" w:cs="TH SarabunPSK" w:hint="cs"/>
          <w:sz w:val="32"/>
          <w:szCs w:val="32"/>
          <w:cs/>
        </w:rPr>
        <w:t>แทนแรงงานคุณชายพีท</w:t>
      </w:r>
      <w:r>
        <w:rPr>
          <w:rFonts w:ascii="TH SarabunPSK" w:hAnsi="TH SarabunPSK" w:cs="TH SarabunPSK"/>
          <w:sz w:val="32"/>
          <w:szCs w:val="32"/>
        </w:rPr>
        <w:t>, 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แทนแรงงานหยู</w:t>
      </w:r>
    </w:p>
    <w:p w14:paraId="69D6F0D9" w14:textId="55FAA298" w:rsidR="001D3201" w:rsidRDefault="001D3201" w:rsidP="001D320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sz w:val="32"/>
          <w:szCs w:val="32"/>
        </w:rPr>
        <w:t>*</w:t>
      </w:r>
      <w:proofErr w:type="gramStart"/>
      <w:r>
        <w:rPr>
          <w:rFonts w:ascii="Courier New" w:hAnsi="Courier New" w:cs="Courier New"/>
          <w:sz w:val="32"/>
          <w:szCs w:val="32"/>
        </w:rPr>
        <w:t>*.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proofErr w:type="gram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sz w:val="32"/>
          <w:szCs w:val="32"/>
        </w:rPr>
        <w:t>*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 w:rsidRPr="001D3201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proofErr w:type="spellStart"/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 w:rsidRPr="001D3201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proofErr w:type="spell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proofErr w:type="spellStart"/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 w:rsidRPr="001D3201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proofErr w:type="spellEnd"/>
    </w:p>
    <w:p w14:paraId="75E2A78B" w14:textId="2B97F90D" w:rsidR="001D3201" w:rsidRDefault="001D3201" w:rsidP="001D320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.**#.</w:t>
      </w:r>
      <w:r>
        <w:rPr>
          <w:rFonts w:ascii="Courier New" w:hAnsi="Courier New" w:cs="Courier New"/>
          <w:sz w:val="32"/>
          <w:szCs w:val="32"/>
        </w:rPr>
        <w:tab/>
        <w:t xml:space="preserve"> -&gt;</w:t>
      </w:r>
      <w:r>
        <w:rPr>
          <w:rFonts w:ascii="Courier New" w:hAnsi="Courier New" w:cs="Courier New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sz w:val="32"/>
          <w:szCs w:val="32"/>
        </w:rPr>
        <w:t>**#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F073EA">
        <w:rPr>
          <w:rFonts w:ascii="Courier New" w:hAnsi="Courier New" w:cs="Courier New"/>
          <w:color w:val="000000" w:themeColor="text1"/>
          <w:sz w:val="32"/>
          <w:szCs w:val="32"/>
        </w:rPr>
        <w:t>-&gt;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>
        <w:rPr>
          <w:rFonts w:ascii="Courier New" w:hAnsi="Courier New" w:cs="Courier New"/>
          <w:sz w:val="32"/>
          <w:szCs w:val="32"/>
        </w:rPr>
        <w:t>*#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F073EA">
        <w:rPr>
          <w:rFonts w:ascii="Courier New" w:hAnsi="Courier New" w:cs="Courier New"/>
          <w:color w:val="000000" w:themeColor="text1"/>
          <w:sz w:val="32"/>
          <w:szCs w:val="32"/>
        </w:rPr>
        <w:t>-&gt;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 w:rsidRPr="001D3201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sz w:val="32"/>
          <w:szCs w:val="32"/>
        </w:rPr>
        <w:t>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F073EA">
        <w:rPr>
          <w:rFonts w:ascii="Courier New" w:hAnsi="Courier New" w:cs="Courier New"/>
          <w:color w:val="000000" w:themeColor="text1"/>
          <w:sz w:val="32"/>
          <w:szCs w:val="32"/>
        </w:rPr>
        <w:t>-&gt;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 w:rsidRPr="008A214C">
        <w:rPr>
          <w:rFonts w:ascii="Courier New" w:hAnsi="Courier New" w:cs="Courier New"/>
          <w:b/>
          <w:bCs/>
          <w:color w:val="0070C0"/>
          <w:sz w:val="32"/>
          <w:szCs w:val="32"/>
        </w:rPr>
        <w:t>PP</w:t>
      </w:r>
      <w:r w:rsidRPr="001D3201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sz w:val="32"/>
          <w:szCs w:val="32"/>
        </w:rPr>
        <w:t>#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</w:p>
    <w:p w14:paraId="2D4300E6" w14:textId="24057560" w:rsidR="00F073EA" w:rsidRDefault="001D3201" w:rsidP="00272F83">
      <w:pPr>
        <w:rPr>
          <w:rFonts w:ascii="Courier New" w:hAnsi="Courier New" w:cstheme="minorBidi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##</w:t>
      </w:r>
      <w:proofErr w:type="gramStart"/>
      <w:r>
        <w:rPr>
          <w:rFonts w:ascii="Courier New" w:hAnsi="Courier New" w:cs="Courier New"/>
          <w:sz w:val="32"/>
          <w:szCs w:val="32"/>
        </w:rPr>
        <w:t>*.*</w:t>
      </w:r>
      <w:proofErr w:type="gramEnd"/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  <w:t xml:space="preserve"> ##*.*</w:t>
      </w: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  <w:t xml:space="preserve"> ##*.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sz w:val="32"/>
          <w:szCs w:val="32"/>
        </w:rPr>
        <w:t>##*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sz w:val="32"/>
          <w:szCs w:val="32"/>
        </w:rPr>
        <w:t>##</w:t>
      </w:r>
      <w:r w:rsidRPr="001D3201">
        <w:rPr>
          <w:rFonts w:ascii="Courier New" w:hAnsi="Courier New" w:cs="Courier New"/>
          <w:b/>
          <w:bCs/>
          <w:color w:val="0070C0"/>
          <w:sz w:val="32"/>
          <w:szCs w:val="32"/>
        </w:rPr>
        <w:t>P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YY</w:t>
      </w:r>
    </w:p>
    <w:p w14:paraId="0BE19F2C" w14:textId="1F83E930" w:rsidR="00053152" w:rsidRPr="00053152" w:rsidRDefault="00053152" w:rsidP="00272F83">
      <w:pPr>
        <w:rPr>
          <w:rFonts w:ascii="Courier New" w:hAnsi="Courier New" w:cstheme="minorBidi"/>
          <w:sz w:val="32"/>
          <w:szCs w:val="32"/>
        </w:rPr>
      </w:pPr>
      <w:r>
        <w:rPr>
          <w:rFonts w:ascii="Courier New" w:hAnsi="Courier New" w:cstheme="minorBidi"/>
          <w:b/>
          <w:bCs/>
          <w:color w:val="FF0000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แรงงานหยูมาจากทางเข้าหมายเลข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2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และแรงงานพีทมาจากทางเข้าหมายเลข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1</w:t>
      </w:r>
    </w:p>
    <w:p w14:paraId="4A1C9584" w14:textId="77777777" w:rsidR="003752C5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p w14:paraId="65C324C5" w14:textId="77777777" w:rsidR="003D02F3" w:rsidRPr="008D6019" w:rsidRDefault="003D02F3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3D02F3" w:rsidRPr="008D6019" w:rsidSect="005A6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3E76" w14:textId="77777777" w:rsidR="005A63F5" w:rsidRDefault="005A63F5">
      <w:r>
        <w:separator/>
      </w:r>
    </w:p>
  </w:endnote>
  <w:endnote w:type="continuationSeparator" w:id="0">
    <w:p w14:paraId="312E0876" w14:textId="77777777" w:rsidR="005A63F5" w:rsidRDefault="005A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08814AEB-6716-46BC-8073-6451EC2B7E02}"/>
    <w:embedBold r:id="rId2" w:subsetted="1" w:fontKey="{AAB1A723-D424-491F-B314-363F628CFFA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3" w:fontKey="{486FBAA1-5AC6-4CDC-A795-224A9CBE4918}"/>
    <w:embedBold r:id="rId4" w:fontKey="{AB9C16D8-1936-483E-8642-73EEA5FECE36}"/>
    <w:embedItalic r:id="rId5" w:fontKey="{900CAA90-219F-47BB-8E45-AA426A53C666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2C17" w14:textId="77777777" w:rsidR="00300DB7" w:rsidRDefault="0030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3A89BC7E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6FA0" w14:textId="77777777" w:rsidR="00300DB7" w:rsidRDefault="0030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AF6F" w14:textId="77777777" w:rsidR="005A63F5" w:rsidRDefault="005A63F5">
      <w:r>
        <w:separator/>
      </w:r>
    </w:p>
  </w:footnote>
  <w:footnote w:type="continuationSeparator" w:id="0">
    <w:p w14:paraId="677272CA" w14:textId="77777777" w:rsidR="005A63F5" w:rsidRDefault="005A6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E0F0" w14:textId="77777777" w:rsidR="00300DB7" w:rsidRDefault="00300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D4B5" w14:textId="77777777" w:rsidR="00300DB7" w:rsidRDefault="00300D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603F" w14:textId="77777777" w:rsidR="00300DB7" w:rsidRDefault="00300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1587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074B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09E"/>
    <w:rsid w:val="002A3949"/>
    <w:rsid w:val="002A6E46"/>
    <w:rsid w:val="002C0B6F"/>
    <w:rsid w:val="002C4F11"/>
    <w:rsid w:val="002C6041"/>
    <w:rsid w:val="002D3BB1"/>
    <w:rsid w:val="002D54B3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0DB7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81839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40F"/>
    <w:rsid w:val="00811150"/>
    <w:rsid w:val="00813CFA"/>
    <w:rsid w:val="00816B9C"/>
    <w:rsid w:val="0082007E"/>
    <w:rsid w:val="0083059A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4927"/>
    <w:rsid w:val="009A5251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621C5"/>
    <w:rsid w:val="00A8567D"/>
    <w:rsid w:val="00A8731E"/>
    <w:rsid w:val="00A91B29"/>
    <w:rsid w:val="00A9303B"/>
    <w:rsid w:val="00A96EB4"/>
    <w:rsid w:val="00AA4E5C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661F"/>
    <w:rsid w:val="00DA1221"/>
    <w:rsid w:val="00DA2894"/>
    <w:rsid w:val="00DC36F1"/>
    <w:rsid w:val="00DC5DF3"/>
    <w:rsid w:val="00DD1474"/>
    <w:rsid w:val="00DD33E4"/>
    <w:rsid w:val="00DD4997"/>
    <w:rsid w:val="00DE2A2F"/>
    <w:rsid w:val="00DE5929"/>
    <w:rsid w:val="00DE6056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A008B"/>
    <w:rsid w:val="00EA7BD0"/>
    <w:rsid w:val="00EA7F33"/>
    <w:rsid w:val="00EB1789"/>
    <w:rsid w:val="00EB194B"/>
    <w:rsid w:val="00EB1FAC"/>
    <w:rsid w:val="00ED4D4F"/>
    <w:rsid w:val="00EE1935"/>
    <w:rsid w:val="00EE53E1"/>
    <w:rsid w:val="00EE5827"/>
    <w:rsid w:val="00EE71BC"/>
    <w:rsid w:val="00EF1980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5AB5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01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6</cp:revision>
  <cp:lastPrinted>2024-02-25T19:55:00Z</cp:lastPrinted>
  <dcterms:created xsi:type="dcterms:W3CDTF">2024-02-25T18:04:00Z</dcterms:created>
  <dcterms:modified xsi:type="dcterms:W3CDTF">2024-02-25T19:56:00Z</dcterms:modified>
</cp:coreProperties>
</file>