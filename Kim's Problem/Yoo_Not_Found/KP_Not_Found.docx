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6A93" w14:textId="54E73A96" w:rsidR="00EF59BC" w:rsidRDefault="00690B4E" w:rsidP="00922A6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คิม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628"/>
      </w:tblGrid>
      <w:tr w:rsidR="00690B4E" w:rsidRPr="00B073F0" w14:paraId="1E648753" w14:textId="77777777" w:rsidTr="00532EF2">
        <w:tc>
          <w:tcPr>
            <w:tcW w:w="9854" w:type="dxa"/>
            <w:shd w:val="clear" w:color="auto" w:fill="FFFFFF" w:themeFill="background1"/>
            <w:vAlign w:val="center"/>
          </w:tcPr>
          <w:p w14:paraId="24605333" w14:textId="77777777" w:rsidR="00690B4E" w:rsidRPr="00B073F0" w:rsidRDefault="00690B4E" w:rsidP="00532EF2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ข้อท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ี่สี่ คุณชายพีทหาย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(KP_Not Found)</w:t>
            </w:r>
          </w:p>
        </w:tc>
      </w:tr>
    </w:tbl>
    <w:p w14:paraId="11A82CAF" w14:textId="77777777" w:rsidR="00690B4E" w:rsidRPr="001D00D9" w:rsidRDefault="00690B4E" w:rsidP="00690B4E">
      <w:pPr>
        <w:rPr>
          <w:rFonts w:ascii="TH SarabunPSK" w:hAnsi="TH SarabunPSK" w:cs="TH SarabunPSK"/>
          <w:sz w:val="28"/>
        </w:rPr>
      </w:pPr>
    </w:p>
    <w:p w14:paraId="7BC6EB85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คุณชายพีทหาย คุณชายพีทอยู่ไหน</w:t>
      </w:r>
      <w:r>
        <w:rPr>
          <w:rFonts w:ascii="TH SarabunPSK" w:hAnsi="TH SarabunPSK" w:cs="TH SarabunPSK"/>
          <w:sz w:val="32"/>
          <w:szCs w:val="32"/>
        </w:rPr>
        <w:t xml:space="preserve">?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 ๆ คุณชายพีทก็หายไปจากบ้าน โชคดีที่เรามียามเฝ้าคุณชายพีทอยู่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 คุณอยู่ในโลกที่เป็นพิกัด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มิติซึ่ง</w:t>
      </w:r>
      <w:r w:rsidRPr="00856E5B">
        <w:rPr>
          <w:rFonts w:ascii="TH SarabunPSK" w:hAnsi="TH SarabunPSK" w:cs="TH SarabunPSK" w:hint="cs"/>
          <w:sz w:val="32"/>
          <w:szCs w:val="32"/>
          <w:u w:val="single"/>
          <w:cs/>
        </w:rPr>
        <w:t>ระยะห่างระหว่างสองพิกัดใด ๆ จะห่างกันเท่ากับระยะห่างทั้งสามแกนบวกกัน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กล่าวคือ หากจุด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อยู่ที่พิกัด </w:t>
      </w:r>
      <w:r>
        <w:rPr>
          <w:rFonts w:ascii="TH SarabunPSK" w:hAnsi="TH SarabunPSK" w:cs="TH SarabunPSK"/>
          <w:sz w:val="32"/>
          <w:szCs w:val="32"/>
        </w:rPr>
        <w:t xml:space="preserve">(i, j, k)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จะห่างจากจุด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ซึ่งอยู่ที่พิกัด </w:t>
      </w:r>
      <w:r>
        <w:rPr>
          <w:rFonts w:ascii="TH SarabunPSK" w:hAnsi="TH SarabunPSK" w:cs="TH SarabunPSK"/>
          <w:sz w:val="32"/>
          <w:szCs w:val="32"/>
        </w:rPr>
        <w:t xml:space="preserve">(l, m, 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/>
          <w:sz w:val="32"/>
          <w:szCs w:val="32"/>
        </w:rPr>
        <w:t>|i-l| + |j-m| + |k-n|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ในการเดินทางแต่ละแกนจะมีระยะทางช่องละ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กิโลเมตร และ ทิศทางการเคลื่อนที่จะต้องขนานกับแกนใดแกนหนึ่งเท่านั้น</w:t>
      </w:r>
    </w:p>
    <w:p w14:paraId="19464521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สำหรับจำนวนเต็ม</w:t>
      </w:r>
      <w:r>
        <w:rPr>
          <w:rFonts w:ascii="TH SarabunPSK" w:hAnsi="TH SarabunPSK" w:cs="TH SarabunPSK"/>
          <w:sz w:val="32"/>
          <w:szCs w:val="32"/>
        </w:rPr>
        <w:t xml:space="preserve"> X Y 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คุณจะอยู่ที่พิกัด </w:t>
      </w:r>
      <w:r>
        <w:rPr>
          <w:rFonts w:ascii="TH SarabunPSK" w:hAnsi="TH SarabunPSK" w:cs="TH SarabunPSK"/>
          <w:sz w:val="32"/>
          <w:szCs w:val="32"/>
        </w:rPr>
        <w:t>(0,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0),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ยามคนแรกอยู่ที่พิกัด </w:t>
      </w:r>
      <w:r>
        <w:rPr>
          <w:rFonts w:ascii="TH SarabunPSK" w:hAnsi="TH SarabunPSK" w:cs="TH SarabunPSK"/>
          <w:sz w:val="32"/>
          <w:szCs w:val="32"/>
        </w:rPr>
        <w:t>(X,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0),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ยามคนที่สองอยู่ที่พิกัด </w:t>
      </w:r>
      <w:r>
        <w:rPr>
          <w:rFonts w:ascii="TH SarabunPSK" w:hAnsi="TH SarabunPSK" w:cs="TH SarabunPSK"/>
          <w:sz w:val="32"/>
          <w:szCs w:val="32"/>
        </w:rPr>
        <w:t>(0,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0),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ยามคนที่สามอยู่ที่พิกัด </w:t>
      </w:r>
      <w:r>
        <w:rPr>
          <w:rFonts w:ascii="TH SarabunPSK" w:hAnsi="TH SarabunPSK" w:cs="TH SarabunPSK"/>
          <w:sz w:val="32"/>
          <w:szCs w:val="32"/>
        </w:rPr>
        <w:t>(0,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Z)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โดยที่คุณชายพีทจะไม่หายไปเกินจากขอบเขตของยาม กล่าวคือ คุณชายพีทจะหายไปยังพิกัด </w:t>
      </w:r>
      <w:r>
        <w:rPr>
          <w:rFonts w:ascii="TH SarabunPSK" w:hAnsi="TH SarabunPSK" w:cs="TH SarabunPSK"/>
          <w:sz w:val="32"/>
          <w:szCs w:val="32"/>
        </w:rPr>
        <w:t xml:space="preserve">(x, y, z)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X, 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Z</w:t>
      </w:r>
    </w:p>
    <w:p w14:paraId="37D6C78C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คุณและยามทั้งสามมีเครื่องตรวจจับคุณชายพีท (</w:t>
      </w:r>
      <w:r>
        <w:rPr>
          <w:rFonts w:ascii="TH SarabunPSK" w:hAnsi="TH SarabunPSK" w:cs="TH SarabunPSK"/>
          <w:sz w:val="32"/>
          <w:szCs w:val="32"/>
        </w:rPr>
        <w:t>KP Detector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โดยเครื่องตรวจจับนี้จะให้ค่าระยะห่างระหว่างคุณชายพีทกับเครื่องตรวจจับคุณชายพีทแต่ละเครื่อง ซึ่งคุณและยามแต่ละคนจะมีเครื่องนี้อยู่คนละ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</w:t>
      </w:r>
    </w:p>
    <w:p w14:paraId="45B2276A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คุณจะต้องขับรถไปรับคุณชายพีทกลับบ้านให้ไวที่สุด โดยมีรถให้คุณเลือกทั้งสิ้น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คัน รถแต่ละคันจะมีความเร็วตามแกนแต่ละแกนอยู่ โดยที่ </w:t>
      </w:r>
      <w:r>
        <w:rPr>
          <w:rFonts w:ascii="TH SarabunPSK" w:hAnsi="TH SarabunPSK" w:cs="TH SarabunPSK"/>
          <w:sz w:val="32"/>
          <w:szCs w:val="32"/>
        </w:rPr>
        <w:t xml:space="preserve">Vx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เป็นความเร็วเมื่อเคลื่อนที่ตามแนวแกน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Vy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เป็นความเร็วเมื่อเคลื่อนที่ตามแนวแกน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Vz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เป็นความเร็วเมื่อเคลื่อนที่ตามแนวแกน </w:t>
      </w:r>
      <w:r>
        <w:rPr>
          <w:rFonts w:ascii="TH SarabunPSK" w:hAnsi="TH SarabunPSK" w:cs="TH SarabunPSK"/>
          <w:sz w:val="32"/>
          <w:szCs w:val="32"/>
        </w:rPr>
        <w:t>Z</w:t>
      </w:r>
    </w:p>
    <w:p w14:paraId="5E9EFA61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13F83228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เขียนโปรแกรมเพื่อหาคุณชายพีท และ ระบุเวลาที่น้อยที่สุดในหน่วยชั่วโมงที่ใช้ในการพาคุณชายพีทกลับบ้าน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โดยหากคำนวณเวลาทั้งไปและกลับรวมกันเสร็จแล้วออกมาเป็นทศนิยมให้ปัดเศษทิ้งทั้งหมด</w:t>
      </w:r>
    </w:p>
    <w:p w14:paraId="33A8F6FB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417DBD7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5259AD15" w14:textId="77777777" w:rsidR="00690B4E" w:rsidRPr="00D32EA7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 </w:t>
      </w:r>
      <w:r>
        <w:rPr>
          <w:rFonts w:ascii="TH SarabunPSK" w:hAnsi="TH SarabunPSK" w:cs="TH SarabunPSK"/>
          <w:sz w:val="32"/>
          <w:szCs w:val="32"/>
        </w:rPr>
        <w:t>X Y 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แทนขอบเขตของยาม</w:t>
      </w:r>
      <w:r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ห่างกันหนึ่งช่องว่าง โดยที่ </w:t>
      </w:r>
      <w:r>
        <w:rPr>
          <w:rFonts w:ascii="TH SarabunPSK" w:hAnsi="TH SarabunPSK" w:cs="TH SarabunPSK"/>
          <w:sz w:val="32"/>
          <w:szCs w:val="32"/>
        </w:rPr>
        <w:t>0</w:t>
      </w:r>
      <w:r w:rsidRPr="008D6019">
        <w:rPr>
          <w:rFonts w:ascii="TH SarabunPSK" w:hAnsi="TH SarabunPSK" w:cs="TH SarabunPSK"/>
          <w:sz w:val="32"/>
          <w:szCs w:val="32"/>
        </w:rPr>
        <w:t xml:space="preserve"> &lt;= </w:t>
      </w:r>
      <w:r>
        <w:rPr>
          <w:rFonts w:ascii="TH SarabunPSK" w:hAnsi="TH SarabunPSK" w:cs="TH SarabunPSK"/>
          <w:sz w:val="32"/>
          <w:szCs w:val="32"/>
        </w:rPr>
        <w:t>X, Y, Z</w:t>
      </w:r>
      <w:r w:rsidRPr="008D6019">
        <w:rPr>
          <w:rFonts w:ascii="TH SarabunPSK" w:hAnsi="TH SarabunPSK" w:cs="TH SarabunPSK"/>
          <w:sz w:val="32"/>
          <w:szCs w:val="32"/>
        </w:rPr>
        <w:t xml:space="preserve"> 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  <w:vertAlign w:val="superscript"/>
        </w:rPr>
        <w:t>7</w:t>
      </w:r>
    </w:p>
    <w:p w14:paraId="5551E0B6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บรรทัดที่สอง รับจำนวนเต็ม</w:t>
      </w:r>
      <w:r>
        <w:rPr>
          <w:rFonts w:ascii="TH SarabunPSK" w:hAnsi="TH SarabunPSK" w:cs="TH SarabunPSK"/>
          <w:sz w:val="32"/>
          <w:szCs w:val="32"/>
        </w:rPr>
        <w:t xml:space="preserve"> d0 d1 d2 d3 </w:t>
      </w:r>
      <w:r>
        <w:rPr>
          <w:rFonts w:ascii="TH SarabunPSK" w:hAnsi="TH SarabunPSK" w:cs="TH SarabunPSK" w:hint="cs"/>
          <w:sz w:val="32"/>
          <w:szCs w:val="32"/>
          <w:cs/>
        </w:rPr>
        <w:t>ห่างกันหนึ่งช่องว่าง แทนค่าที่ได้จากเครื่องตรวจจับคุณชายพีท (</w:t>
      </w:r>
      <w:r>
        <w:rPr>
          <w:rFonts w:ascii="TH SarabunPSK" w:hAnsi="TH SarabunPSK" w:cs="TH SarabunPSK"/>
          <w:sz w:val="32"/>
          <w:szCs w:val="32"/>
        </w:rPr>
        <w:t>KP Detector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>0 &lt;= d0, d1, d2, d3 &lt;= 3 x 10</w:t>
      </w:r>
      <w:r>
        <w:rPr>
          <w:rFonts w:ascii="TH SarabunPSK" w:hAnsi="TH SarabunPSK" w:cs="TH SarabunPSK"/>
          <w:sz w:val="32"/>
          <w:szCs w:val="32"/>
          <w:vertAlign w:val="superscript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</w:p>
    <w:p w14:paraId="4126770A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d0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คือระยะห่างระหว่างคุณชายพีท </w:t>
      </w:r>
      <w:r>
        <w:rPr>
          <w:rFonts w:ascii="TH SarabunPSK" w:hAnsi="TH SarabunPSK" w:cs="TH SarabunPSK"/>
          <w:sz w:val="32"/>
          <w:szCs w:val="32"/>
        </w:rPr>
        <w:t xml:space="preserve">(x, y, z) </w:t>
      </w:r>
      <w:r>
        <w:rPr>
          <w:rFonts w:ascii="TH SarabunPSK" w:hAnsi="TH SarabunPSK" w:cs="TH SarabunPSK" w:hint="cs"/>
          <w:sz w:val="32"/>
          <w:szCs w:val="32"/>
          <w:cs/>
        </w:rPr>
        <w:t>กับคุณ</w:t>
      </w:r>
      <w:r>
        <w:rPr>
          <w:rFonts w:ascii="TH SarabunPSK" w:hAnsi="TH SarabunPSK" w:cs="TH SarabunPSK"/>
          <w:sz w:val="32"/>
          <w:szCs w:val="32"/>
        </w:rPr>
        <w:t xml:space="preserve"> (0, 0, 0)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7BB19B10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d1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คือระยะห่างระหว่างคุณชายพีท </w:t>
      </w:r>
      <w:r>
        <w:rPr>
          <w:rFonts w:ascii="TH SarabunPSK" w:hAnsi="TH SarabunPSK" w:cs="TH SarabunPSK"/>
          <w:sz w:val="32"/>
          <w:szCs w:val="32"/>
        </w:rPr>
        <w:t xml:space="preserve">(x, y, z)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กับยามคนแรก </w:t>
      </w:r>
      <w:r>
        <w:rPr>
          <w:rFonts w:ascii="TH SarabunPSK" w:hAnsi="TH SarabunPSK" w:cs="TH SarabunPSK"/>
          <w:sz w:val="32"/>
          <w:szCs w:val="32"/>
        </w:rPr>
        <w:t>(X,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</w:p>
    <w:p w14:paraId="6796AC3F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d2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คือระยะห่างระหว่างคุณชายพีท </w:t>
      </w:r>
      <w:r>
        <w:rPr>
          <w:rFonts w:ascii="TH SarabunPSK" w:hAnsi="TH SarabunPSK" w:cs="TH SarabunPSK"/>
          <w:sz w:val="32"/>
          <w:szCs w:val="32"/>
        </w:rPr>
        <w:t xml:space="preserve">(x, y, z)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กับยามคนที่สอง </w:t>
      </w:r>
      <w:r>
        <w:rPr>
          <w:rFonts w:ascii="TH SarabunPSK" w:hAnsi="TH SarabunPSK" w:cs="TH SarabunPSK"/>
          <w:sz w:val="32"/>
          <w:szCs w:val="32"/>
        </w:rPr>
        <w:t>(0,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</w:p>
    <w:p w14:paraId="1A5ADB69" w14:textId="77777777" w:rsidR="00690B4E" w:rsidRPr="002630B3" w:rsidRDefault="00690B4E" w:rsidP="00690B4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d3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คือระยะห่างระหว่างคุณชายพีท </w:t>
      </w:r>
      <w:r>
        <w:rPr>
          <w:rFonts w:ascii="TH SarabunPSK" w:hAnsi="TH SarabunPSK" w:cs="TH SarabunPSK"/>
          <w:sz w:val="32"/>
          <w:szCs w:val="32"/>
        </w:rPr>
        <w:t xml:space="preserve">(x, y, z)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กับยามคนที่สาม </w:t>
      </w:r>
      <w:r>
        <w:rPr>
          <w:rFonts w:ascii="TH SarabunPSK" w:hAnsi="TH SarabunPSK" w:cs="TH SarabunPSK"/>
          <w:sz w:val="32"/>
          <w:szCs w:val="32"/>
        </w:rPr>
        <w:t>(0,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Z)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A9FFB8D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บรรทัดที่สาม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แทนจำนวนรถยนต์ โดยที่ </w:t>
      </w:r>
      <w:r>
        <w:rPr>
          <w:rFonts w:ascii="TH SarabunPSK" w:hAnsi="TH SarabunPSK" w:cs="TH SarabunPSK"/>
          <w:sz w:val="32"/>
          <w:szCs w:val="32"/>
        </w:rPr>
        <w:t>1 &lt;= N &lt;= 10</w:t>
      </w:r>
      <w:r>
        <w:rPr>
          <w:rFonts w:ascii="TH SarabunPSK" w:hAnsi="TH SarabunPSK" w:cs="TH SarabunPSK"/>
          <w:sz w:val="32"/>
          <w:szCs w:val="32"/>
          <w:vertAlign w:val="superscript"/>
        </w:rPr>
        <w:t>7</w:t>
      </w:r>
    </w:p>
    <w:p w14:paraId="568210BC" w14:textId="77777777" w:rsidR="00690B4E" w:rsidRPr="002630B3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Vxi Vyi Vzi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แทนความเร็วของรถคันที่ 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r>
        <w:rPr>
          <w:rFonts w:ascii="TH SarabunPSK" w:hAnsi="TH SarabunPSK" w:cs="TH SarabunPSK" w:hint="cs"/>
          <w:sz w:val="32"/>
          <w:szCs w:val="32"/>
          <w:cs/>
        </w:rPr>
        <w:t>ตามแนวแกน</w:t>
      </w:r>
      <w:r>
        <w:rPr>
          <w:rFonts w:ascii="TH SarabunPSK" w:hAnsi="TH SarabunPSK" w:cs="TH SarabunPSK"/>
          <w:sz w:val="32"/>
          <w:szCs w:val="32"/>
        </w:rPr>
        <w:t xml:space="preserve"> X, Y, 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ในหน่วยกิโลเมตรต่อชั่วโมง ตามลำดับ โดยที่</w:t>
      </w:r>
      <w:r>
        <w:rPr>
          <w:rFonts w:ascii="TH SarabunPSK" w:hAnsi="TH SarabunPSK" w:cs="TH SarabunPSK"/>
          <w:sz w:val="32"/>
          <w:szCs w:val="32"/>
        </w:rPr>
        <w:t xml:space="preserve"> 1 &lt;= Vxi, Vyi, Vzi &lt;= 7 x 10</w:t>
      </w:r>
      <w:r>
        <w:rPr>
          <w:rFonts w:ascii="TH SarabunPSK" w:hAnsi="TH SarabunPSK" w:cs="TH SarabunPSK"/>
          <w:sz w:val="32"/>
          <w:szCs w:val="32"/>
          <w:vertAlign w:val="superscript"/>
        </w:rPr>
        <w:t>7</w:t>
      </w:r>
    </w:p>
    <w:p w14:paraId="56C8E532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Y, Z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0</w:t>
      </w:r>
    </w:p>
    <w:p w14:paraId="740D9464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Z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Y &gt; 0</w:t>
      </w:r>
    </w:p>
    <w:p w14:paraId="4802A961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2928BB31" w14:textId="77777777" w:rsidR="00690B4E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จำนวนเต็มสามจำนวน </w:t>
      </w:r>
      <w:r>
        <w:rPr>
          <w:rFonts w:ascii="TH SarabunPSK" w:hAnsi="TH SarabunPSK" w:cs="TH SarabunPSK"/>
          <w:sz w:val="32"/>
          <w:szCs w:val="32"/>
        </w:rPr>
        <w:t xml:space="preserve">x y z </w:t>
      </w:r>
      <w:r>
        <w:rPr>
          <w:rFonts w:ascii="TH SarabunPSK" w:hAnsi="TH SarabunPSK" w:cs="TH SarabunPSK" w:hint="cs"/>
          <w:sz w:val="32"/>
          <w:szCs w:val="32"/>
          <w:cs/>
        </w:rPr>
        <w:t>แทนพิกัดที่คุณชายพีทอยู่</w:t>
      </w:r>
    </w:p>
    <w:p w14:paraId="1AA20F2F" w14:textId="77777777" w:rsidR="00690B4E" w:rsidRPr="008D6019" w:rsidRDefault="00690B4E" w:rsidP="00690B4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บรรทัดที่สอง แสดงเวลาที่น้อยที่สุดเป็นจำนวนเต็มที่คุณสามารถพาคุณชายพีทกลับมาถึงบ้าน</w:t>
      </w:r>
    </w:p>
    <w:p w14:paraId="562D4362" w14:textId="77777777" w:rsidR="00690B4E" w:rsidRPr="00297A52" w:rsidRDefault="00690B4E" w:rsidP="00690B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ตัวอย่างที่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752"/>
        <w:gridCol w:w="4752"/>
      </w:tblGrid>
      <w:tr w:rsidR="00690B4E" w:rsidRPr="00297A52" w14:paraId="57EEEB9C" w14:textId="77777777" w:rsidTr="00532EF2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217EE11E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1B8EFF90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690B4E" w:rsidRPr="008C7BC8" w14:paraId="43AA4B22" w14:textId="77777777" w:rsidTr="00532EF2">
        <w:trPr>
          <w:jc w:val="center"/>
        </w:trPr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03D1B7A3" w14:textId="77777777" w:rsidR="00690B4E" w:rsidRPr="00BD62DE" w:rsidRDefault="00690B4E" w:rsidP="00532EF2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62DE">
              <w:rPr>
                <w:rFonts w:ascii="Courier New" w:hAnsi="Courier New" w:cs="Courier New"/>
                <w:sz w:val="32"/>
                <w:szCs w:val="32"/>
              </w:rPr>
              <w:t>4 4 4</w:t>
            </w:r>
          </w:p>
          <w:p w14:paraId="1F7E9446" w14:textId="77777777" w:rsidR="00690B4E" w:rsidRPr="00BD62DE" w:rsidRDefault="00690B4E" w:rsidP="00532EF2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62DE">
              <w:rPr>
                <w:rFonts w:ascii="Courier New" w:hAnsi="Courier New" w:cs="Courier New"/>
                <w:sz w:val="32"/>
                <w:szCs w:val="32"/>
              </w:rPr>
              <w:t>6 6 6 6</w:t>
            </w:r>
          </w:p>
          <w:p w14:paraId="560B13C6" w14:textId="77777777" w:rsidR="00690B4E" w:rsidRPr="00BD62DE" w:rsidRDefault="00690B4E" w:rsidP="00532EF2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62DE"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020284AD" w14:textId="77777777" w:rsidR="00690B4E" w:rsidRPr="004C20F1" w:rsidRDefault="00690B4E" w:rsidP="00532EF2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BD62DE">
              <w:rPr>
                <w:rFonts w:ascii="Courier New" w:hAnsi="Courier New" w:cs="Courier New"/>
                <w:sz w:val="32"/>
                <w:szCs w:val="32"/>
              </w:rPr>
              <w:t xml:space="preserve">1 </w:t>
            </w:r>
            <w:r>
              <w:rPr>
                <w:rFonts w:ascii="Courier New" w:hAnsi="Courier New" w:cs="Courier New"/>
                <w:sz w:val="32"/>
                <w:szCs w:val="32"/>
              </w:rPr>
              <w:t>2 3</w:t>
            </w:r>
          </w:p>
        </w:tc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35A889FC" w14:textId="77777777" w:rsidR="00690B4E" w:rsidRDefault="00690B4E" w:rsidP="00532EF2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2 2 2</w:t>
            </w:r>
          </w:p>
          <w:p w14:paraId="1DC257AD" w14:textId="77777777" w:rsidR="00690B4E" w:rsidRPr="0025283E" w:rsidRDefault="00690B4E" w:rsidP="00532EF2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7</w:t>
            </w:r>
          </w:p>
        </w:tc>
      </w:tr>
    </w:tbl>
    <w:p w14:paraId="77113589" w14:textId="77777777" w:rsidR="00690B4E" w:rsidRPr="00104689" w:rsidRDefault="00690B4E" w:rsidP="00690B4E">
      <w:pPr>
        <w:rPr>
          <w:rFonts w:ascii="TH SarabunPSK" w:hAnsi="TH SarabunPSK" w:cs="TH SarabunPSK"/>
          <w:sz w:val="32"/>
          <w:szCs w:val="32"/>
        </w:rPr>
      </w:pPr>
    </w:p>
    <w:p w14:paraId="6A3FAEF8" w14:textId="77777777" w:rsidR="00690B4E" w:rsidRPr="005C6F27" w:rsidRDefault="00690B4E" w:rsidP="00690B4E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C6F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28285702" w14:textId="77777777" w:rsidR="00690B4E" w:rsidRPr="008D6019" w:rsidRDefault="00690B4E" w:rsidP="00690B4E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คุณชายพีทอยู่ที่พิกัด</w:t>
      </w:r>
      <w:r>
        <w:rPr>
          <w:rFonts w:ascii="TH SarabunPSK" w:hAnsi="TH SarabunPSK" w:cs="TH SarabunPSK"/>
          <w:sz w:val="32"/>
          <w:szCs w:val="32"/>
        </w:rPr>
        <w:t xml:space="preserve"> (2,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และคุณใช้เวลาพาคุณชายพีทไปกลับเป็น </w:t>
      </w:r>
      <w:r>
        <w:rPr>
          <w:rFonts w:ascii="TH SarabunPSK" w:hAnsi="TH SarabunPSK" w:cs="TH SarabunPSK"/>
          <w:sz w:val="32"/>
          <w:szCs w:val="32"/>
        </w:rPr>
        <w:t>(2/1+2/2+2/3) x 2 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7.33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ให้ตอบว่า 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ชั่วโมง</w:t>
      </w:r>
    </w:p>
    <w:p w14:paraId="2E9EA552" w14:textId="77777777" w:rsidR="00690B4E" w:rsidRDefault="00690B4E" w:rsidP="00690B4E">
      <w:pPr>
        <w:rPr>
          <w:rFonts w:ascii="TH SarabunPSK" w:hAnsi="TH SarabunPSK" w:cs="TH SarabunPSK"/>
          <w:sz w:val="32"/>
          <w:szCs w:val="32"/>
        </w:rPr>
      </w:pPr>
    </w:p>
    <w:p w14:paraId="1738FA1B" w14:textId="77777777" w:rsidR="00690B4E" w:rsidRPr="00297A52" w:rsidRDefault="00690B4E" w:rsidP="00690B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690B4E" w:rsidRPr="00297A52" w14:paraId="5F94830A" w14:textId="77777777" w:rsidTr="00532EF2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7FDFA3F0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41A12EFD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690B4E" w:rsidRPr="00297A52" w14:paraId="2568757F" w14:textId="77777777" w:rsidTr="00532EF2">
        <w:trPr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5F73FC62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FA62F10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56E5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คุณชายพีทหาย</w:t>
            </w:r>
            <w:r w:rsidRPr="00856E5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856E5B">
              <w:rPr>
                <w:rFonts w:ascii="TH SarabunPSK" w:eastAsia="Times New Roman" w:hAnsi="TH SarabunPSK" w:cs="TH SarabunPSK"/>
                <w:sz w:val="32"/>
                <w:szCs w:val="32"/>
              </w:rPr>
              <w:t>KP_Not Found)</w:t>
            </w:r>
          </w:p>
        </w:tc>
      </w:tr>
      <w:tr w:rsidR="00690B4E" w:rsidRPr="00297A52" w14:paraId="030BFF27" w14:textId="77777777" w:rsidTr="00532EF2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33704634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5421426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690B4E" w:rsidRPr="00297A52" w14:paraId="19E55359" w14:textId="77777777" w:rsidTr="00532EF2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7E482CB1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1E784FB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690B4E" w:rsidRPr="00297A52" w14:paraId="7F0402A4" w14:textId="77777777" w:rsidTr="00532EF2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0DBB3FB9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3884D22" w14:textId="77777777" w:rsidR="00690B4E" w:rsidRPr="00297A52" w:rsidRDefault="00690B4E" w:rsidP="00532EF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57E63FFE" w14:textId="77777777" w:rsidR="00690B4E" w:rsidRDefault="00690B4E" w:rsidP="00690B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731DB33" w14:textId="77777777" w:rsidR="00690B4E" w:rsidRDefault="00690B4E" w:rsidP="00690B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อื่น ๆ</w:t>
      </w:r>
    </w:p>
    <w:p w14:paraId="0EB30AE6" w14:textId="77777777" w:rsidR="00690B4E" w:rsidRPr="00CA373E" w:rsidRDefault="00690B4E" w:rsidP="00690B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ผู้เข้าแข่งขันต้องระบุชื่อแฟ้มข้อมูลและส่วนหัวของโปรแกรมให้สอดคล้องกับภาษาและคอมไพเลอร์ที่ใช้ ดังนี้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690B4E" w:rsidRPr="00297A52" w14:paraId="01C197C0" w14:textId="77777777" w:rsidTr="00532EF2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05B5C518" w14:textId="77777777" w:rsidR="00690B4E" w:rsidRPr="00297A52" w:rsidRDefault="00690B4E" w:rsidP="00532EF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2956CB4A" w14:textId="77777777" w:rsidR="00690B4E" w:rsidRPr="00297A52" w:rsidRDefault="00690B4E" w:rsidP="00532EF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690B4E" w:rsidRPr="00297A52" w14:paraId="2F0600E6" w14:textId="77777777" w:rsidTr="00532EF2">
        <w:trPr>
          <w:trHeight w:val="2514"/>
          <w:jc w:val="center"/>
        </w:trPr>
        <w:tc>
          <w:tcPr>
            <w:tcW w:w="4752" w:type="dxa"/>
            <w:tcBorders>
              <w:top w:val="single" w:sz="6" w:space="0" w:color="auto"/>
            </w:tcBorders>
          </w:tcPr>
          <w:p w14:paraId="7AE74743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/*</w:t>
            </w:r>
          </w:p>
          <w:p w14:paraId="15A5BD1F" w14:textId="77777777" w:rsidR="00690B4E" w:rsidRPr="000F1232" w:rsidRDefault="00690B4E" w:rsidP="00532EF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TASK: </w:t>
            </w:r>
            <w:r w:rsidRPr="00856E5B">
              <w:rPr>
                <w:rFonts w:ascii="TH SarabunPSK" w:eastAsia="Times New Roman" w:hAnsi="TH SarabunPSK" w:cs="TH SarabunPSK"/>
                <w:sz w:val="32"/>
                <w:szCs w:val="32"/>
              </w:rPr>
              <w:t>KP_Not Found</w:t>
            </w:r>
          </w:p>
          <w:p w14:paraId="12550856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>LANG: C</w:t>
            </w:r>
          </w:p>
          <w:p w14:paraId="632D75F3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AUTHOR: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YourName YourLastname</w:t>
            </w:r>
          </w:p>
          <w:p w14:paraId="6212D9A5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CENTER: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YourSchool</w:t>
            </w:r>
          </w:p>
          <w:p w14:paraId="08347E24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*/</w:t>
            </w:r>
          </w:p>
        </w:tc>
        <w:tc>
          <w:tcPr>
            <w:tcW w:w="4752" w:type="dxa"/>
            <w:tcBorders>
              <w:top w:val="single" w:sz="6" w:space="0" w:color="auto"/>
            </w:tcBorders>
          </w:tcPr>
          <w:p w14:paraId="60D7CD78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/*</w:t>
            </w:r>
          </w:p>
          <w:p w14:paraId="51F25CBE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TASK: </w:t>
            </w:r>
            <w:r w:rsidRPr="00856E5B">
              <w:rPr>
                <w:rFonts w:ascii="TH SarabunPSK" w:eastAsia="Times New Roman" w:hAnsi="TH SarabunPSK" w:cs="TH SarabunPSK"/>
                <w:sz w:val="32"/>
                <w:szCs w:val="32"/>
              </w:rPr>
              <w:t>KP_Not Found</w:t>
            </w:r>
          </w:p>
          <w:p w14:paraId="59DCD14B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>LANG: CPP</w:t>
            </w:r>
          </w:p>
          <w:p w14:paraId="07561626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AUTHOR: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YourName YourLastname</w:t>
            </w:r>
          </w:p>
          <w:p w14:paraId="0C9C5280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123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CENTER: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YourSchool</w:t>
            </w:r>
          </w:p>
          <w:p w14:paraId="6415AFCC" w14:textId="77777777" w:rsidR="00690B4E" w:rsidRPr="00297A52" w:rsidRDefault="00690B4E" w:rsidP="00532E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*/</w:t>
            </w:r>
          </w:p>
        </w:tc>
      </w:tr>
    </w:tbl>
    <w:p w14:paraId="145D3E97" w14:textId="77777777" w:rsidR="00690B4E" w:rsidRDefault="00690B4E" w:rsidP="00690B4E">
      <w:pPr>
        <w:rPr>
          <w:rFonts w:ascii="TH SarabunPSK" w:hAnsi="TH SarabunPSK" w:cs="TH SarabunPSK"/>
          <w:sz w:val="32"/>
          <w:szCs w:val="32"/>
        </w:rPr>
      </w:pPr>
    </w:p>
    <w:p w14:paraId="5CF90334" w14:textId="77777777" w:rsidR="00690B4E" w:rsidRDefault="00690B4E" w:rsidP="00922A67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B309CE5" w14:textId="77777777" w:rsidR="007D61CF" w:rsidRPr="000054C6" w:rsidRDefault="007D61CF" w:rsidP="000350AC">
      <w:pPr>
        <w:rPr>
          <w:rFonts w:ascii="TH SarabunPSK" w:hAnsi="TH SarabunPSK" w:cs="TH SarabunPSK"/>
          <w:sz w:val="32"/>
          <w:szCs w:val="32"/>
        </w:rPr>
      </w:pPr>
    </w:p>
    <w:sectPr w:rsidR="007D61CF" w:rsidRPr="000054C6" w:rsidSect="00276CAB">
      <w:headerReference w:type="default" r:id="rId8"/>
      <w:footerReference w:type="default" r:id="rId9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0869" w14:textId="77777777" w:rsidR="00E6080F" w:rsidRDefault="00E6080F" w:rsidP="00C5196F">
      <w:r>
        <w:separator/>
      </w:r>
    </w:p>
  </w:endnote>
  <w:endnote w:type="continuationSeparator" w:id="0">
    <w:p w14:paraId="30218704" w14:textId="77777777" w:rsidR="00E6080F" w:rsidRDefault="00E6080F" w:rsidP="00C5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พส. พิมพ์ดีด ๒ ใหม่">
    <w:panose1 w:val="020B0604020202020204"/>
    <w:charset w:val="00"/>
    <w:family w:val="auto"/>
    <w:pitch w:val="variable"/>
    <w:sig w:usb0="A30002EF" w:usb1="500020DA" w:usb2="00000000" w:usb3="00000000" w:csb0="00010197" w:csb1="00000000"/>
  </w:font>
  <w:font w:name="TH SarabunPSK">
    <w:altName w:val="Segoe UI Symbol"/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C674" w14:textId="573B5453" w:rsidR="007859CD" w:rsidRPr="002070DA" w:rsidRDefault="007859CD" w:rsidP="00274BBE">
    <w:pPr>
      <w:pStyle w:val="Footer"/>
      <w:pBdr>
        <w:top w:val="thinThickSmallGap" w:sz="24" w:space="1" w:color="622423"/>
      </w:pBdr>
      <w:tabs>
        <w:tab w:val="clear" w:pos="4513"/>
        <w:tab w:val="clear" w:pos="9026"/>
      </w:tabs>
      <w:rPr>
        <w:rFonts w:ascii="TH SarabunPSK" w:hAnsi="TH SarabunPSK" w:cs="TH SarabunPSK"/>
        <w:sz w:val="36"/>
        <w:szCs w:val="36"/>
      </w:rPr>
    </w:pPr>
    <w:r w:rsidRPr="002070DA">
      <w:rPr>
        <w:rFonts w:ascii="TH SarabunPSK" w:hAnsi="TH SarabunPSK" w:cs="TH SarabunPSK"/>
        <w:sz w:val="36"/>
        <w:szCs w:val="36"/>
        <w:cs/>
      </w:rPr>
      <w:t xml:space="preserve">ข้อสอบการเขียนโปรแกรม สอวน. สาขาคอมพิวเตอร์ ค่ายที่ </w:t>
    </w:r>
    <w:r>
      <w:rPr>
        <w:rFonts w:ascii="TH SarabunPSK" w:hAnsi="TH SarabunPSK" w:cs="TH SarabunPSK" w:hint="cs"/>
        <w:sz w:val="36"/>
        <w:szCs w:val="36"/>
        <w:cs/>
      </w:rPr>
      <w:t>1</w:t>
    </w:r>
    <w:r w:rsidRPr="002070DA">
      <w:rPr>
        <w:rFonts w:ascii="TH SarabunPSK" w:hAnsi="TH SarabunPSK" w:cs="TH SarabunPSK"/>
        <w:sz w:val="36"/>
        <w:szCs w:val="36"/>
        <w:cs/>
        <w:lang w:val="th-TH"/>
      </w:rPr>
      <w:tab/>
    </w:r>
    <w:r>
      <w:rPr>
        <w:rFonts w:ascii="TH SarabunPSK" w:hAnsi="TH SarabunPSK" w:cs="TH SarabunPSK" w:hint="cs"/>
        <w:sz w:val="36"/>
        <w:szCs w:val="36"/>
        <w:cs/>
        <w:lang w:val="th-TH"/>
      </w:rPr>
      <w:t xml:space="preserve"> ปีการศึกษา 256</w:t>
    </w:r>
    <w:r w:rsidR="00D951A3">
      <w:rPr>
        <w:rFonts w:ascii="TH SarabunPSK" w:hAnsi="TH SarabunPSK" w:cs="TH SarabunPSK"/>
        <w:sz w:val="36"/>
        <w:szCs w:val="36"/>
      </w:rPr>
      <w:t>6</w:t>
    </w:r>
    <w:r>
      <w:rPr>
        <w:rFonts w:ascii="TH SarabunPSK" w:hAnsi="TH SarabunPSK" w:cs="TH SarabunPSK" w:hint="cs"/>
        <w:sz w:val="36"/>
        <w:szCs w:val="36"/>
        <w:cs/>
        <w:lang w:val="th-TH"/>
      </w:rPr>
      <w:t xml:space="preserve"> ครั้งที่ </w:t>
    </w:r>
    <w:r w:rsidR="00E061BF">
      <w:rPr>
        <w:rFonts w:ascii="TH SarabunPSK" w:hAnsi="TH SarabunPSK" w:cs="TH SarabunPSK"/>
        <w:sz w:val="36"/>
        <w:szCs w:val="36"/>
      </w:rPr>
      <w:t>2</w:t>
    </w:r>
    <w:r>
      <w:rPr>
        <w:rFonts w:ascii="TH SarabunPSK" w:hAnsi="TH SarabunPSK" w:cs="TH SarabunPSK" w:hint="cs"/>
        <w:sz w:val="36"/>
        <w:szCs w:val="36"/>
        <w:cs/>
        <w:lang w:val="th-TH"/>
      </w:rPr>
      <w:tab/>
    </w:r>
    <w:r w:rsidRPr="002070DA">
      <w:rPr>
        <w:rFonts w:ascii="TH SarabunPSK" w:hAnsi="TH SarabunPSK" w:cs="TH SarabunPSK"/>
        <w:sz w:val="36"/>
        <w:szCs w:val="36"/>
        <w:cs/>
        <w:lang w:val="th-TH"/>
      </w:rPr>
      <w:t xml:space="preserve">หน้า </w:t>
    </w:r>
    <w:r w:rsidRPr="002070DA">
      <w:rPr>
        <w:rFonts w:ascii="TH SarabunPSK" w:hAnsi="TH SarabunPSK" w:cs="TH SarabunPSK"/>
        <w:sz w:val="36"/>
        <w:szCs w:val="36"/>
      </w:rPr>
      <w:fldChar w:fldCharType="begin"/>
    </w:r>
    <w:r w:rsidRPr="002070DA">
      <w:rPr>
        <w:rFonts w:ascii="TH SarabunPSK" w:hAnsi="TH SarabunPSK" w:cs="TH SarabunPSK"/>
        <w:sz w:val="36"/>
        <w:szCs w:val="36"/>
      </w:rPr>
      <w:instrText xml:space="preserve"> PAGE   \* MERGEFORMAT </w:instrText>
    </w:r>
    <w:r w:rsidRPr="002070DA">
      <w:rPr>
        <w:rFonts w:ascii="TH SarabunPSK" w:hAnsi="TH SarabunPSK" w:cs="TH SarabunPSK"/>
        <w:sz w:val="36"/>
        <w:szCs w:val="36"/>
      </w:rPr>
      <w:fldChar w:fldCharType="separate"/>
    </w:r>
    <w:r w:rsidRPr="00D41EFC">
      <w:rPr>
        <w:rFonts w:ascii="TH SarabunPSK" w:hAnsi="TH SarabunPSK" w:cs="TH SarabunPSK"/>
        <w:noProof/>
        <w:sz w:val="36"/>
        <w:szCs w:val="36"/>
        <w:lang w:val="th-TH"/>
      </w:rPr>
      <w:t>13</w:t>
    </w:r>
    <w:r w:rsidRPr="002070DA">
      <w:rPr>
        <w:rFonts w:ascii="TH SarabunPSK" w:hAnsi="TH SarabunPSK" w:cs="TH SarabunPSK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D31C" w14:textId="77777777" w:rsidR="00E6080F" w:rsidRDefault="00E6080F" w:rsidP="00C5196F">
      <w:r>
        <w:separator/>
      </w:r>
    </w:p>
  </w:footnote>
  <w:footnote w:type="continuationSeparator" w:id="0">
    <w:p w14:paraId="396BA803" w14:textId="77777777" w:rsidR="00E6080F" w:rsidRDefault="00E6080F" w:rsidP="00C5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1E1E" w14:textId="77777777" w:rsidR="007859CD" w:rsidRPr="002070DA" w:rsidRDefault="007859CD" w:rsidP="002070D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3C66B83"/>
    <w:multiLevelType w:val="hybridMultilevel"/>
    <w:tmpl w:val="0540D312"/>
    <w:lvl w:ilvl="0" w:tplc="28F47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B522F52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A12C49"/>
    <w:multiLevelType w:val="hybridMultilevel"/>
    <w:tmpl w:val="15DA9926"/>
    <w:lvl w:ilvl="0" w:tplc="AE36C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E3742"/>
    <w:multiLevelType w:val="hybridMultilevel"/>
    <w:tmpl w:val="0C72B758"/>
    <w:lvl w:ilvl="0" w:tplc="294A4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A3868"/>
    <w:multiLevelType w:val="hybridMultilevel"/>
    <w:tmpl w:val="63B80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D70C54"/>
    <w:multiLevelType w:val="hybridMultilevel"/>
    <w:tmpl w:val="46D263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003A0F"/>
    <w:multiLevelType w:val="hybridMultilevel"/>
    <w:tmpl w:val="00C26C84"/>
    <w:lvl w:ilvl="0" w:tplc="3B6AA9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Angsana New" w:hint="default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1D0A71"/>
    <w:multiLevelType w:val="multilevel"/>
    <w:tmpl w:val="E716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B7916"/>
    <w:multiLevelType w:val="hybridMultilevel"/>
    <w:tmpl w:val="1B68A752"/>
    <w:lvl w:ilvl="0" w:tplc="6916F7F4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2" w15:restartNumberingAfterBreak="0">
    <w:nsid w:val="38C769E1"/>
    <w:multiLevelType w:val="hybridMultilevel"/>
    <w:tmpl w:val="F9FCEE22"/>
    <w:lvl w:ilvl="0" w:tplc="8DEAF6C8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70063"/>
    <w:multiLevelType w:val="hybridMultilevel"/>
    <w:tmpl w:val="A8F08C78"/>
    <w:lvl w:ilvl="0" w:tplc="420417CE">
      <w:start w:val="1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810741"/>
    <w:multiLevelType w:val="hybridMultilevel"/>
    <w:tmpl w:val="2CE6E31C"/>
    <w:lvl w:ilvl="0" w:tplc="57A615EE">
      <w:start w:val="2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i w:val="0"/>
      </w:rPr>
    </w:lvl>
    <w:lvl w:ilvl="1" w:tplc="B87CEF84">
      <w:numFmt w:val="none"/>
      <w:lvlText w:val=""/>
      <w:lvlJc w:val="left"/>
      <w:pPr>
        <w:tabs>
          <w:tab w:val="num" w:pos="360"/>
        </w:tabs>
      </w:pPr>
    </w:lvl>
    <w:lvl w:ilvl="2" w:tplc="590ED9D2">
      <w:numFmt w:val="none"/>
      <w:lvlText w:val=""/>
      <w:lvlJc w:val="left"/>
      <w:pPr>
        <w:tabs>
          <w:tab w:val="num" w:pos="360"/>
        </w:tabs>
      </w:pPr>
    </w:lvl>
    <w:lvl w:ilvl="3" w:tplc="02583704">
      <w:numFmt w:val="none"/>
      <w:lvlText w:val=""/>
      <w:lvlJc w:val="left"/>
      <w:pPr>
        <w:tabs>
          <w:tab w:val="num" w:pos="360"/>
        </w:tabs>
      </w:pPr>
    </w:lvl>
    <w:lvl w:ilvl="4" w:tplc="07CC9EEA">
      <w:numFmt w:val="none"/>
      <w:lvlText w:val=""/>
      <w:lvlJc w:val="left"/>
      <w:pPr>
        <w:tabs>
          <w:tab w:val="num" w:pos="360"/>
        </w:tabs>
      </w:pPr>
    </w:lvl>
    <w:lvl w:ilvl="5" w:tplc="20604762">
      <w:numFmt w:val="none"/>
      <w:lvlText w:val=""/>
      <w:lvlJc w:val="left"/>
      <w:pPr>
        <w:tabs>
          <w:tab w:val="num" w:pos="360"/>
        </w:tabs>
      </w:pPr>
    </w:lvl>
    <w:lvl w:ilvl="6" w:tplc="CEB6A4DE">
      <w:numFmt w:val="none"/>
      <w:lvlText w:val=""/>
      <w:lvlJc w:val="left"/>
      <w:pPr>
        <w:tabs>
          <w:tab w:val="num" w:pos="360"/>
        </w:tabs>
      </w:pPr>
    </w:lvl>
    <w:lvl w:ilvl="7" w:tplc="6B3C5454">
      <w:numFmt w:val="none"/>
      <w:lvlText w:val=""/>
      <w:lvlJc w:val="left"/>
      <w:pPr>
        <w:tabs>
          <w:tab w:val="num" w:pos="360"/>
        </w:tabs>
      </w:pPr>
    </w:lvl>
    <w:lvl w:ilvl="8" w:tplc="7B7485A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D6E5A7E"/>
    <w:multiLevelType w:val="hybridMultilevel"/>
    <w:tmpl w:val="E18A2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2B0146"/>
    <w:multiLevelType w:val="hybridMultilevel"/>
    <w:tmpl w:val="A03E0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1645869"/>
    <w:multiLevelType w:val="hybridMultilevel"/>
    <w:tmpl w:val="8674B880"/>
    <w:lvl w:ilvl="0" w:tplc="28F0E3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22EE6"/>
    <w:multiLevelType w:val="hybridMultilevel"/>
    <w:tmpl w:val="C86A2186"/>
    <w:lvl w:ilvl="0" w:tplc="C12892E6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0" w15:restartNumberingAfterBreak="0">
    <w:nsid w:val="4C9B0B60"/>
    <w:multiLevelType w:val="hybridMultilevel"/>
    <w:tmpl w:val="408CB584"/>
    <w:lvl w:ilvl="0" w:tplc="C1289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862998"/>
    <w:multiLevelType w:val="hybridMultilevel"/>
    <w:tmpl w:val="87E600DE"/>
    <w:lvl w:ilvl="0" w:tplc="C1289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DA470A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806A01"/>
    <w:multiLevelType w:val="hybridMultilevel"/>
    <w:tmpl w:val="43B4D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9819CA"/>
    <w:multiLevelType w:val="hybridMultilevel"/>
    <w:tmpl w:val="551EB3CE"/>
    <w:lvl w:ilvl="0" w:tplc="71CAB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535C821C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F02A45"/>
    <w:multiLevelType w:val="hybridMultilevel"/>
    <w:tmpl w:val="A404A5C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004F3A"/>
    <w:multiLevelType w:val="hybridMultilevel"/>
    <w:tmpl w:val="093CA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82402E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1A3D2A"/>
    <w:multiLevelType w:val="hybridMultilevel"/>
    <w:tmpl w:val="4B4857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746E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SimSu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6626C0"/>
    <w:multiLevelType w:val="hybridMultilevel"/>
    <w:tmpl w:val="F180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4440C"/>
    <w:multiLevelType w:val="hybridMultilevel"/>
    <w:tmpl w:val="768A0C5C"/>
    <w:lvl w:ilvl="0" w:tplc="30D0F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6258E7"/>
    <w:multiLevelType w:val="hybridMultilevel"/>
    <w:tmpl w:val="3038369C"/>
    <w:lvl w:ilvl="0" w:tplc="48E49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7CB80082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D75A50"/>
    <w:multiLevelType w:val="hybridMultilevel"/>
    <w:tmpl w:val="2042EE10"/>
    <w:lvl w:ilvl="0" w:tplc="CD280F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 w:cs="Tahoma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4878CA"/>
    <w:multiLevelType w:val="hybridMultilevel"/>
    <w:tmpl w:val="36781E10"/>
    <w:lvl w:ilvl="0" w:tplc="3B6A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ngsana New" w:hint="default"/>
        <w:szCs w:val="32"/>
      </w:rPr>
    </w:lvl>
    <w:lvl w:ilvl="1" w:tplc="C1C4F2EC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8B4422"/>
    <w:multiLevelType w:val="multilevel"/>
    <w:tmpl w:val="3D7661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90202503">
    <w:abstractNumId w:val="22"/>
  </w:num>
  <w:num w:numId="2" w16cid:durableId="860044316">
    <w:abstractNumId w:val="26"/>
  </w:num>
  <w:num w:numId="3" w16cid:durableId="13653331">
    <w:abstractNumId w:val="16"/>
  </w:num>
  <w:num w:numId="4" w16cid:durableId="354842343">
    <w:abstractNumId w:val="25"/>
  </w:num>
  <w:num w:numId="5" w16cid:durableId="79105978">
    <w:abstractNumId w:val="31"/>
  </w:num>
  <w:num w:numId="6" w16cid:durableId="780801216">
    <w:abstractNumId w:val="21"/>
  </w:num>
  <w:num w:numId="7" w16cid:durableId="880477203">
    <w:abstractNumId w:val="10"/>
  </w:num>
  <w:num w:numId="8" w16cid:durableId="1576088589">
    <w:abstractNumId w:val="9"/>
  </w:num>
  <w:num w:numId="9" w16cid:durableId="768507187">
    <w:abstractNumId w:val="23"/>
  </w:num>
  <w:num w:numId="10" w16cid:durableId="1924490812">
    <w:abstractNumId w:val="29"/>
  </w:num>
  <w:num w:numId="11" w16cid:durableId="886139173">
    <w:abstractNumId w:val="4"/>
  </w:num>
  <w:num w:numId="12" w16cid:durableId="1407998732">
    <w:abstractNumId w:val="19"/>
  </w:num>
  <w:num w:numId="13" w16cid:durableId="1635479528">
    <w:abstractNumId w:val="11"/>
  </w:num>
  <w:num w:numId="14" w16cid:durableId="1468740655">
    <w:abstractNumId w:val="20"/>
  </w:num>
  <w:num w:numId="15" w16cid:durableId="604576677">
    <w:abstractNumId w:val="30"/>
  </w:num>
  <w:num w:numId="16" w16cid:durableId="2086953570">
    <w:abstractNumId w:val="7"/>
  </w:num>
  <w:num w:numId="17" w16cid:durableId="399671063">
    <w:abstractNumId w:val="14"/>
  </w:num>
  <w:num w:numId="18" w16cid:durableId="484013207">
    <w:abstractNumId w:val="24"/>
  </w:num>
  <w:num w:numId="19" w16cid:durableId="232394351">
    <w:abstractNumId w:val="15"/>
  </w:num>
  <w:num w:numId="20" w16cid:durableId="1447890197">
    <w:abstractNumId w:val="27"/>
  </w:num>
  <w:num w:numId="21" w16cid:durableId="1288853348">
    <w:abstractNumId w:val="12"/>
  </w:num>
  <w:num w:numId="22" w16cid:durableId="103303985">
    <w:abstractNumId w:val="17"/>
  </w:num>
  <w:num w:numId="23" w16cid:durableId="906500855">
    <w:abstractNumId w:val="6"/>
  </w:num>
  <w:num w:numId="24" w16cid:durableId="1989823243">
    <w:abstractNumId w:val="28"/>
  </w:num>
  <w:num w:numId="25" w16cid:durableId="391539119">
    <w:abstractNumId w:val="0"/>
  </w:num>
  <w:num w:numId="26" w16cid:durableId="1012993968">
    <w:abstractNumId w:val="1"/>
  </w:num>
  <w:num w:numId="27" w16cid:durableId="1247232093">
    <w:abstractNumId w:val="2"/>
  </w:num>
  <w:num w:numId="28" w16cid:durableId="1759207860">
    <w:abstractNumId w:val="3"/>
  </w:num>
  <w:num w:numId="29" w16cid:durableId="393235783">
    <w:abstractNumId w:val="13"/>
  </w:num>
  <w:num w:numId="30" w16cid:durableId="875896639">
    <w:abstractNumId w:val="8"/>
  </w:num>
  <w:num w:numId="31" w16cid:durableId="1531911893">
    <w:abstractNumId w:val="32"/>
  </w:num>
  <w:num w:numId="32" w16cid:durableId="1545219631">
    <w:abstractNumId w:val="18"/>
  </w:num>
  <w:num w:numId="33" w16cid:durableId="4676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4"/>
    <w:rsid w:val="00000769"/>
    <w:rsid w:val="000054C6"/>
    <w:rsid w:val="00005681"/>
    <w:rsid w:val="0000571C"/>
    <w:rsid w:val="00006141"/>
    <w:rsid w:val="00010036"/>
    <w:rsid w:val="000111C8"/>
    <w:rsid w:val="000113C8"/>
    <w:rsid w:val="00012BA1"/>
    <w:rsid w:val="00013212"/>
    <w:rsid w:val="00013718"/>
    <w:rsid w:val="00016EBD"/>
    <w:rsid w:val="00017F89"/>
    <w:rsid w:val="000229B2"/>
    <w:rsid w:val="00024947"/>
    <w:rsid w:val="00025626"/>
    <w:rsid w:val="00025E88"/>
    <w:rsid w:val="00026371"/>
    <w:rsid w:val="00030B45"/>
    <w:rsid w:val="00031FF0"/>
    <w:rsid w:val="00032293"/>
    <w:rsid w:val="00033935"/>
    <w:rsid w:val="00033AFC"/>
    <w:rsid w:val="00034205"/>
    <w:rsid w:val="000350AC"/>
    <w:rsid w:val="00035D0C"/>
    <w:rsid w:val="00036BC8"/>
    <w:rsid w:val="00041C0E"/>
    <w:rsid w:val="000422D0"/>
    <w:rsid w:val="00042DEC"/>
    <w:rsid w:val="0004506D"/>
    <w:rsid w:val="00045E73"/>
    <w:rsid w:val="00045ECC"/>
    <w:rsid w:val="000465F8"/>
    <w:rsid w:val="00055198"/>
    <w:rsid w:val="0005746D"/>
    <w:rsid w:val="00057F22"/>
    <w:rsid w:val="00060CD2"/>
    <w:rsid w:val="000637F6"/>
    <w:rsid w:val="00064B06"/>
    <w:rsid w:val="00066459"/>
    <w:rsid w:val="00066E4E"/>
    <w:rsid w:val="00067074"/>
    <w:rsid w:val="000714B7"/>
    <w:rsid w:val="00073565"/>
    <w:rsid w:val="00073735"/>
    <w:rsid w:val="00075ACF"/>
    <w:rsid w:val="00075FFE"/>
    <w:rsid w:val="00076B63"/>
    <w:rsid w:val="00077DD4"/>
    <w:rsid w:val="00083EF4"/>
    <w:rsid w:val="000864E9"/>
    <w:rsid w:val="00087470"/>
    <w:rsid w:val="00090178"/>
    <w:rsid w:val="00090282"/>
    <w:rsid w:val="00090D4D"/>
    <w:rsid w:val="00090F6A"/>
    <w:rsid w:val="0009120C"/>
    <w:rsid w:val="0009401C"/>
    <w:rsid w:val="000945DE"/>
    <w:rsid w:val="00096D78"/>
    <w:rsid w:val="000A1614"/>
    <w:rsid w:val="000A1A35"/>
    <w:rsid w:val="000A1B52"/>
    <w:rsid w:val="000A2531"/>
    <w:rsid w:val="000A4285"/>
    <w:rsid w:val="000A45EA"/>
    <w:rsid w:val="000A49EC"/>
    <w:rsid w:val="000A4A82"/>
    <w:rsid w:val="000A75C3"/>
    <w:rsid w:val="000B15C8"/>
    <w:rsid w:val="000B1E56"/>
    <w:rsid w:val="000B27F3"/>
    <w:rsid w:val="000B448B"/>
    <w:rsid w:val="000C099C"/>
    <w:rsid w:val="000C363D"/>
    <w:rsid w:val="000C4A03"/>
    <w:rsid w:val="000C5501"/>
    <w:rsid w:val="000C5877"/>
    <w:rsid w:val="000C6214"/>
    <w:rsid w:val="000C6EF6"/>
    <w:rsid w:val="000D1513"/>
    <w:rsid w:val="000D39E6"/>
    <w:rsid w:val="000D3BAD"/>
    <w:rsid w:val="000D4CCF"/>
    <w:rsid w:val="000D54C4"/>
    <w:rsid w:val="000D55EE"/>
    <w:rsid w:val="000D5ABC"/>
    <w:rsid w:val="000D7E47"/>
    <w:rsid w:val="000E14D7"/>
    <w:rsid w:val="000E2908"/>
    <w:rsid w:val="000E38CF"/>
    <w:rsid w:val="000E5DC2"/>
    <w:rsid w:val="000E6EDA"/>
    <w:rsid w:val="000E76CE"/>
    <w:rsid w:val="000E7BAA"/>
    <w:rsid w:val="000F1232"/>
    <w:rsid w:val="000F1483"/>
    <w:rsid w:val="000F58C8"/>
    <w:rsid w:val="000F628A"/>
    <w:rsid w:val="001002B2"/>
    <w:rsid w:val="00102B3D"/>
    <w:rsid w:val="00103DD6"/>
    <w:rsid w:val="00104689"/>
    <w:rsid w:val="0010493C"/>
    <w:rsid w:val="001106A2"/>
    <w:rsid w:val="00110E01"/>
    <w:rsid w:val="00110F48"/>
    <w:rsid w:val="00111098"/>
    <w:rsid w:val="00111745"/>
    <w:rsid w:val="00111B10"/>
    <w:rsid w:val="00111CEC"/>
    <w:rsid w:val="00113A1F"/>
    <w:rsid w:val="0011603E"/>
    <w:rsid w:val="00117046"/>
    <w:rsid w:val="001173FF"/>
    <w:rsid w:val="001223FC"/>
    <w:rsid w:val="001251D5"/>
    <w:rsid w:val="0012725A"/>
    <w:rsid w:val="001278F0"/>
    <w:rsid w:val="00130041"/>
    <w:rsid w:val="001304D8"/>
    <w:rsid w:val="001308E3"/>
    <w:rsid w:val="0013094D"/>
    <w:rsid w:val="0013138A"/>
    <w:rsid w:val="001315B2"/>
    <w:rsid w:val="00133A38"/>
    <w:rsid w:val="00136583"/>
    <w:rsid w:val="00137FBA"/>
    <w:rsid w:val="00142942"/>
    <w:rsid w:val="00143E45"/>
    <w:rsid w:val="00143F94"/>
    <w:rsid w:val="00144F7E"/>
    <w:rsid w:val="00146741"/>
    <w:rsid w:val="00146B15"/>
    <w:rsid w:val="00150030"/>
    <w:rsid w:val="00150C54"/>
    <w:rsid w:val="001525FC"/>
    <w:rsid w:val="00152B4F"/>
    <w:rsid w:val="00152DF0"/>
    <w:rsid w:val="001573E8"/>
    <w:rsid w:val="0015780D"/>
    <w:rsid w:val="00160262"/>
    <w:rsid w:val="00161B04"/>
    <w:rsid w:val="00162110"/>
    <w:rsid w:val="0016255F"/>
    <w:rsid w:val="0016278E"/>
    <w:rsid w:val="0017071D"/>
    <w:rsid w:val="0017106F"/>
    <w:rsid w:val="00171185"/>
    <w:rsid w:val="00172B22"/>
    <w:rsid w:val="00172D52"/>
    <w:rsid w:val="00177A99"/>
    <w:rsid w:val="00177C66"/>
    <w:rsid w:val="001816DB"/>
    <w:rsid w:val="00182F9F"/>
    <w:rsid w:val="00183B36"/>
    <w:rsid w:val="00184814"/>
    <w:rsid w:val="0019053D"/>
    <w:rsid w:val="00192D33"/>
    <w:rsid w:val="0019310B"/>
    <w:rsid w:val="00194098"/>
    <w:rsid w:val="00194787"/>
    <w:rsid w:val="0019481B"/>
    <w:rsid w:val="00194887"/>
    <w:rsid w:val="00195A86"/>
    <w:rsid w:val="001973FE"/>
    <w:rsid w:val="001A0513"/>
    <w:rsid w:val="001A0973"/>
    <w:rsid w:val="001A20DC"/>
    <w:rsid w:val="001A261F"/>
    <w:rsid w:val="001A6CC0"/>
    <w:rsid w:val="001B0290"/>
    <w:rsid w:val="001B0A74"/>
    <w:rsid w:val="001B0B24"/>
    <w:rsid w:val="001B1363"/>
    <w:rsid w:val="001B2D1E"/>
    <w:rsid w:val="001B460A"/>
    <w:rsid w:val="001B7D5E"/>
    <w:rsid w:val="001C09BA"/>
    <w:rsid w:val="001C0AE7"/>
    <w:rsid w:val="001C15CF"/>
    <w:rsid w:val="001C5CD1"/>
    <w:rsid w:val="001C5F04"/>
    <w:rsid w:val="001C608F"/>
    <w:rsid w:val="001C759F"/>
    <w:rsid w:val="001D00D9"/>
    <w:rsid w:val="001D337D"/>
    <w:rsid w:val="001D5068"/>
    <w:rsid w:val="001D73C9"/>
    <w:rsid w:val="001D7405"/>
    <w:rsid w:val="001E5555"/>
    <w:rsid w:val="001E6E4B"/>
    <w:rsid w:val="001E7F49"/>
    <w:rsid w:val="001F01BF"/>
    <w:rsid w:val="001F1121"/>
    <w:rsid w:val="001F1F51"/>
    <w:rsid w:val="001F1F88"/>
    <w:rsid w:val="001F21DC"/>
    <w:rsid w:val="001F2903"/>
    <w:rsid w:val="001F79E6"/>
    <w:rsid w:val="002001E9"/>
    <w:rsid w:val="002017C3"/>
    <w:rsid w:val="00201E14"/>
    <w:rsid w:val="00203294"/>
    <w:rsid w:val="00203B30"/>
    <w:rsid w:val="00206170"/>
    <w:rsid w:val="002069A2"/>
    <w:rsid w:val="002070DA"/>
    <w:rsid w:val="0020739B"/>
    <w:rsid w:val="00207ECC"/>
    <w:rsid w:val="00210232"/>
    <w:rsid w:val="00210EAA"/>
    <w:rsid w:val="002116D1"/>
    <w:rsid w:val="00212450"/>
    <w:rsid w:val="00212E19"/>
    <w:rsid w:val="00213F3C"/>
    <w:rsid w:val="00213F62"/>
    <w:rsid w:val="00214B28"/>
    <w:rsid w:val="00216DA4"/>
    <w:rsid w:val="00217FD3"/>
    <w:rsid w:val="00220BAD"/>
    <w:rsid w:val="00220EC9"/>
    <w:rsid w:val="0022151F"/>
    <w:rsid w:val="00221B50"/>
    <w:rsid w:val="00222F28"/>
    <w:rsid w:val="00223405"/>
    <w:rsid w:val="00223CCB"/>
    <w:rsid w:val="00225F8C"/>
    <w:rsid w:val="00226F7D"/>
    <w:rsid w:val="00226F9E"/>
    <w:rsid w:val="00227CAB"/>
    <w:rsid w:val="002303E8"/>
    <w:rsid w:val="002313DA"/>
    <w:rsid w:val="00232C3B"/>
    <w:rsid w:val="00233C5F"/>
    <w:rsid w:val="00233E13"/>
    <w:rsid w:val="002349FD"/>
    <w:rsid w:val="00235D0F"/>
    <w:rsid w:val="00237257"/>
    <w:rsid w:val="00241EAA"/>
    <w:rsid w:val="0024225A"/>
    <w:rsid w:val="00244162"/>
    <w:rsid w:val="00244363"/>
    <w:rsid w:val="00244383"/>
    <w:rsid w:val="00244E8A"/>
    <w:rsid w:val="00246379"/>
    <w:rsid w:val="002472C8"/>
    <w:rsid w:val="002474B8"/>
    <w:rsid w:val="00247613"/>
    <w:rsid w:val="00250C5B"/>
    <w:rsid w:val="0025216B"/>
    <w:rsid w:val="0025283E"/>
    <w:rsid w:val="0025744C"/>
    <w:rsid w:val="00257AA7"/>
    <w:rsid w:val="00261CC4"/>
    <w:rsid w:val="00261F61"/>
    <w:rsid w:val="002630B3"/>
    <w:rsid w:val="0026339D"/>
    <w:rsid w:val="00265E56"/>
    <w:rsid w:val="00266588"/>
    <w:rsid w:val="00266B1B"/>
    <w:rsid w:val="0026768C"/>
    <w:rsid w:val="00272658"/>
    <w:rsid w:val="00272CA3"/>
    <w:rsid w:val="00273934"/>
    <w:rsid w:val="00273950"/>
    <w:rsid w:val="002742F8"/>
    <w:rsid w:val="00274B46"/>
    <w:rsid w:val="00274BBE"/>
    <w:rsid w:val="00274FC9"/>
    <w:rsid w:val="002754CB"/>
    <w:rsid w:val="00275931"/>
    <w:rsid w:val="00275C82"/>
    <w:rsid w:val="00276CAB"/>
    <w:rsid w:val="00277542"/>
    <w:rsid w:val="002777CC"/>
    <w:rsid w:val="002777E3"/>
    <w:rsid w:val="0028266C"/>
    <w:rsid w:val="002834D2"/>
    <w:rsid w:val="0028569D"/>
    <w:rsid w:val="002861A6"/>
    <w:rsid w:val="00286D4C"/>
    <w:rsid w:val="002911AF"/>
    <w:rsid w:val="00291E73"/>
    <w:rsid w:val="00292DBE"/>
    <w:rsid w:val="00292F4D"/>
    <w:rsid w:val="002953B7"/>
    <w:rsid w:val="00296737"/>
    <w:rsid w:val="002974EC"/>
    <w:rsid w:val="00297A52"/>
    <w:rsid w:val="002A1A85"/>
    <w:rsid w:val="002A24CB"/>
    <w:rsid w:val="002A2E52"/>
    <w:rsid w:val="002A473A"/>
    <w:rsid w:val="002A5147"/>
    <w:rsid w:val="002A59A1"/>
    <w:rsid w:val="002A74C2"/>
    <w:rsid w:val="002B2D61"/>
    <w:rsid w:val="002B3A64"/>
    <w:rsid w:val="002B3DCB"/>
    <w:rsid w:val="002B52A6"/>
    <w:rsid w:val="002B5662"/>
    <w:rsid w:val="002B638C"/>
    <w:rsid w:val="002B7587"/>
    <w:rsid w:val="002C3DC6"/>
    <w:rsid w:val="002C51C9"/>
    <w:rsid w:val="002C5B59"/>
    <w:rsid w:val="002C67D4"/>
    <w:rsid w:val="002C6AFA"/>
    <w:rsid w:val="002C6B03"/>
    <w:rsid w:val="002D0BE6"/>
    <w:rsid w:val="002D1248"/>
    <w:rsid w:val="002D1EE2"/>
    <w:rsid w:val="002D2378"/>
    <w:rsid w:val="002D3059"/>
    <w:rsid w:val="002D37CA"/>
    <w:rsid w:val="002D51FA"/>
    <w:rsid w:val="002E1BF6"/>
    <w:rsid w:val="002E387A"/>
    <w:rsid w:val="002E70AD"/>
    <w:rsid w:val="002F00DE"/>
    <w:rsid w:val="002F1DB4"/>
    <w:rsid w:val="002F2443"/>
    <w:rsid w:val="002F453B"/>
    <w:rsid w:val="002F6398"/>
    <w:rsid w:val="002F6905"/>
    <w:rsid w:val="003000BA"/>
    <w:rsid w:val="00301C27"/>
    <w:rsid w:val="00303252"/>
    <w:rsid w:val="0030396D"/>
    <w:rsid w:val="00304EEE"/>
    <w:rsid w:val="00307659"/>
    <w:rsid w:val="00307EA9"/>
    <w:rsid w:val="003116BA"/>
    <w:rsid w:val="00312C89"/>
    <w:rsid w:val="00313A79"/>
    <w:rsid w:val="00313EA9"/>
    <w:rsid w:val="003169CE"/>
    <w:rsid w:val="00320AE4"/>
    <w:rsid w:val="00321314"/>
    <w:rsid w:val="00321969"/>
    <w:rsid w:val="003224C2"/>
    <w:rsid w:val="00322B93"/>
    <w:rsid w:val="0032501F"/>
    <w:rsid w:val="00326263"/>
    <w:rsid w:val="0033079C"/>
    <w:rsid w:val="0033259A"/>
    <w:rsid w:val="003328F1"/>
    <w:rsid w:val="00332C74"/>
    <w:rsid w:val="00332F01"/>
    <w:rsid w:val="003338CA"/>
    <w:rsid w:val="003425CA"/>
    <w:rsid w:val="00344778"/>
    <w:rsid w:val="003448FF"/>
    <w:rsid w:val="00345CBB"/>
    <w:rsid w:val="00346BFF"/>
    <w:rsid w:val="003502BE"/>
    <w:rsid w:val="003511D5"/>
    <w:rsid w:val="00351CC1"/>
    <w:rsid w:val="00352758"/>
    <w:rsid w:val="0035356D"/>
    <w:rsid w:val="0035559F"/>
    <w:rsid w:val="00356F10"/>
    <w:rsid w:val="00360AB3"/>
    <w:rsid w:val="00360BDF"/>
    <w:rsid w:val="003654F5"/>
    <w:rsid w:val="00366B9E"/>
    <w:rsid w:val="0036793E"/>
    <w:rsid w:val="00370C66"/>
    <w:rsid w:val="00371941"/>
    <w:rsid w:val="00371C1A"/>
    <w:rsid w:val="003726C4"/>
    <w:rsid w:val="00372F68"/>
    <w:rsid w:val="00374529"/>
    <w:rsid w:val="003761A4"/>
    <w:rsid w:val="0037692D"/>
    <w:rsid w:val="0037726F"/>
    <w:rsid w:val="003775D6"/>
    <w:rsid w:val="003808C2"/>
    <w:rsid w:val="00384D55"/>
    <w:rsid w:val="00386F65"/>
    <w:rsid w:val="003877B6"/>
    <w:rsid w:val="003A168C"/>
    <w:rsid w:val="003A43C6"/>
    <w:rsid w:val="003A5F3A"/>
    <w:rsid w:val="003A686E"/>
    <w:rsid w:val="003A7BCB"/>
    <w:rsid w:val="003B025F"/>
    <w:rsid w:val="003B0FAD"/>
    <w:rsid w:val="003B1BA1"/>
    <w:rsid w:val="003B1CF7"/>
    <w:rsid w:val="003B25DA"/>
    <w:rsid w:val="003B2639"/>
    <w:rsid w:val="003B4D93"/>
    <w:rsid w:val="003B77F2"/>
    <w:rsid w:val="003C3B80"/>
    <w:rsid w:val="003C4A15"/>
    <w:rsid w:val="003C4D9C"/>
    <w:rsid w:val="003C54C8"/>
    <w:rsid w:val="003C5A20"/>
    <w:rsid w:val="003C5D36"/>
    <w:rsid w:val="003C6184"/>
    <w:rsid w:val="003C6670"/>
    <w:rsid w:val="003D09C8"/>
    <w:rsid w:val="003D157F"/>
    <w:rsid w:val="003D2AE7"/>
    <w:rsid w:val="003D32CA"/>
    <w:rsid w:val="003D338B"/>
    <w:rsid w:val="003E0594"/>
    <w:rsid w:val="003E1230"/>
    <w:rsid w:val="003E41D7"/>
    <w:rsid w:val="003E5553"/>
    <w:rsid w:val="003F009D"/>
    <w:rsid w:val="003F19EF"/>
    <w:rsid w:val="003F3FB8"/>
    <w:rsid w:val="003F5A98"/>
    <w:rsid w:val="003F5E8E"/>
    <w:rsid w:val="00400C17"/>
    <w:rsid w:val="00401016"/>
    <w:rsid w:val="00401F8A"/>
    <w:rsid w:val="00402431"/>
    <w:rsid w:val="00403392"/>
    <w:rsid w:val="00410516"/>
    <w:rsid w:val="00411E8F"/>
    <w:rsid w:val="0041221F"/>
    <w:rsid w:val="00412C2E"/>
    <w:rsid w:val="00415C8E"/>
    <w:rsid w:val="00415D8B"/>
    <w:rsid w:val="00420BF8"/>
    <w:rsid w:val="00421E2E"/>
    <w:rsid w:val="00423DC2"/>
    <w:rsid w:val="0042534D"/>
    <w:rsid w:val="00425BF4"/>
    <w:rsid w:val="004274CC"/>
    <w:rsid w:val="0042773B"/>
    <w:rsid w:val="004300C9"/>
    <w:rsid w:val="00430391"/>
    <w:rsid w:val="00430653"/>
    <w:rsid w:val="0043107B"/>
    <w:rsid w:val="00432F68"/>
    <w:rsid w:val="00433E58"/>
    <w:rsid w:val="0043530F"/>
    <w:rsid w:val="00435DC4"/>
    <w:rsid w:val="004363A8"/>
    <w:rsid w:val="004364BC"/>
    <w:rsid w:val="00437B5B"/>
    <w:rsid w:val="00437B6C"/>
    <w:rsid w:val="00441C4C"/>
    <w:rsid w:val="004452D8"/>
    <w:rsid w:val="00445A13"/>
    <w:rsid w:val="0044741E"/>
    <w:rsid w:val="0045124A"/>
    <w:rsid w:val="00451406"/>
    <w:rsid w:val="00453096"/>
    <w:rsid w:val="0045413B"/>
    <w:rsid w:val="00455966"/>
    <w:rsid w:val="00456AFD"/>
    <w:rsid w:val="0045780E"/>
    <w:rsid w:val="004614CA"/>
    <w:rsid w:val="0046230E"/>
    <w:rsid w:val="004631CE"/>
    <w:rsid w:val="00464AF9"/>
    <w:rsid w:val="0046510C"/>
    <w:rsid w:val="00466163"/>
    <w:rsid w:val="00470A6B"/>
    <w:rsid w:val="00474C9E"/>
    <w:rsid w:val="00477D22"/>
    <w:rsid w:val="004816AF"/>
    <w:rsid w:val="00481840"/>
    <w:rsid w:val="00482277"/>
    <w:rsid w:val="00482F68"/>
    <w:rsid w:val="00484263"/>
    <w:rsid w:val="0048606F"/>
    <w:rsid w:val="00486B1A"/>
    <w:rsid w:val="004902AC"/>
    <w:rsid w:val="0049096D"/>
    <w:rsid w:val="00494753"/>
    <w:rsid w:val="00495038"/>
    <w:rsid w:val="004A0ECF"/>
    <w:rsid w:val="004A1380"/>
    <w:rsid w:val="004A2A92"/>
    <w:rsid w:val="004A31D9"/>
    <w:rsid w:val="004A3BEE"/>
    <w:rsid w:val="004A5339"/>
    <w:rsid w:val="004A5F59"/>
    <w:rsid w:val="004A6E9A"/>
    <w:rsid w:val="004A7A6F"/>
    <w:rsid w:val="004A7EC7"/>
    <w:rsid w:val="004B02D2"/>
    <w:rsid w:val="004B1837"/>
    <w:rsid w:val="004B2822"/>
    <w:rsid w:val="004B39F7"/>
    <w:rsid w:val="004B570E"/>
    <w:rsid w:val="004C02CD"/>
    <w:rsid w:val="004C04E5"/>
    <w:rsid w:val="004C12D7"/>
    <w:rsid w:val="004C1C87"/>
    <w:rsid w:val="004C20F1"/>
    <w:rsid w:val="004C62CE"/>
    <w:rsid w:val="004C6F31"/>
    <w:rsid w:val="004C7341"/>
    <w:rsid w:val="004C7767"/>
    <w:rsid w:val="004C7E28"/>
    <w:rsid w:val="004D0087"/>
    <w:rsid w:val="004D194F"/>
    <w:rsid w:val="004D1C1F"/>
    <w:rsid w:val="004D249A"/>
    <w:rsid w:val="004D3A4B"/>
    <w:rsid w:val="004D3ADF"/>
    <w:rsid w:val="004D44D3"/>
    <w:rsid w:val="004D7EC0"/>
    <w:rsid w:val="004E1644"/>
    <w:rsid w:val="004E2874"/>
    <w:rsid w:val="004E553C"/>
    <w:rsid w:val="004E6135"/>
    <w:rsid w:val="004E63B1"/>
    <w:rsid w:val="004E6EE7"/>
    <w:rsid w:val="004E7A6A"/>
    <w:rsid w:val="004F1A01"/>
    <w:rsid w:val="004F4DC9"/>
    <w:rsid w:val="004F5412"/>
    <w:rsid w:val="004F7663"/>
    <w:rsid w:val="00500DA2"/>
    <w:rsid w:val="00502596"/>
    <w:rsid w:val="0050372D"/>
    <w:rsid w:val="005038C2"/>
    <w:rsid w:val="0050683E"/>
    <w:rsid w:val="00507251"/>
    <w:rsid w:val="0050725B"/>
    <w:rsid w:val="00510ACE"/>
    <w:rsid w:val="005140A3"/>
    <w:rsid w:val="005154A4"/>
    <w:rsid w:val="00515793"/>
    <w:rsid w:val="00517344"/>
    <w:rsid w:val="00520968"/>
    <w:rsid w:val="00522816"/>
    <w:rsid w:val="00523AD6"/>
    <w:rsid w:val="00524272"/>
    <w:rsid w:val="00525145"/>
    <w:rsid w:val="00525508"/>
    <w:rsid w:val="00525A3C"/>
    <w:rsid w:val="00526E79"/>
    <w:rsid w:val="005311E2"/>
    <w:rsid w:val="00532CA2"/>
    <w:rsid w:val="00533669"/>
    <w:rsid w:val="005350B1"/>
    <w:rsid w:val="00536A4D"/>
    <w:rsid w:val="00536E00"/>
    <w:rsid w:val="0054024D"/>
    <w:rsid w:val="0054038F"/>
    <w:rsid w:val="00540392"/>
    <w:rsid w:val="0054079D"/>
    <w:rsid w:val="005426B9"/>
    <w:rsid w:val="00543CCE"/>
    <w:rsid w:val="00543FDD"/>
    <w:rsid w:val="00544611"/>
    <w:rsid w:val="00544C8F"/>
    <w:rsid w:val="005475A4"/>
    <w:rsid w:val="00550F02"/>
    <w:rsid w:val="0055226A"/>
    <w:rsid w:val="00555BDE"/>
    <w:rsid w:val="00556379"/>
    <w:rsid w:val="0055692C"/>
    <w:rsid w:val="00556BBF"/>
    <w:rsid w:val="00556C39"/>
    <w:rsid w:val="00557975"/>
    <w:rsid w:val="00560A21"/>
    <w:rsid w:val="00562278"/>
    <w:rsid w:val="00562941"/>
    <w:rsid w:val="005640CE"/>
    <w:rsid w:val="00564345"/>
    <w:rsid w:val="00565F73"/>
    <w:rsid w:val="00566C2E"/>
    <w:rsid w:val="00570087"/>
    <w:rsid w:val="00571F60"/>
    <w:rsid w:val="005726C5"/>
    <w:rsid w:val="00573E32"/>
    <w:rsid w:val="005743AA"/>
    <w:rsid w:val="0057469D"/>
    <w:rsid w:val="005764F9"/>
    <w:rsid w:val="00577576"/>
    <w:rsid w:val="00577F36"/>
    <w:rsid w:val="00581B8C"/>
    <w:rsid w:val="005831E8"/>
    <w:rsid w:val="00583A48"/>
    <w:rsid w:val="0058410D"/>
    <w:rsid w:val="00586456"/>
    <w:rsid w:val="0058783C"/>
    <w:rsid w:val="005913A6"/>
    <w:rsid w:val="00592D9F"/>
    <w:rsid w:val="00593977"/>
    <w:rsid w:val="00594251"/>
    <w:rsid w:val="00595875"/>
    <w:rsid w:val="005A000B"/>
    <w:rsid w:val="005A269D"/>
    <w:rsid w:val="005A2E96"/>
    <w:rsid w:val="005A3245"/>
    <w:rsid w:val="005A49CD"/>
    <w:rsid w:val="005B03E8"/>
    <w:rsid w:val="005B0704"/>
    <w:rsid w:val="005B0A4D"/>
    <w:rsid w:val="005B0EC1"/>
    <w:rsid w:val="005B11B6"/>
    <w:rsid w:val="005B1B43"/>
    <w:rsid w:val="005B361E"/>
    <w:rsid w:val="005B3771"/>
    <w:rsid w:val="005B3995"/>
    <w:rsid w:val="005B4323"/>
    <w:rsid w:val="005B49CE"/>
    <w:rsid w:val="005B6447"/>
    <w:rsid w:val="005C0436"/>
    <w:rsid w:val="005C2E25"/>
    <w:rsid w:val="005C3BA2"/>
    <w:rsid w:val="005C4A1A"/>
    <w:rsid w:val="005C5804"/>
    <w:rsid w:val="005C6485"/>
    <w:rsid w:val="005C6C24"/>
    <w:rsid w:val="005C6F27"/>
    <w:rsid w:val="005C7373"/>
    <w:rsid w:val="005D3FE5"/>
    <w:rsid w:val="005D4154"/>
    <w:rsid w:val="005D6128"/>
    <w:rsid w:val="005D78CF"/>
    <w:rsid w:val="005E1402"/>
    <w:rsid w:val="005E1ACD"/>
    <w:rsid w:val="005E2E80"/>
    <w:rsid w:val="005E321C"/>
    <w:rsid w:val="005E329C"/>
    <w:rsid w:val="005E3B13"/>
    <w:rsid w:val="005E3EC1"/>
    <w:rsid w:val="005F3728"/>
    <w:rsid w:val="005F3934"/>
    <w:rsid w:val="005F3D19"/>
    <w:rsid w:val="005F412F"/>
    <w:rsid w:val="005F4A58"/>
    <w:rsid w:val="005F4C38"/>
    <w:rsid w:val="005F55D3"/>
    <w:rsid w:val="005F6B39"/>
    <w:rsid w:val="005F7045"/>
    <w:rsid w:val="005F7C6A"/>
    <w:rsid w:val="00602B37"/>
    <w:rsid w:val="00602C3B"/>
    <w:rsid w:val="00604D12"/>
    <w:rsid w:val="00605A9E"/>
    <w:rsid w:val="006061E2"/>
    <w:rsid w:val="0061333A"/>
    <w:rsid w:val="0061375F"/>
    <w:rsid w:val="00614645"/>
    <w:rsid w:val="00616BD4"/>
    <w:rsid w:val="0062076A"/>
    <w:rsid w:val="00621908"/>
    <w:rsid w:val="00622494"/>
    <w:rsid w:val="00622686"/>
    <w:rsid w:val="00623C0D"/>
    <w:rsid w:val="006244B7"/>
    <w:rsid w:val="00624F1D"/>
    <w:rsid w:val="0062631B"/>
    <w:rsid w:val="00627BE7"/>
    <w:rsid w:val="00632A21"/>
    <w:rsid w:val="00634CA7"/>
    <w:rsid w:val="0063532C"/>
    <w:rsid w:val="00642F13"/>
    <w:rsid w:val="006443E4"/>
    <w:rsid w:val="00646A82"/>
    <w:rsid w:val="006505BF"/>
    <w:rsid w:val="00653B05"/>
    <w:rsid w:val="00653FFA"/>
    <w:rsid w:val="00656672"/>
    <w:rsid w:val="0065720A"/>
    <w:rsid w:val="00661CCB"/>
    <w:rsid w:val="00663AE2"/>
    <w:rsid w:val="00663BD7"/>
    <w:rsid w:val="00665583"/>
    <w:rsid w:val="00665D5E"/>
    <w:rsid w:val="0066601F"/>
    <w:rsid w:val="006670E1"/>
    <w:rsid w:val="00671A59"/>
    <w:rsid w:val="0067216A"/>
    <w:rsid w:val="00672563"/>
    <w:rsid w:val="00672705"/>
    <w:rsid w:val="00674654"/>
    <w:rsid w:val="00674B02"/>
    <w:rsid w:val="0067518B"/>
    <w:rsid w:val="0067567C"/>
    <w:rsid w:val="006764BD"/>
    <w:rsid w:val="00680EE1"/>
    <w:rsid w:val="006818C0"/>
    <w:rsid w:val="006819FB"/>
    <w:rsid w:val="006822B0"/>
    <w:rsid w:val="00683CEC"/>
    <w:rsid w:val="00685AAB"/>
    <w:rsid w:val="0068642B"/>
    <w:rsid w:val="00690729"/>
    <w:rsid w:val="00690AFA"/>
    <w:rsid w:val="00690B4E"/>
    <w:rsid w:val="00693271"/>
    <w:rsid w:val="006941A0"/>
    <w:rsid w:val="006944BA"/>
    <w:rsid w:val="00697EE0"/>
    <w:rsid w:val="006A0829"/>
    <w:rsid w:val="006A1B46"/>
    <w:rsid w:val="006A21D7"/>
    <w:rsid w:val="006A28C8"/>
    <w:rsid w:val="006A4B71"/>
    <w:rsid w:val="006A4C89"/>
    <w:rsid w:val="006A57D5"/>
    <w:rsid w:val="006A6BD5"/>
    <w:rsid w:val="006A6E9D"/>
    <w:rsid w:val="006A7DC6"/>
    <w:rsid w:val="006B2775"/>
    <w:rsid w:val="006B3384"/>
    <w:rsid w:val="006B53D9"/>
    <w:rsid w:val="006B5631"/>
    <w:rsid w:val="006B6AF6"/>
    <w:rsid w:val="006B7870"/>
    <w:rsid w:val="006C2FA4"/>
    <w:rsid w:val="006C7577"/>
    <w:rsid w:val="006C7BE7"/>
    <w:rsid w:val="006D08A7"/>
    <w:rsid w:val="006D09F2"/>
    <w:rsid w:val="006D4BB3"/>
    <w:rsid w:val="006D5739"/>
    <w:rsid w:val="006E1800"/>
    <w:rsid w:val="006E3590"/>
    <w:rsid w:val="006E3C53"/>
    <w:rsid w:val="006E520E"/>
    <w:rsid w:val="006E7C5F"/>
    <w:rsid w:val="006E7EAA"/>
    <w:rsid w:val="006F18E6"/>
    <w:rsid w:val="006F2709"/>
    <w:rsid w:val="006F285C"/>
    <w:rsid w:val="006F391B"/>
    <w:rsid w:val="006F6BB2"/>
    <w:rsid w:val="006F7A22"/>
    <w:rsid w:val="00701E70"/>
    <w:rsid w:val="0070212A"/>
    <w:rsid w:val="007024E1"/>
    <w:rsid w:val="007062A1"/>
    <w:rsid w:val="00706E59"/>
    <w:rsid w:val="00707820"/>
    <w:rsid w:val="007107DD"/>
    <w:rsid w:val="00712154"/>
    <w:rsid w:val="00712601"/>
    <w:rsid w:val="00712A92"/>
    <w:rsid w:val="00712F3E"/>
    <w:rsid w:val="00713023"/>
    <w:rsid w:val="0071326D"/>
    <w:rsid w:val="0071573B"/>
    <w:rsid w:val="0071589C"/>
    <w:rsid w:val="00716E0A"/>
    <w:rsid w:val="00723294"/>
    <w:rsid w:val="00726A55"/>
    <w:rsid w:val="00727B3A"/>
    <w:rsid w:val="00731893"/>
    <w:rsid w:val="007329F7"/>
    <w:rsid w:val="00733082"/>
    <w:rsid w:val="00733CB4"/>
    <w:rsid w:val="007359D8"/>
    <w:rsid w:val="0073603F"/>
    <w:rsid w:val="00737F66"/>
    <w:rsid w:val="0074154E"/>
    <w:rsid w:val="0074199E"/>
    <w:rsid w:val="00742464"/>
    <w:rsid w:val="00744362"/>
    <w:rsid w:val="00746D0E"/>
    <w:rsid w:val="0075148E"/>
    <w:rsid w:val="00752714"/>
    <w:rsid w:val="00754802"/>
    <w:rsid w:val="00754C05"/>
    <w:rsid w:val="00756D0B"/>
    <w:rsid w:val="00757F72"/>
    <w:rsid w:val="0076222E"/>
    <w:rsid w:val="00763B87"/>
    <w:rsid w:val="0076506F"/>
    <w:rsid w:val="007655F6"/>
    <w:rsid w:val="00765EF7"/>
    <w:rsid w:val="007668EA"/>
    <w:rsid w:val="0076697D"/>
    <w:rsid w:val="007671BE"/>
    <w:rsid w:val="00767704"/>
    <w:rsid w:val="0076796C"/>
    <w:rsid w:val="0077382E"/>
    <w:rsid w:val="0077487D"/>
    <w:rsid w:val="00774D74"/>
    <w:rsid w:val="007752BE"/>
    <w:rsid w:val="007765AA"/>
    <w:rsid w:val="00780289"/>
    <w:rsid w:val="007815C8"/>
    <w:rsid w:val="00781996"/>
    <w:rsid w:val="007828AD"/>
    <w:rsid w:val="00784DE8"/>
    <w:rsid w:val="00784EE6"/>
    <w:rsid w:val="007859CD"/>
    <w:rsid w:val="00785CFF"/>
    <w:rsid w:val="00787865"/>
    <w:rsid w:val="00787B73"/>
    <w:rsid w:val="00787EA5"/>
    <w:rsid w:val="00790692"/>
    <w:rsid w:val="00790B8C"/>
    <w:rsid w:val="00792A00"/>
    <w:rsid w:val="007937A2"/>
    <w:rsid w:val="00793B22"/>
    <w:rsid w:val="007A2F04"/>
    <w:rsid w:val="007A34E4"/>
    <w:rsid w:val="007A618D"/>
    <w:rsid w:val="007A6AAE"/>
    <w:rsid w:val="007A6E48"/>
    <w:rsid w:val="007A7FEF"/>
    <w:rsid w:val="007B2954"/>
    <w:rsid w:val="007B3B75"/>
    <w:rsid w:val="007B597C"/>
    <w:rsid w:val="007B7344"/>
    <w:rsid w:val="007B7957"/>
    <w:rsid w:val="007C0383"/>
    <w:rsid w:val="007C0494"/>
    <w:rsid w:val="007C1017"/>
    <w:rsid w:val="007C2D2F"/>
    <w:rsid w:val="007C34B5"/>
    <w:rsid w:val="007C3DF2"/>
    <w:rsid w:val="007C4BDE"/>
    <w:rsid w:val="007C69D9"/>
    <w:rsid w:val="007D0054"/>
    <w:rsid w:val="007D152D"/>
    <w:rsid w:val="007D34DB"/>
    <w:rsid w:val="007D61CF"/>
    <w:rsid w:val="007D7567"/>
    <w:rsid w:val="007E09FD"/>
    <w:rsid w:val="007E11F2"/>
    <w:rsid w:val="007E19A5"/>
    <w:rsid w:val="007E2D86"/>
    <w:rsid w:val="007E40F4"/>
    <w:rsid w:val="007E600F"/>
    <w:rsid w:val="007E6BC0"/>
    <w:rsid w:val="007E7369"/>
    <w:rsid w:val="007E7B9F"/>
    <w:rsid w:val="007E7EC3"/>
    <w:rsid w:val="007F0EDF"/>
    <w:rsid w:val="007F4BA2"/>
    <w:rsid w:val="007F6FFE"/>
    <w:rsid w:val="007F75FE"/>
    <w:rsid w:val="00801506"/>
    <w:rsid w:val="008023F3"/>
    <w:rsid w:val="008026F7"/>
    <w:rsid w:val="00802C12"/>
    <w:rsid w:val="00803CF8"/>
    <w:rsid w:val="00805371"/>
    <w:rsid w:val="00807608"/>
    <w:rsid w:val="00807AFE"/>
    <w:rsid w:val="00811266"/>
    <w:rsid w:val="00812442"/>
    <w:rsid w:val="00814F5B"/>
    <w:rsid w:val="008150AB"/>
    <w:rsid w:val="00816045"/>
    <w:rsid w:val="00816E58"/>
    <w:rsid w:val="008202B1"/>
    <w:rsid w:val="00821279"/>
    <w:rsid w:val="00821FC7"/>
    <w:rsid w:val="0082214B"/>
    <w:rsid w:val="008231DA"/>
    <w:rsid w:val="00825C88"/>
    <w:rsid w:val="008278CC"/>
    <w:rsid w:val="00827928"/>
    <w:rsid w:val="00830779"/>
    <w:rsid w:val="00831816"/>
    <w:rsid w:val="00832F42"/>
    <w:rsid w:val="00836057"/>
    <w:rsid w:val="0083764A"/>
    <w:rsid w:val="008451A1"/>
    <w:rsid w:val="00845E7A"/>
    <w:rsid w:val="008478C2"/>
    <w:rsid w:val="00847A3B"/>
    <w:rsid w:val="00850618"/>
    <w:rsid w:val="0085149D"/>
    <w:rsid w:val="008539B9"/>
    <w:rsid w:val="00853C03"/>
    <w:rsid w:val="008568D5"/>
    <w:rsid w:val="00856E5B"/>
    <w:rsid w:val="00857603"/>
    <w:rsid w:val="0085779C"/>
    <w:rsid w:val="00864953"/>
    <w:rsid w:val="008655F2"/>
    <w:rsid w:val="008669FF"/>
    <w:rsid w:val="00866C32"/>
    <w:rsid w:val="00867C70"/>
    <w:rsid w:val="00874338"/>
    <w:rsid w:val="00874C60"/>
    <w:rsid w:val="0087543F"/>
    <w:rsid w:val="00876089"/>
    <w:rsid w:val="00876881"/>
    <w:rsid w:val="00876C8A"/>
    <w:rsid w:val="00877B93"/>
    <w:rsid w:val="0088096C"/>
    <w:rsid w:val="0088128E"/>
    <w:rsid w:val="008812CB"/>
    <w:rsid w:val="00881921"/>
    <w:rsid w:val="00882830"/>
    <w:rsid w:val="00883738"/>
    <w:rsid w:val="00885FF9"/>
    <w:rsid w:val="0088711B"/>
    <w:rsid w:val="008871E5"/>
    <w:rsid w:val="008938DF"/>
    <w:rsid w:val="00894831"/>
    <w:rsid w:val="00895F5C"/>
    <w:rsid w:val="008A0556"/>
    <w:rsid w:val="008A0E1D"/>
    <w:rsid w:val="008A1D74"/>
    <w:rsid w:val="008A2713"/>
    <w:rsid w:val="008A2D25"/>
    <w:rsid w:val="008A2DB9"/>
    <w:rsid w:val="008A30D3"/>
    <w:rsid w:val="008A3965"/>
    <w:rsid w:val="008A5DE8"/>
    <w:rsid w:val="008A67E6"/>
    <w:rsid w:val="008A74D8"/>
    <w:rsid w:val="008B34F0"/>
    <w:rsid w:val="008B3AD3"/>
    <w:rsid w:val="008B4038"/>
    <w:rsid w:val="008B484B"/>
    <w:rsid w:val="008B4D3F"/>
    <w:rsid w:val="008B5990"/>
    <w:rsid w:val="008C0B43"/>
    <w:rsid w:val="008C1ED8"/>
    <w:rsid w:val="008C2641"/>
    <w:rsid w:val="008C2A73"/>
    <w:rsid w:val="008C38A1"/>
    <w:rsid w:val="008C581F"/>
    <w:rsid w:val="008C5BF2"/>
    <w:rsid w:val="008C6E33"/>
    <w:rsid w:val="008C7BC8"/>
    <w:rsid w:val="008D4A71"/>
    <w:rsid w:val="008D55A0"/>
    <w:rsid w:val="008D67EE"/>
    <w:rsid w:val="008D7429"/>
    <w:rsid w:val="008E3792"/>
    <w:rsid w:val="008E55DF"/>
    <w:rsid w:val="008E5EA0"/>
    <w:rsid w:val="008E7377"/>
    <w:rsid w:val="008E7DB7"/>
    <w:rsid w:val="008E7E55"/>
    <w:rsid w:val="008F29CD"/>
    <w:rsid w:val="008F2E0D"/>
    <w:rsid w:val="008F3CA3"/>
    <w:rsid w:val="008F46EE"/>
    <w:rsid w:val="008F479A"/>
    <w:rsid w:val="008F54F5"/>
    <w:rsid w:val="008F571B"/>
    <w:rsid w:val="008F741E"/>
    <w:rsid w:val="008F7BB1"/>
    <w:rsid w:val="00900DE7"/>
    <w:rsid w:val="00903837"/>
    <w:rsid w:val="00903FC1"/>
    <w:rsid w:val="009054F6"/>
    <w:rsid w:val="0090577A"/>
    <w:rsid w:val="009060C7"/>
    <w:rsid w:val="00906D9A"/>
    <w:rsid w:val="00907698"/>
    <w:rsid w:val="00910A0B"/>
    <w:rsid w:val="00912B71"/>
    <w:rsid w:val="009144CE"/>
    <w:rsid w:val="00915432"/>
    <w:rsid w:val="0091560D"/>
    <w:rsid w:val="00915AB5"/>
    <w:rsid w:val="00916D0D"/>
    <w:rsid w:val="00917498"/>
    <w:rsid w:val="009211FE"/>
    <w:rsid w:val="00922A67"/>
    <w:rsid w:val="009238B0"/>
    <w:rsid w:val="00925404"/>
    <w:rsid w:val="00925BB7"/>
    <w:rsid w:val="00931ADC"/>
    <w:rsid w:val="00931FD1"/>
    <w:rsid w:val="00932804"/>
    <w:rsid w:val="0093306E"/>
    <w:rsid w:val="00934432"/>
    <w:rsid w:val="00936934"/>
    <w:rsid w:val="00937BB9"/>
    <w:rsid w:val="00937F55"/>
    <w:rsid w:val="00941F88"/>
    <w:rsid w:val="009433E2"/>
    <w:rsid w:val="00944659"/>
    <w:rsid w:val="00944E3B"/>
    <w:rsid w:val="00944F4B"/>
    <w:rsid w:val="009459FC"/>
    <w:rsid w:val="009521F6"/>
    <w:rsid w:val="00954663"/>
    <w:rsid w:val="00954AB2"/>
    <w:rsid w:val="009554C4"/>
    <w:rsid w:val="009572B0"/>
    <w:rsid w:val="00957A9C"/>
    <w:rsid w:val="009621ED"/>
    <w:rsid w:val="00962C01"/>
    <w:rsid w:val="00963B00"/>
    <w:rsid w:val="009654C4"/>
    <w:rsid w:val="00966856"/>
    <w:rsid w:val="009677BA"/>
    <w:rsid w:val="00972C28"/>
    <w:rsid w:val="00972DA7"/>
    <w:rsid w:val="0097489A"/>
    <w:rsid w:val="009755D0"/>
    <w:rsid w:val="009775D3"/>
    <w:rsid w:val="0097783B"/>
    <w:rsid w:val="00977A02"/>
    <w:rsid w:val="00980F44"/>
    <w:rsid w:val="00984AC2"/>
    <w:rsid w:val="00984E0D"/>
    <w:rsid w:val="0098546F"/>
    <w:rsid w:val="00985B74"/>
    <w:rsid w:val="00986951"/>
    <w:rsid w:val="00986DA9"/>
    <w:rsid w:val="00993633"/>
    <w:rsid w:val="00993953"/>
    <w:rsid w:val="00995691"/>
    <w:rsid w:val="0099609D"/>
    <w:rsid w:val="0099638A"/>
    <w:rsid w:val="0099734D"/>
    <w:rsid w:val="00997CBC"/>
    <w:rsid w:val="00997E0A"/>
    <w:rsid w:val="009A13BD"/>
    <w:rsid w:val="009A1666"/>
    <w:rsid w:val="009A2212"/>
    <w:rsid w:val="009A2A34"/>
    <w:rsid w:val="009A2BA0"/>
    <w:rsid w:val="009A4560"/>
    <w:rsid w:val="009A62DE"/>
    <w:rsid w:val="009B044C"/>
    <w:rsid w:val="009B0A49"/>
    <w:rsid w:val="009B0F19"/>
    <w:rsid w:val="009B4BC1"/>
    <w:rsid w:val="009B566A"/>
    <w:rsid w:val="009B6A33"/>
    <w:rsid w:val="009B6CD4"/>
    <w:rsid w:val="009B7834"/>
    <w:rsid w:val="009C03B1"/>
    <w:rsid w:val="009C12E0"/>
    <w:rsid w:val="009C23F3"/>
    <w:rsid w:val="009C26D4"/>
    <w:rsid w:val="009C2887"/>
    <w:rsid w:val="009C3F77"/>
    <w:rsid w:val="009C44B1"/>
    <w:rsid w:val="009C49D1"/>
    <w:rsid w:val="009C6207"/>
    <w:rsid w:val="009C68D0"/>
    <w:rsid w:val="009C77B3"/>
    <w:rsid w:val="009C7A68"/>
    <w:rsid w:val="009D2811"/>
    <w:rsid w:val="009D7681"/>
    <w:rsid w:val="009E0A30"/>
    <w:rsid w:val="009E17FF"/>
    <w:rsid w:val="009E2BC1"/>
    <w:rsid w:val="009E39F6"/>
    <w:rsid w:val="009E4409"/>
    <w:rsid w:val="009E58F3"/>
    <w:rsid w:val="009E7D41"/>
    <w:rsid w:val="009F25B0"/>
    <w:rsid w:val="009F5288"/>
    <w:rsid w:val="009F545F"/>
    <w:rsid w:val="00A00FB8"/>
    <w:rsid w:val="00A017A5"/>
    <w:rsid w:val="00A02290"/>
    <w:rsid w:val="00A051FE"/>
    <w:rsid w:val="00A07B11"/>
    <w:rsid w:val="00A07B7C"/>
    <w:rsid w:val="00A10064"/>
    <w:rsid w:val="00A10DFC"/>
    <w:rsid w:val="00A125EC"/>
    <w:rsid w:val="00A12931"/>
    <w:rsid w:val="00A147EC"/>
    <w:rsid w:val="00A16CF9"/>
    <w:rsid w:val="00A17815"/>
    <w:rsid w:val="00A217AF"/>
    <w:rsid w:val="00A219A1"/>
    <w:rsid w:val="00A23159"/>
    <w:rsid w:val="00A246CA"/>
    <w:rsid w:val="00A24F55"/>
    <w:rsid w:val="00A25234"/>
    <w:rsid w:val="00A2588F"/>
    <w:rsid w:val="00A260FC"/>
    <w:rsid w:val="00A2764B"/>
    <w:rsid w:val="00A30910"/>
    <w:rsid w:val="00A3185F"/>
    <w:rsid w:val="00A31FF1"/>
    <w:rsid w:val="00A348E3"/>
    <w:rsid w:val="00A34FEB"/>
    <w:rsid w:val="00A4009B"/>
    <w:rsid w:val="00A40387"/>
    <w:rsid w:val="00A41877"/>
    <w:rsid w:val="00A42155"/>
    <w:rsid w:val="00A429C6"/>
    <w:rsid w:val="00A4385C"/>
    <w:rsid w:val="00A43EC4"/>
    <w:rsid w:val="00A46406"/>
    <w:rsid w:val="00A46789"/>
    <w:rsid w:val="00A501B1"/>
    <w:rsid w:val="00A50F05"/>
    <w:rsid w:val="00A51256"/>
    <w:rsid w:val="00A55EE6"/>
    <w:rsid w:val="00A56D21"/>
    <w:rsid w:val="00A5745C"/>
    <w:rsid w:val="00A57A79"/>
    <w:rsid w:val="00A622B4"/>
    <w:rsid w:val="00A63035"/>
    <w:rsid w:val="00A63403"/>
    <w:rsid w:val="00A63DE8"/>
    <w:rsid w:val="00A64EB3"/>
    <w:rsid w:val="00A65FF0"/>
    <w:rsid w:val="00A66E05"/>
    <w:rsid w:val="00A706C8"/>
    <w:rsid w:val="00A71E5B"/>
    <w:rsid w:val="00A7227F"/>
    <w:rsid w:val="00A72419"/>
    <w:rsid w:val="00A72456"/>
    <w:rsid w:val="00A7391F"/>
    <w:rsid w:val="00A75A21"/>
    <w:rsid w:val="00A7619C"/>
    <w:rsid w:val="00A772CF"/>
    <w:rsid w:val="00A8026A"/>
    <w:rsid w:val="00A804B5"/>
    <w:rsid w:val="00A81A0E"/>
    <w:rsid w:val="00A825F6"/>
    <w:rsid w:val="00A827DA"/>
    <w:rsid w:val="00A83AEB"/>
    <w:rsid w:val="00A86270"/>
    <w:rsid w:val="00A902E6"/>
    <w:rsid w:val="00A938A4"/>
    <w:rsid w:val="00A93908"/>
    <w:rsid w:val="00A95E67"/>
    <w:rsid w:val="00AA50BC"/>
    <w:rsid w:val="00AA66DB"/>
    <w:rsid w:val="00AA7227"/>
    <w:rsid w:val="00AA728C"/>
    <w:rsid w:val="00AA72C7"/>
    <w:rsid w:val="00AA7CA1"/>
    <w:rsid w:val="00AB36BD"/>
    <w:rsid w:val="00AB52FA"/>
    <w:rsid w:val="00AB555B"/>
    <w:rsid w:val="00AC0C89"/>
    <w:rsid w:val="00AC2D79"/>
    <w:rsid w:val="00AC3449"/>
    <w:rsid w:val="00AC3BE0"/>
    <w:rsid w:val="00AC512F"/>
    <w:rsid w:val="00AC52EE"/>
    <w:rsid w:val="00AC6C0F"/>
    <w:rsid w:val="00AC6E8C"/>
    <w:rsid w:val="00AC7F37"/>
    <w:rsid w:val="00AD34D7"/>
    <w:rsid w:val="00AD3EFA"/>
    <w:rsid w:val="00AD3FE6"/>
    <w:rsid w:val="00AD43F0"/>
    <w:rsid w:val="00AD5494"/>
    <w:rsid w:val="00AD65DF"/>
    <w:rsid w:val="00AE5DB1"/>
    <w:rsid w:val="00AE6FCD"/>
    <w:rsid w:val="00AF4B87"/>
    <w:rsid w:val="00AF4D35"/>
    <w:rsid w:val="00AF56F0"/>
    <w:rsid w:val="00AF5A13"/>
    <w:rsid w:val="00AF5ACE"/>
    <w:rsid w:val="00AF5FE7"/>
    <w:rsid w:val="00B00050"/>
    <w:rsid w:val="00B003FA"/>
    <w:rsid w:val="00B00AA1"/>
    <w:rsid w:val="00B00DFE"/>
    <w:rsid w:val="00B02A6F"/>
    <w:rsid w:val="00B03494"/>
    <w:rsid w:val="00B041B9"/>
    <w:rsid w:val="00B04C5F"/>
    <w:rsid w:val="00B073F0"/>
    <w:rsid w:val="00B1363B"/>
    <w:rsid w:val="00B142C4"/>
    <w:rsid w:val="00B14D57"/>
    <w:rsid w:val="00B158FA"/>
    <w:rsid w:val="00B15C9C"/>
    <w:rsid w:val="00B15DA7"/>
    <w:rsid w:val="00B1679E"/>
    <w:rsid w:val="00B175ED"/>
    <w:rsid w:val="00B175F2"/>
    <w:rsid w:val="00B17A53"/>
    <w:rsid w:val="00B17E33"/>
    <w:rsid w:val="00B20082"/>
    <w:rsid w:val="00B20B3F"/>
    <w:rsid w:val="00B2247A"/>
    <w:rsid w:val="00B22C0B"/>
    <w:rsid w:val="00B344E1"/>
    <w:rsid w:val="00B3550C"/>
    <w:rsid w:val="00B36199"/>
    <w:rsid w:val="00B3769B"/>
    <w:rsid w:val="00B37A60"/>
    <w:rsid w:val="00B41E2C"/>
    <w:rsid w:val="00B429E7"/>
    <w:rsid w:val="00B42EC1"/>
    <w:rsid w:val="00B43FD2"/>
    <w:rsid w:val="00B45184"/>
    <w:rsid w:val="00B458A8"/>
    <w:rsid w:val="00B45D7C"/>
    <w:rsid w:val="00B46914"/>
    <w:rsid w:val="00B46A55"/>
    <w:rsid w:val="00B46ADE"/>
    <w:rsid w:val="00B46EAE"/>
    <w:rsid w:val="00B4748B"/>
    <w:rsid w:val="00B478C8"/>
    <w:rsid w:val="00B47A66"/>
    <w:rsid w:val="00B54FD0"/>
    <w:rsid w:val="00B55F92"/>
    <w:rsid w:val="00B56699"/>
    <w:rsid w:val="00B6231A"/>
    <w:rsid w:val="00B628CC"/>
    <w:rsid w:val="00B63829"/>
    <w:rsid w:val="00B6413F"/>
    <w:rsid w:val="00B65501"/>
    <w:rsid w:val="00B65D28"/>
    <w:rsid w:val="00B67595"/>
    <w:rsid w:val="00B675CD"/>
    <w:rsid w:val="00B67E81"/>
    <w:rsid w:val="00B67F6D"/>
    <w:rsid w:val="00B707DB"/>
    <w:rsid w:val="00B707EE"/>
    <w:rsid w:val="00B727B0"/>
    <w:rsid w:val="00B734BC"/>
    <w:rsid w:val="00B74D83"/>
    <w:rsid w:val="00B74DE1"/>
    <w:rsid w:val="00B7530E"/>
    <w:rsid w:val="00B75C73"/>
    <w:rsid w:val="00B8045C"/>
    <w:rsid w:val="00B81656"/>
    <w:rsid w:val="00B82D58"/>
    <w:rsid w:val="00B85383"/>
    <w:rsid w:val="00B85442"/>
    <w:rsid w:val="00B86F54"/>
    <w:rsid w:val="00B874A4"/>
    <w:rsid w:val="00B9011C"/>
    <w:rsid w:val="00B92195"/>
    <w:rsid w:val="00B93133"/>
    <w:rsid w:val="00B945BA"/>
    <w:rsid w:val="00B9531B"/>
    <w:rsid w:val="00B9562C"/>
    <w:rsid w:val="00B97EAF"/>
    <w:rsid w:val="00BA0221"/>
    <w:rsid w:val="00BA13D2"/>
    <w:rsid w:val="00BA2F8D"/>
    <w:rsid w:val="00BA4E54"/>
    <w:rsid w:val="00BA5BA2"/>
    <w:rsid w:val="00BA7BB9"/>
    <w:rsid w:val="00BA7E24"/>
    <w:rsid w:val="00BB0192"/>
    <w:rsid w:val="00BB0FBE"/>
    <w:rsid w:val="00BB149E"/>
    <w:rsid w:val="00BB475E"/>
    <w:rsid w:val="00BC2673"/>
    <w:rsid w:val="00BC29A3"/>
    <w:rsid w:val="00BC36D9"/>
    <w:rsid w:val="00BC44F3"/>
    <w:rsid w:val="00BC45CC"/>
    <w:rsid w:val="00BC4E40"/>
    <w:rsid w:val="00BC63E2"/>
    <w:rsid w:val="00BD060E"/>
    <w:rsid w:val="00BD09F7"/>
    <w:rsid w:val="00BD12D1"/>
    <w:rsid w:val="00BD1C6C"/>
    <w:rsid w:val="00BD4FCC"/>
    <w:rsid w:val="00BD5641"/>
    <w:rsid w:val="00BD693C"/>
    <w:rsid w:val="00BD7CFE"/>
    <w:rsid w:val="00BE0B8F"/>
    <w:rsid w:val="00BE0C91"/>
    <w:rsid w:val="00BE1CA1"/>
    <w:rsid w:val="00BE32FA"/>
    <w:rsid w:val="00BE5C10"/>
    <w:rsid w:val="00BE63A7"/>
    <w:rsid w:val="00BE6438"/>
    <w:rsid w:val="00BE6731"/>
    <w:rsid w:val="00BE7427"/>
    <w:rsid w:val="00BE750F"/>
    <w:rsid w:val="00BF1A31"/>
    <w:rsid w:val="00BF2D08"/>
    <w:rsid w:val="00BF2F28"/>
    <w:rsid w:val="00BF2FCA"/>
    <w:rsid w:val="00BF3E76"/>
    <w:rsid w:val="00BF4D73"/>
    <w:rsid w:val="00BF646F"/>
    <w:rsid w:val="00BF6909"/>
    <w:rsid w:val="00BF6F71"/>
    <w:rsid w:val="00C002E6"/>
    <w:rsid w:val="00C0088C"/>
    <w:rsid w:val="00C04E2D"/>
    <w:rsid w:val="00C06625"/>
    <w:rsid w:val="00C076CC"/>
    <w:rsid w:val="00C07C30"/>
    <w:rsid w:val="00C11220"/>
    <w:rsid w:val="00C11B7B"/>
    <w:rsid w:val="00C12351"/>
    <w:rsid w:val="00C14FC5"/>
    <w:rsid w:val="00C150CD"/>
    <w:rsid w:val="00C16045"/>
    <w:rsid w:val="00C16579"/>
    <w:rsid w:val="00C16A0A"/>
    <w:rsid w:val="00C2260B"/>
    <w:rsid w:val="00C24DE2"/>
    <w:rsid w:val="00C24EA1"/>
    <w:rsid w:val="00C2721F"/>
    <w:rsid w:val="00C31C7B"/>
    <w:rsid w:val="00C3383A"/>
    <w:rsid w:val="00C34E6E"/>
    <w:rsid w:val="00C35391"/>
    <w:rsid w:val="00C36A6B"/>
    <w:rsid w:val="00C376F0"/>
    <w:rsid w:val="00C40CD9"/>
    <w:rsid w:val="00C40D75"/>
    <w:rsid w:val="00C412C6"/>
    <w:rsid w:val="00C4227E"/>
    <w:rsid w:val="00C42517"/>
    <w:rsid w:val="00C42754"/>
    <w:rsid w:val="00C44079"/>
    <w:rsid w:val="00C44E8B"/>
    <w:rsid w:val="00C474DA"/>
    <w:rsid w:val="00C50D30"/>
    <w:rsid w:val="00C511FB"/>
    <w:rsid w:val="00C5196F"/>
    <w:rsid w:val="00C532E7"/>
    <w:rsid w:val="00C53430"/>
    <w:rsid w:val="00C53BE8"/>
    <w:rsid w:val="00C54B89"/>
    <w:rsid w:val="00C54DCB"/>
    <w:rsid w:val="00C555F8"/>
    <w:rsid w:val="00C55C8D"/>
    <w:rsid w:val="00C600E9"/>
    <w:rsid w:val="00C6156E"/>
    <w:rsid w:val="00C6371A"/>
    <w:rsid w:val="00C66F1E"/>
    <w:rsid w:val="00C70DCC"/>
    <w:rsid w:val="00C73896"/>
    <w:rsid w:val="00C749C4"/>
    <w:rsid w:val="00C7574D"/>
    <w:rsid w:val="00C762E4"/>
    <w:rsid w:val="00C766D6"/>
    <w:rsid w:val="00C80500"/>
    <w:rsid w:val="00C80B41"/>
    <w:rsid w:val="00C811B2"/>
    <w:rsid w:val="00C8237D"/>
    <w:rsid w:val="00C83B71"/>
    <w:rsid w:val="00C87725"/>
    <w:rsid w:val="00C87B5C"/>
    <w:rsid w:val="00C90138"/>
    <w:rsid w:val="00C91835"/>
    <w:rsid w:val="00C918C7"/>
    <w:rsid w:val="00C92294"/>
    <w:rsid w:val="00C923EC"/>
    <w:rsid w:val="00C925EA"/>
    <w:rsid w:val="00C940AC"/>
    <w:rsid w:val="00C9444E"/>
    <w:rsid w:val="00C956D1"/>
    <w:rsid w:val="00C976D1"/>
    <w:rsid w:val="00CA128F"/>
    <w:rsid w:val="00CA154F"/>
    <w:rsid w:val="00CA1BDC"/>
    <w:rsid w:val="00CA2253"/>
    <w:rsid w:val="00CA23F6"/>
    <w:rsid w:val="00CA2C12"/>
    <w:rsid w:val="00CA373E"/>
    <w:rsid w:val="00CA718A"/>
    <w:rsid w:val="00CA7FB0"/>
    <w:rsid w:val="00CB070D"/>
    <w:rsid w:val="00CB1ECD"/>
    <w:rsid w:val="00CB31F9"/>
    <w:rsid w:val="00CC0AC0"/>
    <w:rsid w:val="00CC28E0"/>
    <w:rsid w:val="00CC312A"/>
    <w:rsid w:val="00CC3C05"/>
    <w:rsid w:val="00CC4933"/>
    <w:rsid w:val="00CD06E4"/>
    <w:rsid w:val="00CD1115"/>
    <w:rsid w:val="00CD17E8"/>
    <w:rsid w:val="00CD1B49"/>
    <w:rsid w:val="00CD2556"/>
    <w:rsid w:val="00CD3B49"/>
    <w:rsid w:val="00CD5337"/>
    <w:rsid w:val="00CD5E9C"/>
    <w:rsid w:val="00CD6211"/>
    <w:rsid w:val="00CD6F91"/>
    <w:rsid w:val="00CE09CA"/>
    <w:rsid w:val="00CE3BE4"/>
    <w:rsid w:val="00CE3EAD"/>
    <w:rsid w:val="00CE4410"/>
    <w:rsid w:val="00CE569C"/>
    <w:rsid w:val="00CF0544"/>
    <w:rsid w:val="00CF228D"/>
    <w:rsid w:val="00CF49A6"/>
    <w:rsid w:val="00CF641D"/>
    <w:rsid w:val="00CF7AC0"/>
    <w:rsid w:val="00D00ADA"/>
    <w:rsid w:val="00D02E1B"/>
    <w:rsid w:val="00D030FD"/>
    <w:rsid w:val="00D03D6C"/>
    <w:rsid w:val="00D04ECE"/>
    <w:rsid w:val="00D06959"/>
    <w:rsid w:val="00D07669"/>
    <w:rsid w:val="00D1073B"/>
    <w:rsid w:val="00D10834"/>
    <w:rsid w:val="00D10B59"/>
    <w:rsid w:val="00D10FB1"/>
    <w:rsid w:val="00D116B0"/>
    <w:rsid w:val="00D13136"/>
    <w:rsid w:val="00D1390A"/>
    <w:rsid w:val="00D13FEF"/>
    <w:rsid w:val="00D15CEB"/>
    <w:rsid w:val="00D171F7"/>
    <w:rsid w:val="00D173E0"/>
    <w:rsid w:val="00D20048"/>
    <w:rsid w:val="00D223C1"/>
    <w:rsid w:val="00D22E6B"/>
    <w:rsid w:val="00D231DD"/>
    <w:rsid w:val="00D23327"/>
    <w:rsid w:val="00D2469F"/>
    <w:rsid w:val="00D247D7"/>
    <w:rsid w:val="00D2615F"/>
    <w:rsid w:val="00D279C1"/>
    <w:rsid w:val="00D31B4C"/>
    <w:rsid w:val="00D31F0B"/>
    <w:rsid w:val="00D32248"/>
    <w:rsid w:val="00D3252F"/>
    <w:rsid w:val="00D32EA7"/>
    <w:rsid w:val="00D3479A"/>
    <w:rsid w:val="00D36790"/>
    <w:rsid w:val="00D37475"/>
    <w:rsid w:val="00D4062B"/>
    <w:rsid w:val="00D41EAD"/>
    <w:rsid w:val="00D41EFC"/>
    <w:rsid w:val="00D42288"/>
    <w:rsid w:val="00D423F3"/>
    <w:rsid w:val="00D424CF"/>
    <w:rsid w:val="00D4275D"/>
    <w:rsid w:val="00D43790"/>
    <w:rsid w:val="00D44B5F"/>
    <w:rsid w:val="00D45AF4"/>
    <w:rsid w:val="00D5068F"/>
    <w:rsid w:val="00D50711"/>
    <w:rsid w:val="00D50866"/>
    <w:rsid w:val="00D51C86"/>
    <w:rsid w:val="00D52A45"/>
    <w:rsid w:val="00D553AD"/>
    <w:rsid w:val="00D5569C"/>
    <w:rsid w:val="00D55C87"/>
    <w:rsid w:val="00D60314"/>
    <w:rsid w:val="00D614E7"/>
    <w:rsid w:val="00D61B6D"/>
    <w:rsid w:val="00D63393"/>
    <w:rsid w:val="00D66E28"/>
    <w:rsid w:val="00D70F65"/>
    <w:rsid w:val="00D71756"/>
    <w:rsid w:val="00D72781"/>
    <w:rsid w:val="00D73206"/>
    <w:rsid w:val="00D75F3F"/>
    <w:rsid w:val="00D8051B"/>
    <w:rsid w:val="00D810FD"/>
    <w:rsid w:val="00D813FF"/>
    <w:rsid w:val="00D8162B"/>
    <w:rsid w:val="00D83923"/>
    <w:rsid w:val="00D83A70"/>
    <w:rsid w:val="00D871CA"/>
    <w:rsid w:val="00D9023C"/>
    <w:rsid w:val="00D915C6"/>
    <w:rsid w:val="00D9374F"/>
    <w:rsid w:val="00D938FF"/>
    <w:rsid w:val="00D93C84"/>
    <w:rsid w:val="00D9444D"/>
    <w:rsid w:val="00D950A2"/>
    <w:rsid w:val="00D951A3"/>
    <w:rsid w:val="00D954D6"/>
    <w:rsid w:val="00D96D75"/>
    <w:rsid w:val="00D96DD3"/>
    <w:rsid w:val="00DA0D3C"/>
    <w:rsid w:val="00DA1DE2"/>
    <w:rsid w:val="00DA263E"/>
    <w:rsid w:val="00DA30BE"/>
    <w:rsid w:val="00DA5DB7"/>
    <w:rsid w:val="00DB07C0"/>
    <w:rsid w:val="00DB1985"/>
    <w:rsid w:val="00DB3773"/>
    <w:rsid w:val="00DB4930"/>
    <w:rsid w:val="00DB55B5"/>
    <w:rsid w:val="00DB5812"/>
    <w:rsid w:val="00DB5C0D"/>
    <w:rsid w:val="00DB7E25"/>
    <w:rsid w:val="00DC07AD"/>
    <w:rsid w:val="00DC0AFF"/>
    <w:rsid w:val="00DC2368"/>
    <w:rsid w:val="00DC2387"/>
    <w:rsid w:val="00DC28F8"/>
    <w:rsid w:val="00DC4C25"/>
    <w:rsid w:val="00DC7569"/>
    <w:rsid w:val="00DC7A8E"/>
    <w:rsid w:val="00DD099D"/>
    <w:rsid w:val="00DD0F96"/>
    <w:rsid w:val="00DD24B5"/>
    <w:rsid w:val="00DD2F48"/>
    <w:rsid w:val="00DD35CA"/>
    <w:rsid w:val="00DD5776"/>
    <w:rsid w:val="00DE0788"/>
    <w:rsid w:val="00DE194F"/>
    <w:rsid w:val="00DE1D6B"/>
    <w:rsid w:val="00DE3104"/>
    <w:rsid w:val="00DE32E9"/>
    <w:rsid w:val="00DE383B"/>
    <w:rsid w:val="00DE50FA"/>
    <w:rsid w:val="00DE6603"/>
    <w:rsid w:val="00DE7A38"/>
    <w:rsid w:val="00DF0621"/>
    <w:rsid w:val="00DF3447"/>
    <w:rsid w:val="00DF64CE"/>
    <w:rsid w:val="00DF6BC7"/>
    <w:rsid w:val="00E02777"/>
    <w:rsid w:val="00E03133"/>
    <w:rsid w:val="00E034AE"/>
    <w:rsid w:val="00E038FB"/>
    <w:rsid w:val="00E042E9"/>
    <w:rsid w:val="00E04DEF"/>
    <w:rsid w:val="00E05C70"/>
    <w:rsid w:val="00E061BF"/>
    <w:rsid w:val="00E07099"/>
    <w:rsid w:val="00E072EF"/>
    <w:rsid w:val="00E11150"/>
    <w:rsid w:val="00E111B0"/>
    <w:rsid w:val="00E14226"/>
    <w:rsid w:val="00E2079E"/>
    <w:rsid w:val="00E208E0"/>
    <w:rsid w:val="00E2094B"/>
    <w:rsid w:val="00E27676"/>
    <w:rsid w:val="00E27AAB"/>
    <w:rsid w:val="00E31B7F"/>
    <w:rsid w:val="00E32142"/>
    <w:rsid w:val="00E32536"/>
    <w:rsid w:val="00E3302F"/>
    <w:rsid w:val="00E402F4"/>
    <w:rsid w:val="00E40C70"/>
    <w:rsid w:val="00E40E41"/>
    <w:rsid w:val="00E40EA1"/>
    <w:rsid w:val="00E4202F"/>
    <w:rsid w:val="00E423AC"/>
    <w:rsid w:val="00E43FC2"/>
    <w:rsid w:val="00E45306"/>
    <w:rsid w:val="00E4589D"/>
    <w:rsid w:val="00E472DF"/>
    <w:rsid w:val="00E50170"/>
    <w:rsid w:val="00E509BD"/>
    <w:rsid w:val="00E536F2"/>
    <w:rsid w:val="00E5430E"/>
    <w:rsid w:val="00E55AAF"/>
    <w:rsid w:val="00E56E97"/>
    <w:rsid w:val="00E6080F"/>
    <w:rsid w:val="00E62771"/>
    <w:rsid w:val="00E62B2E"/>
    <w:rsid w:val="00E62D72"/>
    <w:rsid w:val="00E64AFA"/>
    <w:rsid w:val="00E654FB"/>
    <w:rsid w:val="00E6580C"/>
    <w:rsid w:val="00E65C86"/>
    <w:rsid w:val="00E65C9F"/>
    <w:rsid w:val="00E65ED6"/>
    <w:rsid w:val="00E66470"/>
    <w:rsid w:val="00E667A8"/>
    <w:rsid w:val="00E711D0"/>
    <w:rsid w:val="00E73126"/>
    <w:rsid w:val="00E73675"/>
    <w:rsid w:val="00E74167"/>
    <w:rsid w:val="00E829DB"/>
    <w:rsid w:val="00E8362E"/>
    <w:rsid w:val="00E8376F"/>
    <w:rsid w:val="00E840C6"/>
    <w:rsid w:val="00E84B64"/>
    <w:rsid w:val="00E84E76"/>
    <w:rsid w:val="00E8532C"/>
    <w:rsid w:val="00E85C3D"/>
    <w:rsid w:val="00E86173"/>
    <w:rsid w:val="00E86355"/>
    <w:rsid w:val="00E90208"/>
    <w:rsid w:val="00E92BD0"/>
    <w:rsid w:val="00E932AA"/>
    <w:rsid w:val="00E93D4A"/>
    <w:rsid w:val="00E94F02"/>
    <w:rsid w:val="00E96154"/>
    <w:rsid w:val="00EA104A"/>
    <w:rsid w:val="00EA2EF0"/>
    <w:rsid w:val="00EA4E05"/>
    <w:rsid w:val="00EA514C"/>
    <w:rsid w:val="00EA7174"/>
    <w:rsid w:val="00EA7624"/>
    <w:rsid w:val="00EA78F3"/>
    <w:rsid w:val="00EA7954"/>
    <w:rsid w:val="00EB399F"/>
    <w:rsid w:val="00EB4485"/>
    <w:rsid w:val="00EB4A26"/>
    <w:rsid w:val="00EB4BA5"/>
    <w:rsid w:val="00EB503F"/>
    <w:rsid w:val="00EB54D3"/>
    <w:rsid w:val="00EB5738"/>
    <w:rsid w:val="00EB6504"/>
    <w:rsid w:val="00EB74AF"/>
    <w:rsid w:val="00EB7876"/>
    <w:rsid w:val="00EC18E2"/>
    <w:rsid w:val="00EC54AA"/>
    <w:rsid w:val="00EC5736"/>
    <w:rsid w:val="00EC5834"/>
    <w:rsid w:val="00EC6E97"/>
    <w:rsid w:val="00EC7143"/>
    <w:rsid w:val="00EC7282"/>
    <w:rsid w:val="00ED3EB2"/>
    <w:rsid w:val="00ED4796"/>
    <w:rsid w:val="00ED5D39"/>
    <w:rsid w:val="00ED6CAE"/>
    <w:rsid w:val="00EE2B26"/>
    <w:rsid w:val="00EE3E68"/>
    <w:rsid w:val="00EE512E"/>
    <w:rsid w:val="00EE5ECD"/>
    <w:rsid w:val="00EE6D3A"/>
    <w:rsid w:val="00EF0740"/>
    <w:rsid w:val="00EF0769"/>
    <w:rsid w:val="00EF0EC3"/>
    <w:rsid w:val="00EF1162"/>
    <w:rsid w:val="00EF59BC"/>
    <w:rsid w:val="00EF6F13"/>
    <w:rsid w:val="00F01182"/>
    <w:rsid w:val="00F021F5"/>
    <w:rsid w:val="00F0412B"/>
    <w:rsid w:val="00F06228"/>
    <w:rsid w:val="00F07D1E"/>
    <w:rsid w:val="00F1146D"/>
    <w:rsid w:val="00F13359"/>
    <w:rsid w:val="00F1369C"/>
    <w:rsid w:val="00F13DD5"/>
    <w:rsid w:val="00F1427C"/>
    <w:rsid w:val="00F16BC5"/>
    <w:rsid w:val="00F16F2E"/>
    <w:rsid w:val="00F22E4D"/>
    <w:rsid w:val="00F23349"/>
    <w:rsid w:val="00F23B63"/>
    <w:rsid w:val="00F24873"/>
    <w:rsid w:val="00F24ECC"/>
    <w:rsid w:val="00F25CF7"/>
    <w:rsid w:val="00F261C8"/>
    <w:rsid w:val="00F27F16"/>
    <w:rsid w:val="00F305AA"/>
    <w:rsid w:val="00F3094B"/>
    <w:rsid w:val="00F31AFE"/>
    <w:rsid w:val="00F336E7"/>
    <w:rsid w:val="00F368A3"/>
    <w:rsid w:val="00F40AC6"/>
    <w:rsid w:val="00F41193"/>
    <w:rsid w:val="00F43165"/>
    <w:rsid w:val="00F445FE"/>
    <w:rsid w:val="00F44C30"/>
    <w:rsid w:val="00F45CA0"/>
    <w:rsid w:val="00F473D7"/>
    <w:rsid w:val="00F508AF"/>
    <w:rsid w:val="00F51DD0"/>
    <w:rsid w:val="00F51E61"/>
    <w:rsid w:val="00F53B83"/>
    <w:rsid w:val="00F54748"/>
    <w:rsid w:val="00F620A6"/>
    <w:rsid w:val="00F63F24"/>
    <w:rsid w:val="00F65092"/>
    <w:rsid w:val="00F669F5"/>
    <w:rsid w:val="00F70A4E"/>
    <w:rsid w:val="00F71F30"/>
    <w:rsid w:val="00F7266E"/>
    <w:rsid w:val="00F72B21"/>
    <w:rsid w:val="00F74E32"/>
    <w:rsid w:val="00F7570F"/>
    <w:rsid w:val="00F76D4B"/>
    <w:rsid w:val="00F806F8"/>
    <w:rsid w:val="00F8217F"/>
    <w:rsid w:val="00F83186"/>
    <w:rsid w:val="00F83C31"/>
    <w:rsid w:val="00F84134"/>
    <w:rsid w:val="00F85472"/>
    <w:rsid w:val="00F8608C"/>
    <w:rsid w:val="00F870E6"/>
    <w:rsid w:val="00F908BF"/>
    <w:rsid w:val="00F9118C"/>
    <w:rsid w:val="00F911C2"/>
    <w:rsid w:val="00F91FEB"/>
    <w:rsid w:val="00F93776"/>
    <w:rsid w:val="00F93E31"/>
    <w:rsid w:val="00F95B96"/>
    <w:rsid w:val="00F97AF6"/>
    <w:rsid w:val="00FA2393"/>
    <w:rsid w:val="00FA3B64"/>
    <w:rsid w:val="00FA5C5B"/>
    <w:rsid w:val="00FA6355"/>
    <w:rsid w:val="00FB0225"/>
    <w:rsid w:val="00FB3E17"/>
    <w:rsid w:val="00FB6018"/>
    <w:rsid w:val="00FB786D"/>
    <w:rsid w:val="00FB7C14"/>
    <w:rsid w:val="00FC0745"/>
    <w:rsid w:val="00FC0E15"/>
    <w:rsid w:val="00FC3738"/>
    <w:rsid w:val="00FC414F"/>
    <w:rsid w:val="00FC5948"/>
    <w:rsid w:val="00FC64AB"/>
    <w:rsid w:val="00FC734A"/>
    <w:rsid w:val="00FC7BC1"/>
    <w:rsid w:val="00FD1C2E"/>
    <w:rsid w:val="00FD2453"/>
    <w:rsid w:val="00FD319D"/>
    <w:rsid w:val="00FD3AC4"/>
    <w:rsid w:val="00FD4646"/>
    <w:rsid w:val="00FD5601"/>
    <w:rsid w:val="00FD687C"/>
    <w:rsid w:val="00FD7223"/>
    <w:rsid w:val="00FD7F32"/>
    <w:rsid w:val="00FE3033"/>
    <w:rsid w:val="00FE4DFE"/>
    <w:rsid w:val="00FE732A"/>
    <w:rsid w:val="00FE74B0"/>
    <w:rsid w:val="00FF2636"/>
    <w:rsid w:val="00FF29F0"/>
    <w:rsid w:val="00FF2ED8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E5556"/>
  <w15:docId w15:val="{063F7952-917D-45E7-855E-10B94764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61E"/>
    <w:rPr>
      <w:sz w:val="24"/>
      <w:szCs w:val="28"/>
      <w:lang w:eastAsia="zh-CN"/>
    </w:rPr>
  </w:style>
  <w:style w:type="paragraph" w:styleId="Heading1">
    <w:name w:val="heading 1"/>
    <w:basedOn w:val="Normal"/>
    <w:next w:val="Normal"/>
    <w:qFormat/>
    <w:rsid w:val="004F4DC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E2B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qFormat/>
    <w:rsid w:val="008B34F0"/>
    <w:pPr>
      <w:spacing w:before="100" w:beforeAutospacing="1" w:after="100" w:afterAutospacing="1"/>
      <w:outlineLvl w:val="2"/>
    </w:pPr>
    <w:rPr>
      <w:rFonts w:ascii="Tahoma" w:hAnsi="Tahoma" w:cs="Tahoma"/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52A45"/>
    <w:pPr>
      <w:keepNext/>
      <w:spacing w:before="240" w:after="60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0A4A82"/>
    <w:rPr>
      <w:rFonts w:ascii="Tahoma" w:eastAsia="SimSun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99638A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99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styleId="HTMLCode">
    <w:name w:val="HTML Code"/>
    <w:rsid w:val="00EA7624"/>
    <w:rPr>
      <w:rFonts w:ascii="Tahoma" w:eastAsia="SimSun" w:hAnsi="Tahoma" w:cs="Tahoma"/>
      <w:sz w:val="20"/>
      <w:szCs w:val="20"/>
    </w:rPr>
  </w:style>
  <w:style w:type="character" w:styleId="Emphasis">
    <w:name w:val="Emphasis"/>
    <w:qFormat/>
    <w:rsid w:val="00EA7624"/>
    <w:rPr>
      <w:i/>
      <w:iCs/>
    </w:rPr>
  </w:style>
  <w:style w:type="table" w:styleId="TableGrid">
    <w:name w:val="Table Grid"/>
    <w:basedOn w:val="TableNormal"/>
    <w:rsid w:val="0040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74C2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Normal"/>
    <w:link w:val="exampleChar"/>
    <w:rsid w:val="004F4DC9"/>
    <w:pPr>
      <w:snapToGrid w:val="0"/>
    </w:pPr>
    <w:rPr>
      <w:rFonts w:ascii="Courier New" w:eastAsia="Cordia New" w:hAnsi="Courier New" w:cs="Tahoma"/>
      <w:szCs w:val="24"/>
      <w:lang w:eastAsia="en-US"/>
    </w:rPr>
  </w:style>
  <w:style w:type="character" w:customStyle="1" w:styleId="exampleChar">
    <w:name w:val="example Char"/>
    <w:link w:val="example"/>
    <w:rsid w:val="004F4DC9"/>
    <w:rPr>
      <w:rFonts w:ascii="Courier New" w:eastAsia="Cordia New" w:hAnsi="Courier New" w:cs="Tahoma"/>
      <w:sz w:val="24"/>
      <w:szCs w:val="24"/>
      <w:lang w:val="en-US" w:eastAsia="en-US" w:bidi="th-TH"/>
    </w:rPr>
  </w:style>
  <w:style w:type="paragraph" w:styleId="BodyText">
    <w:name w:val="Body Text"/>
    <w:basedOn w:val="Normal"/>
    <w:link w:val="BodyTextChar"/>
    <w:rsid w:val="004F4DC9"/>
    <w:pPr>
      <w:snapToGrid w:val="0"/>
      <w:spacing w:after="120"/>
      <w:jc w:val="thaiDistribute"/>
    </w:pPr>
    <w:rPr>
      <w:rFonts w:eastAsia="Cordia New" w:cs="Cordia New"/>
      <w:szCs w:val="32"/>
      <w:lang w:eastAsia="en-US"/>
    </w:rPr>
  </w:style>
  <w:style w:type="character" w:customStyle="1" w:styleId="BodyTextChar">
    <w:name w:val="Body Text Char"/>
    <w:link w:val="BodyText"/>
    <w:rsid w:val="004F4DC9"/>
    <w:rPr>
      <w:rFonts w:eastAsia="Cordia New" w:cs="Cordia New"/>
      <w:sz w:val="24"/>
      <w:szCs w:val="32"/>
      <w:lang w:val="en-US" w:eastAsia="en-US" w:bidi="th-TH"/>
    </w:rPr>
  </w:style>
  <w:style w:type="table" w:customStyle="1" w:styleId="psdtable">
    <w:name w:val="psd table"/>
    <w:basedOn w:val="TableNormal"/>
    <w:rsid w:val="004F4DC9"/>
    <w:rPr>
      <w:rFonts w:ascii="Courier New" w:eastAsia="Times New Roman" w:hAnsi="Courier New" w:cs="Cordia New"/>
      <w:szCs w:val="28"/>
    </w:rPr>
    <w:tblPr>
      <w:tblBorders>
        <w:top w:val="single" w:sz="12" w:space="0" w:color="auto"/>
        <w:left w:val="single" w:sz="12" w:space="0" w:color="000000"/>
        <w:bottom w:val="single" w:sz="12" w:space="0" w:color="auto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BF61"/>
      </w:tcPr>
    </w:tblStylePr>
    <w:tblStylePr w:type="lastRow">
      <w:rPr>
        <w:b w:val="0"/>
        <w:bCs w:val="0"/>
        <w:color w:val="auto"/>
      </w:rPr>
    </w:tblStylePr>
    <w:tblStylePr w:type="lastCol">
      <w:rPr>
        <w:b w:val="0"/>
        <w:bCs w:val="0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4F4DC9"/>
  </w:style>
  <w:style w:type="paragraph" w:styleId="Subtitle">
    <w:name w:val="Subtitle"/>
    <w:basedOn w:val="Normal"/>
    <w:next w:val="Normal"/>
    <w:link w:val="SubtitleChar"/>
    <w:qFormat/>
    <w:rsid w:val="0068642B"/>
    <w:pPr>
      <w:spacing w:after="60"/>
      <w:jc w:val="center"/>
      <w:outlineLvl w:val="1"/>
    </w:pPr>
    <w:rPr>
      <w:rFonts w:ascii="Cambria" w:eastAsia="Times New Roman" w:hAnsi="Cambria"/>
      <w:szCs w:val="30"/>
    </w:rPr>
  </w:style>
  <w:style w:type="character" w:customStyle="1" w:styleId="SubtitleChar">
    <w:name w:val="Subtitle Char"/>
    <w:link w:val="Subtitle"/>
    <w:rsid w:val="0068642B"/>
    <w:rPr>
      <w:rFonts w:ascii="Cambria" w:eastAsia="Times New Roman" w:hAnsi="Cambria" w:cs="Angsana New"/>
      <w:sz w:val="24"/>
      <w:szCs w:val="30"/>
      <w:lang w:eastAsia="zh-CN"/>
    </w:rPr>
  </w:style>
  <w:style w:type="paragraph" w:styleId="Header">
    <w:name w:val="header"/>
    <w:basedOn w:val="Normal"/>
    <w:link w:val="HeaderChar"/>
    <w:rsid w:val="00C519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5196F"/>
    <w:rPr>
      <w:sz w:val="24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C519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5196F"/>
    <w:rPr>
      <w:sz w:val="24"/>
      <w:szCs w:val="28"/>
      <w:lang w:eastAsia="zh-CN"/>
    </w:rPr>
  </w:style>
  <w:style w:type="character" w:styleId="Hyperlink">
    <w:name w:val="Hyperlink"/>
    <w:uiPriority w:val="99"/>
    <w:unhideWhenUsed/>
    <w:rsid w:val="00C823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2E4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147"/>
    <w:rPr>
      <w:rFonts w:ascii="Tahoma" w:hAnsi="Tahoma" w:cs="Tahom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1098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9E2B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zh-CN"/>
    </w:rPr>
  </w:style>
  <w:style w:type="paragraph" w:customStyle="1" w:styleId="TableContents">
    <w:name w:val="Table Contents"/>
    <w:basedOn w:val="Normal"/>
    <w:rsid w:val="009E2BC1"/>
    <w:pPr>
      <w:widowControl w:val="0"/>
      <w:suppressLineNumbers/>
      <w:suppressAutoHyphens/>
      <w:spacing w:line="360" w:lineRule="auto"/>
    </w:pPr>
    <w:rPr>
      <w:rFonts w:ascii="TH Sarabun New" w:eastAsia="DejaVu Sans" w:hAnsi="TH Sarabun New" w:cs="TH Sarabun New"/>
      <w:kern w:val="1"/>
      <w:sz w:val="32"/>
      <w:szCs w:val="32"/>
    </w:rPr>
  </w:style>
  <w:style w:type="table" w:customStyle="1" w:styleId="TableGrid1">
    <w:name w:val="Table Grid1"/>
    <w:basedOn w:val="TableNormal"/>
    <w:next w:val="TableGrid"/>
    <w:locked/>
    <w:rsid w:val="00172D52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locked/>
    <w:rsid w:val="001C5CD1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DF0621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12F22-1831-48E3-8261-EF72BC9A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ข้อสอบคอมพิวเตอร์ โอลิมปิค 2007</vt:lpstr>
      <vt:lpstr>ข้อสอบคอมพิวเตอร์ โอลิมปิค 2007</vt:lpstr>
    </vt:vector>
  </TitlesOfParts>
  <Company>CS kku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ข้อสอบคอมพิวเตอร์ โอลิมปิค 2007</dc:title>
  <dc:creator>ada</dc:creator>
  <cp:lastModifiedBy>Akarapon Watcharapalakorn</cp:lastModifiedBy>
  <cp:revision>7</cp:revision>
  <cp:lastPrinted>2023-10-18T20:31:00Z</cp:lastPrinted>
  <dcterms:created xsi:type="dcterms:W3CDTF">2023-10-18T20:31:00Z</dcterms:created>
  <dcterms:modified xsi:type="dcterms:W3CDTF">2023-11-06T00:48:00Z</dcterms:modified>
</cp:coreProperties>
</file>