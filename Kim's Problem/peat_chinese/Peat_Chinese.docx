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B2EAF3" w14:textId="4C0C0160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6285B">
        <w:rPr>
          <w:rFonts w:ascii="TH SarabunPSK" w:hAnsi="TH SarabunPSK" w:cs="TH SarabunPSK"/>
          <w:b/>
          <w:bCs/>
          <w:sz w:val="56"/>
          <w:szCs w:val="56"/>
        </w:rPr>
        <w:t>KP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4394F26B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D815E7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พีทคนจีน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76285B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KP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D815E7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Peat_Chinese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5C7E0616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3D02F3">
        <w:rPr>
          <w:rFonts w:ascii="TH SarabunPSK" w:hAnsi="TH SarabunPSK" w:cs="TH SarabunPSK"/>
          <w:i/>
          <w:iCs/>
          <w:sz w:val="32"/>
          <w:szCs w:val="32"/>
        </w:rPr>
        <w:t>Haste Programming Contest 2023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76285B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76285B">
        <w:rPr>
          <w:rFonts w:ascii="TH SarabunPSK" w:hAnsi="TH SarabunPSK" w:cs="TH SarabunPSK"/>
          <w:i/>
          <w:iCs/>
          <w:sz w:val="32"/>
          <w:szCs w:val="32"/>
        </w:rPr>
        <w:t>20</w:t>
      </w:r>
    </w:p>
    <w:p w14:paraId="1FDCF40B" w14:textId="33990884" w:rsidR="00FE5AB5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116887" w:rsidRPr="008D6019">
        <w:rPr>
          <w:rFonts w:ascii="TH SarabunPSK" w:hAnsi="TH SarabunPSK" w:cs="TH SarabunPSK" w:hint="cs"/>
          <w:sz w:val="32"/>
          <w:szCs w:val="32"/>
          <w:cs/>
        </w:rPr>
        <w:t>พีท</w:t>
      </w:r>
      <w:r w:rsidR="00B20B97">
        <w:rPr>
          <w:rFonts w:ascii="TH SarabunPSK" w:hAnsi="TH SarabunPSK" w:cs="TH SarabunPSK" w:hint="cs"/>
          <w:sz w:val="32"/>
          <w:szCs w:val="32"/>
          <w:cs/>
        </w:rPr>
        <w:t>เป็นคนจีน อยู่ในครอบครัวคนจีน ยายของพีทมีลูกยี่สิบคน สิบเก้าคนในนั้นเป็นหมอกระดูก พีทถูกครอบครัว</w:t>
      </w:r>
      <w:r w:rsidR="00A51507">
        <w:rPr>
          <w:rFonts w:ascii="TH SarabunPSK" w:hAnsi="TH SarabunPSK" w:cs="TH SarabunPSK" w:hint="cs"/>
          <w:sz w:val="32"/>
          <w:szCs w:val="32"/>
          <w:cs/>
        </w:rPr>
        <w:t>ปลูกฝัง</w:t>
      </w:r>
      <w:r w:rsidR="00B20B97">
        <w:rPr>
          <w:rFonts w:ascii="TH SarabunPSK" w:hAnsi="TH SarabunPSK" w:cs="TH SarabunPSK" w:hint="cs"/>
          <w:sz w:val="32"/>
          <w:szCs w:val="32"/>
          <w:cs/>
        </w:rPr>
        <w:t>มาตั้งแต่</w:t>
      </w:r>
      <w:r w:rsidR="00B20B97">
        <w:rPr>
          <w:rFonts w:ascii="TH SarabunPSK" w:hAnsi="TH SarabunPSK" w:cs="TH SarabunPSK"/>
          <w:sz w:val="32"/>
          <w:szCs w:val="32"/>
        </w:rPr>
        <w:t xml:space="preserve"> 2 </w:t>
      </w:r>
      <w:r w:rsidR="00B20B97">
        <w:rPr>
          <w:rFonts w:ascii="TH SarabunPSK" w:hAnsi="TH SarabunPSK" w:cs="TH SarabunPSK" w:hint="cs"/>
          <w:sz w:val="32"/>
          <w:szCs w:val="32"/>
          <w:cs/>
        </w:rPr>
        <w:t>ขวบ</w:t>
      </w:r>
      <w:r w:rsidR="00A51507">
        <w:rPr>
          <w:rFonts w:ascii="TH SarabunPSK" w:hAnsi="TH SarabunPSK" w:cs="TH SarabunPSK" w:hint="cs"/>
          <w:sz w:val="32"/>
          <w:szCs w:val="32"/>
          <w:cs/>
        </w:rPr>
        <w:t>เขาจึงเรียนเก่งมาก การเรียนของ</w:t>
      </w:r>
      <w:r w:rsidR="007E21B9">
        <w:rPr>
          <w:rFonts w:ascii="TH SarabunPSK" w:hAnsi="TH SarabunPSK" w:cs="TH SarabunPSK" w:hint="cs"/>
          <w:sz w:val="32"/>
          <w:szCs w:val="32"/>
          <w:cs/>
        </w:rPr>
        <w:t>เขา</w:t>
      </w:r>
      <w:r w:rsidR="00A51507">
        <w:rPr>
          <w:rFonts w:ascii="TH SarabunPSK" w:hAnsi="TH SarabunPSK" w:cs="TH SarabunPSK" w:hint="cs"/>
          <w:sz w:val="32"/>
          <w:szCs w:val="32"/>
          <w:cs/>
        </w:rPr>
        <w:t>มีขั้นตอนอยู่ โดย</w:t>
      </w:r>
      <w:r w:rsidR="007E21B9">
        <w:rPr>
          <w:rFonts w:ascii="TH SarabunPSK" w:hAnsi="TH SarabunPSK" w:cs="TH SarabunPSK" w:hint="cs"/>
          <w:sz w:val="32"/>
          <w:szCs w:val="32"/>
          <w:cs/>
        </w:rPr>
        <w:t>เขาจะรู้ล่วงหน้าว่าเขาจะ</w:t>
      </w:r>
      <w:r w:rsidR="00FE5AB5">
        <w:rPr>
          <w:rFonts w:ascii="TH SarabunPSK" w:hAnsi="TH SarabunPSK" w:cs="TH SarabunPSK" w:hint="cs"/>
          <w:sz w:val="32"/>
          <w:szCs w:val="32"/>
          <w:cs/>
        </w:rPr>
        <w:t>เสียความเหนื่อยเท่าไหร่ในการเรียนสองวิชาใดๆ ต่อเนื่องกัน</w:t>
      </w:r>
      <w:r w:rsidR="007E21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5AB5">
        <w:rPr>
          <w:rFonts w:ascii="TH SarabunPSK" w:hAnsi="TH SarabunPSK" w:cs="TH SarabunPSK" w:hint="cs"/>
          <w:sz w:val="32"/>
          <w:szCs w:val="32"/>
          <w:cs/>
        </w:rPr>
        <w:t>โดยจะมี</w:t>
      </w:r>
      <w:r w:rsidR="00DE5929">
        <w:rPr>
          <w:rFonts w:ascii="TH SarabunPSK" w:hAnsi="TH SarabunPSK" w:cs="TH SarabunPSK" w:hint="cs"/>
          <w:sz w:val="32"/>
          <w:szCs w:val="32"/>
          <w:cs/>
        </w:rPr>
        <w:t xml:space="preserve">วิชาอยู่ </w:t>
      </w:r>
      <w:r w:rsidR="00DE5929">
        <w:rPr>
          <w:rFonts w:ascii="TH SarabunPSK" w:hAnsi="TH SarabunPSK" w:cs="TH SarabunPSK"/>
          <w:sz w:val="32"/>
          <w:szCs w:val="32"/>
        </w:rPr>
        <w:t xml:space="preserve">N </w:t>
      </w:r>
      <w:r w:rsidR="00DE5929">
        <w:rPr>
          <w:rFonts w:ascii="TH SarabunPSK" w:hAnsi="TH SarabunPSK" w:cs="TH SarabunPSK" w:hint="cs"/>
          <w:sz w:val="32"/>
          <w:szCs w:val="32"/>
          <w:cs/>
        </w:rPr>
        <w:t xml:space="preserve">วิชา แต่ละวิชาจะถูกแทนด้วยหมายเลข </w:t>
      </w:r>
      <w:r w:rsidR="00DE5929">
        <w:rPr>
          <w:rFonts w:ascii="TH SarabunPSK" w:hAnsi="TH SarabunPSK" w:cs="TH SarabunPSK"/>
          <w:sz w:val="32"/>
          <w:szCs w:val="32"/>
        </w:rPr>
        <w:t xml:space="preserve">1 </w:t>
      </w:r>
      <w:r w:rsidR="00DE5929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DE5929">
        <w:rPr>
          <w:rFonts w:ascii="TH SarabunPSK" w:hAnsi="TH SarabunPSK" w:cs="TH SarabunPSK"/>
          <w:sz w:val="32"/>
          <w:szCs w:val="32"/>
        </w:rPr>
        <w:t xml:space="preserve">N </w:t>
      </w:r>
      <w:r w:rsidR="00DE5929">
        <w:rPr>
          <w:rFonts w:ascii="TH SarabunPSK" w:hAnsi="TH SarabunPSK" w:cs="TH SarabunPSK" w:hint="cs"/>
          <w:sz w:val="32"/>
          <w:szCs w:val="32"/>
          <w:cs/>
        </w:rPr>
        <w:t>และมี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คู่วิชาอยู่ </w:t>
      </w:r>
      <w:r w:rsidR="00FE5AB5">
        <w:rPr>
          <w:rFonts w:ascii="TH SarabunPSK" w:hAnsi="TH SarabunPSK" w:cs="TH SarabunPSK"/>
          <w:sz w:val="32"/>
          <w:szCs w:val="32"/>
        </w:rPr>
        <w:t>M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 คู่ แต่ละคู่มีค่าความเหนื่อยอยู่ และ</w:t>
      </w:r>
      <w:r w:rsidR="00FE5AB5" w:rsidRPr="00DE5929">
        <w:rPr>
          <w:rFonts w:ascii="TH SarabunPSK" w:hAnsi="TH SarabunPSK" w:cs="TH SarabunPSK" w:hint="cs"/>
          <w:b/>
          <w:bCs/>
          <w:sz w:val="32"/>
          <w:szCs w:val="32"/>
          <w:cs/>
        </w:rPr>
        <w:t>คู่วิชานอกเหนือจากนั้นจะไม่สามารถเรียนต่อเนื่องกันได้</w:t>
      </w:r>
    </w:p>
    <w:p w14:paraId="0E811F13" w14:textId="358FFF9B" w:rsidR="00DE5929" w:rsidRDefault="00DE5929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แต่เนื่องจากพีทเป็นคนจีน เขาจึงมีสกิลคนจีนอยู่คือ เขาจะมีเลเวลคนจีนเท่ากับ </w:t>
      </w:r>
      <w:r>
        <w:rPr>
          <w:rFonts w:ascii="TH SarabunPSK" w:hAnsi="TH SarabunPSK" w:cs="TH SarabunPSK"/>
          <w:sz w:val="32"/>
          <w:szCs w:val="32"/>
        </w:rPr>
        <w:t xml:space="preserve">K </w:t>
      </w:r>
      <w:r>
        <w:rPr>
          <w:rFonts w:ascii="TH SarabunPSK" w:hAnsi="TH SarabunPSK" w:cs="TH SarabunPSK" w:hint="cs"/>
          <w:sz w:val="32"/>
          <w:szCs w:val="32"/>
          <w:cs/>
        </w:rPr>
        <w:t>ซึ่งเขาจะสามารถเลือกช่วงตัวเลข</w:t>
      </w:r>
      <w:r>
        <w:rPr>
          <w:rFonts w:ascii="TH SarabunPSK" w:hAnsi="TH SarabunPSK" w:cs="TH SarabunPSK"/>
          <w:sz w:val="32"/>
          <w:szCs w:val="32"/>
        </w:rPr>
        <w:t xml:space="preserve"> 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ถึง </w:t>
      </w:r>
      <w:r>
        <w:rPr>
          <w:rFonts w:ascii="TH SarabunPSK" w:hAnsi="TH SarabunPSK" w:cs="TH SarabunPSK"/>
          <w:sz w:val="32"/>
          <w:szCs w:val="32"/>
        </w:rPr>
        <w:t xml:space="preserve">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</w:rPr>
        <w:t>R – L + 1 = 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ทุกคู่วิชาที่มีหมายเลขอยู่ระหว่าง </w:t>
      </w:r>
      <w:r w:rsidR="00CF0A61">
        <w:rPr>
          <w:rFonts w:ascii="TH SarabunPSK" w:hAnsi="TH SarabunPSK" w:cs="TH SarabunPSK"/>
          <w:sz w:val="32"/>
          <w:szCs w:val="32"/>
        </w:rPr>
        <w:t xml:space="preserve">L 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CF0A61">
        <w:rPr>
          <w:rFonts w:ascii="TH SarabunPSK" w:hAnsi="TH SarabunPSK" w:cs="TH SarabunPSK"/>
          <w:sz w:val="32"/>
          <w:szCs w:val="32"/>
        </w:rPr>
        <w:t xml:space="preserve">R </w:t>
      </w:r>
      <w:r w:rsidR="00CF0A61">
        <w:rPr>
          <w:rFonts w:ascii="TH SarabunPSK" w:hAnsi="TH SarabunPSK" w:cs="TH SarabunPSK" w:hint="cs"/>
          <w:sz w:val="32"/>
          <w:szCs w:val="32"/>
          <w:cs/>
        </w:rPr>
        <w:t>จะสามารถเรียนต่อเนื่องกันได้โดยไม่เสียความเหนื่อยเลย</w:t>
      </w:r>
    </w:p>
    <w:p w14:paraId="66F08DA7" w14:textId="774425FC" w:rsidR="003E69AD" w:rsidRPr="008D6019" w:rsidRDefault="00CF0A61" w:rsidP="00FE5AB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เนื่องจากพีทเป็นคนจีน </w:t>
      </w:r>
      <w:r w:rsidRPr="00CF0A61">
        <w:rPr>
          <w:rFonts w:ascii="TH SarabunPSK" w:hAnsi="TH SarabunPSK" w:cs="TH SarabunPSK" w:hint="cs"/>
          <w:b/>
          <w:bCs/>
          <w:sz w:val="32"/>
          <w:szCs w:val="32"/>
          <w:cs/>
        </w:rPr>
        <w:t>เริ่มต้น</w:t>
      </w:r>
      <w:r w:rsidR="00FE5AB5" w:rsidRPr="00CF0A61">
        <w:rPr>
          <w:rFonts w:ascii="TH SarabunPSK" w:hAnsi="TH SarabunPSK" w:cs="TH SarabunPSK" w:hint="cs"/>
          <w:b/>
          <w:bCs/>
          <w:sz w:val="32"/>
          <w:szCs w:val="32"/>
          <w:cs/>
        </w:rPr>
        <w:t>พีทจึงมีความรู้วิชาภาษาจีนเป็นพื้น</w:t>
      </w:r>
      <w:r w:rsidRPr="00CF0A61">
        <w:rPr>
          <w:rFonts w:ascii="TH SarabunPSK" w:hAnsi="TH SarabunPSK" w:cs="TH SarabunPSK" w:hint="cs"/>
          <w:b/>
          <w:bCs/>
          <w:sz w:val="32"/>
          <w:szCs w:val="32"/>
          <w:cs/>
        </w:rPr>
        <w:t>เดิม</w:t>
      </w:r>
      <w:r w:rsidR="00FE5AB5" w:rsidRPr="00CF0A61">
        <w:rPr>
          <w:rFonts w:ascii="TH SarabunPSK" w:hAnsi="TH SarabunPSK" w:cs="TH SarabunPSK" w:hint="cs"/>
          <w:b/>
          <w:bCs/>
          <w:sz w:val="32"/>
          <w:szCs w:val="32"/>
          <w:cs/>
        </w:rPr>
        <w:t>อยู่แล้ว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วิชาที่พีทสามารถเรียนต่อมาได้</w:t>
      </w:r>
      <w:r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ต้องเป็นวิชาที่เรียนต่อเนื่องจาก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>วิชา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ภาษาจีนได้เท่านั้น</w:t>
      </w:r>
      <w:r w:rsidR="00FE5AB5">
        <w:rPr>
          <w:rFonts w:ascii="TH SarabunPSK" w:hAnsi="TH SarabunPSK" w:cs="TH SarabunPSK" w:hint="cs"/>
          <w:sz w:val="32"/>
          <w:szCs w:val="32"/>
          <w:cs/>
        </w:rPr>
        <w:t xml:space="preserve"> จงหาว่าสำหรับแต่ละวิชาพีทจะสามารถเรียนวิชานั้นให้ความเหนื่อยรวมต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ั้ง</w:t>
      </w:r>
      <w:r w:rsidR="00FE5AB5">
        <w:rPr>
          <w:rFonts w:ascii="TH SarabunPSK" w:hAnsi="TH SarabunPSK" w:cs="TH SarabunPSK" w:hint="cs"/>
          <w:sz w:val="32"/>
          <w:szCs w:val="32"/>
          <w:cs/>
        </w:rPr>
        <w:t>แต่เริ่มน้อยที่สุด</w:t>
      </w:r>
      <w:r w:rsidR="00E93904">
        <w:rPr>
          <w:rFonts w:ascii="TH SarabunPSK" w:hAnsi="TH SarabunPSK" w:cs="TH SarabunPSK" w:hint="cs"/>
          <w:sz w:val="32"/>
          <w:szCs w:val="32"/>
          <w:cs/>
        </w:rPr>
        <w:t>ที่เป็นไปได้</w:t>
      </w:r>
      <w:r w:rsidR="00FE5AB5">
        <w:rPr>
          <w:rFonts w:ascii="TH SarabunPSK" w:hAnsi="TH SarabunPSK" w:cs="TH SarabunPSK" w:hint="cs"/>
          <w:sz w:val="32"/>
          <w:szCs w:val="32"/>
          <w:cs/>
        </w:rPr>
        <w:t>เท่า</w:t>
      </w:r>
      <w:r w:rsidR="008F23E4">
        <w:rPr>
          <w:rFonts w:ascii="TH SarabunPSK" w:hAnsi="TH SarabunPSK" w:cs="TH SarabunPSK" w:hint="cs"/>
          <w:sz w:val="32"/>
          <w:szCs w:val="32"/>
          <w:cs/>
        </w:rPr>
        <w:t>ไหร่</w:t>
      </w:r>
      <w:r w:rsidR="000A7046">
        <w:rPr>
          <w:rFonts w:ascii="TH SarabunPSK" w:hAnsi="TH SarabunPSK" w:cs="TH SarabunPSK"/>
          <w:sz w:val="32"/>
          <w:szCs w:val="32"/>
        </w:rPr>
        <w:t xml:space="preserve"> </w:t>
      </w:r>
      <w:r w:rsidR="000A7046">
        <w:rPr>
          <w:rFonts w:ascii="TH SarabunPSK" w:hAnsi="TH SarabunPSK" w:cs="TH SarabunPSK" w:hint="cs"/>
          <w:sz w:val="32"/>
          <w:szCs w:val="32"/>
          <w:cs/>
        </w:rPr>
        <w:t xml:space="preserve">กำหนดให้วิชาภาษาจีนแทนด้วยหมายเลข </w:t>
      </w:r>
      <w:r w:rsidR="000A7046">
        <w:rPr>
          <w:rFonts w:ascii="TH SarabunPSK" w:hAnsi="TH SarabunPSK" w:cs="TH SarabunPSK"/>
          <w:sz w:val="32"/>
          <w:szCs w:val="32"/>
        </w:rPr>
        <w:t>1</w:t>
      </w:r>
    </w:p>
    <w:p w14:paraId="35771AD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54E1F92" w14:textId="4CA91B5C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จงเขียนโปรแกรมเพื่อหา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ว่าสำหรับแต่ละวิชา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ความเหนื่อยรวมตั้งแต่เริ่มน้อยที่สุด</w:t>
      </w:r>
      <w:r w:rsidR="00CF0A61">
        <w:rPr>
          <w:rFonts w:ascii="TH SarabunPSK" w:hAnsi="TH SarabunPSK" w:cs="TH SarabunPSK" w:hint="cs"/>
          <w:sz w:val="32"/>
          <w:szCs w:val="32"/>
          <w:cs/>
        </w:rPr>
        <w:t>ที่เป็นไปได้</w:t>
      </w:r>
      <w:r w:rsidR="008F23E4">
        <w:rPr>
          <w:rFonts w:ascii="TH SarabunPSK" w:hAnsi="TH SarabunPSK" w:cs="TH SarabunPSK" w:hint="cs"/>
          <w:sz w:val="32"/>
          <w:szCs w:val="32"/>
          <w:cs/>
        </w:rPr>
        <w:t>ที่พีทจะสามารถเรียนวิชานั้นได้เป็นเท่าใด</w:t>
      </w:r>
    </w:p>
    <w:p w14:paraId="46F1EECA" w14:textId="7CBA2F15" w:rsidR="003E69AD" w:rsidRDefault="003E69AD" w:rsidP="00E93904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7A863411" w14:textId="34C0789E" w:rsidR="00DE5929" w:rsidRDefault="008F23E4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 M K </w:t>
      </w:r>
      <w:r w:rsidR="00DE5929">
        <w:rPr>
          <w:rFonts w:ascii="TH SarabunPSK" w:hAnsi="TH SarabunPSK" w:cs="TH SarabunPSK" w:hint="cs"/>
          <w:sz w:val="32"/>
          <w:szCs w:val="32"/>
          <w:cs/>
        </w:rPr>
        <w:t>จำนวนวิชา จำนวนคู่วิชาที่เรียนต่อเนื่องกันได้ และเลเวลคนจีนของพีท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1 &lt;= K &lt;= N &lt;= 100,000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1 &lt;= M &lt;= 200,000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36DD907" w14:textId="7E06C03A" w:rsidR="008F23E4" w:rsidRDefault="008F23E4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 xml:space="preserve">M </w:t>
      </w:r>
      <w:r>
        <w:rPr>
          <w:rFonts w:ascii="TH SarabunPSK" w:hAnsi="TH SarabunPSK" w:cs="TH SarabunPSK" w:hint="cs"/>
          <w:sz w:val="32"/>
          <w:szCs w:val="32"/>
          <w:cs/>
        </w:rPr>
        <w:t>บรรทัดถัดมา รับจำนวนเต็มบวก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ui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vi </w:t>
      </w:r>
      <w:proofErr w:type="spellStart"/>
      <w:r>
        <w:rPr>
          <w:rFonts w:ascii="TH SarabunPSK" w:hAnsi="TH SarabunPSK" w:cs="TH SarabunPSK"/>
          <w:sz w:val="32"/>
          <w:szCs w:val="32"/>
        </w:rPr>
        <w:t>wi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แทนคู่วิชา</w:t>
      </w:r>
      <w:r w:rsidR="00DE5929">
        <w:rPr>
          <w:rFonts w:ascii="TH SarabunPSK" w:hAnsi="TH SarabunPSK" w:cs="TH SarabunPSK"/>
          <w:sz w:val="32"/>
          <w:szCs w:val="32"/>
        </w:rPr>
        <w:t xml:space="preserve"> u, 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สามารถเรียนต่อเนื่องกันได้โดยมีความเหนื่อยเป็น </w:t>
      </w:r>
      <w:proofErr w:type="spellStart"/>
      <w:r>
        <w:rPr>
          <w:rFonts w:ascii="TH SarabunPSK" w:hAnsi="TH SarabunPSK" w:cs="TH SarabunPSK"/>
          <w:sz w:val="32"/>
          <w:szCs w:val="32"/>
        </w:rPr>
        <w:t>wi</w:t>
      </w:r>
      <w:proofErr w:type="spellEnd"/>
      <w:r w:rsidR="000A7046">
        <w:rPr>
          <w:rFonts w:ascii="TH SarabunPSK" w:hAnsi="TH SarabunPSK" w:cs="TH SarabunPSK"/>
          <w:sz w:val="32"/>
          <w:szCs w:val="32"/>
        </w:rPr>
        <w:t xml:space="preserve"> (1 &lt;= </w:t>
      </w:r>
      <w:proofErr w:type="spellStart"/>
      <w:r w:rsidR="000A7046">
        <w:rPr>
          <w:rFonts w:ascii="TH SarabunPSK" w:hAnsi="TH SarabunPSK" w:cs="TH SarabunPSK"/>
          <w:sz w:val="32"/>
          <w:szCs w:val="32"/>
        </w:rPr>
        <w:t>ui</w:t>
      </w:r>
      <w:proofErr w:type="spellEnd"/>
      <w:r w:rsidR="000A7046">
        <w:rPr>
          <w:rFonts w:ascii="TH SarabunPSK" w:hAnsi="TH SarabunPSK" w:cs="TH SarabunPSK"/>
          <w:sz w:val="32"/>
          <w:szCs w:val="32"/>
        </w:rPr>
        <w:t>, vi &lt;= N</w:t>
      </w:r>
      <w:r w:rsidR="000A70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0A70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A7046">
        <w:rPr>
          <w:rFonts w:ascii="TH SarabunPSK" w:hAnsi="TH SarabunPSK" w:cs="TH SarabunPSK"/>
          <w:sz w:val="32"/>
          <w:szCs w:val="32"/>
        </w:rPr>
        <w:t>ui</w:t>
      </w:r>
      <w:proofErr w:type="spellEnd"/>
      <w:r w:rsidR="000A7046">
        <w:rPr>
          <w:rFonts w:ascii="TH SarabunPSK" w:hAnsi="TH SarabunPSK" w:cs="TH SarabunPSK"/>
          <w:sz w:val="32"/>
          <w:szCs w:val="32"/>
        </w:rPr>
        <w:t xml:space="preserve"> != vi </w:t>
      </w:r>
      <w:r w:rsidR="000A704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A7046">
        <w:rPr>
          <w:rFonts w:ascii="TH SarabunPSK" w:hAnsi="TH SarabunPSK" w:cs="TH SarabunPSK"/>
          <w:sz w:val="32"/>
          <w:szCs w:val="32"/>
        </w:rPr>
        <w:t xml:space="preserve">1 &lt;= </w:t>
      </w:r>
      <w:proofErr w:type="spellStart"/>
      <w:r w:rsidR="000A7046">
        <w:rPr>
          <w:rFonts w:ascii="TH SarabunPSK" w:hAnsi="TH SarabunPSK" w:cs="TH SarabunPSK"/>
          <w:sz w:val="32"/>
          <w:szCs w:val="32"/>
        </w:rPr>
        <w:t>wi</w:t>
      </w:r>
      <w:proofErr w:type="spellEnd"/>
      <w:r w:rsidR="000A7046">
        <w:rPr>
          <w:rFonts w:ascii="TH SarabunPSK" w:hAnsi="TH SarabunPSK" w:cs="TH SarabunPSK"/>
          <w:sz w:val="32"/>
          <w:szCs w:val="32"/>
        </w:rPr>
        <w:t xml:space="preserve"> &lt;= 1,000,000,000)</w:t>
      </w:r>
    </w:p>
    <w:p w14:paraId="46B8AC14" w14:textId="1D0791AE" w:rsidR="007C2E32" w:rsidRDefault="007C2E32" w:rsidP="003E69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A7046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CF0A61">
        <w:rPr>
          <w:rFonts w:ascii="TH SarabunPSK" w:hAnsi="TH SarabunPSK" w:cs="TH SarabunPSK"/>
          <w:sz w:val="32"/>
          <w:szCs w:val="32"/>
        </w:rPr>
        <w:t>K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F0A61">
        <w:rPr>
          <w:rFonts w:ascii="TH SarabunPSK" w:hAnsi="TH SarabunPSK" w:cs="TH SarabunPSK"/>
          <w:sz w:val="32"/>
          <w:szCs w:val="32"/>
        </w:rPr>
        <w:t>=</w:t>
      </w:r>
      <w:r w:rsidR="00CF0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0A61">
        <w:rPr>
          <w:rFonts w:ascii="TH SarabunPSK" w:hAnsi="TH SarabunPSK" w:cs="TH SarabunPSK"/>
          <w:sz w:val="32"/>
          <w:szCs w:val="32"/>
        </w:rPr>
        <w:t>1</w:t>
      </w:r>
    </w:p>
    <w:p w14:paraId="0167B1F3" w14:textId="63200BAD" w:rsidR="007C2E32" w:rsidRPr="008D6019" w:rsidRDefault="007C2E32" w:rsidP="003E69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ของชุดข้อมูลทดสอบ จะมีค่า</w:t>
      </w:r>
      <w:r w:rsidR="007F7BA4">
        <w:rPr>
          <w:rFonts w:ascii="TH SarabunPSK" w:hAnsi="TH SarabunPSK" w:cs="TH SarabunPSK"/>
          <w:sz w:val="32"/>
          <w:szCs w:val="32"/>
        </w:rPr>
        <w:t xml:space="preserve"> M = N – 1, </w:t>
      </w:r>
      <w:proofErr w:type="spellStart"/>
      <w:r w:rsidR="007F7BA4">
        <w:rPr>
          <w:rFonts w:ascii="TH SarabunPSK" w:hAnsi="TH SarabunPSK" w:cs="TH SarabunPSK"/>
          <w:sz w:val="32"/>
          <w:szCs w:val="32"/>
        </w:rPr>
        <w:t>ui</w:t>
      </w:r>
      <w:proofErr w:type="spellEnd"/>
      <w:r w:rsidR="007F7BA4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="007F7BA4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7F7BA4">
        <w:rPr>
          <w:rFonts w:ascii="TH SarabunPSK" w:hAnsi="TH SarabunPSK" w:cs="TH SarabunPSK"/>
          <w:sz w:val="32"/>
          <w:szCs w:val="32"/>
        </w:rPr>
        <w:t xml:space="preserve"> </w:t>
      </w:r>
      <w:r w:rsidR="007F7BA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F7BA4">
        <w:rPr>
          <w:rFonts w:ascii="TH SarabunPSK" w:hAnsi="TH SarabunPSK" w:cs="TH SarabunPSK"/>
          <w:sz w:val="32"/>
          <w:szCs w:val="32"/>
        </w:rPr>
        <w:t xml:space="preserve"> vi = i+1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63BC884A" w:rsidR="003E69AD" w:rsidRPr="008D6019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AB7B5F">
        <w:rPr>
          <w:rFonts w:ascii="TH SarabunPSK" w:hAnsi="TH SarabunPSK" w:cs="TH SarabunPSK" w:hint="cs"/>
          <w:sz w:val="32"/>
          <w:szCs w:val="32"/>
          <w:cs/>
        </w:rPr>
        <w:t>มี</w:t>
      </w:r>
      <w:r w:rsidR="00E93904">
        <w:rPr>
          <w:rFonts w:ascii="TH SarabunPSK" w:hAnsi="TH SarabunPSK" w:cs="TH SarabunPSK" w:hint="cs"/>
          <w:sz w:val="32"/>
          <w:szCs w:val="32"/>
          <w:cs/>
        </w:rPr>
        <w:t>ทั้งสิ้น</w:t>
      </w:r>
      <w:r w:rsidR="00AB7B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7B5F">
        <w:rPr>
          <w:rFonts w:ascii="TH SarabunPSK" w:hAnsi="TH SarabunPSK" w:cs="TH SarabunPSK"/>
          <w:sz w:val="32"/>
          <w:szCs w:val="32"/>
        </w:rPr>
        <w:t xml:space="preserve">N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E93904">
        <w:rPr>
          <w:rFonts w:ascii="TH SarabunPSK" w:hAnsi="TH SarabunPSK" w:cs="TH SarabunPSK" w:hint="cs"/>
          <w:sz w:val="32"/>
          <w:szCs w:val="32"/>
          <w:cs/>
        </w:rPr>
        <w:t xml:space="preserve"> แต่ละบรรทัดแสดงค่าความเหนื่อยรวมน้อยที่สุดที่เป็นไปได้ที่จะสามารถเรียนวิชาที่ </w:t>
      </w:r>
      <w:proofErr w:type="spellStart"/>
      <w:r w:rsidR="00E93904">
        <w:rPr>
          <w:rFonts w:ascii="TH SarabunPSK" w:hAnsi="TH SarabunPSK" w:cs="TH SarabunPSK"/>
          <w:sz w:val="32"/>
          <w:szCs w:val="32"/>
        </w:rPr>
        <w:t>i</w:t>
      </w:r>
      <w:proofErr w:type="spellEnd"/>
      <w:r w:rsidR="00E93904">
        <w:rPr>
          <w:rFonts w:ascii="TH SarabunPSK" w:hAnsi="TH SarabunPSK" w:cs="TH SarabunPSK"/>
          <w:sz w:val="32"/>
          <w:szCs w:val="32"/>
        </w:rPr>
        <w:t xml:space="preserve"> </w:t>
      </w:r>
      <w:r w:rsidR="00E9390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0BAE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6 6 3</w:t>
            </w:r>
          </w:p>
          <w:p w14:paraId="0851F5F2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1 2 1</w:t>
            </w:r>
          </w:p>
          <w:p w14:paraId="4B54EF53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1 4 2</w:t>
            </w:r>
          </w:p>
          <w:p w14:paraId="146E15A7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2 3 5</w:t>
            </w:r>
          </w:p>
          <w:p w14:paraId="5E415A9E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2 6 3</w:t>
            </w:r>
          </w:p>
          <w:p w14:paraId="0C3E4D06" w14:textId="77777777" w:rsidR="00E95EF8" w:rsidRPr="00E95EF8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>3 6 1</w:t>
            </w:r>
          </w:p>
          <w:p w14:paraId="2C7F6945" w14:textId="7746045C" w:rsidR="00E93904" w:rsidRPr="008D6019" w:rsidRDefault="00E95EF8" w:rsidP="00E95EF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E95EF8">
              <w:rPr>
                <w:rFonts w:ascii="Courier New" w:hAnsi="Courier New" w:cs="Courier New"/>
                <w:sz w:val="32"/>
                <w:szCs w:val="32"/>
              </w:rPr>
              <w:t xml:space="preserve">3 5 </w:t>
            </w:r>
            <w:r w:rsidR="00CF2185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0231F" w14:textId="77777777" w:rsidR="003E69AD" w:rsidRDefault="00E93904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55D4BC54" w14:textId="77777777" w:rsidR="00E93904" w:rsidRDefault="00E95EF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12BA2D4B" w14:textId="77777777" w:rsidR="00E95EF8" w:rsidRDefault="00E95EF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  <w:p w14:paraId="422364A0" w14:textId="77777777" w:rsidR="00E95EF8" w:rsidRDefault="00E95EF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633E12C9" w14:textId="77777777" w:rsidR="00E95EF8" w:rsidRDefault="00E95EF8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2EF640DA" w14:textId="5F639344" w:rsidR="00E95EF8" w:rsidRPr="008D6019" w:rsidRDefault="00E95EF8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</w:tc>
      </w:tr>
    </w:tbl>
    <w:p w14:paraId="11F06C14" w14:textId="53914BCD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05AB050A" w14:textId="5A5A5D5B" w:rsidR="00992925" w:rsidRDefault="003E69AD" w:rsidP="00E95EF8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992925">
        <w:rPr>
          <w:rFonts w:ascii="TH SarabunPSK" w:hAnsi="TH SarabunPSK" w:cs="TH SarabunPSK" w:hint="cs"/>
          <w:sz w:val="32"/>
          <w:szCs w:val="32"/>
          <w:cs/>
        </w:rPr>
        <w:t>ความสัมพันธ์คู่วิชาที่สามารถเรียนต่อเนื่องกันได้มีดังนี้</w:t>
      </w:r>
    </w:p>
    <w:p w14:paraId="717FF8F1" w14:textId="0414D799" w:rsidR="00681839" w:rsidRDefault="00681839" w:rsidP="00681839">
      <w:pPr>
        <w:jc w:val="center"/>
        <w:rPr>
          <w:rFonts w:ascii="TH SarabunPSK" w:hAnsi="TH SarabunPSK" w:cs="TH SarabunPSK"/>
          <w:sz w:val="32"/>
          <w:szCs w:val="32"/>
        </w:rPr>
      </w:pPr>
      <w:r w:rsidRPr="00681839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1F597D02" wp14:editId="7C0BEBB2">
            <wp:extent cx="1828800" cy="1803459"/>
            <wp:effectExtent l="0" t="0" r="0" b="6350"/>
            <wp:docPr id="134582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25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975" cy="18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88E" w14:textId="36EBE5F4" w:rsidR="00992925" w:rsidRDefault="00992925" w:rsidP="0099292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พีทเทพมีเล</w:t>
      </w:r>
      <w:r w:rsidR="00681839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วลคนจีนเท่ากับ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จึงสามารถเลือกสามวิชาที่มีเลขติดกันเพื่อเรียนต่อเนื่องกันโดยไม่</w:t>
      </w:r>
      <w:r w:rsidR="00681839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สียความเหนื่อยได้</w:t>
      </w:r>
    </w:p>
    <w:p w14:paraId="07224E25" w14:textId="47485160" w:rsidR="003E69AD" w:rsidRDefault="00E95EF8" w:rsidP="0099292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เป็นวิชาเริ่มต้น จึงมีความเหนื่อยเป็น</w:t>
      </w:r>
      <w:r>
        <w:rPr>
          <w:rFonts w:ascii="TH SarabunPSK" w:hAnsi="TH SarabunPSK" w:cs="TH SarabunPSK"/>
          <w:sz w:val="32"/>
          <w:szCs w:val="32"/>
        </w:rPr>
        <w:t xml:space="preserve"> 0</w:t>
      </w:r>
    </w:p>
    <w:p w14:paraId="50C64322" w14:textId="4B1B3670" w:rsidR="00D815E7" w:rsidRDefault="00E95EF8" w:rsidP="00D815E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92925"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 w:rsidR="00992925">
        <w:rPr>
          <w:rFonts w:ascii="TH SarabunPSK" w:hAnsi="TH SarabunPSK" w:cs="TH SarabunPSK"/>
          <w:sz w:val="32"/>
          <w:szCs w:val="32"/>
        </w:rPr>
        <w:t xml:space="preserve">2, 3, 6 </w:t>
      </w:r>
      <w:r w:rsidR="00992925">
        <w:rPr>
          <w:rFonts w:ascii="TH SarabunPSK" w:hAnsi="TH SarabunPSK" w:cs="TH SarabunPSK" w:hint="cs"/>
          <w:sz w:val="32"/>
          <w:szCs w:val="32"/>
          <w:cs/>
        </w:rPr>
        <w:t xml:space="preserve">ให้เลือกช่วง </w:t>
      </w:r>
      <w:r w:rsidR="00992925">
        <w:rPr>
          <w:rFonts w:ascii="TH SarabunPSK" w:hAnsi="TH SarabunPSK" w:cs="TH SarabunPSK"/>
          <w:sz w:val="32"/>
          <w:szCs w:val="32"/>
        </w:rPr>
        <w:t>[1,</w:t>
      </w:r>
      <w:r w:rsidR="009929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2925">
        <w:rPr>
          <w:rFonts w:ascii="TH SarabunPSK" w:hAnsi="TH SarabunPSK" w:cs="TH SarabunPSK"/>
          <w:sz w:val="32"/>
          <w:szCs w:val="32"/>
        </w:rPr>
        <w:t>3]</w:t>
      </w:r>
      <w:r w:rsidR="00992925">
        <w:rPr>
          <w:rFonts w:ascii="TH SarabunPSK" w:hAnsi="TH SarabunPSK" w:cs="TH SarabunPSK" w:hint="cs"/>
          <w:sz w:val="32"/>
          <w:szCs w:val="32"/>
          <w:cs/>
        </w:rPr>
        <w:t xml:space="preserve"> ความสัมพันธ์คู่วิชาใหม่เป็นดัง</w:t>
      </w:r>
      <w:r w:rsidR="00681839">
        <w:rPr>
          <w:rFonts w:ascii="TH SarabunPSK" w:hAnsi="TH SarabunPSK" w:cs="TH SarabunPSK" w:hint="cs"/>
          <w:sz w:val="32"/>
          <w:szCs w:val="32"/>
          <w:cs/>
        </w:rPr>
        <w:t>รูปซ้าย</w:t>
      </w:r>
    </w:p>
    <w:p w14:paraId="610A51CE" w14:textId="68FD32FE" w:rsidR="00D815E7" w:rsidRDefault="00D815E7" w:rsidP="00D815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โดยที่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ให้เรียน </w:t>
      </w:r>
      <w:r>
        <w:rPr>
          <w:rFonts w:ascii="TH SarabunPSK" w:hAnsi="TH SarabunPSK" w:cs="TH SarabunPSK"/>
          <w:sz w:val="32"/>
          <w:szCs w:val="32"/>
        </w:rPr>
        <w:t>1 -&gt; 2</w:t>
      </w:r>
    </w:p>
    <w:p w14:paraId="7B0C8F9A" w14:textId="423D63C3" w:rsidR="00D815E7" w:rsidRDefault="00D815E7" w:rsidP="00D815E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ให้เรียน </w:t>
      </w:r>
      <w:r>
        <w:rPr>
          <w:rFonts w:ascii="TH SarabunPSK" w:hAnsi="TH SarabunPSK" w:cs="TH SarabunPSK"/>
          <w:sz w:val="32"/>
          <w:szCs w:val="32"/>
        </w:rPr>
        <w:t>1 -&gt; 3</w:t>
      </w:r>
    </w:p>
    <w:p w14:paraId="2BEE0B6C" w14:textId="2AC922B5" w:rsidR="00D815E7" w:rsidRDefault="00D815E7" w:rsidP="00D815E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ให้เรียน </w:t>
      </w:r>
      <w:r>
        <w:rPr>
          <w:rFonts w:ascii="TH SarabunPSK" w:hAnsi="TH SarabunPSK" w:cs="TH SarabunPSK"/>
          <w:sz w:val="32"/>
          <w:szCs w:val="32"/>
        </w:rPr>
        <w:t>1 -&gt; 3 -&gt; 6</w:t>
      </w:r>
    </w:p>
    <w:p w14:paraId="2065F93D" w14:textId="2EA8716A" w:rsidR="00681839" w:rsidRDefault="00681839" w:rsidP="00D815E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ให้เลือกช่วง </w:t>
      </w:r>
      <w:r>
        <w:rPr>
          <w:rFonts w:ascii="TH SarabunPSK" w:hAnsi="TH SarabunPSK" w:cs="TH SarabunPSK"/>
          <w:sz w:val="32"/>
          <w:szCs w:val="32"/>
        </w:rPr>
        <w:t>[2,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4] </w:t>
      </w:r>
      <w:r w:rsidR="00D815E7">
        <w:rPr>
          <w:rFonts w:ascii="TH SarabunPSK" w:hAnsi="TH SarabunPSK" w:cs="TH SarabunPSK"/>
          <w:sz w:val="32"/>
          <w:szCs w:val="32"/>
        </w:rPr>
        <w:t xml:space="preserve"> </w:t>
      </w:r>
      <w:r w:rsidR="00D815E7">
        <w:rPr>
          <w:rFonts w:ascii="TH SarabunPSK" w:hAnsi="TH SarabunPSK" w:cs="TH SarabunPSK" w:hint="cs"/>
          <w:sz w:val="32"/>
          <w:szCs w:val="32"/>
          <w:cs/>
        </w:rPr>
        <w:t xml:space="preserve">โดยให้เรียน </w:t>
      </w:r>
      <w:r w:rsidR="00D815E7">
        <w:rPr>
          <w:rFonts w:ascii="TH SarabunPSK" w:hAnsi="TH SarabunPSK" w:cs="TH SarabunPSK"/>
          <w:sz w:val="32"/>
          <w:szCs w:val="32"/>
        </w:rPr>
        <w:t xml:space="preserve">1 -&gt; 2 -&gt; 4 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ความสัมพันธ์คู่วิชาใหม่เป็นดังรูปขวา</w:t>
      </w:r>
    </w:p>
    <w:p w14:paraId="39F968D0" w14:textId="6820F4F6" w:rsidR="00681839" w:rsidRDefault="00681839" w:rsidP="006818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81839"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0083D285" wp14:editId="62C8CC9B">
            <wp:extent cx="1778000" cy="1643117"/>
            <wp:effectExtent l="0" t="0" r="0" b="0"/>
            <wp:docPr id="139897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1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928" cy="16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81839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33B7D5C" wp14:editId="5624DB92">
            <wp:extent cx="1693684" cy="1657985"/>
            <wp:effectExtent l="0" t="0" r="1905" b="0"/>
            <wp:docPr id="180376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24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978" cy="16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B54" w14:textId="77777777" w:rsidR="00681839" w:rsidRDefault="00681839" w:rsidP="00E95E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1805310" w14:textId="05581745" w:rsidR="00681839" w:rsidRDefault="00681839" w:rsidP="0068183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วิชาที่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ให้เลือกช่วง</w:t>
      </w:r>
      <w:r>
        <w:rPr>
          <w:rFonts w:ascii="TH SarabunPSK" w:hAnsi="TH SarabunPSK" w:cs="TH SarabunPSK"/>
          <w:sz w:val="32"/>
          <w:szCs w:val="32"/>
        </w:rPr>
        <w:t xml:space="preserve"> [3, 5] </w:t>
      </w:r>
      <w:r w:rsidR="00D815E7">
        <w:rPr>
          <w:rFonts w:ascii="TH SarabunPSK" w:hAnsi="TH SarabunPSK" w:cs="TH SarabunPSK" w:hint="cs"/>
          <w:sz w:val="32"/>
          <w:szCs w:val="32"/>
          <w:cs/>
        </w:rPr>
        <w:t xml:space="preserve">โดยให้เรียน </w:t>
      </w:r>
      <w:r w:rsidR="00D815E7">
        <w:rPr>
          <w:rFonts w:ascii="TH SarabunPSK" w:hAnsi="TH SarabunPSK" w:cs="TH SarabunPSK"/>
          <w:sz w:val="32"/>
          <w:szCs w:val="32"/>
        </w:rPr>
        <w:t xml:space="preserve">1 -&gt; 4 -&gt; 5 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ความสัมพันธ์คู่วิชาใหม่เป็นดังนี้</w:t>
      </w:r>
    </w:p>
    <w:p w14:paraId="11526B65" w14:textId="1E823AD4" w:rsidR="00681839" w:rsidRDefault="00681839" w:rsidP="00D815E7">
      <w:pPr>
        <w:jc w:val="center"/>
        <w:rPr>
          <w:rFonts w:ascii="TH SarabunPSK" w:hAnsi="TH SarabunPSK" w:cs="TH SarabunPSK"/>
          <w:sz w:val="32"/>
          <w:szCs w:val="32"/>
        </w:rPr>
      </w:pPr>
      <w:r w:rsidRPr="0068183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6FA38182" wp14:editId="166A38E1">
            <wp:extent cx="1828800" cy="1665215"/>
            <wp:effectExtent l="0" t="0" r="0" b="0"/>
            <wp:docPr id="198179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96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885" cy="1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1CF" w14:textId="77777777" w:rsidR="00681839" w:rsidRPr="008D6019" w:rsidRDefault="00681839" w:rsidP="00E95EF8">
      <w:pPr>
        <w:rPr>
          <w:rFonts w:ascii="TH SarabunPSK" w:hAnsi="TH SarabunPSK" w:cs="TH SarabunPSK"/>
          <w:sz w:val="32"/>
          <w:szCs w:val="32"/>
          <w:cs/>
        </w:rPr>
      </w:pPr>
    </w:p>
    <w:p w14:paraId="4A1C9584" w14:textId="77777777" w:rsidR="003752C5" w:rsidRDefault="003E69AD" w:rsidP="003E69AD">
      <w:pPr>
        <w:jc w:val="center"/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p w14:paraId="65C324C5" w14:textId="77777777" w:rsidR="003D02F3" w:rsidRPr="008D6019" w:rsidRDefault="003D02F3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3D02F3" w:rsidRPr="008D6019" w:rsidSect="003902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1C4F" w14:textId="77777777" w:rsidR="003902B4" w:rsidRDefault="003902B4">
      <w:r>
        <w:separator/>
      </w:r>
    </w:p>
  </w:endnote>
  <w:endnote w:type="continuationSeparator" w:id="0">
    <w:p w14:paraId="46B4DCB1" w14:textId="77777777" w:rsidR="003902B4" w:rsidRDefault="00390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  <w:embedRegular r:id="rId1" w:subsetted="1" w:fontKey="{286F8B67-2D9F-4DB7-A652-F0CB34E9F68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2" w:fontKey="{30ECBA1A-E392-4D62-89EA-3C42C594AB27}"/>
    <w:embedBold r:id="rId3" w:fontKey="{A0A9DBAE-A46D-4D5C-BD19-C433149A70B1}"/>
    <w:embedItalic r:id="rId4" w:fontKey="{3CD53643-3AD5-4E31-9709-E1C69121CCEA}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2C17" w14:textId="77777777" w:rsidR="00300DB7" w:rsidRDefault="00300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5E39" w14:textId="3A89BC7E" w:rsidR="0015260D" w:rsidRPr="00F649D8" w:rsidRDefault="005A128D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Haste</w:t>
    </w:r>
    <w:r w:rsidR="00745CA5">
      <w:rPr>
        <w:rFonts w:ascii="TH SarabunPSK" w:hAnsi="TH SarabunPSK" w:cs="TH SarabunPSK"/>
        <w:b/>
        <w:bCs/>
        <w:sz w:val="40"/>
        <w:szCs w:val="40"/>
      </w:rPr>
      <w:t xml:space="preserve"> Programming </w:t>
    </w:r>
    <w:r>
      <w:rPr>
        <w:rFonts w:ascii="TH SarabunPSK" w:hAnsi="TH SarabunPSK" w:cs="TH SarabunPSK"/>
        <w:b/>
        <w:bCs/>
        <w:sz w:val="40"/>
        <w:szCs w:val="40"/>
      </w:rPr>
      <w:t>Contest 2023</w:t>
    </w:r>
    <w:r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6FA0" w14:textId="77777777" w:rsidR="00300DB7" w:rsidRDefault="00300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F082A" w14:textId="77777777" w:rsidR="003902B4" w:rsidRDefault="003902B4">
      <w:r>
        <w:separator/>
      </w:r>
    </w:p>
  </w:footnote>
  <w:footnote w:type="continuationSeparator" w:id="0">
    <w:p w14:paraId="4DD6E578" w14:textId="77777777" w:rsidR="003902B4" w:rsidRDefault="00390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EE0F0" w14:textId="77777777" w:rsidR="00300DB7" w:rsidRDefault="00300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1D4B5" w14:textId="77777777" w:rsidR="00300DB7" w:rsidRDefault="00300D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603F" w14:textId="77777777" w:rsidR="00300DB7" w:rsidRDefault="00300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492130">
    <w:abstractNumId w:val="0"/>
  </w:num>
  <w:num w:numId="2" w16cid:durableId="1958219919">
    <w:abstractNumId w:val="1"/>
  </w:num>
  <w:num w:numId="3" w16cid:durableId="529535012">
    <w:abstractNumId w:val="2"/>
  </w:num>
  <w:num w:numId="4" w16cid:durableId="2129084735">
    <w:abstractNumId w:val="39"/>
  </w:num>
  <w:num w:numId="5" w16cid:durableId="1646351870">
    <w:abstractNumId w:val="23"/>
  </w:num>
  <w:num w:numId="6" w16cid:durableId="1685395544">
    <w:abstractNumId w:val="7"/>
  </w:num>
  <w:num w:numId="7" w16cid:durableId="631593917">
    <w:abstractNumId w:val="25"/>
  </w:num>
  <w:num w:numId="8" w16cid:durableId="1098523122">
    <w:abstractNumId w:val="42"/>
  </w:num>
  <w:num w:numId="9" w16cid:durableId="1069114289">
    <w:abstractNumId w:val="18"/>
  </w:num>
  <w:num w:numId="10" w16cid:durableId="5847819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5200091">
    <w:abstractNumId w:val="12"/>
  </w:num>
  <w:num w:numId="12" w16cid:durableId="1539776127">
    <w:abstractNumId w:val="8"/>
  </w:num>
  <w:num w:numId="13" w16cid:durableId="1525632037">
    <w:abstractNumId w:val="17"/>
  </w:num>
  <w:num w:numId="14" w16cid:durableId="496464532">
    <w:abstractNumId w:val="32"/>
  </w:num>
  <w:num w:numId="15" w16cid:durableId="2033218990">
    <w:abstractNumId w:val="5"/>
  </w:num>
  <w:num w:numId="16" w16cid:durableId="83765825">
    <w:abstractNumId w:val="30"/>
  </w:num>
  <w:num w:numId="17" w16cid:durableId="1635984212">
    <w:abstractNumId w:val="36"/>
  </w:num>
  <w:num w:numId="18" w16cid:durableId="1155603849">
    <w:abstractNumId w:val="16"/>
  </w:num>
  <w:num w:numId="19" w16cid:durableId="1417245984">
    <w:abstractNumId w:val="13"/>
  </w:num>
  <w:num w:numId="20" w16cid:durableId="794448811">
    <w:abstractNumId w:val="35"/>
  </w:num>
  <w:num w:numId="21" w16cid:durableId="1773207577">
    <w:abstractNumId w:val="38"/>
  </w:num>
  <w:num w:numId="22" w16cid:durableId="2109615081">
    <w:abstractNumId w:val="40"/>
  </w:num>
  <w:num w:numId="23" w16cid:durableId="1534919326">
    <w:abstractNumId w:val="43"/>
  </w:num>
  <w:num w:numId="24" w16cid:durableId="941570453">
    <w:abstractNumId w:val="41"/>
  </w:num>
  <w:num w:numId="25" w16cid:durableId="569002835">
    <w:abstractNumId w:val="24"/>
  </w:num>
  <w:num w:numId="26" w16cid:durableId="231693925">
    <w:abstractNumId w:val="28"/>
  </w:num>
  <w:num w:numId="27" w16cid:durableId="434904450">
    <w:abstractNumId w:val="14"/>
  </w:num>
  <w:num w:numId="28" w16cid:durableId="724567788">
    <w:abstractNumId w:val="33"/>
  </w:num>
  <w:num w:numId="29" w16cid:durableId="1218584831">
    <w:abstractNumId w:val="4"/>
  </w:num>
  <w:num w:numId="30" w16cid:durableId="1421220947">
    <w:abstractNumId w:val="6"/>
  </w:num>
  <w:num w:numId="31" w16cid:durableId="1530489864">
    <w:abstractNumId w:val="9"/>
  </w:num>
  <w:num w:numId="32" w16cid:durableId="201720648">
    <w:abstractNumId w:val="27"/>
  </w:num>
  <w:num w:numId="33" w16cid:durableId="1391535865">
    <w:abstractNumId w:val="29"/>
  </w:num>
  <w:num w:numId="34" w16cid:durableId="1627081044">
    <w:abstractNumId w:val="19"/>
  </w:num>
  <w:num w:numId="35" w16cid:durableId="2003853966">
    <w:abstractNumId w:val="10"/>
  </w:num>
  <w:num w:numId="36" w16cid:durableId="784883631">
    <w:abstractNumId w:val="37"/>
  </w:num>
  <w:num w:numId="37" w16cid:durableId="2001814185">
    <w:abstractNumId w:val="20"/>
  </w:num>
  <w:num w:numId="38" w16cid:durableId="1068188486">
    <w:abstractNumId w:val="21"/>
  </w:num>
  <w:num w:numId="39" w16cid:durableId="956956741">
    <w:abstractNumId w:val="11"/>
  </w:num>
  <w:num w:numId="40" w16cid:durableId="1415978139">
    <w:abstractNumId w:val="3"/>
  </w:num>
  <w:num w:numId="41" w16cid:durableId="532038818">
    <w:abstractNumId w:val="34"/>
  </w:num>
  <w:num w:numId="42" w16cid:durableId="1991322052">
    <w:abstractNumId w:val="15"/>
  </w:num>
  <w:num w:numId="43" w16cid:durableId="838811051">
    <w:abstractNumId w:val="26"/>
  </w:num>
  <w:num w:numId="44" w16cid:durableId="19464986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embedSystemFonts/>
  <w:saveSubset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A162C"/>
    <w:rsid w:val="000A7046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54B3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0DB7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902B4"/>
    <w:rsid w:val="00390967"/>
    <w:rsid w:val="00390A7C"/>
    <w:rsid w:val="00392610"/>
    <w:rsid w:val="00392A9A"/>
    <w:rsid w:val="00392CB1"/>
    <w:rsid w:val="003A24CE"/>
    <w:rsid w:val="003A2DBB"/>
    <w:rsid w:val="003A6F4F"/>
    <w:rsid w:val="003B0B9A"/>
    <w:rsid w:val="003C2AD5"/>
    <w:rsid w:val="003C58CE"/>
    <w:rsid w:val="003D02F3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A123E"/>
    <w:rsid w:val="005A128D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81839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285B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21B9"/>
    <w:rsid w:val="007E3622"/>
    <w:rsid w:val="007E5297"/>
    <w:rsid w:val="007E52D6"/>
    <w:rsid w:val="007E7F3C"/>
    <w:rsid w:val="007F5604"/>
    <w:rsid w:val="007F5D3F"/>
    <w:rsid w:val="007F7BA4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3E4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2925"/>
    <w:rsid w:val="00997AF0"/>
    <w:rsid w:val="009A4927"/>
    <w:rsid w:val="009A5251"/>
    <w:rsid w:val="009B4DCD"/>
    <w:rsid w:val="009C2F93"/>
    <w:rsid w:val="009D3922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507"/>
    <w:rsid w:val="00A518E0"/>
    <w:rsid w:val="00A621C5"/>
    <w:rsid w:val="00A8567D"/>
    <w:rsid w:val="00A8731E"/>
    <w:rsid w:val="00A91B29"/>
    <w:rsid w:val="00A9303B"/>
    <w:rsid w:val="00AA4E5C"/>
    <w:rsid w:val="00AB3E22"/>
    <w:rsid w:val="00AB7B5F"/>
    <w:rsid w:val="00AC7CE8"/>
    <w:rsid w:val="00AD1082"/>
    <w:rsid w:val="00AD4F0A"/>
    <w:rsid w:val="00AE3DA4"/>
    <w:rsid w:val="00AE4BBC"/>
    <w:rsid w:val="00AE6569"/>
    <w:rsid w:val="00AF2E20"/>
    <w:rsid w:val="00AF7AC2"/>
    <w:rsid w:val="00B01F0C"/>
    <w:rsid w:val="00B0393F"/>
    <w:rsid w:val="00B07CEB"/>
    <w:rsid w:val="00B10B8A"/>
    <w:rsid w:val="00B135E1"/>
    <w:rsid w:val="00B20B97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21AA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0A61"/>
    <w:rsid w:val="00CF1195"/>
    <w:rsid w:val="00CF1C40"/>
    <w:rsid w:val="00CF218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5C8"/>
    <w:rsid w:val="00D6175C"/>
    <w:rsid w:val="00D72308"/>
    <w:rsid w:val="00D729C6"/>
    <w:rsid w:val="00D80437"/>
    <w:rsid w:val="00D815E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E5929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3904"/>
    <w:rsid w:val="00E94D10"/>
    <w:rsid w:val="00E95EF8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F0692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E5AB5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9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CF44-16E6-4FE3-B2EF-AA9968DD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Nattanan Jeungtanasirikul</cp:lastModifiedBy>
  <cp:revision>2</cp:revision>
  <cp:lastPrinted>2024-02-11T13:22:00Z</cp:lastPrinted>
  <dcterms:created xsi:type="dcterms:W3CDTF">2024-02-11T13:27:00Z</dcterms:created>
  <dcterms:modified xsi:type="dcterms:W3CDTF">2024-02-11T13:27:00Z</dcterms:modified>
</cp:coreProperties>
</file>