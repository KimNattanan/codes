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292C172E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D2704F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เชื้อโรคกลายพันธุ์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D2704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Mutating_Bacteria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5C7E0616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3D02F3">
        <w:rPr>
          <w:rFonts w:ascii="TH SarabunPSK" w:hAnsi="TH SarabunPSK" w:cs="TH SarabunPSK"/>
          <w:i/>
          <w:iCs/>
          <w:sz w:val="32"/>
          <w:szCs w:val="32"/>
        </w:rPr>
        <w:t>Haste Programming Contest 2023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76285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6285B">
        <w:rPr>
          <w:rFonts w:ascii="TH SarabunPSK" w:hAnsi="TH SarabunPSK" w:cs="TH SarabunPSK"/>
          <w:i/>
          <w:iCs/>
          <w:sz w:val="32"/>
          <w:szCs w:val="32"/>
        </w:rPr>
        <w:t>20</w:t>
      </w:r>
    </w:p>
    <w:p w14:paraId="7219CDB9" w14:textId="77777777" w:rsidR="00F75838" w:rsidRDefault="003E69AD" w:rsidP="00B5368F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 xml:space="preserve">มีเชื้อโรคอยู่ </w:t>
      </w:r>
      <w:r w:rsidR="00B5368F" w:rsidRPr="00B5368F">
        <w:rPr>
          <w:rFonts w:ascii="TH SarabunPSK" w:hAnsi="TH SarabunPSK" w:cs="TH SarabunPSK"/>
          <w:sz w:val="32"/>
          <w:szCs w:val="32"/>
        </w:rPr>
        <w:t xml:space="preserve">n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ชนิดเรียงกันเป็นเส้นตรงอยู่ในจานเพาะเชื้อพิเศษ</w:t>
      </w:r>
      <w:r w:rsidR="00B5368F">
        <w:rPr>
          <w:rFonts w:ascii="TH SarabunPSK" w:hAnsi="TH SarabunPSK" w:cs="TH SarabunPSK"/>
          <w:sz w:val="32"/>
          <w:szCs w:val="32"/>
        </w:rPr>
        <w:t xml:space="preserve">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 xml:space="preserve">เชื้อโรคชนิดที่ </w:t>
      </w:r>
      <w:proofErr w:type="spellStart"/>
      <w:r w:rsidR="00B5368F" w:rsidRPr="00B5368F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B5368F" w:rsidRPr="00B5368F">
        <w:rPr>
          <w:rFonts w:ascii="TH SarabunPSK" w:hAnsi="TH SarabunPSK" w:cs="TH SarabunPSK"/>
          <w:sz w:val="32"/>
          <w:szCs w:val="32"/>
        </w:rPr>
        <w:t xml:space="preserve">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 xml:space="preserve">จะมีความแข็งแกร่งอยู่ </w:t>
      </w:r>
      <w:r w:rsidR="00B5368F" w:rsidRPr="00B5368F">
        <w:rPr>
          <w:rFonts w:ascii="TH SarabunPSK" w:hAnsi="TH SarabunPSK" w:cs="TH SarabunPSK"/>
          <w:sz w:val="32"/>
          <w:szCs w:val="32"/>
        </w:rPr>
        <w:t xml:space="preserve">pi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หน่วย เชื้อโรคทุกตัวนั้นเป็นอันตราย</w:t>
      </w:r>
      <w:r w:rsidR="00B5368F">
        <w:rPr>
          <w:rFonts w:ascii="TH SarabunPSK" w:hAnsi="TH SarabunPSK" w:cs="TH SarabunPSK"/>
          <w:sz w:val="32"/>
          <w:szCs w:val="32"/>
        </w:rPr>
        <w:t xml:space="preserve">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โดยในการทดลอง</w:t>
      </w:r>
      <w:r w:rsidR="00D550D5">
        <w:rPr>
          <w:rFonts w:ascii="TH SarabunPSK" w:hAnsi="TH SarabunPSK" w:cs="TH SarabunPSK" w:hint="cs"/>
          <w:sz w:val="32"/>
          <w:szCs w:val="32"/>
          <w:cs/>
        </w:rPr>
        <w:t>เริ่มต้น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จะมีการกลายพันธุ์เกิดขึ้นกับเชื้อโรคตัวใดตัวนึงแบบสุ่ม</w:t>
      </w:r>
      <w:r w:rsidR="00B5368F">
        <w:rPr>
          <w:rFonts w:ascii="TH SarabunPSK" w:hAnsi="TH SarabunPSK" w:cs="TH SarabunPSK"/>
          <w:sz w:val="32"/>
          <w:szCs w:val="32"/>
        </w:rPr>
        <w:t xml:space="preserve">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การกลายพันธุ์จะส่งต่อไปได้เรื่อยๆ</w:t>
      </w:r>
      <w:r w:rsidR="00CF23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โดยมีเงื่อนไขว่า เชื้อโรคตัวที่จะส่งต่อต้องติดกันเเละมีความแข็งแกร่งไม่มากกว่าเชื้อโรคต้นทาง เชื้อโรคตั</w:t>
      </w:r>
      <w:r w:rsidR="00B5368F">
        <w:rPr>
          <w:rFonts w:ascii="TH SarabunPSK" w:hAnsi="TH SarabunPSK" w:cs="TH SarabunPSK" w:hint="cs"/>
          <w:sz w:val="32"/>
          <w:szCs w:val="32"/>
          <w:cs/>
        </w:rPr>
        <w:t>ว</w:t>
      </w:r>
      <w:r w:rsidR="00B5368F" w:rsidRPr="00B5368F">
        <w:rPr>
          <w:rFonts w:ascii="TH SarabunPSK" w:hAnsi="TH SarabunPSK" w:cs="TH SarabunPSK"/>
          <w:sz w:val="32"/>
          <w:szCs w:val="32"/>
          <w:cs/>
        </w:rPr>
        <w:t>ใดถูกส่งต่อการกลายพันธุ์จะถูกเปลี่ยนความแข็งแกร่งให้เท่ากับเชื้อโรคต้นทาง</w:t>
      </w:r>
    </w:p>
    <w:p w14:paraId="52D246CF" w14:textId="7EC32FBA" w:rsidR="00596B43" w:rsidRPr="00C2009B" w:rsidRDefault="00B5368F" w:rsidP="00F75838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B5368F">
        <w:rPr>
          <w:rFonts w:ascii="TH SarabunPSK" w:hAnsi="TH SarabunPSK" w:cs="TH SarabunPSK"/>
          <w:sz w:val="32"/>
          <w:szCs w:val="32"/>
          <w:cs/>
        </w:rPr>
        <w:t>เมื่อการกลายพันธุ์เสร็จสิ้นสมบูรณ์(</w:t>
      </w:r>
      <w:r w:rsidR="00F75838">
        <w:rPr>
          <w:rFonts w:ascii="TH SarabunPSK" w:hAnsi="TH SarabunPSK" w:cs="TH SarabunPSK" w:hint="cs"/>
          <w:sz w:val="32"/>
          <w:szCs w:val="32"/>
          <w:cs/>
        </w:rPr>
        <w:t xml:space="preserve">ไม่มีตัวใดสามารถกลายพันธุ์ได้อีก) </w:t>
      </w:r>
      <w:r w:rsidRPr="00B5368F">
        <w:rPr>
          <w:rFonts w:ascii="TH SarabunPSK" w:hAnsi="TH SarabunPSK" w:cs="TH SarabunPSK"/>
          <w:sz w:val="32"/>
          <w:szCs w:val="32"/>
          <w:cs/>
        </w:rPr>
        <w:t>เหล่าเชื้อโรคที่กลายพันธุ์นั้นไม่เป็นอันตรายเเต่ทว่ามันจะจับกลุ่มกันกลายเป็นเชื้อโรคพิเศษ</w:t>
      </w:r>
      <w:r w:rsidR="00F758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368F">
        <w:rPr>
          <w:rFonts w:ascii="TH SarabunPSK" w:hAnsi="TH SarabunPSK" w:cs="TH SarabunPSK"/>
          <w:sz w:val="32"/>
          <w:szCs w:val="32"/>
          <w:cs/>
        </w:rPr>
        <w:t>ที่มีความแข็งแกร่งเป็นผลรวมของเชื้อโรคที่กลายพันธุ์ทั้งหมด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368F">
        <w:rPr>
          <w:rFonts w:ascii="TH SarabunPSK" w:hAnsi="TH SarabunPSK" w:cs="TH SarabunPSK"/>
          <w:sz w:val="32"/>
          <w:szCs w:val="32"/>
          <w:cs/>
        </w:rPr>
        <w:t>เชื้อโรคพิเศษนี้จะไปทวีคูณความเเข็งแกร่งของเชื้อโรคตัวที่ไม่ได้กลายพันธุ์ทุกตัวแล้วสลายไป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2704F">
        <w:rPr>
          <w:rFonts w:ascii="TH SarabunPSK" w:hAnsi="TH SarabunPSK" w:cs="TH SarabunPSK"/>
          <w:b/>
          <w:bCs/>
          <w:sz w:val="32"/>
          <w:szCs w:val="32"/>
          <w:cs/>
        </w:rPr>
        <w:t>ความแข็งแกร่ง</w:t>
      </w:r>
      <w:r w:rsidR="00F75838"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  <w:r w:rsidR="00D2704F" w:rsidRPr="00D270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704F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D2704F" w:rsidRPr="00D270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704F">
        <w:rPr>
          <w:rFonts w:ascii="TH SarabunPSK" w:hAnsi="TH SarabunPSK" w:cs="TH SarabunPSK"/>
          <w:b/>
          <w:bCs/>
          <w:sz w:val="32"/>
          <w:szCs w:val="32"/>
          <w:cs/>
        </w:rPr>
        <w:t>(ความแข็งแกร่งเดิม</w:t>
      </w:r>
      <w:r w:rsidR="00D2704F" w:rsidRPr="00D270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704F">
        <w:rPr>
          <w:rFonts w:ascii="TH SarabunPSK" w:hAnsi="TH SarabunPSK" w:cs="TH SarabunPSK"/>
          <w:b/>
          <w:bCs/>
          <w:sz w:val="32"/>
          <w:szCs w:val="32"/>
        </w:rPr>
        <w:t>x</w:t>
      </w:r>
      <w:r w:rsidR="00D2704F" w:rsidRPr="00D2704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2704F">
        <w:rPr>
          <w:rFonts w:ascii="TH SarabunPSK" w:hAnsi="TH SarabunPSK" w:cs="TH SarabunPSK"/>
          <w:b/>
          <w:bCs/>
          <w:sz w:val="32"/>
          <w:szCs w:val="32"/>
          <w:cs/>
        </w:rPr>
        <w:t>ความแข็งแกร่งของเชื้อโรคพิเศษ)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368F">
        <w:rPr>
          <w:rFonts w:ascii="TH SarabunPSK" w:hAnsi="TH SarabunPSK" w:cs="TH SarabunPSK"/>
          <w:sz w:val="32"/>
          <w:szCs w:val="32"/>
          <w:cs/>
        </w:rPr>
        <w:t>คุณผู้ซึ่งทำหน้าที่ควบคุมเชื้อโรคเหล่านี้จึงต้องกำจัดเชื้อโรคที่เป็นอันตรายที่เหลือทุกตัวหลัง</w:t>
      </w:r>
      <w:r w:rsidR="00DF4C7D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Pr="00B5368F">
        <w:rPr>
          <w:rFonts w:ascii="TH SarabunPSK" w:hAnsi="TH SarabunPSK" w:cs="TH SarabunPSK"/>
          <w:sz w:val="32"/>
          <w:szCs w:val="32"/>
          <w:cs/>
        </w:rPr>
        <w:t>การกลายพันธุ์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368F">
        <w:rPr>
          <w:rFonts w:ascii="TH SarabunPSK" w:hAnsi="TH SarabunPSK" w:cs="TH SarabunPSK"/>
          <w:sz w:val="32"/>
          <w:szCs w:val="32"/>
          <w:cs/>
        </w:rPr>
        <w:t>การกำจ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B5368F">
        <w:rPr>
          <w:rFonts w:ascii="TH SarabunPSK" w:hAnsi="TH SarabunPSK" w:cs="TH SarabunPSK"/>
          <w:sz w:val="32"/>
          <w:szCs w:val="32"/>
          <w:cs/>
        </w:rPr>
        <w:t>ดเชื่อโรคอันตราย 1 ตัวนั้น จะใช้สารพิเศษในการกำจัดเท่ากับความแข็งแกร่งของมัน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368F">
        <w:rPr>
          <w:rFonts w:ascii="TH SarabunPSK" w:hAnsi="TH SarabunPSK" w:cs="TH SarabunPSK"/>
          <w:sz w:val="32"/>
          <w:szCs w:val="32"/>
          <w:cs/>
        </w:rPr>
        <w:t>เนื่องจากการกลายพันธุ์นี้เกิดเเบบสุ่มคุณจึงต้องเตรียมสารพิเศษนี้ให้เพียงพอต่อการกำจัดเชื้อโรคที่อันตร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368F">
        <w:rPr>
          <w:rFonts w:ascii="TH SarabunPSK" w:hAnsi="TH SarabunPSK" w:cs="TH SarabunPSK"/>
          <w:sz w:val="32"/>
          <w:szCs w:val="32"/>
          <w:cs/>
        </w:rPr>
        <w:t>ในกรณีที่เลวร้ายที่สุดที่เกิดขึ้นได้ แต่หากเตรียมไว้มากจนเหลือใช้จะโดนหัวหน้าตำหนิเอาได้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210AFF83" w:rsidR="003E69AD" w:rsidRPr="008D6019" w:rsidRDefault="00AB1AA7" w:rsidP="00AB1AA7">
      <w:pPr>
        <w:ind w:firstLine="720"/>
        <w:rPr>
          <w:rFonts w:ascii="TH SarabunPSK" w:hAnsi="TH SarabunPSK" w:cs="TH SarabunPSK"/>
          <w:sz w:val="32"/>
          <w:szCs w:val="32"/>
        </w:rPr>
      </w:pPr>
      <w:r w:rsidRPr="00B5368F">
        <w:rPr>
          <w:rFonts w:ascii="TH SarabunPSK" w:hAnsi="TH SarabunPSK" w:cs="TH SarabunPSK"/>
          <w:sz w:val="32"/>
          <w:szCs w:val="32"/>
          <w:cs/>
        </w:rPr>
        <w:t>จงหาปริมาณสารพิเศษที่เพียงพอต่อการกำจัดเชื้อโรคที่จะเกิดขึ้นได้โดยไม่โดนตำหนิ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EDFE18C" w14:textId="3DDC69D6" w:rsidR="00303EC3" w:rsidRDefault="00303EC3" w:rsidP="00303EC3">
      <w:pPr>
        <w:ind w:firstLine="720"/>
        <w:rPr>
          <w:rFonts w:ascii="TH SarabunPSK" w:hAnsi="TH SarabunPSK" w:cs="TH SarabunPSK"/>
          <w:sz w:val="32"/>
          <w:szCs w:val="32"/>
        </w:rPr>
      </w:pPr>
      <w:r w:rsidRPr="00303EC3">
        <w:rPr>
          <w:rFonts w:ascii="TH SarabunPSK" w:hAnsi="TH SarabunPSK" w:cs="TH SarabunPSK"/>
          <w:sz w:val="32"/>
          <w:szCs w:val="32"/>
          <w:cs/>
        </w:rPr>
        <w:t xml:space="preserve">บรรทัดแรก รับจำนวนเต็ม </w:t>
      </w:r>
      <w:r w:rsidRPr="00303EC3">
        <w:rPr>
          <w:rFonts w:ascii="TH SarabunPSK" w:hAnsi="TH SarabunPSK" w:cs="TH SarabunPSK"/>
          <w:sz w:val="32"/>
          <w:szCs w:val="32"/>
        </w:rPr>
        <w:t xml:space="preserve">Q </w:t>
      </w:r>
      <w:r w:rsidRPr="00303EC3">
        <w:rPr>
          <w:rFonts w:ascii="TH SarabunPSK" w:hAnsi="TH SarabunPSK" w:cs="TH SarabunPSK"/>
          <w:sz w:val="32"/>
          <w:szCs w:val="32"/>
          <w:cs/>
        </w:rPr>
        <w:t xml:space="preserve">แทนจำนวนคำถาม (1 </w:t>
      </w:r>
      <w:r w:rsidRPr="00303EC3">
        <w:rPr>
          <w:rFonts w:ascii="TH SarabunPSK" w:hAnsi="TH SarabunPSK" w:cs="TH SarabunPSK"/>
          <w:sz w:val="32"/>
          <w:szCs w:val="32"/>
        </w:rPr>
        <w:t xml:space="preserve">&lt;= Q &lt;= </w:t>
      </w:r>
      <w:r w:rsidRPr="00303EC3">
        <w:rPr>
          <w:rFonts w:ascii="TH SarabunPSK" w:hAnsi="TH SarabunPSK" w:cs="TH SarabunPSK"/>
          <w:sz w:val="32"/>
          <w:szCs w:val="32"/>
          <w:cs/>
        </w:rPr>
        <w:t>5) แต่ละคำถามประกอบไปด้วย</w:t>
      </w:r>
    </w:p>
    <w:p w14:paraId="736DD907" w14:textId="70B92E07" w:rsidR="008F23E4" w:rsidRDefault="008F23E4" w:rsidP="00303EC3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861422">
        <w:rPr>
          <w:rFonts w:ascii="TH SarabunPSK" w:hAnsi="TH SarabunPSK" w:cs="TH SarabunPSK"/>
          <w:sz w:val="32"/>
          <w:szCs w:val="32"/>
        </w:rPr>
        <w:t>n</w:t>
      </w:r>
      <w:r w:rsidR="00C2009B">
        <w:rPr>
          <w:rFonts w:ascii="TH SarabunPSK" w:hAnsi="TH SarabunPSK" w:cs="TH SarabunPSK"/>
          <w:sz w:val="32"/>
          <w:szCs w:val="32"/>
        </w:rPr>
        <w:t xml:space="preserve"> 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แทนจำนวน</w:t>
      </w:r>
      <w:r w:rsidR="00861422">
        <w:rPr>
          <w:rFonts w:ascii="TH SarabunPSK" w:hAnsi="TH SarabunPSK" w:cs="TH SarabunPSK" w:hint="cs"/>
          <w:sz w:val="32"/>
          <w:szCs w:val="32"/>
          <w:cs/>
        </w:rPr>
        <w:t>เชื้อโรค</w:t>
      </w:r>
      <w:r w:rsidR="00C2009B">
        <w:rPr>
          <w:rFonts w:ascii="TH SarabunPSK" w:hAnsi="TH SarabunPSK" w:cs="TH SarabunPSK"/>
          <w:sz w:val="32"/>
          <w:szCs w:val="32"/>
        </w:rPr>
        <w:t xml:space="preserve"> (1 &lt;= </w:t>
      </w:r>
      <w:r w:rsidR="00861422">
        <w:rPr>
          <w:rFonts w:ascii="TH SarabunPSK" w:hAnsi="TH SarabunPSK" w:cs="TH SarabunPSK"/>
          <w:sz w:val="32"/>
          <w:szCs w:val="32"/>
        </w:rPr>
        <w:t>n</w:t>
      </w:r>
      <w:r w:rsidR="00C2009B">
        <w:rPr>
          <w:rFonts w:ascii="TH SarabunPSK" w:hAnsi="TH SarabunPSK" w:cs="TH SarabunPSK"/>
          <w:sz w:val="32"/>
          <w:szCs w:val="32"/>
        </w:rPr>
        <w:t xml:space="preserve"> &lt;= </w:t>
      </w:r>
      <w:r w:rsidR="00CF0C3D">
        <w:rPr>
          <w:rFonts w:ascii="TH SarabunPSK" w:hAnsi="TH SarabunPSK" w:cs="TH SarabunPSK"/>
          <w:sz w:val="32"/>
          <w:szCs w:val="32"/>
        </w:rPr>
        <w:t>1</w:t>
      </w:r>
      <w:r w:rsidR="00861422">
        <w:rPr>
          <w:rFonts w:ascii="TH SarabunPSK" w:hAnsi="TH SarabunPSK" w:cs="TH SarabunPSK"/>
          <w:sz w:val="32"/>
          <w:szCs w:val="32"/>
        </w:rPr>
        <w:t>00,0</w:t>
      </w:r>
      <w:r w:rsidR="00C2009B">
        <w:rPr>
          <w:rFonts w:ascii="TH SarabunPSK" w:hAnsi="TH SarabunPSK" w:cs="TH SarabunPSK"/>
          <w:sz w:val="32"/>
          <w:szCs w:val="32"/>
        </w:rPr>
        <w:t>00)</w:t>
      </w:r>
    </w:p>
    <w:p w14:paraId="0167B1F3" w14:textId="74344CC2" w:rsidR="007C2E32" w:rsidRDefault="00C2009B" w:rsidP="00D940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03EC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บรรทัดถัดมา รับจำนวนเต็มบวก </w:t>
      </w:r>
      <w:r w:rsidR="00D30313">
        <w:rPr>
          <w:rFonts w:ascii="TH SarabunPSK" w:hAnsi="TH SarabunPSK" w:cs="TH SarabunPSK"/>
          <w:sz w:val="32"/>
          <w:szCs w:val="32"/>
        </w:rPr>
        <w:t xml:space="preserve">pi </w:t>
      </w:r>
      <w:r w:rsidR="002F533D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232637">
        <w:rPr>
          <w:rFonts w:ascii="TH SarabunPSK" w:hAnsi="TH SarabunPSK" w:cs="TH SarabunPSK"/>
          <w:sz w:val="32"/>
          <w:szCs w:val="32"/>
        </w:rPr>
        <w:t>n</w:t>
      </w:r>
      <w:r w:rsidR="00232637">
        <w:rPr>
          <w:rFonts w:ascii="TH SarabunPSK" w:hAnsi="TH SarabunPSK" w:cs="TH SarabunPSK" w:hint="cs"/>
          <w:sz w:val="32"/>
          <w:szCs w:val="32"/>
          <w:cs/>
        </w:rPr>
        <w:t xml:space="preserve"> ตัว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232637">
        <w:rPr>
          <w:rFonts w:ascii="TH SarabunPSK" w:hAnsi="TH SarabunPSK" w:cs="TH SarabunPSK" w:hint="cs"/>
          <w:sz w:val="32"/>
          <w:szCs w:val="32"/>
          <w:cs/>
        </w:rPr>
        <w:t>ความแข็งแกร่งของเชื้อโรคตัว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(1 &lt;= </w:t>
      </w:r>
      <w:r w:rsidR="002F533D">
        <w:rPr>
          <w:rFonts w:ascii="TH SarabunPSK" w:hAnsi="TH SarabunPSK" w:cs="TH SarabunPSK"/>
          <w:sz w:val="32"/>
          <w:szCs w:val="32"/>
        </w:rPr>
        <w:t>p</w:t>
      </w:r>
      <w:r w:rsidR="00D9404B">
        <w:rPr>
          <w:rFonts w:ascii="TH SarabunPSK" w:hAnsi="TH SarabunPSK" w:cs="TH SarabunPSK"/>
          <w:sz w:val="32"/>
          <w:szCs w:val="32"/>
        </w:rPr>
        <w:t xml:space="preserve">i &lt;= </w:t>
      </w:r>
      <w:r w:rsidR="002F533D">
        <w:rPr>
          <w:rFonts w:ascii="TH SarabunPSK" w:hAnsi="TH SarabunPSK" w:cs="TH SarabunPSK"/>
          <w:sz w:val="32"/>
          <w:szCs w:val="32"/>
        </w:rPr>
        <w:t>10,000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A7B5F42" w14:textId="62140245" w:rsidR="00D9404B" w:rsidRDefault="00D9404B" w:rsidP="00D940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40A1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040A14">
        <w:rPr>
          <w:rFonts w:ascii="TH SarabunPSK" w:hAnsi="TH SarabunPSK" w:cs="TH SarabunPSK" w:hint="cs"/>
          <w:sz w:val="32"/>
          <w:szCs w:val="32"/>
          <w:cs/>
        </w:rPr>
        <w:t xml:space="preserve">จะมีค่า </w:t>
      </w:r>
      <w:r w:rsidR="00040A14">
        <w:rPr>
          <w:rFonts w:ascii="TH SarabunPSK" w:hAnsi="TH SarabunPSK" w:cs="TH SarabunPSK"/>
          <w:sz w:val="32"/>
          <w:szCs w:val="32"/>
        </w:rPr>
        <w:t xml:space="preserve">pi </w:t>
      </w:r>
      <w:r w:rsidR="00040A14">
        <w:rPr>
          <w:rFonts w:ascii="TH SarabunPSK" w:hAnsi="TH SarabunPSK" w:cs="TH SarabunPSK" w:hint="cs"/>
          <w:sz w:val="32"/>
          <w:szCs w:val="32"/>
          <w:cs/>
        </w:rPr>
        <w:t>เท่ากัน</w:t>
      </w:r>
    </w:p>
    <w:p w14:paraId="1E7794D5" w14:textId="70CF6DF2" w:rsidR="00D9404B" w:rsidRPr="008D6019" w:rsidRDefault="00D9404B" w:rsidP="00D940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3D7E65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3D7E65">
        <w:rPr>
          <w:rFonts w:ascii="TH SarabunPSK" w:hAnsi="TH SarabunPSK" w:cs="TH SarabunPSK"/>
          <w:sz w:val="32"/>
          <w:szCs w:val="32"/>
        </w:rPr>
        <w:t xml:space="preserve">n &lt;= </w:t>
      </w:r>
      <w:r w:rsidR="00A23A7F">
        <w:rPr>
          <w:rFonts w:ascii="TH SarabunPSK" w:hAnsi="TH SarabunPSK" w:cs="TH SarabunPSK"/>
          <w:sz w:val="32"/>
          <w:szCs w:val="32"/>
        </w:rPr>
        <w:t>5</w:t>
      </w:r>
      <w:r w:rsidR="003D7E65">
        <w:rPr>
          <w:rFonts w:ascii="TH SarabunPSK" w:hAnsi="TH SarabunPSK" w:cs="TH SarabunPSK"/>
          <w:sz w:val="32"/>
          <w:szCs w:val="32"/>
        </w:rPr>
        <w:t>,000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3CCB0BB" w14:textId="77777777" w:rsidR="00FE62D3" w:rsidRDefault="003E69AD" w:rsidP="00FE62D3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บรรทัดเดียว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="00FE62D3" w:rsidRPr="00B5368F">
        <w:rPr>
          <w:rFonts w:ascii="TH SarabunPSK" w:hAnsi="TH SarabunPSK" w:cs="TH SarabunPSK"/>
          <w:sz w:val="32"/>
          <w:szCs w:val="32"/>
          <w:cs/>
        </w:rPr>
        <w:t>ปริมาณสารพิเศษที่เพียงพอต่อการกำจัดเชื้อโรคที่จะเกิดขึ้นได้โดยไม่โดนตำหนิ</w:t>
      </w:r>
    </w:p>
    <w:p w14:paraId="65D4627B" w14:textId="44C7E5EE" w:rsidR="00B50E19" w:rsidRPr="008D6019" w:rsidRDefault="003E69AD" w:rsidP="00FE62D3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44BE2" w14:textId="3A4FF96A" w:rsidR="008D2723" w:rsidRDefault="008D2723" w:rsidP="00A46C4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4B4A3A64" w14:textId="2B224816" w:rsidR="00A46C44" w:rsidRDefault="0018783A" w:rsidP="00A46C4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15BDF538" w14:textId="194616E5" w:rsidR="00A46C44" w:rsidRPr="008D6019" w:rsidRDefault="00A46C44" w:rsidP="00A46C4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1 1 1 1 1</w:t>
            </w:r>
          </w:p>
          <w:p w14:paraId="2C7F6945" w14:textId="344D5885" w:rsidR="0018783A" w:rsidRPr="008D6019" w:rsidRDefault="0018783A" w:rsidP="0018783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17D9B371" w:rsidR="00E95EF8" w:rsidRPr="008D6019" w:rsidRDefault="003E61F6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</w:tc>
      </w:tr>
      <w:tr w:rsidR="001D3201" w:rsidRPr="008D6019" w14:paraId="584D541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AD00" w14:textId="77777777" w:rsidR="008D2723" w:rsidRDefault="008D2723" w:rsidP="00A46C4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3A27DD74" w14:textId="51D0037D" w:rsidR="00A46C44" w:rsidRDefault="0018783A" w:rsidP="00A46C4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5CA0A3F8" w14:textId="2E7028A5" w:rsidR="0018783A" w:rsidRDefault="003E61F6" w:rsidP="001D3201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10 1 9 1 10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3B29" w14:textId="7FF8F2F7" w:rsidR="001D3201" w:rsidRDefault="003E61F6" w:rsidP="00382CF4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540</w:t>
            </w:r>
          </w:p>
        </w:tc>
      </w:tr>
    </w:tbl>
    <w:p w14:paraId="7364628C" w14:textId="77777777" w:rsidR="00935942" w:rsidRPr="008D6019" w:rsidRDefault="00935942" w:rsidP="0093594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366B1D72" w14:textId="46556286" w:rsidR="006D44C4" w:rsidRDefault="00935942" w:rsidP="006D44C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เนื่องจากเชื้อโรคทุกตัวมีความแข็งแกร่งเท่ากัน เมื่อมีตัวใดตัวหนึ่งกลายพันธุ์จึงกลายพันธุ์ทุกตัว เชื้อโรคที่กลายพันธ์นั้นจะรวมกันและสลายไปเองจึงไม่จำเป็นต้องเตรียมสารพิเศษเพื่อกำจัด</w:t>
      </w:r>
    </w:p>
    <w:p w14:paraId="519E68FB" w14:textId="5F29F6AB" w:rsidR="00935942" w:rsidRPr="008D6019" w:rsidRDefault="00935942" w:rsidP="0093594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1BD23FCA" w14:textId="77777777" w:rsidR="00D9529C" w:rsidRDefault="00935942" w:rsidP="003A1443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lastRenderedPageBreak/>
        <w:tab/>
      </w:r>
      <w:r w:rsidR="003A1443">
        <w:rPr>
          <w:rFonts w:ascii="TH SarabunPSK" w:hAnsi="TH SarabunPSK" w:cs="TH SarabunPSK" w:hint="cs"/>
          <w:sz w:val="32"/>
          <w:szCs w:val="32"/>
          <w:cs/>
        </w:rPr>
        <w:t>หากเริ่มกลายพันธุ์ที่ตัวแรก เชื้อโรคจะกลายพันธุ์ทั้งหมดและตอบ</w:t>
      </w:r>
      <w:r w:rsidR="003A1443">
        <w:rPr>
          <w:rFonts w:ascii="TH SarabunPSK" w:hAnsi="TH SarabunPSK" w:cs="TH SarabunPSK"/>
          <w:sz w:val="32"/>
          <w:szCs w:val="32"/>
        </w:rPr>
        <w:t xml:space="preserve"> 0</w:t>
      </w:r>
    </w:p>
    <w:p w14:paraId="7C074289" w14:textId="2C034231" w:rsidR="00A76C68" w:rsidRDefault="00D9529C" w:rsidP="00D9529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หากเริ่มกลายพันธุ์ที่ตัวที่</w:t>
      </w:r>
      <w:r w:rsidR="00A76C68">
        <w:rPr>
          <w:rFonts w:ascii="TH SarabunPSK" w:hAnsi="TH SarabunPSK" w:cs="TH SarabunPSK" w:hint="cs"/>
          <w:sz w:val="32"/>
          <w:szCs w:val="32"/>
          <w:cs/>
        </w:rPr>
        <w:t xml:space="preserve">สอง ตัวที่สองจะกลายพันธุ์แค่ตัวเดียว คำตอบจะเป็น </w:t>
      </w:r>
      <w:r w:rsidR="00A76C68">
        <w:rPr>
          <w:rFonts w:ascii="TH SarabunPSK" w:hAnsi="TH SarabunPSK" w:cs="TH SarabunPSK"/>
          <w:sz w:val="32"/>
          <w:szCs w:val="32"/>
        </w:rPr>
        <w:t>10+9+1+10=30</w:t>
      </w:r>
    </w:p>
    <w:p w14:paraId="0809FB36" w14:textId="12DB242B" w:rsidR="00935942" w:rsidRPr="001D3201" w:rsidRDefault="00935942" w:rsidP="00D9529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กรณีที่เลวร้ายที่สุดคือ</w:t>
      </w:r>
      <w:r w:rsidR="00A76C68">
        <w:rPr>
          <w:rFonts w:ascii="TH SarabunPSK" w:hAnsi="TH SarabunPSK" w:cs="TH SarabunPSK" w:hint="cs"/>
          <w:sz w:val="32"/>
          <w:szCs w:val="32"/>
          <w:cs/>
        </w:rPr>
        <w:t xml:space="preserve">เริ่มกลายพันธุ์ที่ตัวที่สาม </w:t>
      </w:r>
      <w:r w:rsidR="00B61231">
        <w:rPr>
          <w:rFonts w:ascii="TH SarabunPSK" w:hAnsi="TH SarabunPSK" w:cs="TH SarabunPSK" w:hint="cs"/>
          <w:sz w:val="32"/>
          <w:szCs w:val="32"/>
          <w:cs/>
        </w:rPr>
        <w:t xml:space="preserve">ทำให้เชื้อโรคตัวที่ </w:t>
      </w:r>
      <w:r w:rsidR="00B61231">
        <w:rPr>
          <w:rFonts w:ascii="TH SarabunPSK" w:hAnsi="TH SarabunPSK" w:cs="TH SarabunPSK"/>
          <w:sz w:val="32"/>
          <w:szCs w:val="32"/>
        </w:rPr>
        <w:t xml:space="preserve">2 </w:t>
      </w:r>
      <w:r w:rsidR="00B6123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61231">
        <w:rPr>
          <w:rFonts w:ascii="TH SarabunPSK" w:hAnsi="TH SarabunPSK" w:cs="TH SarabunPSK"/>
          <w:sz w:val="32"/>
          <w:szCs w:val="32"/>
        </w:rPr>
        <w:t xml:space="preserve"> 4</w:t>
      </w:r>
      <w:r w:rsidR="00B61231">
        <w:rPr>
          <w:rFonts w:ascii="TH SarabunPSK" w:hAnsi="TH SarabunPSK" w:cs="TH SarabunPSK" w:hint="cs"/>
          <w:sz w:val="32"/>
          <w:szCs w:val="32"/>
          <w:cs/>
        </w:rPr>
        <w:t xml:space="preserve"> กลายพันธุ์ด้วย</w:t>
      </w:r>
      <w:r w:rsidR="00D2704F">
        <w:rPr>
          <w:rFonts w:ascii="TH SarabunPSK" w:hAnsi="TH SarabunPSK" w:cs="TH SarabunPSK" w:hint="cs"/>
          <w:sz w:val="32"/>
          <w:szCs w:val="32"/>
          <w:cs/>
        </w:rPr>
        <w:t xml:space="preserve"> หลังจบการกลายพันธุ์ เชื้อโรคพิเศษที่เกิดขึ้นจึงมีความแข็งแกร่งเป็น </w:t>
      </w:r>
      <w:r w:rsidR="00D2704F">
        <w:rPr>
          <w:rFonts w:ascii="TH SarabunPSK" w:hAnsi="TH SarabunPSK" w:cs="TH SarabunPSK"/>
          <w:sz w:val="32"/>
          <w:szCs w:val="32"/>
        </w:rPr>
        <w:t xml:space="preserve">9+9+9=27 </w:t>
      </w:r>
      <w:r w:rsidR="00D2704F">
        <w:rPr>
          <w:rFonts w:ascii="TH SarabunPSK" w:hAnsi="TH SarabunPSK" w:cs="TH SarabunPSK" w:hint="cs"/>
          <w:sz w:val="32"/>
          <w:szCs w:val="32"/>
          <w:cs/>
        </w:rPr>
        <w:t xml:space="preserve">เชื้อโรคพิเศษนี้ทวีคูณความแข็งแกร่งให้เชื้อโรคตัวที่ </w:t>
      </w:r>
      <w:r w:rsidR="00D2704F">
        <w:rPr>
          <w:rFonts w:ascii="TH SarabunPSK" w:hAnsi="TH SarabunPSK" w:cs="TH SarabunPSK"/>
          <w:sz w:val="32"/>
          <w:szCs w:val="32"/>
        </w:rPr>
        <w:t>1</w:t>
      </w:r>
      <w:r w:rsidR="00D2704F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D2704F">
        <w:rPr>
          <w:rFonts w:ascii="TH SarabunPSK" w:hAnsi="TH SarabunPSK" w:cs="TH SarabunPSK"/>
          <w:sz w:val="32"/>
          <w:szCs w:val="32"/>
        </w:rPr>
        <w:t xml:space="preserve"> 5</w:t>
      </w:r>
      <w:r w:rsidR="00D2704F">
        <w:rPr>
          <w:rFonts w:ascii="TH SarabunPSK" w:hAnsi="TH SarabunPSK" w:cs="TH SarabunPSK" w:hint="cs"/>
          <w:sz w:val="32"/>
          <w:szCs w:val="32"/>
          <w:cs/>
        </w:rPr>
        <w:t xml:space="preserve"> ทำให้มีความแข็งแกร่งเป็นตัวละ </w:t>
      </w:r>
      <w:r w:rsidR="00D2704F">
        <w:rPr>
          <w:rFonts w:ascii="TH SarabunPSK" w:hAnsi="TH SarabunPSK" w:cs="TH SarabunPSK"/>
          <w:sz w:val="32"/>
          <w:szCs w:val="32"/>
        </w:rPr>
        <w:t>270</w:t>
      </w:r>
      <w:r w:rsidR="00D2704F">
        <w:rPr>
          <w:rFonts w:ascii="TH SarabunPSK" w:hAnsi="TH SarabunPSK" w:cs="TH SarabunPSK" w:hint="cs"/>
          <w:sz w:val="32"/>
          <w:szCs w:val="32"/>
          <w:cs/>
        </w:rPr>
        <w:t xml:space="preserve"> ซึ่งเชื้อโรคตัวที่ </w:t>
      </w:r>
      <w:r w:rsidR="00D2704F">
        <w:rPr>
          <w:rFonts w:ascii="TH SarabunPSK" w:hAnsi="TH SarabunPSK" w:cs="TH SarabunPSK" w:hint="eastAsia"/>
          <w:sz w:val="32"/>
          <w:szCs w:val="32"/>
          <w:lang w:eastAsia="ja-JP"/>
        </w:rPr>
        <w:t xml:space="preserve">1 </w:t>
      </w:r>
      <w:r w:rsidR="00D2704F">
        <w:rPr>
          <w:rFonts w:ascii="TH SarabunPSK" w:hAnsi="TH SarabunPSK" w:cs="TH SarabunPSK" w:hint="cs"/>
          <w:sz w:val="32"/>
          <w:szCs w:val="32"/>
          <w:cs/>
          <w:lang w:eastAsia="ja-JP"/>
        </w:rPr>
        <w:t>และ</w:t>
      </w:r>
      <w:r w:rsidR="00D2704F">
        <w:rPr>
          <w:rFonts w:ascii="TH SarabunPSK" w:hAnsi="TH SarabunPSK" w:cs="TH SarabunPSK" w:hint="eastAsia"/>
          <w:sz w:val="32"/>
          <w:szCs w:val="32"/>
          <w:lang w:eastAsia="ja-JP"/>
        </w:rPr>
        <w:t xml:space="preserve"> 5</w:t>
      </w:r>
      <w:r w:rsidR="00D2704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มีความอันตรายจึงต้องกำจัด โดยใช้สารพิเศษเป็นปริมาณ </w:t>
      </w:r>
      <w:r w:rsidR="00D2704F">
        <w:rPr>
          <w:rFonts w:ascii="TH SarabunPSK" w:hAnsi="TH SarabunPSK" w:cs="TH SarabunPSK"/>
          <w:sz w:val="32"/>
          <w:szCs w:val="32"/>
          <w:lang w:eastAsia="ja-JP"/>
        </w:rPr>
        <w:t>270+270=540</w:t>
      </w:r>
    </w:p>
    <w:p w14:paraId="65C324C5" w14:textId="51D17030" w:rsidR="003D02F3" w:rsidRPr="008D6019" w:rsidRDefault="003E69AD" w:rsidP="00850B7C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8D6019" w:rsidSect="00D30FAA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B99E" w14:textId="77777777" w:rsidR="00D30FAA" w:rsidRDefault="00D30FAA">
      <w:r>
        <w:separator/>
      </w:r>
    </w:p>
  </w:endnote>
  <w:endnote w:type="continuationSeparator" w:id="0">
    <w:p w14:paraId="51FE3DC0" w14:textId="77777777" w:rsidR="00D30FAA" w:rsidRDefault="00D3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B1CF9B4A-FCFA-49D9-A7D1-A6E562F0104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EA11E99A-0B4F-4BE8-AC93-F0541AF093F8}"/>
    <w:embedBold r:id="rId3" w:fontKey="{BD36487A-3627-4FC7-8067-E5B7FBD1D9EA}"/>
    <w:embedItalic r:id="rId4" w:fontKey="{96883C90-C821-4887-973F-0B15F9C862CB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D390" w14:textId="77777777" w:rsidR="00D30FAA" w:rsidRDefault="00D30FAA">
      <w:r>
        <w:separator/>
      </w:r>
    </w:p>
  </w:footnote>
  <w:footnote w:type="continuationSeparator" w:id="0">
    <w:p w14:paraId="59B32040" w14:textId="77777777" w:rsidR="00D30FAA" w:rsidRDefault="00D30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0A14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1587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074B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447D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C55DF"/>
    <w:rsid w:val="001D3201"/>
    <w:rsid w:val="001E3372"/>
    <w:rsid w:val="00201237"/>
    <w:rsid w:val="00207CEE"/>
    <w:rsid w:val="00216099"/>
    <w:rsid w:val="0022092C"/>
    <w:rsid w:val="00224E78"/>
    <w:rsid w:val="00230596"/>
    <w:rsid w:val="00231DA4"/>
    <w:rsid w:val="00232637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09E"/>
    <w:rsid w:val="002A3949"/>
    <w:rsid w:val="002A6E46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72E"/>
    <w:rsid w:val="002F2661"/>
    <w:rsid w:val="002F402F"/>
    <w:rsid w:val="002F41C1"/>
    <w:rsid w:val="002F533D"/>
    <w:rsid w:val="002F6E63"/>
    <w:rsid w:val="00300DB7"/>
    <w:rsid w:val="00303EC3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1443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D7E65"/>
    <w:rsid w:val="003E05E0"/>
    <w:rsid w:val="003E61F6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45130"/>
    <w:rsid w:val="004554F3"/>
    <w:rsid w:val="00466685"/>
    <w:rsid w:val="00472A4C"/>
    <w:rsid w:val="00472C75"/>
    <w:rsid w:val="00480865"/>
    <w:rsid w:val="0048556B"/>
    <w:rsid w:val="00491424"/>
    <w:rsid w:val="004A1695"/>
    <w:rsid w:val="004A5882"/>
    <w:rsid w:val="004B0A97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81839"/>
    <w:rsid w:val="00695CEB"/>
    <w:rsid w:val="006A65BA"/>
    <w:rsid w:val="006B08A9"/>
    <w:rsid w:val="006B10DA"/>
    <w:rsid w:val="006C1C17"/>
    <w:rsid w:val="006D44C4"/>
    <w:rsid w:val="006E1576"/>
    <w:rsid w:val="006E1A93"/>
    <w:rsid w:val="006E4472"/>
    <w:rsid w:val="006E5E27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B6EA4"/>
    <w:rsid w:val="007C2E32"/>
    <w:rsid w:val="007C76EB"/>
    <w:rsid w:val="007D0487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40F"/>
    <w:rsid w:val="00811150"/>
    <w:rsid w:val="0081209F"/>
    <w:rsid w:val="00813CFA"/>
    <w:rsid w:val="00816B9C"/>
    <w:rsid w:val="0082007E"/>
    <w:rsid w:val="0083059A"/>
    <w:rsid w:val="00844B71"/>
    <w:rsid w:val="00850B7C"/>
    <w:rsid w:val="00855B20"/>
    <w:rsid w:val="00855CD1"/>
    <w:rsid w:val="00857305"/>
    <w:rsid w:val="00861422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4D5E"/>
    <w:rsid w:val="008C6923"/>
    <w:rsid w:val="008D27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35942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3EE2"/>
    <w:rsid w:val="009A4927"/>
    <w:rsid w:val="009A5251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3A7F"/>
    <w:rsid w:val="00A25A5E"/>
    <w:rsid w:val="00A26474"/>
    <w:rsid w:val="00A31AB7"/>
    <w:rsid w:val="00A3584E"/>
    <w:rsid w:val="00A35949"/>
    <w:rsid w:val="00A46C44"/>
    <w:rsid w:val="00A51507"/>
    <w:rsid w:val="00A518E0"/>
    <w:rsid w:val="00A55E90"/>
    <w:rsid w:val="00A621C5"/>
    <w:rsid w:val="00A76C68"/>
    <w:rsid w:val="00A8567D"/>
    <w:rsid w:val="00A8731E"/>
    <w:rsid w:val="00A91B29"/>
    <w:rsid w:val="00A9303B"/>
    <w:rsid w:val="00A96EB4"/>
    <w:rsid w:val="00AA4E5C"/>
    <w:rsid w:val="00AB1AA7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368F"/>
    <w:rsid w:val="00B550D5"/>
    <w:rsid w:val="00B61231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C00214"/>
    <w:rsid w:val="00C00B99"/>
    <w:rsid w:val="00C0116F"/>
    <w:rsid w:val="00C01CBE"/>
    <w:rsid w:val="00C11E0E"/>
    <w:rsid w:val="00C1766D"/>
    <w:rsid w:val="00C2009B"/>
    <w:rsid w:val="00C21BFA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0C3D"/>
    <w:rsid w:val="00CF1195"/>
    <w:rsid w:val="00CF1C40"/>
    <w:rsid w:val="00CF2185"/>
    <w:rsid w:val="00CF235C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5B59"/>
    <w:rsid w:val="00D2704F"/>
    <w:rsid w:val="00D27F8B"/>
    <w:rsid w:val="00D30313"/>
    <w:rsid w:val="00D307A2"/>
    <w:rsid w:val="00D30FAA"/>
    <w:rsid w:val="00D36BEF"/>
    <w:rsid w:val="00D4476F"/>
    <w:rsid w:val="00D50255"/>
    <w:rsid w:val="00D510CA"/>
    <w:rsid w:val="00D54E80"/>
    <w:rsid w:val="00D550D5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404B"/>
    <w:rsid w:val="00D9529C"/>
    <w:rsid w:val="00D9661F"/>
    <w:rsid w:val="00DA1221"/>
    <w:rsid w:val="00DA2894"/>
    <w:rsid w:val="00DC36F1"/>
    <w:rsid w:val="00DC5DF3"/>
    <w:rsid w:val="00DD1474"/>
    <w:rsid w:val="00DD33E4"/>
    <w:rsid w:val="00DD4997"/>
    <w:rsid w:val="00DE2A2F"/>
    <w:rsid w:val="00DE5929"/>
    <w:rsid w:val="00DE6056"/>
    <w:rsid w:val="00DF4250"/>
    <w:rsid w:val="00DF4C7D"/>
    <w:rsid w:val="00DF6E35"/>
    <w:rsid w:val="00E04CFF"/>
    <w:rsid w:val="00E13EEA"/>
    <w:rsid w:val="00E22A7E"/>
    <w:rsid w:val="00E2325D"/>
    <w:rsid w:val="00E24866"/>
    <w:rsid w:val="00E35F03"/>
    <w:rsid w:val="00E42046"/>
    <w:rsid w:val="00E426DC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866F5"/>
    <w:rsid w:val="00E93904"/>
    <w:rsid w:val="00E94D10"/>
    <w:rsid w:val="00E95EF8"/>
    <w:rsid w:val="00E96E71"/>
    <w:rsid w:val="00EA008B"/>
    <w:rsid w:val="00EA7BD0"/>
    <w:rsid w:val="00EA7F33"/>
    <w:rsid w:val="00EB1789"/>
    <w:rsid w:val="00EB194B"/>
    <w:rsid w:val="00EB1FAC"/>
    <w:rsid w:val="00ED4D4F"/>
    <w:rsid w:val="00EE1935"/>
    <w:rsid w:val="00EE53E1"/>
    <w:rsid w:val="00EE5827"/>
    <w:rsid w:val="00EE71BC"/>
    <w:rsid w:val="00EF1980"/>
    <w:rsid w:val="00EF741D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838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5AB5"/>
    <w:rsid w:val="00FE62D3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AA7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40</cp:revision>
  <cp:lastPrinted>2024-04-18T18:01:00Z</cp:lastPrinted>
  <dcterms:created xsi:type="dcterms:W3CDTF">2024-04-18T15:23:00Z</dcterms:created>
  <dcterms:modified xsi:type="dcterms:W3CDTF">2024-04-18T18:01:00Z</dcterms:modified>
</cp:coreProperties>
</file>