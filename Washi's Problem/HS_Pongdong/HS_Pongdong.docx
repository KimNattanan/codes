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4029BF84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</w:t>
            </w:r>
            <w:r w:rsidR="00402A83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ก</w:t>
            </w:r>
            <w:r w:rsidR="00A66164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ปองดอง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DB154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Pongdong</w:t>
            </w:r>
            <w:proofErr w:type="spellEnd"/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DE8CB10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โจทยสำหรับติวผู</w:t>
      </w:r>
      <w:r w:rsidR="00A66164">
        <w:rPr>
          <w:rFonts w:ascii="TH SarabunPSK" w:hAnsi="TH SarabunPSK" w:cs="TH SarabunPSK" w:hint="cs"/>
          <w:i/>
          <w:iCs/>
          <w:sz w:val="32"/>
          <w:szCs w:val="32"/>
          <w:cs/>
        </w:rPr>
        <w:t>้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แทนศูนย</w:t>
      </w:r>
      <w:r w:rsidR="00A66164">
        <w:rPr>
          <w:rFonts w:ascii="TH SarabunPSK" w:hAnsi="TH SarabunPSK" w:cs="TH SarabunPSK" w:hint="cs"/>
          <w:i/>
          <w:iCs/>
          <w:sz w:val="32"/>
          <w:szCs w:val="32"/>
          <w:cs/>
        </w:rPr>
        <w:t>์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 สอวน. คอมพิวเตอร</w:t>
      </w:r>
      <w:r w:rsidR="00A66164">
        <w:rPr>
          <w:rFonts w:ascii="TH SarabunPSK" w:hAnsi="TH SarabunPSK" w:cs="TH SarabunPSK" w:hint="cs"/>
          <w:i/>
          <w:iCs/>
          <w:sz w:val="32"/>
          <w:szCs w:val="32"/>
          <w:cs/>
        </w:rPr>
        <w:t>์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 รุ</w:t>
      </w:r>
      <w:r w:rsidR="00A66164">
        <w:rPr>
          <w:rFonts w:ascii="TH SarabunPSK" w:hAnsi="TH SarabunPSK" w:cs="TH SarabunPSK" w:hint="cs"/>
          <w:i/>
          <w:iCs/>
          <w:sz w:val="32"/>
          <w:szCs w:val="32"/>
          <w:cs/>
        </w:rPr>
        <w:t>่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0AC45AD1" w14:textId="0E4078B7" w:rsidR="00BA21CF" w:rsidRPr="009A7DAE" w:rsidRDefault="003E69AD" w:rsidP="0076220A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B31E42">
        <w:rPr>
          <w:rFonts w:ascii="TH SarabunPSK" w:hAnsi="TH SarabunPSK" w:cs="TH SarabunPSK" w:hint="cs"/>
          <w:sz w:val="32"/>
          <w:szCs w:val="32"/>
          <w:cs/>
        </w:rPr>
        <w:t>มี</w:t>
      </w:r>
      <w:r w:rsidR="00F90176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="00B31E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1E42">
        <w:rPr>
          <w:rFonts w:ascii="TH SarabunPSK" w:hAnsi="TH SarabunPSK" w:cs="TH SarabunPSK"/>
          <w:sz w:val="32"/>
          <w:szCs w:val="32"/>
        </w:rPr>
        <w:t xml:space="preserve">N </w:t>
      </w:r>
      <w:r w:rsidR="00B31E42">
        <w:rPr>
          <w:rFonts w:ascii="TH SarabunPSK" w:hAnsi="TH SarabunPSK" w:cs="TH SarabunPSK" w:hint="cs"/>
          <w:sz w:val="32"/>
          <w:szCs w:val="32"/>
          <w:cs/>
        </w:rPr>
        <w:t>คน แต่ละคน</w:t>
      </w:r>
      <w:r w:rsidR="003A6515">
        <w:rPr>
          <w:rFonts w:ascii="TH SarabunPSK" w:hAnsi="TH SarabunPSK" w:cs="TH SarabunPSK" w:hint="cs"/>
          <w:sz w:val="32"/>
          <w:szCs w:val="32"/>
          <w:cs/>
        </w:rPr>
        <w:t xml:space="preserve">เชื่อมกันด้วยความสัมพันธ์ </w:t>
      </w:r>
      <w:r w:rsidR="003A6515">
        <w:rPr>
          <w:rFonts w:ascii="TH SarabunPSK" w:hAnsi="TH SarabunPSK" w:cs="TH SarabunPSK"/>
          <w:sz w:val="32"/>
          <w:szCs w:val="32"/>
        </w:rPr>
        <w:t xml:space="preserve">M </w:t>
      </w:r>
      <w:r w:rsidR="003A6515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663B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5625">
        <w:rPr>
          <w:rFonts w:ascii="TH SarabunPSK" w:hAnsi="TH SarabunPSK" w:cs="TH SarabunPSK" w:hint="cs"/>
          <w:sz w:val="32"/>
          <w:szCs w:val="32"/>
          <w:cs/>
        </w:rPr>
        <w:t>คนที่มีความสัมพันธ์กันแปลว่าทั้งสอง</w:t>
      </w:r>
      <w:r w:rsidR="00805E2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A6768C">
        <w:rPr>
          <w:rFonts w:ascii="TH SarabunPSK" w:hAnsi="TH SarabunPSK" w:cs="TH SarabunPSK" w:hint="cs"/>
          <w:sz w:val="32"/>
          <w:szCs w:val="32"/>
          <w:cs/>
        </w:rPr>
        <w:t xml:space="preserve">อยู่แผนกเดียวกัน </w:t>
      </w:r>
      <w:r w:rsidR="00F90176">
        <w:rPr>
          <w:rFonts w:ascii="TH SarabunPSK" w:hAnsi="TH SarabunPSK" w:cs="TH SarabunPSK" w:hint="cs"/>
          <w:sz w:val="32"/>
          <w:szCs w:val="32"/>
          <w:cs/>
        </w:rPr>
        <w:t>คนสองคนจะทะเลาะกันก็ต่อเมื่อทั้งสองคนอยู่แผนกเดียวกัน</w:t>
      </w:r>
      <w:r w:rsidR="009A7DAE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F90176">
        <w:rPr>
          <w:rFonts w:ascii="TH SarabunPSK" w:hAnsi="TH SarabunPSK" w:cs="TH SarabunPSK" w:hint="cs"/>
          <w:sz w:val="32"/>
          <w:szCs w:val="32"/>
          <w:cs/>
        </w:rPr>
        <w:t>คนนึง</w:t>
      </w:r>
      <w:r w:rsidR="00F90176" w:rsidRPr="009642BC">
        <w:rPr>
          <w:rFonts w:ascii="TH SarabunPSK" w:hAnsi="TH SarabunPSK" w:cs="TH SarabunPSK" w:hint="cs"/>
          <w:b/>
          <w:bCs/>
          <w:sz w:val="32"/>
          <w:szCs w:val="32"/>
          <w:cs/>
        </w:rPr>
        <w:t>เหนื่อยมากกว่าแต่</w:t>
      </w:r>
      <w:r w:rsidR="009A7DAE" w:rsidRPr="009642BC"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 w:rsidR="00F90176" w:rsidRPr="009642BC">
        <w:rPr>
          <w:rFonts w:ascii="TH SarabunPSK" w:hAnsi="TH SarabunPSK" w:cs="TH SarabunPSK" w:hint="cs"/>
          <w:b/>
          <w:bCs/>
          <w:sz w:val="32"/>
          <w:szCs w:val="32"/>
          <w:cs/>
        </w:rPr>
        <w:t>เงินเดือนน้อยกว่า</w:t>
      </w:r>
      <w:r w:rsidR="00F90176">
        <w:rPr>
          <w:rFonts w:ascii="TH SarabunPSK" w:hAnsi="TH SarabunPSK" w:cs="TH SarabunPSK" w:hint="cs"/>
          <w:sz w:val="32"/>
          <w:szCs w:val="32"/>
          <w:cs/>
        </w:rPr>
        <w:t>อีกคน</w:t>
      </w:r>
      <w:r w:rsidR="005D15E0">
        <w:rPr>
          <w:rFonts w:ascii="TH SarabunPSK" w:hAnsi="TH SarabunPSK" w:cs="TH SarabunPSK" w:hint="cs"/>
          <w:sz w:val="32"/>
          <w:szCs w:val="32"/>
          <w:cs/>
        </w:rPr>
        <w:t xml:space="preserve"> พีทเป็นประธานบริษัทเห็นว่า</w:t>
      </w:r>
      <w:r w:rsidR="009A7DAE">
        <w:rPr>
          <w:rFonts w:ascii="TH SarabunPSK" w:hAnsi="TH SarabunPSK" w:cs="TH SarabunPSK" w:hint="cs"/>
          <w:sz w:val="32"/>
          <w:szCs w:val="32"/>
          <w:cs/>
        </w:rPr>
        <w:t>มี</w:t>
      </w:r>
      <w:r w:rsidR="005D15E0">
        <w:rPr>
          <w:rFonts w:ascii="TH SarabunPSK" w:hAnsi="TH SarabunPSK" w:cs="TH SarabunPSK" w:hint="cs"/>
          <w:sz w:val="32"/>
          <w:szCs w:val="32"/>
          <w:cs/>
        </w:rPr>
        <w:t>พนักงานทะเลาะกัน จึงต้องการการตัดความสัมพันธ์บางความสัมพันธ์ออก</w:t>
      </w:r>
      <w:r w:rsidR="009A7DAE">
        <w:rPr>
          <w:rFonts w:ascii="TH SarabunPSK" w:hAnsi="TH SarabunPSK" w:cs="TH SarabunPSK" w:hint="cs"/>
          <w:sz w:val="32"/>
          <w:szCs w:val="32"/>
          <w:cs/>
        </w:rPr>
        <w:t xml:space="preserve"> โดยประธานพีทจะให้</w:t>
      </w:r>
      <w:r w:rsidR="002B7155">
        <w:rPr>
          <w:rFonts w:ascii="TH SarabunPSK" w:hAnsi="TH SarabunPSK" w:cs="TH SarabunPSK" w:hint="cs"/>
          <w:sz w:val="32"/>
          <w:szCs w:val="32"/>
          <w:cs/>
        </w:rPr>
        <w:t>ลำดับการตัดความสัมพันธ์มา</w:t>
      </w:r>
      <w:r w:rsidR="005E1408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5E1408">
        <w:rPr>
          <w:rFonts w:ascii="TH SarabunPSK" w:hAnsi="TH SarabunPSK" w:cs="TH SarabunPSK"/>
          <w:sz w:val="32"/>
          <w:szCs w:val="32"/>
        </w:rPr>
        <w:t xml:space="preserve">Q </w:t>
      </w:r>
      <w:r w:rsidR="005E1408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7622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7DAE">
        <w:rPr>
          <w:rFonts w:ascii="TH SarabunPSK" w:hAnsi="TH SarabunPSK" w:cs="TH SarabunPSK" w:hint="cs"/>
          <w:sz w:val="32"/>
          <w:szCs w:val="32"/>
          <w:cs/>
        </w:rPr>
        <w:t xml:space="preserve">คุณคือพนักงานหมายเลข </w:t>
      </w:r>
      <w:r w:rsidR="009A7DAE">
        <w:rPr>
          <w:rFonts w:ascii="TH SarabunPSK" w:hAnsi="TH SarabunPSK" w:cs="TH SarabunPSK"/>
          <w:sz w:val="32"/>
          <w:szCs w:val="32"/>
        </w:rPr>
        <w:t xml:space="preserve">X </w:t>
      </w:r>
      <w:r w:rsidR="009A7DAE">
        <w:rPr>
          <w:rFonts w:ascii="TH SarabunPSK" w:hAnsi="TH SarabunPSK" w:cs="TH SarabunPSK" w:hint="cs"/>
          <w:sz w:val="32"/>
          <w:szCs w:val="32"/>
          <w:cs/>
        </w:rPr>
        <w:t>ต้องการรู้ว่า</w:t>
      </w:r>
      <w:r w:rsidR="000E0BB8">
        <w:rPr>
          <w:rFonts w:ascii="TH SarabunPSK" w:hAnsi="TH SarabunPSK" w:cs="TH SarabunPSK" w:hint="cs"/>
          <w:sz w:val="32"/>
          <w:szCs w:val="32"/>
          <w:cs/>
        </w:rPr>
        <w:t>ก่อนและ</w:t>
      </w:r>
      <w:r w:rsidR="00863E75">
        <w:rPr>
          <w:rFonts w:ascii="TH SarabunPSK" w:hAnsi="TH SarabunPSK" w:cs="TH SarabunPSK" w:hint="cs"/>
          <w:sz w:val="32"/>
          <w:szCs w:val="32"/>
          <w:cs/>
        </w:rPr>
        <w:t>หลัง</w:t>
      </w:r>
      <w:r w:rsidR="009A7DAE">
        <w:rPr>
          <w:rFonts w:ascii="TH SarabunPSK" w:hAnsi="TH SarabunPSK" w:cs="TH SarabunPSK" w:hint="cs"/>
          <w:sz w:val="32"/>
          <w:szCs w:val="32"/>
          <w:cs/>
        </w:rPr>
        <w:t>การตัดความสัมพันธ์แต่ละครั้งจะมีคนที่ไม่ทะเลาะกับคุณ</w:t>
      </w:r>
      <w:r w:rsidR="00074622">
        <w:rPr>
          <w:rFonts w:ascii="TH SarabunPSK" w:hAnsi="TH SarabunPSK" w:cs="TH SarabunPSK" w:hint="cs"/>
          <w:sz w:val="32"/>
          <w:szCs w:val="32"/>
          <w:cs/>
        </w:rPr>
        <w:t>เหลืออยู่ในแผนกเดียวกับคุณ</w:t>
      </w:r>
      <w:r w:rsidR="009A7DAE">
        <w:rPr>
          <w:rFonts w:ascii="TH SarabunPSK" w:hAnsi="TH SarabunPSK" w:cs="TH SarabunPSK" w:hint="cs"/>
          <w:sz w:val="32"/>
          <w:szCs w:val="32"/>
          <w:cs/>
        </w:rPr>
        <w:t>อยู่กี่คน</w:t>
      </w:r>
    </w:p>
    <w:p w14:paraId="354E1F92" w14:textId="08367CC9" w:rsidR="003E69AD" w:rsidRDefault="003E69AD" w:rsidP="00E62012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04F6E245" w14:textId="1D893672" w:rsidR="00E62012" w:rsidRPr="008D6019" w:rsidRDefault="00E62012" w:rsidP="00E62012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15D10">
        <w:rPr>
          <w:rFonts w:ascii="TH SarabunPSK" w:hAnsi="TH SarabunPSK" w:cs="TH SarabunPSK" w:hint="cs"/>
          <w:sz w:val="32"/>
          <w:szCs w:val="32"/>
          <w:cs/>
        </w:rPr>
        <w:t>จงหาจำนวนคน</w:t>
      </w:r>
      <w:r w:rsidR="0076220A">
        <w:rPr>
          <w:rFonts w:ascii="TH SarabunPSK" w:hAnsi="TH SarabunPSK" w:cs="TH SarabunPSK" w:hint="cs"/>
          <w:sz w:val="32"/>
          <w:szCs w:val="32"/>
          <w:cs/>
        </w:rPr>
        <w:t>ในแผนกเดียวกับคุณ</w:t>
      </w:r>
      <w:r w:rsidR="00015D10">
        <w:rPr>
          <w:rFonts w:ascii="TH SarabunPSK" w:hAnsi="TH SarabunPSK" w:cs="TH SarabunPSK" w:hint="cs"/>
          <w:sz w:val="32"/>
          <w:szCs w:val="32"/>
          <w:cs/>
        </w:rPr>
        <w:t>ที่ไม่ทะเลาะกับคุณ</w:t>
      </w:r>
      <w:r w:rsidR="0076220A">
        <w:rPr>
          <w:rFonts w:ascii="TH SarabunPSK" w:hAnsi="TH SarabunPSK" w:cs="TH SarabunPSK" w:hint="cs"/>
          <w:sz w:val="32"/>
          <w:szCs w:val="32"/>
          <w:cs/>
        </w:rPr>
        <w:t>ก่อนและ</w:t>
      </w:r>
      <w:r w:rsidR="00015D10">
        <w:rPr>
          <w:rFonts w:ascii="TH SarabunPSK" w:hAnsi="TH SarabunPSK" w:cs="TH SarabunPSK" w:hint="cs"/>
          <w:sz w:val="32"/>
          <w:szCs w:val="32"/>
          <w:cs/>
        </w:rPr>
        <w:t>หลังการตัดความสัมพันธ์แต่ละครั้ง</w:t>
      </w:r>
    </w:p>
    <w:p w14:paraId="64F19C52" w14:textId="1BE4EEAB" w:rsidR="007D2411" w:rsidRDefault="003E69AD" w:rsidP="00F4211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0167B1F3" w14:textId="695C6118" w:rsidR="007C2E32" w:rsidRDefault="008F23E4" w:rsidP="007D241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 </w:t>
      </w:r>
      <w:r w:rsidR="001E3A05">
        <w:rPr>
          <w:rFonts w:ascii="TH SarabunPSK" w:hAnsi="TH SarabunPSK" w:cs="TH SarabunPSK"/>
          <w:sz w:val="32"/>
          <w:szCs w:val="32"/>
        </w:rPr>
        <w:t>N</w:t>
      </w:r>
      <w:r w:rsidR="00C2009B">
        <w:rPr>
          <w:rFonts w:ascii="TH SarabunPSK" w:hAnsi="TH SarabunPSK" w:cs="TH SarabunPSK"/>
          <w:sz w:val="32"/>
          <w:szCs w:val="32"/>
        </w:rPr>
        <w:t xml:space="preserve"> </w:t>
      </w:r>
      <w:r w:rsidR="001E3A05">
        <w:rPr>
          <w:rFonts w:ascii="TH SarabunPSK" w:hAnsi="TH SarabunPSK" w:cs="TH SarabunPSK"/>
          <w:sz w:val="32"/>
          <w:szCs w:val="32"/>
        </w:rPr>
        <w:t>M</w:t>
      </w:r>
      <w:r w:rsidR="00303B2C">
        <w:rPr>
          <w:rFonts w:ascii="TH SarabunPSK" w:hAnsi="TH SarabunPSK" w:cs="TH SarabunPSK"/>
          <w:sz w:val="32"/>
          <w:szCs w:val="32"/>
        </w:rPr>
        <w:t xml:space="preserve"> </w:t>
      </w:r>
      <w:r w:rsidR="00454814">
        <w:rPr>
          <w:rFonts w:ascii="TH SarabunPSK" w:hAnsi="TH SarabunPSK" w:cs="TH SarabunPSK"/>
          <w:sz w:val="32"/>
          <w:szCs w:val="32"/>
        </w:rPr>
        <w:t>X</w:t>
      </w:r>
      <w:r w:rsidR="00C2009B">
        <w:rPr>
          <w:rFonts w:ascii="TH SarabunPSK" w:hAnsi="TH SarabunPSK" w:cs="TH SarabunPSK"/>
          <w:sz w:val="32"/>
          <w:szCs w:val="32"/>
        </w:rPr>
        <w:t xml:space="preserve"> (1 &lt;= N &lt;= </w:t>
      </w:r>
      <w:r w:rsidR="009C075D">
        <w:rPr>
          <w:rFonts w:ascii="TH SarabunPSK" w:hAnsi="TH SarabunPSK" w:cs="TH SarabunPSK"/>
          <w:sz w:val="32"/>
          <w:szCs w:val="32"/>
        </w:rPr>
        <w:t>100,</w:t>
      </w:r>
      <w:r w:rsidR="00C2009B">
        <w:rPr>
          <w:rFonts w:ascii="TH SarabunPSK" w:hAnsi="TH SarabunPSK" w:cs="TH SarabunPSK"/>
          <w:sz w:val="32"/>
          <w:szCs w:val="32"/>
        </w:rPr>
        <w:t>00</w:t>
      </w:r>
      <w:r w:rsidR="007D2411">
        <w:rPr>
          <w:rFonts w:ascii="TH SarabunPSK" w:hAnsi="TH SarabunPSK" w:cs="TH SarabunPSK"/>
          <w:sz w:val="32"/>
          <w:szCs w:val="32"/>
        </w:rPr>
        <w:t>0</w:t>
      </w:r>
      <w:r w:rsidR="00454814">
        <w:rPr>
          <w:rFonts w:ascii="TH SarabunPSK" w:hAnsi="TH SarabunPSK" w:cs="TH SarabunPSK"/>
          <w:sz w:val="32"/>
          <w:szCs w:val="32"/>
        </w:rPr>
        <w:t xml:space="preserve"> ,</w:t>
      </w:r>
      <w:r w:rsidR="009C07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22C7">
        <w:rPr>
          <w:rFonts w:ascii="TH SarabunPSK" w:hAnsi="TH SarabunPSK" w:cs="TH SarabunPSK"/>
          <w:sz w:val="32"/>
          <w:szCs w:val="32"/>
        </w:rPr>
        <w:t>0</w:t>
      </w:r>
      <w:r w:rsidR="009C075D">
        <w:rPr>
          <w:rFonts w:ascii="TH SarabunPSK" w:hAnsi="TH SarabunPSK" w:cs="TH SarabunPSK"/>
          <w:sz w:val="32"/>
          <w:szCs w:val="32"/>
        </w:rPr>
        <w:t xml:space="preserve"> &lt;= </w:t>
      </w:r>
      <w:r w:rsidR="001E3A05">
        <w:rPr>
          <w:rFonts w:ascii="TH SarabunPSK" w:hAnsi="TH SarabunPSK" w:cs="TH SarabunPSK"/>
          <w:sz w:val="32"/>
          <w:szCs w:val="32"/>
        </w:rPr>
        <w:t>M</w:t>
      </w:r>
      <w:r w:rsidR="009C075D">
        <w:rPr>
          <w:rFonts w:ascii="TH SarabunPSK" w:hAnsi="TH SarabunPSK" w:cs="TH SarabunPSK"/>
          <w:sz w:val="32"/>
          <w:szCs w:val="32"/>
        </w:rPr>
        <w:t xml:space="preserve"> &lt;</w:t>
      </w:r>
      <w:r w:rsidR="001E3A05">
        <w:rPr>
          <w:rFonts w:ascii="TH SarabunPSK" w:hAnsi="TH SarabunPSK" w:cs="TH SarabunPSK"/>
          <w:sz w:val="32"/>
          <w:szCs w:val="32"/>
        </w:rPr>
        <w:t>=</w:t>
      </w:r>
      <w:r w:rsidR="009C075D">
        <w:rPr>
          <w:rFonts w:ascii="TH SarabunPSK" w:hAnsi="TH SarabunPSK" w:cs="TH SarabunPSK"/>
          <w:sz w:val="32"/>
          <w:szCs w:val="32"/>
        </w:rPr>
        <w:t xml:space="preserve"> </w:t>
      </w:r>
      <w:r w:rsidR="001E3A05">
        <w:rPr>
          <w:rFonts w:ascii="TH SarabunPSK" w:hAnsi="TH SarabunPSK" w:cs="TH SarabunPSK"/>
          <w:sz w:val="32"/>
          <w:szCs w:val="32"/>
        </w:rPr>
        <w:t>200,000</w:t>
      </w:r>
      <w:r w:rsidR="00454814">
        <w:rPr>
          <w:rFonts w:ascii="TH SarabunPSK" w:hAnsi="TH SarabunPSK" w:cs="TH SarabunPSK"/>
          <w:sz w:val="32"/>
          <w:szCs w:val="32"/>
        </w:rPr>
        <w:t xml:space="preserve"> </w:t>
      </w:r>
      <w:r w:rsidR="0045481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54814">
        <w:rPr>
          <w:rFonts w:ascii="TH SarabunPSK" w:hAnsi="TH SarabunPSK" w:cs="TH SarabunPSK"/>
          <w:sz w:val="32"/>
          <w:szCs w:val="32"/>
        </w:rPr>
        <w:t>1 &lt;= X &lt;= N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60D5CF3A" w14:textId="77777777" w:rsidR="00B62004" w:rsidRDefault="00B62004" w:rsidP="00B6200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บรรทัดที่สอง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แทนความเหนื่อยของพนักงานที่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(1 &lt;= ai &lt;= 1e9)</w:t>
      </w:r>
    </w:p>
    <w:p w14:paraId="057BE148" w14:textId="30559714" w:rsidR="00B62004" w:rsidRDefault="00B62004" w:rsidP="00B6200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บรรทัดที่ส</w:t>
      </w:r>
      <w:r>
        <w:rPr>
          <w:rFonts w:ascii="TH SarabunPSK" w:hAnsi="TH SarabunPSK" w:cs="TH SarabunPSK" w:hint="cs"/>
          <w:sz w:val="32"/>
          <w:szCs w:val="32"/>
          <w:cs/>
        </w:rPr>
        <w:t>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i </w:t>
      </w:r>
      <w:r>
        <w:rPr>
          <w:rFonts w:ascii="TH SarabunPSK" w:hAnsi="TH SarabunPSK" w:cs="TH SarabunPSK" w:hint="cs"/>
          <w:sz w:val="32"/>
          <w:szCs w:val="32"/>
          <w:cs/>
        </w:rPr>
        <w:t>แทน</w:t>
      </w:r>
      <w:r>
        <w:rPr>
          <w:rFonts w:ascii="TH SarabunPSK" w:hAnsi="TH SarabunPSK" w:cs="TH SarabunPSK" w:hint="cs"/>
          <w:sz w:val="32"/>
          <w:szCs w:val="32"/>
          <w:cs/>
        </w:rPr>
        <w:t>เงินเดือน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ของพนักงานที่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(1 &lt;= </w:t>
      </w:r>
      <w:r w:rsidR="00B85682"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i &lt;= 1e9)</w:t>
      </w:r>
    </w:p>
    <w:p w14:paraId="4182769D" w14:textId="17C6CE9C" w:rsidR="007D2411" w:rsidRDefault="00B85682" w:rsidP="009D15F1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บรรทัดถัดมา รับคู่ความสัมพันธ์</w:t>
      </w:r>
      <w:r w:rsidR="004F7BF6">
        <w:rPr>
          <w:rFonts w:ascii="TH SarabunPSK" w:hAnsi="TH SarabunPSK" w:cs="TH SarabunPSK" w:hint="cs"/>
          <w:sz w:val="32"/>
          <w:szCs w:val="32"/>
          <w:cs/>
        </w:rPr>
        <w:t>ระหว่าง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proofErr w:type="spellStart"/>
      <w:r>
        <w:rPr>
          <w:rFonts w:ascii="TH SarabunPSK" w:hAnsi="TH SarabunPSK" w:cs="TH SarabunPSK"/>
          <w:sz w:val="32"/>
          <w:szCs w:val="32"/>
        </w:rPr>
        <w:t>ui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vi (1 &lt;= </w:t>
      </w:r>
      <w:proofErr w:type="spellStart"/>
      <w:r>
        <w:rPr>
          <w:rFonts w:ascii="TH SarabunPSK" w:hAnsi="TH SarabunPSK" w:cs="TH SarabunPSK"/>
          <w:sz w:val="32"/>
          <w:szCs w:val="32"/>
        </w:rPr>
        <w:t>ui</w:t>
      </w:r>
      <w:proofErr w:type="spellEnd"/>
      <w:r>
        <w:rPr>
          <w:rFonts w:ascii="TH SarabunPSK" w:hAnsi="TH SarabunPSK" w:cs="TH SarabunPSK"/>
          <w:sz w:val="32"/>
          <w:szCs w:val="32"/>
        </w:rPr>
        <w:t>, vi &lt;= N</w:t>
      </w:r>
      <w:r w:rsidR="009D15F1"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 w:rsidR="009D15F1">
        <w:rPr>
          <w:rFonts w:ascii="TH SarabunPSK" w:hAnsi="TH SarabunPSK" w:cs="TH SarabunPSK"/>
          <w:sz w:val="32"/>
          <w:szCs w:val="32"/>
        </w:rPr>
        <w:t>ui</w:t>
      </w:r>
      <w:proofErr w:type="spellEnd"/>
      <w:r w:rsidR="009D15F1">
        <w:rPr>
          <w:rFonts w:ascii="TH SarabunPSK" w:hAnsi="TH SarabunPSK" w:cs="TH SarabunPSK"/>
          <w:sz w:val="32"/>
          <w:szCs w:val="32"/>
        </w:rPr>
        <w:t xml:space="preserve"> != vi </w:t>
      </w:r>
      <w:r w:rsidR="009D15F1">
        <w:rPr>
          <w:rFonts w:ascii="TH SarabunPSK" w:hAnsi="TH SarabunPSK" w:cs="TH SarabunPSK" w:hint="cs"/>
          <w:sz w:val="32"/>
          <w:szCs w:val="32"/>
          <w:cs/>
        </w:rPr>
        <w:t>และ ไม่มีคู่ความสัมพันธ์ซ้ำกัน</w:t>
      </w:r>
      <w:r w:rsidR="009D15F1">
        <w:rPr>
          <w:rFonts w:ascii="TH SarabunPSK" w:hAnsi="TH SarabunPSK" w:cs="TH SarabunPSK"/>
          <w:sz w:val="32"/>
          <w:szCs w:val="32"/>
        </w:rPr>
        <w:t>)</w:t>
      </w:r>
    </w:p>
    <w:p w14:paraId="743CB205" w14:textId="2C2040F4" w:rsidR="009D15F1" w:rsidRDefault="009D15F1" w:rsidP="009D15F1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M+4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รับจำนวนเต็มบวก </w:t>
      </w:r>
      <w:r>
        <w:rPr>
          <w:rFonts w:ascii="TH SarabunPSK" w:hAnsi="TH SarabunPSK" w:cs="TH SarabunPSK"/>
          <w:sz w:val="32"/>
          <w:szCs w:val="32"/>
          <w:lang w:eastAsia="ja-JP"/>
        </w:rPr>
        <w:t>Q (</w:t>
      </w:r>
      <w:r w:rsidR="00814EB0">
        <w:rPr>
          <w:rFonts w:ascii="TH SarabunPSK" w:hAnsi="TH SarabunPSK" w:cs="TH SarabunPSK"/>
          <w:sz w:val="32"/>
          <w:szCs w:val="32"/>
          <w:lang w:eastAsia="ja-JP"/>
        </w:rPr>
        <w:t>0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&lt;= Q &lt;= M)</w:t>
      </w:r>
    </w:p>
    <w:p w14:paraId="5E05899C" w14:textId="586BD6D7" w:rsidR="00A92AE9" w:rsidRDefault="009D15F1" w:rsidP="00AA1243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M+5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รับจำนวนเต็มบวก </w:t>
      </w:r>
      <w:r>
        <w:rPr>
          <w:rFonts w:ascii="TH SarabunPSK" w:hAnsi="TH SarabunPSK" w:cs="TH SarabunPSK"/>
          <w:sz w:val="32"/>
          <w:szCs w:val="32"/>
          <w:lang w:eastAsia="ja-JP"/>
        </w:rPr>
        <w:t>Q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จำนวน แทนการตัดความสัมพันธ์ที่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qi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ตามลำดับ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(1 &lt;= qi &lt;= </w:t>
      </w:r>
      <w:r w:rsidR="00F27B05">
        <w:rPr>
          <w:rFonts w:ascii="TH SarabunPSK" w:hAnsi="TH SarabunPSK" w:cs="TH SarabunPSK"/>
          <w:sz w:val="32"/>
          <w:szCs w:val="32"/>
          <w:lang w:eastAsia="ja-JP"/>
        </w:rPr>
        <w:t>M</w:t>
      </w:r>
      <w:r w:rsidR="005D30AF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5D30A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 w:rsidR="005D30AF">
        <w:rPr>
          <w:rFonts w:ascii="TH SarabunPSK" w:hAnsi="TH SarabunPSK" w:cs="TH SarabunPSK"/>
          <w:sz w:val="32"/>
          <w:szCs w:val="32"/>
          <w:lang w:eastAsia="ja-JP"/>
        </w:rPr>
        <w:t xml:space="preserve">qi != </w:t>
      </w:r>
      <w:proofErr w:type="spellStart"/>
      <w:r w:rsidR="005D30AF">
        <w:rPr>
          <w:rFonts w:ascii="TH SarabunPSK" w:hAnsi="TH SarabunPSK" w:cs="TH SarabunPSK"/>
          <w:sz w:val="32"/>
          <w:szCs w:val="32"/>
          <w:lang w:eastAsia="ja-JP"/>
        </w:rPr>
        <w:t>qj</w:t>
      </w:r>
      <w:proofErr w:type="spellEnd"/>
      <w:r w:rsidR="005D30AF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5D30A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สำหรับ </w:t>
      </w:r>
      <w:proofErr w:type="spellStart"/>
      <w:proofErr w:type="gramStart"/>
      <w:r w:rsidR="005D30AF"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 w:rsidR="005D30AF">
        <w:rPr>
          <w:rFonts w:ascii="TH SarabunPSK" w:hAnsi="TH SarabunPSK" w:cs="TH SarabunPSK"/>
          <w:sz w:val="32"/>
          <w:szCs w:val="32"/>
          <w:lang w:eastAsia="ja-JP"/>
        </w:rPr>
        <w:t xml:space="preserve"> !</w:t>
      </w:r>
      <w:proofErr w:type="gramEnd"/>
      <w:r w:rsidR="005D30AF">
        <w:rPr>
          <w:rFonts w:ascii="TH SarabunPSK" w:hAnsi="TH SarabunPSK" w:cs="TH SarabunPSK"/>
          <w:sz w:val="32"/>
          <w:szCs w:val="32"/>
          <w:lang w:eastAsia="ja-JP"/>
        </w:rPr>
        <w:t>= j</w:t>
      </w:r>
      <w:r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6F5B7136" w14:textId="0A8DFCEA" w:rsidR="0037736C" w:rsidRDefault="00FE380E" w:rsidP="00AA124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D65BA3">
        <w:rPr>
          <w:rFonts w:ascii="TH SarabunPSK" w:hAnsi="TH SarabunPSK" w:cs="TH SarabunPSK" w:hint="cs"/>
          <w:sz w:val="32"/>
          <w:szCs w:val="32"/>
          <w:cs/>
        </w:rPr>
        <w:t>คุณ</w:t>
      </w:r>
      <w:r w:rsidR="006414D3">
        <w:rPr>
          <w:rFonts w:ascii="TH SarabunPSK" w:hAnsi="TH SarabunPSK" w:cs="TH SarabunPSK" w:hint="cs"/>
          <w:sz w:val="32"/>
          <w:szCs w:val="32"/>
          <w:cs/>
        </w:rPr>
        <w:t>เกเร</w:t>
      </w:r>
      <w:r w:rsidR="00AE7AEF">
        <w:rPr>
          <w:rFonts w:ascii="TH SarabunPSK" w:hAnsi="TH SarabunPSK" w:cs="TH SarabunPSK" w:hint="cs"/>
          <w:sz w:val="32"/>
          <w:szCs w:val="32"/>
          <w:cs/>
        </w:rPr>
        <w:t xml:space="preserve"> จึงทะเลาะกับทุกคน</w:t>
      </w:r>
    </w:p>
    <w:p w14:paraId="16ED4C9C" w14:textId="18F0D485" w:rsidR="00E64EFD" w:rsidRDefault="00E64EFD" w:rsidP="00AA1243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2C1FBF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>ของข้อมูลชุดทดสอบ คุณเป็น</w:t>
      </w:r>
      <w:r>
        <w:rPr>
          <w:rFonts w:ascii="TH SarabunPSK" w:hAnsi="TH SarabunPSK" w:cs="TH SarabunPSK"/>
          <w:sz w:val="32"/>
          <w:szCs w:val="32"/>
        </w:rPr>
        <w:t xml:space="preserve"> introvert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ไม่ทะเลาะกับใครเลย และ </w:t>
      </w:r>
      <w:r>
        <w:rPr>
          <w:rFonts w:ascii="TH SarabunPSK" w:hAnsi="TH SarabunPSK" w:cs="TH SarabunPSK"/>
          <w:sz w:val="32"/>
          <w:szCs w:val="32"/>
        </w:rPr>
        <w:t>Q = 0</w:t>
      </w:r>
    </w:p>
    <w:p w14:paraId="40B978B2" w14:textId="76DA7C4B" w:rsidR="009B0EE0" w:rsidRDefault="00823B49" w:rsidP="0037736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EC6F52">
        <w:rPr>
          <w:rFonts w:ascii="TH SarabunPSK" w:hAnsi="TH SarabunPSK" w:cs="TH SarabunPSK"/>
          <w:sz w:val="32"/>
          <w:szCs w:val="32"/>
        </w:rPr>
        <w:t>2</w:t>
      </w:r>
      <w:r w:rsidR="00D81DC5">
        <w:rPr>
          <w:rFonts w:ascii="TH SarabunPSK" w:hAnsi="TH SarabunPSK" w:cs="TH SarabunPSK"/>
          <w:sz w:val="32"/>
          <w:szCs w:val="32"/>
        </w:rPr>
        <w:t xml:space="preserve">0% </w:t>
      </w:r>
      <w:r w:rsidR="00D81DC5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D81DC5">
        <w:rPr>
          <w:rFonts w:ascii="TH SarabunPSK" w:hAnsi="TH SarabunPSK" w:cs="TH SarabunPSK"/>
          <w:sz w:val="32"/>
          <w:szCs w:val="32"/>
        </w:rPr>
        <w:t>Q</w:t>
      </w:r>
      <w:r w:rsidR="009B0E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1DC5">
        <w:rPr>
          <w:rFonts w:ascii="TH SarabunPSK" w:hAnsi="TH SarabunPSK" w:cs="TH SarabunPSK"/>
          <w:sz w:val="32"/>
          <w:szCs w:val="32"/>
        </w:rPr>
        <w:t>=</w:t>
      </w:r>
      <w:r w:rsidR="009B0E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1DC5">
        <w:rPr>
          <w:rFonts w:ascii="TH SarabunPSK" w:hAnsi="TH SarabunPSK" w:cs="TH SarabunPSK"/>
          <w:sz w:val="32"/>
          <w:szCs w:val="32"/>
        </w:rPr>
        <w:t>0</w:t>
      </w:r>
    </w:p>
    <w:p w14:paraId="305C23BA" w14:textId="0509C8E5" w:rsidR="00EC6F52" w:rsidRPr="009B0EE0" w:rsidRDefault="00EC6F52" w:rsidP="0037736C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>ของข้อมูลชุดทดสอบ คุณไม่ทะเลาะกับใครเลย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2F821C22" w14:textId="77777777" w:rsidR="00DA3FE6" w:rsidRDefault="003E69AD" w:rsidP="00B50E19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A92AE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DA3FE6">
        <w:rPr>
          <w:rFonts w:ascii="TH SarabunPSK" w:hAnsi="TH SarabunPSK" w:cs="TH SarabunPSK" w:hint="cs"/>
          <w:sz w:val="32"/>
          <w:szCs w:val="32"/>
          <w:cs/>
        </w:rPr>
        <w:t>แรก แสดงจำนวนคนที่คุณไม่ทะเลาะด้วยในแผนกเดียวกัน</w:t>
      </w:r>
    </w:p>
    <w:p w14:paraId="3215C877" w14:textId="51E5C85E" w:rsidR="00382CF4" w:rsidRPr="008D6019" w:rsidRDefault="00DA3FE6" w:rsidP="00B50E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บรรทัดถัดมา แสดงจำนวนคนที่คุณไม่ทะเลาะด้วยในแผนกเดียวกันหลังตัดความสัมพันธ์ไปแล้วตามลำดับ</w:t>
      </w:r>
      <w:r w:rsidR="00697DC5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53270" w14:textId="52501276" w:rsidR="007F3C44" w:rsidRDefault="001F3409" w:rsidP="007F3C4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4 4 1</w:t>
            </w:r>
          </w:p>
          <w:p w14:paraId="3E718D70" w14:textId="6CDDF1B4" w:rsidR="008900A3" w:rsidRPr="001F3409" w:rsidRDefault="008900A3" w:rsidP="008900A3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2 3 4 1</w:t>
            </w:r>
          </w:p>
          <w:p w14:paraId="07C35C53" w14:textId="77777777" w:rsidR="00C62C34" w:rsidRDefault="008900A3" w:rsidP="00697DC5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1 3 4 2</w:t>
            </w:r>
          </w:p>
          <w:p w14:paraId="612E2033" w14:textId="77777777" w:rsidR="008900A3" w:rsidRDefault="008900A3" w:rsidP="00697DC5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1 2</w:t>
            </w:r>
          </w:p>
          <w:p w14:paraId="14D34130" w14:textId="77777777" w:rsidR="008900A3" w:rsidRDefault="008900A3" w:rsidP="00697DC5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2 3</w:t>
            </w:r>
          </w:p>
          <w:p w14:paraId="0E23D67F" w14:textId="77777777" w:rsidR="008900A3" w:rsidRDefault="008900A3" w:rsidP="00697DC5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3 4</w:t>
            </w:r>
          </w:p>
          <w:p w14:paraId="5E1DBEF5" w14:textId="77777777" w:rsidR="008900A3" w:rsidRDefault="008900A3" w:rsidP="00697DC5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4 1</w:t>
            </w:r>
          </w:p>
          <w:p w14:paraId="6E7FC006" w14:textId="77777777" w:rsidR="008900A3" w:rsidRDefault="008900A3" w:rsidP="00697DC5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  <w:p w14:paraId="2C7F6945" w14:textId="7F086596" w:rsidR="008900A3" w:rsidRPr="006D5A90" w:rsidRDefault="008900A3" w:rsidP="008900A3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lastRenderedPageBreak/>
              <w:t>4 2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21B3B" w14:textId="77777777" w:rsidR="00697DC5" w:rsidRDefault="00E31C9A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lastRenderedPageBreak/>
              <w:t>2</w:t>
            </w:r>
          </w:p>
          <w:p w14:paraId="2056C59E" w14:textId="77777777" w:rsidR="00E31C9A" w:rsidRDefault="00E31C9A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2EF640DA" w14:textId="3BE80D60" w:rsidR="00E31C9A" w:rsidRPr="008D6019" w:rsidRDefault="00E31C9A" w:rsidP="00382CF4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</w:tr>
    </w:tbl>
    <w:p w14:paraId="69990FB7" w14:textId="2778E766" w:rsidR="00697DC5" w:rsidRDefault="001D3201" w:rsidP="007F2791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61458346" w14:textId="4D67C427" w:rsidR="007F3C44" w:rsidRDefault="007F3C44" w:rsidP="007F3C44">
      <w:pPr>
        <w:jc w:val="center"/>
        <w:rPr>
          <w:rFonts w:ascii="TH SarabunPSK" w:hAnsi="TH SarabunPSK" w:cs="TH SarabunPSK"/>
          <w:sz w:val="32"/>
          <w:szCs w:val="32"/>
        </w:rPr>
      </w:pPr>
      <w:r w:rsidRPr="007F3C44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0DCEDF4" wp14:editId="4989383C">
            <wp:extent cx="4425950" cy="1193232"/>
            <wp:effectExtent l="0" t="0" r="0" b="6985"/>
            <wp:docPr id="107250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03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61" cy="119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BFF7" w14:textId="2A67F8BD" w:rsidR="007F3C44" w:rsidRDefault="007F3C44" w:rsidP="007F3C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คุณคือหมายเลข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ทะเลาะกับ 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29AA6771" w14:textId="0AEB9AFC" w:rsidR="00E63CA2" w:rsidRDefault="00E63CA2" w:rsidP="007F3C4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เริ่มต้นมีคนที่คุณไม่ทะเลาะคือ </w:t>
      </w:r>
      <w:r>
        <w:rPr>
          <w:rFonts w:ascii="TH SarabunPSK" w:hAnsi="TH SarabunPSK" w:cs="TH SarabunPSK"/>
          <w:sz w:val="32"/>
          <w:szCs w:val="32"/>
        </w:rPr>
        <w:t xml:space="preserve">2, 3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แต่ทะเลาะกับ </w:t>
      </w:r>
      <w:r>
        <w:rPr>
          <w:rFonts w:ascii="TH SarabunPSK" w:hAnsi="TH SarabunPSK" w:cs="TH SarabunPSK"/>
          <w:sz w:val="32"/>
          <w:szCs w:val="32"/>
        </w:rPr>
        <w:t>4</w:t>
      </w:r>
      <w:r w:rsidR="003042E9">
        <w:rPr>
          <w:rFonts w:ascii="TH SarabunPSK" w:hAnsi="TH SarabunPSK" w:cs="TH SarabunPSK"/>
          <w:sz w:val="32"/>
          <w:szCs w:val="32"/>
        </w:rPr>
        <w:t xml:space="preserve"> </w:t>
      </w:r>
      <w:r w:rsidR="003042E9">
        <w:rPr>
          <w:rFonts w:ascii="TH SarabunPSK" w:hAnsi="TH SarabunPSK" w:cs="TH SarabunPSK" w:hint="cs"/>
          <w:sz w:val="32"/>
          <w:szCs w:val="32"/>
          <w:cs/>
        </w:rPr>
        <w:t xml:space="preserve">จึงตอบ </w:t>
      </w:r>
      <w:r w:rsidR="003042E9">
        <w:rPr>
          <w:rFonts w:ascii="TH SarabunPSK" w:hAnsi="TH SarabunPSK" w:cs="TH SarabunPSK"/>
          <w:sz w:val="32"/>
          <w:szCs w:val="32"/>
        </w:rPr>
        <w:t xml:space="preserve">2 </w:t>
      </w:r>
      <w:r w:rsidR="003042E9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267BCA31" w14:textId="622E2EB2" w:rsidR="00E63CA2" w:rsidRDefault="00E63CA2" w:rsidP="007F3C4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หลังตัดรอบแรก คุณก็ยังทะเลาะกับ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อยู่เพราะยังอยู่แผนกเดียวกัน</w:t>
      </w:r>
    </w:p>
    <w:p w14:paraId="7D87219E" w14:textId="50AC5DAD" w:rsidR="00E63CA2" w:rsidRDefault="00E63CA2" w:rsidP="007F3C4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หลังตัดรอบสอง แผนกที่คุณอยู่เหลือแค่คุณกับ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และคุณไม่ทะเลาะกับ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จึงตอบ </w:t>
      </w:r>
      <w:r>
        <w:rPr>
          <w:rFonts w:ascii="TH SarabunPSK" w:hAnsi="TH SarabunPSK" w:cs="TH SarabunPSK"/>
          <w:sz w:val="32"/>
          <w:szCs w:val="32"/>
        </w:rPr>
        <w:t>1</w:t>
      </w:r>
      <w:r w:rsidR="003042E9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65C324C5" w14:textId="74339CB7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16487A" w:rsidSect="004233EE">
      <w:footerReference w:type="default" r:id="rId9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FE3B" w14:textId="77777777" w:rsidR="004233EE" w:rsidRDefault="004233EE">
      <w:r>
        <w:separator/>
      </w:r>
    </w:p>
  </w:endnote>
  <w:endnote w:type="continuationSeparator" w:id="0">
    <w:p w14:paraId="3518ED57" w14:textId="77777777" w:rsidR="004233EE" w:rsidRDefault="0042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45B26CF4-50FF-4A0D-B5B5-1056A99C3FA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030EF6D5-DED6-4E26-AD95-486F824FB5E3}"/>
    <w:embedBold r:id="rId3" w:fontKey="{ED6C35B2-658C-4C13-B1B4-FE8DFEFAE208}"/>
    <w:embedItalic r:id="rId4" w:fontKey="{C9ACBFD8-8FB1-4A1D-9285-C762BFA2A2BA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5E39" w14:textId="25BC678A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F01F" w14:textId="77777777" w:rsidR="004233EE" w:rsidRDefault="004233EE">
      <w:r>
        <w:separator/>
      </w:r>
    </w:p>
  </w:footnote>
  <w:footnote w:type="continuationSeparator" w:id="0">
    <w:p w14:paraId="22026323" w14:textId="77777777" w:rsidR="004233EE" w:rsidRDefault="00423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5D10"/>
    <w:rsid w:val="00022B31"/>
    <w:rsid w:val="00025228"/>
    <w:rsid w:val="000341C1"/>
    <w:rsid w:val="00041A77"/>
    <w:rsid w:val="00047F74"/>
    <w:rsid w:val="00053152"/>
    <w:rsid w:val="00057350"/>
    <w:rsid w:val="00066B72"/>
    <w:rsid w:val="00071FB3"/>
    <w:rsid w:val="0007395B"/>
    <w:rsid w:val="00074622"/>
    <w:rsid w:val="000845B4"/>
    <w:rsid w:val="00085963"/>
    <w:rsid w:val="00086013"/>
    <w:rsid w:val="00087344"/>
    <w:rsid w:val="00087DB0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C441C"/>
    <w:rsid w:val="000D1587"/>
    <w:rsid w:val="000D3499"/>
    <w:rsid w:val="000D5731"/>
    <w:rsid w:val="000D62E8"/>
    <w:rsid w:val="000E01AD"/>
    <w:rsid w:val="000E0BB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33D70"/>
    <w:rsid w:val="001467C6"/>
    <w:rsid w:val="001470F9"/>
    <w:rsid w:val="00152457"/>
    <w:rsid w:val="0015260D"/>
    <w:rsid w:val="0016487A"/>
    <w:rsid w:val="00166454"/>
    <w:rsid w:val="00166995"/>
    <w:rsid w:val="00176969"/>
    <w:rsid w:val="00180D4E"/>
    <w:rsid w:val="001873F2"/>
    <w:rsid w:val="001876E0"/>
    <w:rsid w:val="0018783A"/>
    <w:rsid w:val="00192E08"/>
    <w:rsid w:val="00193290"/>
    <w:rsid w:val="001965ED"/>
    <w:rsid w:val="00197152"/>
    <w:rsid w:val="001A059B"/>
    <w:rsid w:val="001A6800"/>
    <w:rsid w:val="001A7996"/>
    <w:rsid w:val="001B20BF"/>
    <w:rsid w:val="001B4FBE"/>
    <w:rsid w:val="001C0B15"/>
    <w:rsid w:val="001C3D94"/>
    <w:rsid w:val="001C411E"/>
    <w:rsid w:val="001D3201"/>
    <w:rsid w:val="001E3372"/>
    <w:rsid w:val="001E3A05"/>
    <w:rsid w:val="001F3409"/>
    <w:rsid w:val="001F6275"/>
    <w:rsid w:val="00201237"/>
    <w:rsid w:val="00207CEE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3BE"/>
    <w:rsid w:val="00295F44"/>
    <w:rsid w:val="002A07AD"/>
    <w:rsid w:val="002A309E"/>
    <w:rsid w:val="002A3949"/>
    <w:rsid w:val="002A6E46"/>
    <w:rsid w:val="002B123B"/>
    <w:rsid w:val="002B7155"/>
    <w:rsid w:val="002C0B6F"/>
    <w:rsid w:val="002C1FBF"/>
    <w:rsid w:val="002C3046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031"/>
    <w:rsid w:val="002F172E"/>
    <w:rsid w:val="002F2661"/>
    <w:rsid w:val="002F402F"/>
    <w:rsid w:val="002F41C1"/>
    <w:rsid w:val="002F6E63"/>
    <w:rsid w:val="00300DB7"/>
    <w:rsid w:val="00303B2C"/>
    <w:rsid w:val="003042E9"/>
    <w:rsid w:val="003054A7"/>
    <w:rsid w:val="00305E9E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7736C"/>
    <w:rsid w:val="00382CF4"/>
    <w:rsid w:val="003902B4"/>
    <w:rsid w:val="00390967"/>
    <w:rsid w:val="00390A7C"/>
    <w:rsid w:val="00392610"/>
    <w:rsid w:val="00392A9A"/>
    <w:rsid w:val="00392CB1"/>
    <w:rsid w:val="003A24CE"/>
    <w:rsid w:val="003A2DBB"/>
    <w:rsid w:val="003A6515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83"/>
    <w:rsid w:val="00402AEA"/>
    <w:rsid w:val="0040450D"/>
    <w:rsid w:val="00405523"/>
    <w:rsid w:val="00407FC6"/>
    <w:rsid w:val="004144CB"/>
    <w:rsid w:val="0042337A"/>
    <w:rsid w:val="004233EE"/>
    <w:rsid w:val="0042478D"/>
    <w:rsid w:val="004351EA"/>
    <w:rsid w:val="00440F7C"/>
    <w:rsid w:val="00442B0D"/>
    <w:rsid w:val="00445130"/>
    <w:rsid w:val="00454814"/>
    <w:rsid w:val="004554F3"/>
    <w:rsid w:val="00466685"/>
    <w:rsid w:val="004727F8"/>
    <w:rsid w:val="00472A4C"/>
    <w:rsid w:val="00472C75"/>
    <w:rsid w:val="00480865"/>
    <w:rsid w:val="004810CF"/>
    <w:rsid w:val="0048556B"/>
    <w:rsid w:val="00491424"/>
    <w:rsid w:val="00494DC7"/>
    <w:rsid w:val="004A1695"/>
    <w:rsid w:val="004A5882"/>
    <w:rsid w:val="004A5CB1"/>
    <w:rsid w:val="004B3711"/>
    <w:rsid w:val="004B72DA"/>
    <w:rsid w:val="004D2FF8"/>
    <w:rsid w:val="004D4420"/>
    <w:rsid w:val="004D787F"/>
    <w:rsid w:val="004E1443"/>
    <w:rsid w:val="004F60F9"/>
    <w:rsid w:val="004F7BF6"/>
    <w:rsid w:val="005003D7"/>
    <w:rsid w:val="0051606A"/>
    <w:rsid w:val="005169DD"/>
    <w:rsid w:val="0051702E"/>
    <w:rsid w:val="005225CD"/>
    <w:rsid w:val="005236C4"/>
    <w:rsid w:val="0052565E"/>
    <w:rsid w:val="00525F32"/>
    <w:rsid w:val="00531AB9"/>
    <w:rsid w:val="00533ACD"/>
    <w:rsid w:val="00534407"/>
    <w:rsid w:val="005364F5"/>
    <w:rsid w:val="005372EA"/>
    <w:rsid w:val="00542FC6"/>
    <w:rsid w:val="00543738"/>
    <w:rsid w:val="00547638"/>
    <w:rsid w:val="00557F53"/>
    <w:rsid w:val="005602F5"/>
    <w:rsid w:val="005603BE"/>
    <w:rsid w:val="00560AA1"/>
    <w:rsid w:val="00567C37"/>
    <w:rsid w:val="005833D2"/>
    <w:rsid w:val="005834EF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C4D20"/>
    <w:rsid w:val="005C6376"/>
    <w:rsid w:val="005D15E0"/>
    <w:rsid w:val="005D293E"/>
    <w:rsid w:val="005D30AF"/>
    <w:rsid w:val="005E1408"/>
    <w:rsid w:val="00600B0C"/>
    <w:rsid w:val="00601CCE"/>
    <w:rsid w:val="00605AA6"/>
    <w:rsid w:val="00607793"/>
    <w:rsid w:val="00611943"/>
    <w:rsid w:val="0061215D"/>
    <w:rsid w:val="00612B21"/>
    <w:rsid w:val="00621A19"/>
    <w:rsid w:val="006279F9"/>
    <w:rsid w:val="00627E5A"/>
    <w:rsid w:val="00631D61"/>
    <w:rsid w:val="006367A2"/>
    <w:rsid w:val="00637F09"/>
    <w:rsid w:val="00640DB5"/>
    <w:rsid w:val="0064129D"/>
    <w:rsid w:val="006414D3"/>
    <w:rsid w:val="00641F43"/>
    <w:rsid w:val="00642C80"/>
    <w:rsid w:val="006478C8"/>
    <w:rsid w:val="00653F03"/>
    <w:rsid w:val="00662243"/>
    <w:rsid w:val="00663BC3"/>
    <w:rsid w:val="00664ED5"/>
    <w:rsid w:val="00670932"/>
    <w:rsid w:val="00672B91"/>
    <w:rsid w:val="00681839"/>
    <w:rsid w:val="006934E2"/>
    <w:rsid w:val="00695CEB"/>
    <w:rsid w:val="00697DC5"/>
    <w:rsid w:val="006A65BA"/>
    <w:rsid w:val="006B08A9"/>
    <w:rsid w:val="006B10DA"/>
    <w:rsid w:val="006C1C17"/>
    <w:rsid w:val="006D5A90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16992"/>
    <w:rsid w:val="00725422"/>
    <w:rsid w:val="0073098A"/>
    <w:rsid w:val="00730EA0"/>
    <w:rsid w:val="007329DC"/>
    <w:rsid w:val="0073581D"/>
    <w:rsid w:val="00736E19"/>
    <w:rsid w:val="00741348"/>
    <w:rsid w:val="0074187B"/>
    <w:rsid w:val="00745CA5"/>
    <w:rsid w:val="00750BC3"/>
    <w:rsid w:val="0075361B"/>
    <w:rsid w:val="00754DE7"/>
    <w:rsid w:val="00757017"/>
    <w:rsid w:val="0076220A"/>
    <w:rsid w:val="0076285B"/>
    <w:rsid w:val="007634C9"/>
    <w:rsid w:val="00764533"/>
    <w:rsid w:val="007659B0"/>
    <w:rsid w:val="00773E59"/>
    <w:rsid w:val="00792080"/>
    <w:rsid w:val="007943A7"/>
    <w:rsid w:val="007A077E"/>
    <w:rsid w:val="007A22F4"/>
    <w:rsid w:val="007A7366"/>
    <w:rsid w:val="007A7886"/>
    <w:rsid w:val="007B0DD1"/>
    <w:rsid w:val="007B6EA4"/>
    <w:rsid w:val="007C12F3"/>
    <w:rsid w:val="007C22C7"/>
    <w:rsid w:val="007C2E32"/>
    <w:rsid w:val="007C76EB"/>
    <w:rsid w:val="007D0487"/>
    <w:rsid w:val="007D2411"/>
    <w:rsid w:val="007D2595"/>
    <w:rsid w:val="007D72B0"/>
    <w:rsid w:val="007E0B97"/>
    <w:rsid w:val="007E21B9"/>
    <w:rsid w:val="007E3622"/>
    <w:rsid w:val="007E5297"/>
    <w:rsid w:val="007E52D6"/>
    <w:rsid w:val="007E7B91"/>
    <w:rsid w:val="007E7F3C"/>
    <w:rsid w:val="007F2791"/>
    <w:rsid w:val="007F3C44"/>
    <w:rsid w:val="007F3DAF"/>
    <w:rsid w:val="007F5604"/>
    <w:rsid w:val="007F5D3F"/>
    <w:rsid w:val="007F7BA4"/>
    <w:rsid w:val="008032A7"/>
    <w:rsid w:val="0080340F"/>
    <w:rsid w:val="008040B5"/>
    <w:rsid w:val="00805E25"/>
    <w:rsid w:val="00811150"/>
    <w:rsid w:val="00813CFA"/>
    <w:rsid w:val="00814EB0"/>
    <w:rsid w:val="00816B9C"/>
    <w:rsid w:val="0082007E"/>
    <w:rsid w:val="00823B49"/>
    <w:rsid w:val="0083059A"/>
    <w:rsid w:val="0083217F"/>
    <w:rsid w:val="00842F59"/>
    <w:rsid w:val="00843132"/>
    <w:rsid w:val="00844B71"/>
    <w:rsid w:val="00850B7C"/>
    <w:rsid w:val="00855B20"/>
    <w:rsid w:val="00855CD1"/>
    <w:rsid w:val="00857305"/>
    <w:rsid w:val="00863E75"/>
    <w:rsid w:val="0086417A"/>
    <w:rsid w:val="00865DD0"/>
    <w:rsid w:val="0087458F"/>
    <w:rsid w:val="008775D9"/>
    <w:rsid w:val="00885AD3"/>
    <w:rsid w:val="00887C8B"/>
    <w:rsid w:val="008900A3"/>
    <w:rsid w:val="00891904"/>
    <w:rsid w:val="00895275"/>
    <w:rsid w:val="008A104B"/>
    <w:rsid w:val="008A214C"/>
    <w:rsid w:val="008A505B"/>
    <w:rsid w:val="008B4BFF"/>
    <w:rsid w:val="008B759F"/>
    <w:rsid w:val="008B7CD8"/>
    <w:rsid w:val="008C3DA2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8F5326"/>
    <w:rsid w:val="00910FE4"/>
    <w:rsid w:val="00912090"/>
    <w:rsid w:val="009130E9"/>
    <w:rsid w:val="009149AF"/>
    <w:rsid w:val="00916104"/>
    <w:rsid w:val="00922D2B"/>
    <w:rsid w:val="00923521"/>
    <w:rsid w:val="00923A4C"/>
    <w:rsid w:val="00933759"/>
    <w:rsid w:val="0094015C"/>
    <w:rsid w:val="0094084E"/>
    <w:rsid w:val="00945B4E"/>
    <w:rsid w:val="0095166B"/>
    <w:rsid w:val="00953E09"/>
    <w:rsid w:val="0096276C"/>
    <w:rsid w:val="009642BC"/>
    <w:rsid w:val="0096716D"/>
    <w:rsid w:val="00972AD9"/>
    <w:rsid w:val="00980690"/>
    <w:rsid w:val="00980FED"/>
    <w:rsid w:val="00981AFE"/>
    <w:rsid w:val="00982850"/>
    <w:rsid w:val="00986815"/>
    <w:rsid w:val="00987A61"/>
    <w:rsid w:val="00991758"/>
    <w:rsid w:val="00992925"/>
    <w:rsid w:val="00997AF0"/>
    <w:rsid w:val="009A3EE2"/>
    <w:rsid w:val="009A4927"/>
    <w:rsid w:val="009A5251"/>
    <w:rsid w:val="009A6BFA"/>
    <w:rsid w:val="009A7DAE"/>
    <w:rsid w:val="009B0EE0"/>
    <w:rsid w:val="009B1A4C"/>
    <w:rsid w:val="009B4DCD"/>
    <w:rsid w:val="009C075D"/>
    <w:rsid w:val="009C2F93"/>
    <w:rsid w:val="009D15F1"/>
    <w:rsid w:val="009D283D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3968"/>
    <w:rsid w:val="00A3584E"/>
    <w:rsid w:val="00A35949"/>
    <w:rsid w:val="00A43168"/>
    <w:rsid w:val="00A51507"/>
    <w:rsid w:val="00A518E0"/>
    <w:rsid w:val="00A55E90"/>
    <w:rsid w:val="00A615B7"/>
    <w:rsid w:val="00A621C5"/>
    <w:rsid w:val="00A66164"/>
    <w:rsid w:val="00A6768C"/>
    <w:rsid w:val="00A8567D"/>
    <w:rsid w:val="00A8731E"/>
    <w:rsid w:val="00A91B29"/>
    <w:rsid w:val="00A92AE9"/>
    <w:rsid w:val="00A9303B"/>
    <w:rsid w:val="00A96EB4"/>
    <w:rsid w:val="00AA1243"/>
    <w:rsid w:val="00AA4E5C"/>
    <w:rsid w:val="00AB0931"/>
    <w:rsid w:val="00AB16B7"/>
    <w:rsid w:val="00AB3E22"/>
    <w:rsid w:val="00AB7B5F"/>
    <w:rsid w:val="00AC5E84"/>
    <w:rsid w:val="00AC7CE8"/>
    <w:rsid w:val="00AD0736"/>
    <w:rsid w:val="00AD1082"/>
    <w:rsid w:val="00AD4F0A"/>
    <w:rsid w:val="00AE3DA4"/>
    <w:rsid w:val="00AE4BBC"/>
    <w:rsid w:val="00AE6569"/>
    <w:rsid w:val="00AE6918"/>
    <w:rsid w:val="00AE7AEF"/>
    <w:rsid w:val="00AF2E20"/>
    <w:rsid w:val="00AF7AC2"/>
    <w:rsid w:val="00B01F0C"/>
    <w:rsid w:val="00B033F7"/>
    <w:rsid w:val="00B0393F"/>
    <w:rsid w:val="00B07CEB"/>
    <w:rsid w:val="00B10B8A"/>
    <w:rsid w:val="00B135E1"/>
    <w:rsid w:val="00B17A88"/>
    <w:rsid w:val="00B20B97"/>
    <w:rsid w:val="00B247CB"/>
    <w:rsid w:val="00B248B9"/>
    <w:rsid w:val="00B31E42"/>
    <w:rsid w:val="00B36A64"/>
    <w:rsid w:val="00B50C39"/>
    <w:rsid w:val="00B50E19"/>
    <w:rsid w:val="00B550D5"/>
    <w:rsid w:val="00B62004"/>
    <w:rsid w:val="00B626D5"/>
    <w:rsid w:val="00B6492B"/>
    <w:rsid w:val="00B64C26"/>
    <w:rsid w:val="00B64DB0"/>
    <w:rsid w:val="00B65A7C"/>
    <w:rsid w:val="00B66EBD"/>
    <w:rsid w:val="00B80681"/>
    <w:rsid w:val="00B835C4"/>
    <w:rsid w:val="00B84772"/>
    <w:rsid w:val="00B84F20"/>
    <w:rsid w:val="00B85682"/>
    <w:rsid w:val="00B86106"/>
    <w:rsid w:val="00B87E91"/>
    <w:rsid w:val="00B921AA"/>
    <w:rsid w:val="00B949E0"/>
    <w:rsid w:val="00B9684E"/>
    <w:rsid w:val="00BA21CF"/>
    <w:rsid w:val="00BA4351"/>
    <w:rsid w:val="00BA5CD5"/>
    <w:rsid w:val="00BB0979"/>
    <w:rsid w:val="00BB1B91"/>
    <w:rsid w:val="00BC0813"/>
    <w:rsid w:val="00BC570F"/>
    <w:rsid w:val="00BD0F83"/>
    <w:rsid w:val="00BD1043"/>
    <w:rsid w:val="00BF4CD1"/>
    <w:rsid w:val="00C00214"/>
    <w:rsid w:val="00C00B99"/>
    <w:rsid w:val="00C0116F"/>
    <w:rsid w:val="00C0488F"/>
    <w:rsid w:val="00C11E0E"/>
    <w:rsid w:val="00C1766D"/>
    <w:rsid w:val="00C2009B"/>
    <w:rsid w:val="00C26688"/>
    <w:rsid w:val="00C36663"/>
    <w:rsid w:val="00C41FE6"/>
    <w:rsid w:val="00C45625"/>
    <w:rsid w:val="00C52608"/>
    <w:rsid w:val="00C52AD4"/>
    <w:rsid w:val="00C552EC"/>
    <w:rsid w:val="00C56CCE"/>
    <w:rsid w:val="00C612BC"/>
    <w:rsid w:val="00C62C34"/>
    <w:rsid w:val="00C65414"/>
    <w:rsid w:val="00C65B7A"/>
    <w:rsid w:val="00C7108B"/>
    <w:rsid w:val="00C74F75"/>
    <w:rsid w:val="00C75D6D"/>
    <w:rsid w:val="00C91825"/>
    <w:rsid w:val="00C963DA"/>
    <w:rsid w:val="00CA0474"/>
    <w:rsid w:val="00CA1BE3"/>
    <w:rsid w:val="00CA2549"/>
    <w:rsid w:val="00CB03C1"/>
    <w:rsid w:val="00CB13F6"/>
    <w:rsid w:val="00CB2DF5"/>
    <w:rsid w:val="00CB4687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5B59"/>
    <w:rsid w:val="00D27F8B"/>
    <w:rsid w:val="00D35698"/>
    <w:rsid w:val="00D36BEF"/>
    <w:rsid w:val="00D4476F"/>
    <w:rsid w:val="00D50255"/>
    <w:rsid w:val="00D510CA"/>
    <w:rsid w:val="00D54E80"/>
    <w:rsid w:val="00D603E0"/>
    <w:rsid w:val="00D615C8"/>
    <w:rsid w:val="00D6175C"/>
    <w:rsid w:val="00D65BA3"/>
    <w:rsid w:val="00D72308"/>
    <w:rsid w:val="00D729C6"/>
    <w:rsid w:val="00D80437"/>
    <w:rsid w:val="00D815E7"/>
    <w:rsid w:val="00D81DC5"/>
    <w:rsid w:val="00D84F9A"/>
    <w:rsid w:val="00D86A7D"/>
    <w:rsid w:val="00D9404B"/>
    <w:rsid w:val="00D9661F"/>
    <w:rsid w:val="00DA1221"/>
    <w:rsid w:val="00DA2894"/>
    <w:rsid w:val="00DA3FE6"/>
    <w:rsid w:val="00DB026F"/>
    <w:rsid w:val="00DB1544"/>
    <w:rsid w:val="00DB442C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4250"/>
    <w:rsid w:val="00DF6E35"/>
    <w:rsid w:val="00E04CFF"/>
    <w:rsid w:val="00E13EEA"/>
    <w:rsid w:val="00E16C0C"/>
    <w:rsid w:val="00E22A7E"/>
    <w:rsid w:val="00E2325D"/>
    <w:rsid w:val="00E24866"/>
    <w:rsid w:val="00E26AFF"/>
    <w:rsid w:val="00E31C9A"/>
    <w:rsid w:val="00E35F03"/>
    <w:rsid w:val="00E42046"/>
    <w:rsid w:val="00E42380"/>
    <w:rsid w:val="00E42901"/>
    <w:rsid w:val="00E454D0"/>
    <w:rsid w:val="00E537FE"/>
    <w:rsid w:val="00E617AF"/>
    <w:rsid w:val="00E6200F"/>
    <w:rsid w:val="00E62012"/>
    <w:rsid w:val="00E63CA2"/>
    <w:rsid w:val="00E64EFD"/>
    <w:rsid w:val="00E6612E"/>
    <w:rsid w:val="00E6756C"/>
    <w:rsid w:val="00E716D7"/>
    <w:rsid w:val="00E73BD6"/>
    <w:rsid w:val="00E74A3A"/>
    <w:rsid w:val="00E74F47"/>
    <w:rsid w:val="00E80BFB"/>
    <w:rsid w:val="00E93904"/>
    <w:rsid w:val="00E94D10"/>
    <w:rsid w:val="00E95EF8"/>
    <w:rsid w:val="00E96E71"/>
    <w:rsid w:val="00EA008B"/>
    <w:rsid w:val="00EA0A24"/>
    <w:rsid w:val="00EA4E90"/>
    <w:rsid w:val="00EA7BD0"/>
    <w:rsid w:val="00EA7F33"/>
    <w:rsid w:val="00EB1789"/>
    <w:rsid w:val="00EB194B"/>
    <w:rsid w:val="00EB1FAC"/>
    <w:rsid w:val="00EB34E7"/>
    <w:rsid w:val="00EB4B9E"/>
    <w:rsid w:val="00EC6F52"/>
    <w:rsid w:val="00ED4D4F"/>
    <w:rsid w:val="00EE1935"/>
    <w:rsid w:val="00EE316D"/>
    <w:rsid w:val="00EE53E1"/>
    <w:rsid w:val="00EE5827"/>
    <w:rsid w:val="00EE71BC"/>
    <w:rsid w:val="00EF1980"/>
    <w:rsid w:val="00EF27FB"/>
    <w:rsid w:val="00F06920"/>
    <w:rsid w:val="00F06931"/>
    <w:rsid w:val="00F073EA"/>
    <w:rsid w:val="00F12919"/>
    <w:rsid w:val="00F15267"/>
    <w:rsid w:val="00F17858"/>
    <w:rsid w:val="00F21B28"/>
    <w:rsid w:val="00F26AA0"/>
    <w:rsid w:val="00F27B05"/>
    <w:rsid w:val="00F4211D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0176"/>
    <w:rsid w:val="00F91167"/>
    <w:rsid w:val="00F94BAA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1F2C"/>
    <w:rsid w:val="00FE380E"/>
    <w:rsid w:val="00FE5AB5"/>
    <w:rsid w:val="00FE6A6F"/>
    <w:rsid w:val="00FF1CB1"/>
    <w:rsid w:val="00FF6E85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2</cp:revision>
  <cp:lastPrinted>2024-04-27T12:00:00Z</cp:lastPrinted>
  <dcterms:created xsi:type="dcterms:W3CDTF">2024-04-27T12:00:00Z</dcterms:created>
  <dcterms:modified xsi:type="dcterms:W3CDTF">2024-04-27T12:00:00Z</dcterms:modified>
</cp:coreProperties>
</file>